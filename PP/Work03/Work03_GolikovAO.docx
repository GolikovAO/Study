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24A" w:rsidRPr="00861AE5" w:rsidRDefault="005C124A" w:rsidP="005C124A">
      <w:pPr>
        <w:jc w:val="center"/>
        <w:rPr>
          <w:rFonts w:ascii="Times New Roman" w:hAnsi="Times New Roman" w:cs="Times New Roman"/>
          <w:sz w:val="28"/>
          <w:szCs w:val="28"/>
        </w:rPr>
      </w:pPr>
      <w:r w:rsidRPr="00861AE5">
        <w:rPr>
          <w:rFonts w:ascii="Times New Roman" w:hAnsi="Times New Roman" w:cs="Times New Roman"/>
          <w:sz w:val="28"/>
          <w:szCs w:val="28"/>
        </w:rPr>
        <w:t xml:space="preserve">МИНОБРНАУКИ РОССИИ </w:t>
      </w:r>
    </w:p>
    <w:p w:rsidR="005C124A" w:rsidRPr="00861AE5" w:rsidRDefault="005C124A" w:rsidP="005C124A">
      <w:pPr>
        <w:jc w:val="center"/>
        <w:rPr>
          <w:rFonts w:ascii="Times New Roman" w:hAnsi="Times New Roman" w:cs="Times New Roman"/>
          <w:sz w:val="28"/>
          <w:szCs w:val="28"/>
        </w:rPr>
      </w:pPr>
      <w:r w:rsidRPr="00861AE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5C124A" w:rsidRDefault="005C124A" w:rsidP="005C12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1AE5">
        <w:rPr>
          <w:rFonts w:ascii="Times New Roman" w:hAnsi="Times New Roman" w:cs="Times New Roman"/>
          <w:b/>
          <w:sz w:val="28"/>
          <w:szCs w:val="28"/>
        </w:rPr>
        <w:t xml:space="preserve"> «САРАТОВСКИЙ НАЦИОНАЛЬНЫЙ ИССЛЕДОВАТЕЛЬСКИЙ ГОСУДАРСТВЕННЫЙ УНИВЕРСИТЕТ ИМЕНИ Н. Г. ЧЕРНЫШЕВСКОГО»</w:t>
      </w:r>
    </w:p>
    <w:p w:rsidR="005C124A" w:rsidRPr="00861AE5" w:rsidRDefault="005C124A" w:rsidP="005C12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124A" w:rsidRDefault="005C124A" w:rsidP="005C124A">
      <w:pPr>
        <w:jc w:val="center"/>
        <w:rPr>
          <w:rFonts w:ascii="Times New Roman" w:hAnsi="Times New Roman" w:cs="Times New Roman"/>
          <w:sz w:val="28"/>
          <w:szCs w:val="28"/>
        </w:rPr>
      </w:pPr>
      <w:r w:rsidRPr="00861AE5">
        <w:rPr>
          <w:rFonts w:ascii="Times New Roman" w:hAnsi="Times New Roman" w:cs="Times New Roman"/>
          <w:sz w:val="28"/>
          <w:szCs w:val="28"/>
        </w:rPr>
        <w:t xml:space="preserve"> Кафедра математической кибернетики и компьютерных наук </w:t>
      </w:r>
    </w:p>
    <w:p w:rsidR="005C124A" w:rsidRDefault="005C124A" w:rsidP="005C12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24A" w:rsidRPr="00555FBD" w:rsidRDefault="005C124A" w:rsidP="005C124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C124A" w:rsidRDefault="005C124A" w:rsidP="005C12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24A" w:rsidRPr="00EE2382" w:rsidRDefault="00A704CE" w:rsidP="005C124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ПАРАЛЛЕЛЬНОЕ И РАСПРЕДЕЛЕННОЕ ПРОГРАММИРОВАНИЕ.</w:t>
      </w:r>
      <w:r w:rsidR="00EE238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OPENMP.</w:t>
      </w:r>
      <w:r w:rsidR="0039655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ВЫЧИСЛЕНИЕ ДВОЙНЫХ ИНТЕГРАЛОВ</w:t>
      </w:r>
      <w:r w:rsidR="00C04A5B" w:rsidRPr="00C04A5B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39655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МЕТОДЫ ЯЧЕЕК, ТРАПЕЦЙ, СТАТИСТИЧЕСКИХ ИСПЫТАНИЙ.</w:t>
      </w:r>
    </w:p>
    <w:p w:rsidR="005C124A" w:rsidRDefault="005C124A" w:rsidP="005C124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96551" w:rsidRPr="00235E74" w:rsidRDefault="00396551" w:rsidP="005C124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C124A" w:rsidRPr="00935B2F" w:rsidRDefault="005C124A" w:rsidP="005C124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</w:t>
      </w:r>
      <w:r w:rsidR="00396551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5C124A" w:rsidRDefault="005C124A" w:rsidP="005C124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E653C" w:rsidRPr="00CE653C" w:rsidRDefault="00CE653C" w:rsidP="005C124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96551" w:rsidRPr="00396551" w:rsidRDefault="00396551" w:rsidP="005C124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96551" w:rsidRPr="00396551" w:rsidRDefault="00396551" w:rsidP="005C124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C124A" w:rsidRDefault="005C124A" w:rsidP="005C12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24A" w:rsidRDefault="005C124A" w:rsidP="005C12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24A" w:rsidRPr="00861AE5" w:rsidRDefault="005C124A" w:rsidP="005C124A">
      <w:pPr>
        <w:jc w:val="both"/>
        <w:rPr>
          <w:rFonts w:ascii="Times New Roman" w:hAnsi="Times New Roman" w:cs="Times New Roman"/>
          <w:sz w:val="28"/>
          <w:szCs w:val="28"/>
        </w:rPr>
      </w:pPr>
      <w:r w:rsidRPr="00861AE5">
        <w:rPr>
          <w:rFonts w:ascii="Times New Roman" w:hAnsi="Times New Roman" w:cs="Times New Roman"/>
          <w:sz w:val="28"/>
          <w:szCs w:val="28"/>
        </w:rPr>
        <w:t xml:space="preserve">студента </w:t>
      </w:r>
      <w:r w:rsidR="00935B2F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курса </w:t>
      </w:r>
      <w:r w:rsidR="00935B2F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861AE5">
        <w:rPr>
          <w:rFonts w:ascii="Times New Roman" w:hAnsi="Times New Roman" w:cs="Times New Roman"/>
          <w:sz w:val="28"/>
          <w:szCs w:val="28"/>
        </w:rPr>
        <w:t xml:space="preserve">51 группы </w:t>
      </w:r>
    </w:p>
    <w:p w:rsidR="005C124A" w:rsidRPr="00861AE5" w:rsidRDefault="005C124A" w:rsidP="005C124A">
      <w:pPr>
        <w:jc w:val="both"/>
        <w:rPr>
          <w:rFonts w:ascii="Times New Roman" w:hAnsi="Times New Roman" w:cs="Times New Roman"/>
          <w:sz w:val="28"/>
          <w:szCs w:val="28"/>
        </w:rPr>
      </w:pPr>
      <w:r w:rsidRPr="00861AE5">
        <w:rPr>
          <w:rFonts w:ascii="Times New Roman" w:hAnsi="Times New Roman" w:cs="Times New Roman"/>
          <w:sz w:val="28"/>
          <w:szCs w:val="28"/>
        </w:rPr>
        <w:t>направления 09.03.04 — Программная инженерия</w:t>
      </w:r>
    </w:p>
    <w:p w:rsidR="005C124A" w:rsidRPr="00861AE5" w:rsidRDefault="005C124A" w:rsidP="005C124A">
      <w:pPr>
        <w:jc w:val="both"/>
        <w:rPr>
          <w:rFonts w:ascii="Times New Roman" w:hAnsi="Times New Roman" w:cs="Times New Roman"/>
          <w:sz w:val="28"/>
          <w:szCs w:val="28"/>
        </w:rPr>
      </w:pPr>
      <w:r w:rsidRPr="00861AE5">
        <w:rPr>
          <w:rFonts w:ascii="Times New Roman" w:hAnsi="Times New Roman" w:cs="Times New Roman"/>
          <w:sz w:val="28"/>
          <w:szCs w:val="28"/>
        </w:rPr>
        <w:t xml:space="preserve">факультета КНиИТ </w:t>
      </w:r>
    </w:p>
    <w:p w:rsidR="005C124A" w:rsidRDefault="005C124A" w:rsidP="005C124A">
      <w:pPr>
        <w:jc w:val="both"/>
        <w:rPr>
          <w:rFonts w:ascii="Times New Roman" w:hAnsi="Times New Roman" w:cs="Times New Roman"/>
          <w:sz w:val="28"/>
          <w:szCs w:val="28"/>
        </w:rPr>
      </w:pPr>
      <w:r w:rsidRPr="00861AE5">
        <w:rPr>
          <w:rFonts w:ascii="Times New Roman" w:hAnsi="Times New Roman" w:cs="Times New Roman"/>
          <w:sz w:val="28"/>
          <w:szCs w:val="28"/>
        </w:rPr>
        <w:t>Голикова Артема Олеговича</w:t>
      </w:r>
    </w:p>
    <w:p w:rsidR="005C124A" w:rsidRDefault="005C124A" w:rsidP="005C124A">
      <w:pPr>
        <w:rPr>
          <w:rFonts w:ascii="Times New Roman" w:hAnsi="Times New Roman" w:cs="Times New Roman"/>
          <w:sz w:val="28"/>
          <w:szCs w:val="28"/>
        </w:rPr>
      </w:pPr>
    </w:p>
    <w:p w:rsidR="005C124A" w:rsidRDefault="005C124A" w:rsidP="005C124A">
      <w:pPr>
        <w:rPr>
          <w:rFonts w:ascii="Times New Roman" w:hAnsi="Times New Roman" w:cs="Times New Roman"/>
          <w:sz w:val="28"/>
          <w:szCs w:val="28"/>
        </w:rPr>
      </w:pPr>
    </w:p>
    <w:p w:rsidR="005C124A" w:rsidRDefault="005C124A" w:rsidP="005C124A">
      <w:pPr>
        <w:rPr>
          <w:rFonts w:ascii="Times New Roman" w:hAnsi="Times New Roman" w:cs="Times New Roman"/>
          <w:sz w:val="28"/>
          <w:szCs w:val="28"/>
        </w:rPr>
      </w:pPr>
    </w:p>
    <w:p w:rsidR="005C124A" w:rsidRDefault="005C124A" w:rsidP="005C124A">
      <w:pPr>
        <w:rPr>
          <w:rFonts w:ascii="Times New Roman" w:hAnsi="Times New Roman" w:cs="Times New Roman"/>
          <w:sz w:val="28"/>
          <w:szCs w:val="28"/>
        </w:rPr>
      </w:pPr>
    </w:p>
    <w:p w:rsidR="005C124A" w:rsidRPr="00861AE5" w:rsidRDefault="005C124A" w:rsidP="005C124A">
      <w:pPr>
        <w:rPr>
          <w:rFonts w:ascii="Times New Roman" w:hAnsi="Times New Roman" w:cs="Times New Roman"/>
          <w:sz w:val="28"/>
          <w:szCs w:val="28"/>
        </w:rPr>
      </w:pPr>
    </w:p>
    <w:p w:rsidR="005C124A" w:rsidRDefault="005C124A" w:rsidP="005C12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 </w:t>
      </w:r>
    </w:p>
    <w:p w:rsidR="005C124A" w:rsidRPr="0001206E" w:rsidRDefault="00DE2DC8" w:rsidP="005C124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канд.</w:t>
      </w:r>
      <w:r w:rsidR="0001206E">
        <w:rPr>
          <w:rFonts w:ascii="Times New Roman" w:hAnsi="Times New Roman" w:cs="Times New Roman"/>
          <w:sz w:val="28"/>
          <w:szCs w:val="28"/>
          <w:lang w:val="ru-RU"/>
        </w:rPr>
        <w:t xml:space="preserve"> физ-мат</w:t>
      </w:r>
      <w:r w:rsidR="005C124A">
        <w:rPr>
          <w:rFonts w:ascii="Times New Roman" w:hAnsi="Times New Roman" w:cs="Times New Roman"/>
          <w:sz w:val="28"/>
          <w:szCs w:val="28"/>
          <w:lang w:val="ru-RU"/>
        </w:rPr>
        <w:t>. н., доцент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5C124A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="005C124A" w:rsidRPr="00861AE5">
        <w:rPr>
          <w:rFonts w:ascii="Times New Roman" w:hAnsi="Times New Roman" w:cs="Times New Roman"/>
          <w:sz w:val="28"/>
          <w:szCs w:val="28"/>
        </w:rPr>
        <w:t xml:space="preserve"> </w:t>
      </w:r>
      <w:r w:rsidR="005C124A">
        <w:rPr>
          <w:rFonts w:ascii="Times New Roman" w:hAnsi="Times New Roman" w:cs="Times New Roman"/>
          <w:sz w:val="28"/>
          <w:szCs w:val="28"/>
        </w:rPr>
        <w:t xml:space="preserve">              _____</w:t>
      </w:r>
      <w:r w:rsidR="00A704CE">
        <w:rPr>
          <w:rFonts w:ascii="Times New Roman" w:hAnsi="Times New Roman" w:cs="Times New Roman"/>
          <w:sz w:val="28"/>
          <w:szCs w:val="28"/>
        </w:rPr>
        <w:t xml:space="preserve">_______                        </w:t>
      </w:r>
      <w:r w:rsidR="00A704CE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5C124A" w:rsidRPr="00861AE5">
        <w:rPr>
          <w:rFonts w:ascii="Times New Roman" w:hAnsi="Times New Roman" w:cs="Times New Roman"/>
          <w:sz w:val="28"/>
          <w:szCs w:val="28"/>
        </w:rPr>
        <w:t xml:space="preserve">. </w:t>
      </w:r>
      <w:r w:rsidR="00A704CE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5C124A" w:rsidRPr="00861AE5">
        <w:rPr>
          <w:rFonts w:ascii="Times New Roman" w:hAnsi="Times New Roman" w:cs="Times New Roman"/>
          <w:sz w:val="28"/>
          <w:szCs w:val="28"/>
        </w:rPr>
        <w:t xml:space="preserve">. </w:t>
      </w:r>
      <w:r w:rsidR="00A704CE">
        <w:rPr>
          <w:rFonts w:ascii="Times New Roman" w:hAnsi="Times New Roman" w:cs="Times New Roman"/>
          <w:sz w:val="28"/>
          <w:szCs w:val="28"/>
          <w:lang w:val="ru-RU"/>
        </w:rPr>
        <w:t>Савина</w:t>
      </w:r>
    </w:p>
    <w:p w:rsidR="00DE2DC8" w:rsidRPr="003678C8" w:rsidRDefault="00DE2DC8" w:rsidP="005C124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C124A" w:rsidRDefault="005C124A" w:rsidP="005C12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24A" w:rsidRDefault="005C124A" w:rsidP="005C12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24A" w:rsidRPr="00555FBD" w:rsidRDefault="005C124A" w:rsidP="005C124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C124A" w:rsidRDefault="005C124A" w:rsidP="005C124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Саратов 20</w:t>
      </w:r>
      <w:r>
        <w:rPr>
          <w:rFonts w:ascii="Times New Roman" w:hAnsi="Times New Roman" w:cs="Times New Roman"/>
          <w:sz w:val="28"/>
          <w:szCs w:val="28"/>
          <w:lang w:val="ru-RU"/>
        </w:rPr>
        <w:t>20</w:t>
      </w:r>
    </w:p>
    <w:p w:rsidR="00DE2DC8" w:rsidRDefault="00C23FC3" w:rsidP="008E1DE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1DE9">
        <w:rPr>
          <w:rStyle w:val="LAb0"/>
          <w:b/>
        </w:rPr>
        <w:lastRenderedPageBreak/>
        <w:t>Цель работы:</w:t>
      </w:r>
      <w:r w:rsidRPr="008E1DE9">
        <w:rPr>
          <w:rStyle w:val="LAb0"/>
        </w:rPr>
        <w:t xml:space="preserve"> </w:t>
      </w:r>
      <w:r w:rsidR="008E1DE9" w:rsidRPr="008E1DE9">
        <w:rPr>
          <w:rStyle w:val="LAb0"/>
        </w:rPr>
        <w:t>изучить использование потоков OpenMP (директивы #pragma omp paralel) и операции редукции, приводящих к уменьшению вычислени</w:t>
      </w:r>
      <w:r w:rsidR="00396551">
        <w:rPr>
          <w:rStyle w:val="LAb0"/>
        </w:rPr>
        <w:t xml:space="preserve">я </w:t>
      </w:r>
      <w:r w:rsidR="00396551">
        <w:rPr>
          <w:rStyle w:val="LAb0"/>
          <w:lang w:val="ru-RU"/>
        </w:rPr>
        <w:t xml:space="preserve">двойных интегралов </w:t>
      </w:r>
      <w:r w:rsidR="00CE653C">
        <w:rPr>
          <w:rStyle w:val="LAb0"/>
        </w:rPr>
        <w:t>на примере метод</w:t>
      </w:r>
      <w:r w:rsidR="00396551">
        <w:rPr>
          <w:rStyle w:val="LAb0"/>
          <w:lang w:val="ru-RU"/>
        </w:rPr>
        <w:t>ов</w:t>
      </w:r>
      <w:r w:rsidR="00CE653C">
        <w:rPr>
          <w:rStyle w:val="LAb0"/>
        </w:rPr>
        <w:t xml:space="preserve"> </w:t>
      </w:r>
      <w:r w:rsidR="00396551">
        <w:rPr>
          <w:rStyle w:val="LAb0"/>
          <w:lang w:val="ru-RU"/>
        </w:rPr>
        <w:t>ячеек, трапеций, статистических испытаний</w:t>
      </w:r>
      <w:r w:rsidR="008E1DE9" w:rsidRPr="008E1DE9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8E1DE9">
        <w:rPr>
          <w:rFonts w:ascii="Times New Roman" w:hAnsi="Times New Roman" w:cs="Times New Roman"/>
          <w:sz w:val="28"/>
          <w:szCs w:val="28"/>
          <w:lang w:val="ru-RU"/>
        </w:rPr>
        <w:t xml:space="preserve">сравнить время выполнения алгоритмов численного интегрирования с </w:t>
      </w:r>
      <w:r w:rsidR="00CE7540">
        <w:rPr>
          <w:rFonts w:ascii="Times New Roman" w:hAnsi="Times New Roman" w:cs="Times New Roman"/>
          <w:sz w:val="28"/>
          <w:szCs w:val="28"/>
          <w:lang w:val="ru-RU"/>
        </w:rPr>
        <w:t>использованием разных режимов</w:t>
      </w:r>
      <w:r w:rsidR="003965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E1DE9" w:rsidRDefault="008E1DE9" w:rsidP="008E1DE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E1DE9" w:rsidRDefault="008E1DE9" w:rsidP="008E1DE9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E1DE9">
        <w:rPr>
          <w:rFonts w:ascii="Times New Roman" w:hAnsi="Times New Roman" w:cs="Times New Roman"/>
          <w:b/>
          <w:sz w:val="28"/>
          <w:szCs w:val="28"/>
          <w:lang w:val="ru-RU"/>
        </w:rPr>
        <w:t>Ход работы:</w:t>
      </w:r>
    </w:p>
    <w:p w:rsidR="008E1DE9" w:rsidRDefault="008E1DE9" w:rsidP="008E1DE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E1DE9" w:rsidRDefault="00CE653C" w:rsidP="008E1DE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>
            <wp:extent cx="4648200" cy="981075"/>
            <wp:effectExtent l="0" t="0" r="0" b="9525"/>
            <wp:docPr id="10" name="Рисунок 10" descr="  \int_{0}^{16} \int_{0}^{16}{ \frac{e^{sin\pi x cos\pi y}  +1}{(b_1-a_1)(b_2-a_2)} }dxdy \approx 2.130997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 \int_{0}^{16} \int_{0}^{16}{ \frac{e^{sin\pi x cos\pi y}  +1}{(b_1-a_1)(b_2-a_2)} }dxdy \approx 2.130997 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DE9" w:rsidRDefault="008E1DE9" w:rsidP="008E1DE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E1DE9" w:rsidRDefault="008E1DE9" w:rsidP="008E1DE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E1DE9" w:rsidRDefault="008E1DE9" w:rsidP="008E1DE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Код программы реализующий метод </w:t>
      </w:r>
      <w:r w:rsidR="00396551">
        <w:rPr>
          <w:rFonts w:ascii="Times New Roman" w:hAnsi="Times New Roman" w:cs="Times New Roman"/>
          <w:sz w:val="28"/>
          <w:szCs w:val="28"/>
          <w:lang w:val="ru-RU"/>
        </w:rPr>
        <w:t xml:space="preserve">ячеек </w:t>
      </w:r>
      <w:r w:rsidR="00A24CAC">
        <w:rPr>
          <w:rFonts w:ascii="Times New Roman" w:hAnsi="Times New Roman" w:cs="Times New Roman"/>
          <w:sz w:val="28"/>
          <w:szCs w:val="28"/>
          <w:lang w:val="ru-RU"/>
        </w:rPr>
        <w:t>для последовательной реализации:</w:t>
      </w:r>
    </w:p>
    <w:p w:rsidR="00A24CAC" w:rsidRDefault="00A24CAC" w:rsidP="008E1DE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96551" w:rsidRDefault="00396551" w:rsidP="00396551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Work03, метод ячеек, последовательная версия</w:t>
      </w:r>
    </w:p>
    <w:p w:rsidR="00396551" w:rsidRDefault="00396551" w:rsidP="00396551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396551" w:rsidRDefault="00396551" w:rsidP="00396551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&lt;time.h&gt;</w:t>
      </w:r>
    </w:p>
    <w:p w:rsidR="00396551" w:rsidRDefault="00396551" w:rsidP="00396551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&lt;iostream&gt;</w:t>
      </w:r>
    </w:p>
    <w:p w:rsidR="00396551" w:rsidRDefault="00396551" w:rsidP="00396551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396551" w:rsidRDefault="00396551" w:rsidP="00396551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PI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3.1415926535897932384626433832795</w:t>
      </w:r>
    </w:p>
    <w:p w:rsidR="00396551" w:rsidRDefault="00396551" w:rsidP="00396551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396551" w:rsidRDefault="00396551" w:rsidP="00396551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396551" w:rsidRDefault="00396551" w:rsidP="00396551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std;</w:t>
      </w:r>
    </w:p>
    <w:p w:rsidR="00396551" w:rsidRDefault="00396551" w:rsidP="00396551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396551" w:rsidRDefault="00396551" w:rsidP="00396551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f(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:rsidR="00396551" w:rsidRDefault="00396551" w:rsidP="00396551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396551" w:rsidRDefault="00396551" w:rsidP="00396551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(exp(sin(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PI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 * cos(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PI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)) + 1) / (16.0*16.0);   </w:t>
      </w:r>
    </w:p>
    <w:p w:rsidR="00396551" w:rsidRDefault="00396551" w:rsidP="00396551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396551" w:rsidRDefault="00396551" w:rsidP="00396551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396551" w:rsidRDefault="00396551" w:rsidP="00396551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integral(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a1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b1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a2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b2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:rsidR="00396551" w:rsidRDefault="00396551" w:rsidP="00396551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396551" w:rsidRDefault="00396551" w:rsidP="00396551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sum = 0.0; </w:t>
      </w:r>
    </w:p>
    <w:p w:rsidR="00396551" w:rsidRDefault="00396551" w:rsidP="00396551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n = (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b2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a2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) /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396551" w:rsidRDefault="00396551" w:rsidP="00396551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m = (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b1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a1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) /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396551" w:rsidRDefault="00396551" w:rsidP="00396551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dx = (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b1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a1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 / m;</w:t>
      </w:r>
    </w:p>
    <w:p w:rsidR="00396551" w:rsidRDefault="00396551" w:rsidP="00396551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dy = (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b2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a2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 / n;</w:t>
      </w:r>
    </w:p>
    <w:p w:rsidR="00396551" w:rsidRDefault="00396551" w:rsidP="00396551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x0, y0, x1, y1;</w:t>
      </w:r>
    </w:p>
    <w:p w:rsidR="00396551" w:rsidRDefault="00396551" w:rsidP="00396551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396551" w:rsidRDefault="00396551" w:rsidP="00396551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i = 1, x0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a1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 i &lt; m + 1; i++)</w:t>
      </w:r>
    </w:p>
    <w:p w:rsidR="00396551" w:rsidRDefault="00396551" w:rsidP="00396551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:rsidR="00396551" w:rsidRDefault="00396551" w:rsidP="00396551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x1 = x0 + dx;</w:t>
      </w:r>
    </w:p>
    <w:p w:rsidR="00396551" w:rsidRDefault="00396551" w:rsidP="00396551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j = 1, y0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a2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 j &lt; n + 1; j++)</w:t>
      </w:r>
    </w:p>
    <w:p w:rsidR="00396551" w:rsidRDefault="00396551" w:rsidP="00396551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:rsidR="00396551" w:rsidRDefault="00396551" w:rsidP="00396551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y1 = y0 + dy;</w:t>
      </w:r>
    </w:p>
    <w:p w:rsidR="00396551" w:rsidRDefault="00396551" w:rsidP="00396551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sum += f((x0 + x1) / 2.0, (y0 + y1) / 2.0); </w:t>
      </w:r>
    </w:p>
    <w:p w:rsidR="00396551" w:rsidRDefault="00396551" w:rsidP="00396551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y0 = y1;</w:t>
      </w:r>
    </w:p>
    <w:p w:rsidR="00396551" w:rsidRDefault="00396551" w:rsidP="00396551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396551" w:rsidRDefault="00396551" w:rsidP="00396551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x0 = x1;</w:t>
      </w:r>
    </w:p>
    <w:p w:rsidR="00396551" w:rsidRDefault="00396551" w:rsidP="00396551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396551" w:rsidRDefault="00396551" w:rsidP="00396551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396551" w:rsidRDefault="00396551" w:rsidP="00396551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lastRenderedPageBreak/>
        <w:tab/>
        <w:t>sum *= dx * dy;</w:t>
      </w:r>
    </w:p>
    <w:p w:rsidR="00396551" w:rsidRDefault="00396551" w:rsidP="00396551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*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sum;</w:t>
      </w:r>
    </w:p>
    <w:p w:rsidR="00396551" w:rsidRDefault="00396551" w:rsidP="00396551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396551" w:rsidRDefault="00396551" w:rsidP="00396551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396551" w:rsidRDefault="00396551" w:rsidP="00396551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experiment(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:rsidR="00396551" w:rsidRDefault="00396551" w:rsidP="00396551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396551" w:rsidRDefault="00396551" w:rsidP="00396551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stime, ftime;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время начала и конца расчета</w:t>
      </w:r>
    </w:p>
    <w:p w:rsidR="00396551" w:rsidRDefault="00396551" w:rsidP="00396551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a1 = 0.0, a2 = 0.0;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левая граница интегрирования</w:t>
      </w:r>
    </w:p>
    <w:p w:rsidR="00396551" w:rsidRDefault="00396551" w:rsidP="00396551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b1 = 16.0, b2 = 16.0;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правая граница интегрирования</w:t>
      </w:r>
    </w:p>
    <w:p w:rsidR="00396551" w:rsidRDefault="00396551" w:rsidP="00396551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h = 0.001;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шаг интегрирования</w:t>
      </w:r>
    </w:p>
    <w:p w:rsidR="00396551" w:rsidRDefault="00396551" w:rsidP="00396551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stime = clock();</w:t>
      </w:r>
    </w:p>
    <w:p w:rsidR="00396551" w:rsidRDefault="00396551" w:rsidP="00396551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integral(a1, b1, a2, b2, h,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вызов функции интегрирования</w:t>
      </w:r>
    </w:p>
    <w:p w:rsidR="00396551" w:rsidRDefault="00396551" w:rsidP="00396551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ftime = clock();</w:t>
      </w:r>
    </w:p>
    <w:p w:rsidR="00396551" w:rsidRDefault="00396551" w:rsidP="00396551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(ftime - stime) / 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CLOCKS_PER_SEC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396551" w:rsidRDefault="00396551" w:rsidP="00396551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396551" w:rsidRDefault="00396551" w:rsidP="00396551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396551" w:rsidRDefault="00396551" w:rsidP="00396551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main()</w:t>
      </w:r>
    </w:p>
    <w:p w:rsidR="00396551" w:rsidRDefault="00396551" w:rsidP="00396551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396551" w:rsidRDefault="00396551" w:rsidP="00396551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setlocale(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"Russian"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396551" w:rsidRDefault="00396551" w:rsidP="00396551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i;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переменная цикла</w:t>
      </w:r>
    </w:p>
    <w:p w:rsidR="00396551" w:rsidRDefault="00396551" w:rsidP="00396551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time;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время проведенного эксперимента</w:t>
      </w:r>
    </w:p>
    <w:p w:rsidR="00396551" w:rsidRDefault="00396551" w:rsidP="00396551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res;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значение вычисленного интеграла</w:t>
      </w:r>
    </w:p>
    <w:p w:rsidR="00396551" w:rsidRDefault="00396551" w:rsidP="00396551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min_time;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минимальное время работы</w:t>
      </w:r>
    </w:p>
    <w:p w:rsidR="00396551" w:rsidRDefault="00396551" w:rsidP="00396551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реализации алгоритма</w:t>
      </w:r>
    </w:p>
    <w:p w:rsidR="00396551" w:rsidRDefault="00396551" w:rsidP="00396551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max_time;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максимальное время работы</w:t>
      </w:r>
    </w:p>
    <w:p w:rsidR="00396551" w:rsidRDefault="00396551" w:rsidP="00396551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реализации алгоритма</w:t>
      </w:r>
    </w:p>
    <w:p w:rsidR="00396551" w:rsidRDefault="00396551" w:rsidP="00396551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avg_time;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среднее время работы</w:t>
      </w:r>
    </w:p>
    <w:p w:rsidR="00396551" w:rsidRDefault="00396551" w:rsidP="00396551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реализации алгоритма</w:t>
      </w:r>
    </w:p>
    <w:p w:rsidR="00396551" w:rsidRDefault="00396551" w:rsidP="00396551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numbExp = 1;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количество запусков программы</w:t>
      </w:r>
    </w:p>
    <w:p w:rsidR="00396551" w:rsidRDefault="00396551" w:rsidP="00396551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396551" w:rsidRDefault="00396551" w:rsidP="00396551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min_time = max_time = avg_time = experiment(&amp;res);</w:t>
      </w:r>
    </w:p>
    <w:p w:rsidR="00396551" w:rsidRDefault="00396551" w:rsidP="00396551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оставшиеся запуски</w:t>
      </w:r>
    </w:p>
    <w:p w:rsidR="00396551" w:rsidRDefault="00396551" w:rsidP="00396551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(i = 0; i &lt; numbExp - 1; i++)</w:t>
      </w:r>
    </w:p>
    <w:p w:rsidR="00396551" w:rsidRDefault="00396551" w:rsidP="00396551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:rsidR="00396551" w:rsidRDefault="00396551" w:rsidP="00396551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time = experiment(&amp;res);</w:t>
      </w:r>
    </w:p>
    <w:p w:rsidR="00396551" w:rsidRDefault="00396551" w:rsidP="00396551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avg_time += time;</w:t>
      </w:r>
    </w:p>
    <w:p w:rsidR="00396551" w:rsidRDefault="00396551" w:rsidP="00396551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(max_time &lt; time) max_time = time;</w:t>
      </w:r>
    </w:p>
    <w:p w:rsidR="00396551" w:rsidRDefault="00396551" w:rsidP="00396551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(min_time &gt; time) min_time = time;</w:t>
      </w:r>
    </w:p>
    <w:p w:rsidR="00396551" w:rsidRDefault="00396551" w:rsidP="00396551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396551" w:rsidRDefault="00396551" w:rsidP="00396551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вывод результатов эксперимента</w:t>
      </w:r>
    </w:p>
    <w:p w:rsidR="00396551" w:rsidRDefault="00396551" w:rsidP="00396551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 Среднее время: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avg_time / numbExp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"\n Минимальное время: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</w:p>
    <w:p w:rsidR="00396551" w:rsidRDefault="00396551" w:rsidP="00396551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min_time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"\n Максимальное время:"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max_time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endl;</w:t>
      </w:r>
    </w:p>
    <w:p w:rsidR="00396551" w:rsidRDefault="00396551" w:rsidP="00396551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cout.precision(8);</w:t>
      </w:r>
    </w:p>
    <w:p w:rsidR="00396551" w:rsidRDefault="00396551" w:rsidP="00396551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 Значение интеграла: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res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endl;</w:t>
      </w:r>
    </w:p>
    <w:p w:rsidR="00396551" w:rsidRDefault="00396551" w:rsidP="00396551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0;</w:t>
      </w:r>
    </w:p>
    <w:p w:rsidR="00396551" w:rsidRDefault="00396551" w:rsidP="00396551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396551" w:rsidRDefault="00396551" w:rsidP="00396551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A24CAC" w:rsidRDefault="00A24CAC" w:rsidP="00A24CAC">
      <w:pPr>
        <w:pStyle w:val="LAb"/>
        <w:rPr>
          <w:lang w:val="ru-RU"/>
        </w:rPr>
      </w:pPr>
    </w:p>
    <w:p w:rsidR="00A24CAC" w:rsidRDefault="00A24CAC" w:rsidP="00A24CAC">
      <w:pPr>
        <w:pStyle w:val="LAb"/>
        <w:rPr>
          <w:lang w:val="ru-RU"/>
        </w:rPr>
      </w:pPr>
      <w:r>
        <w:rPr>
          <w:lang w:val="ru-RU"/>
        </w:rPr>
        <w:t>Использование ЦП во время выполнения:</w:t>
      </w:r>
    </w:p>
    <w:p w:rsidR="00396551" w:rsidRDefault="00396551" w:rsidP="00A24CAC">
      <w:pPr>
        <w:pStyle w:val="LAb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DF1F232" wp14:editId="6A7D6B5D">
            <wp:extent cx="4029075" cy="1809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53C" w:rsidRDefault="00CE653C" w:rsidP="00396551">
      <w:pPr>
        <w:pStyle w:val="LAb"/>
        <w:ind w:firstLine="0"/>
        <w:rPr>
          <w:lang w:val="ru-RU"/>
        </w:rPr>
      </w:pPr>
    </w:p>
    <w:p w:rsidR="00A24CAC" w:rsidRDefault="00A24CAC" w:rsidP="00A24CAC">
      <w:pPr>
        <w:pStyle w:val="LAb"/>
        <w:rPr>
          <w:lang w:val="ru-RU"/>
        </w:rPr>
      </w:pPr>
      <w:r>
        <w:rPr>
          <w:lang w:val="ru-RU"/>
        </w:rPr>
        <w:t>Результат выполнения:</w:t>
      </w:r>
    </w:p>
    <w:p w:rsidR="00A24CAC" w:rsidRDefault="008E7194" w:rsidP="00A24CAC">
      <w:pPr>
        <w:pStyle w:val="LAb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F61E4D3" wp14:editId="29945BB4">
            <wp:extent cx="2324100" cy="628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CAC" w:rsidRDefault="00A24CAC" w:rsidP="00A24CA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Код программы реализующий метод </w:t>
      </w:r>
      <w:r w:rsidR="008E7194">
        <w:rPr>
          <w:rFonts w:ascii="Times New Roman" w:hAnsi="Times New Roman" w:cs="Times New Roman"/>
          <w:sz w:val="28"/>
          <w:szCs w:val="28"/>
          <w:lang w:val="ru-RU"/>
        </w:rPr>
        <w:t xml:space="preserve">ячеек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6D4C3F">
        <w:rPr>
          <w:rFonts w:ascii="Times New Roman" w:hAnsi="Times New Roman" w:cs="Times New Roman"/>
          <w:sz w:val="28"/>
          <w:szCs w:val="28"/>
          <w:lang w:val="ru-RU"/>
        </w:rPr>
        <w:t xml:space="preserve">параллельной </w:t>
      </w:r>
      <w:r>
        <w:rPr>
          <w:rFonts w:ascii="Times New Roman" w:hAnsi="Times New Roman" w:cs="Times New Roman"/>
          <w:sz w:val="28"/>
          <w:szCs w:val="28"/>
          <w:lang w:val="ru-RU"/>
        </w:rPr>
        <w:t>реализации:</w:t>
      </w:r>
    </w:p>
    <w:p w:rsidR="00A24CAC" w:rsidRDefault="00A24CAC" w:rsidP="00A24CAC">
      <w:pPr>
        <w:pStyle w:val="LAb"/>
        <w:rPr>
          <w:lang w:val="ru-RU"/>
        </w:rPr>
      </w:pPr>
    </w:p>
    <w:p w:rsidR="008E7194" w:rsidRDefault="008E7194" w:rsidP="008E719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Work03, метод ячеек, параллельная версия</w:t>
      </w:r>
    </w:p>
    <w:p w:rsidR="008E7194" w:rsidRDefault="008E7194" w:rsidP="008E719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8E7194" w:rsidRDefault="008E7194" w:rsidP="008E719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&lt;time.h&gt;</w:t>
      </w:r>
    </w:p>
    <w:p w:rsidR="008E7194" w:rsidRDefault="008E7194" w:rsidP="008E719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&lt;iostream&gt;</w:t>
      </w:r>
    </w:p>
    <w:p w:rsidR="008E7194" w:rsidRDefault="008E7194" w:rsidP="008E719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&lt;omp.h&gt;</w:t>
      </w:r>
    </w:p>
    <w:p w:rsidR="008E7194" w:rsidRDefault="008E7194" w:rsidP="008E719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8E7194" w:rsidRDefault="008E7194" w:rsidP="008E719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PI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3.1415926535897932384626433832795</w:t>
      </w:r>
    </w:p>
    <w:p w:rsidR="008E7194" w:rsidRDefault="008E7194" w:rsidP="008E719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8E7194" w:rsidRDefault="008E7194" w:rsidP="008E719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8E7194" w:rsidRDefault="008E7194" w:rsidP="008E719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std;</w:t>
      </w:r>
    </w:p>
    <w:p w:rsidR="008E7194" w:rsidRDefault="008E7194" w:rsidP="008E719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8E7194" w:rsidRDefault="008E7194" w:rsidP="008E719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f(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:rsidR="008E7194" w:rsidRDefault="008E7194" w:rsidP="008E719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8E7194" w:rsidRDefault="008E7194" w:rsidP="008E719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(exp(sin(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PI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 * cos(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PI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)) + 1) / (16.0 * 16.0);</w:t>
      </w:r>
    </w:p>
    <w:p w:rsidR="008E7194" w:rsidRDefault="008E7194" w:rsidP="008E719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8E7194" w:rsidRDefault="008E7194" w:rsidP="008E719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8E7194" w:rsidRDefault="008E7194" w:rsidP="008E719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integral(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a1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b1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a2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b2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:rsidR="008E7194" w:rsidRDefault="008E7194" w:rsidP="008E719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8E7194" w:rsidRDefault="008E7194" w:rsidP="008E719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sum = 0.0;</w:t>
      </w:r>
    </w:p>
    <w:p w:rsidR="008E7194" w:rsidRDefault="008E7194" w:rsidP="008E719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n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((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b2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a2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) /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8E7194" w:rsidRDefault="008E7194" w:rsidP="008E719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m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((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b1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a1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) /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8E7194" w:rsidRDefault="008E7194" w:rsidP="008E719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dx = (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b1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a1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 / m;</w:t>
      </w:r>
    </w:p>
    <w:p w:rsidR="008E7194" w:rsidRDefault="008E7194" w:rsidP="008E719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dy = (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b2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a2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 / n;</w:t>
      </w:r>
    </w:p>
    <w:p w:rsidR="008E7194" w:rsidRDefault="008E7194" w:rsidP="008E719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x0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a1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y0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a2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, x1, y1;</w:t>
      </w:r>
    </w:p>
    <w:p w:rsidR="008E7194" w:rsidRDefault="008E7194" w:rsidP="008E719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omp parallel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(x1</w:t>
      </w:r>
      <w:r w:rsidR="004F15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y1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 reduction(+: sum)</w:t>
      </w:r>
    </w:p>
    <w:p w:rsidR="008E7194" w:rsidRDefault="008E7194" w:rsidP="008E719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i = 1; i &lt; m + 1; i++)</w:t>
      </w:r>
    </w:p>
    <w:p w:rsidR="008E7194" w:rsidRDefault="008E7194" w:rsidP="008E719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:rsidR="008E7194" w:rsidRPr="004F1564" w:rsidRDefault="004F1564" w:rsidP="008E719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x1 = x0 + dx;</w:t>
      </w:r>
    </w:p>
    <w:p w:rsidR="008E7194" w:rsidRDefault="008E7194" w:rsidP="008E719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j = 1; j &lt; n + 1; j++)</w:t>
      </w:r>
    </w:p>
    <w:p w:rsidR="008E7194" w:rsidRDefault="008E7194" w:rsidP="008E719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:rsidR="008E7194" w:rsidRDefault="008E7194" w:rsidP="008E719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y1 = y0 + dy;</w:t>
      </w:r>
    </w:p>
    <w:p w:rsidR="008E7194" w:rsidRDefault="008E7194" w:rsidP="008E719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sum += f((x0 + x1) / 2.0, (y0 + y1) / 2.0);</w:t>
      </w:r>
    </w:p>
    <w:p w:rsidR="008E7194" w:rsidRDefault="008E7194" w:rsidP="008E719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y0 = y1;</w:t>
      </w:r>
    </w:p>
    <w:p w:rsidR="008E7194" w:rsidRDefault="008E7194" w:rsidP="008E719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8E7194" w:rsidRDefault="008E7194" w:rsidP="008E719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x0 = x1;</w:t>
      </w:r>
    </w:p>
    <w:p w:rsidR="008E7194" w:rsidRDefault="008E7194" w:rsidP="008E719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8E7194" w:rsidRDefault="008E7194" w:rsidP="008E719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8E7194" w:rsidRDefault="008E7194" w:rsidP="008E719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sum *= dx * dy;</w:t>
      </w:r>
    </w:p>
    <w:p w:rsidR="008E7194" w:rsidRDefault="008E7194" w:rsidP="008E719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*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sum;</w:t>
      </w:r>
    </w:p>
    <w:p w:rsidR="008E7194" w:rsidRDefault="008E7194" w:rsidP="008E719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8E7194" w:rsidRDefault="008E7194" w:rsidP="008E719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8E7194" w:rsidRDefault="008E7194" w:rsidP="008E719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experiment(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:rsidR="008E7194" w:rsidRDefault="008E7194" w:rsidP="008E719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8E7194" w:rsidRDefault="008E7194" w:rsidP="008E719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stime, ftime;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время начала и конца расчета</w:t>
      </w:r>
    </w:p>
    <w:p w:rsidR="008E7194" w:rsidRDefault="008E7194" w:rsidP="008E719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a1 = 0.0, a2 = 0.0;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левая граница интегрирования</w:t>
      </w:r>
    </w:p>
    <w:p w:rsidR="008E7194" w:rsidRDefault="008E7194" w:rsidP="008E719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b1 = 16.0, b2 = 16.0;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правая граница интегрирования</w:t>
      </w:r>
    </w:p>
    <w:p w:rsidR="008E7194" w:rsidRDefault="008E7194" w:rsidP="008E719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h = 0.001;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шаг интегрирования</w:t>
      </w:r>
    </w:p>
    <w:p w:rsidR="008E7194" w:rsidRDefault="008E7194" w:rsidP="008E719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stime = clock();</w:t>
      </w:r>
    </w:p>
    <w:p w:rsidR="008E7194" w:rsidRDefault="008E7194" w:rsidP="008E719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integral(a1, b1, a2, b2, h,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вызов функции интегрирования</w:t>
      </w:r>
    </w:p>
    <w:p w:rsidR="008E7194" w:rsidRDefault="008E7194" w:rsidP="008E719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ftime = clock();</w:t>
      </w:r>
    </w:p>
    <w:p w:rsidR="008E7194" w:rsidRDefault="008E7194" w:rsidP="008E719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(ftime - stime) / 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CLOCKS_PER_SEC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8E7194" w:rsidRDefault="008E7194" w:rsidP="008E719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8E7194" w:rsidRDefault="008E7194" w:rsidP="008E719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8E7194" w:rsidRDefault="008E7194" w:rsidP="008E719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main()</w:t>
      </w:r>
    </w:p>
    <w:p w:rsidR="008E7194" w:rsidRDefault="008E7194" w:rsidP="008E719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8E7194" w:rsidRDefault="008E7194" w:rsidP="008E719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setlocale(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"Russian"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8E7194" w:rsidRDefault="008E7194" w:rsidP="008E719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i;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переменная цикла</w:t>
      </w:r>
    </w:p>
    <w:p w:rsidR="008E7194" w:rsidRDefault="008E7194" w:rsidP="008E719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time;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время проведенного эксперимента</w:t>
      </w:r>
    </w:p>
    <w:p w:rsidR="008E7194" w:rsidRDefault="008E7194" w:rsidP="008E719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res;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значение вычисленного интеграла</w:t>
      </w:r>
    </w:p>
    <w:p w:rsidR="008E7194" w:rsidRDefault="008E7194" w:rsidP="008E719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min_time;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минимальное время работы</w:t>
      </w:r>
    </w:p>
    <w:p w:rsidR="008E7194" w:rsidRDefault="008E7194" w:rsidP="008E719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реализации алгоритма</w:t>
      </w:r>
    </w:p>
    <w:p w:rsidR="008E7194" w:rsidRDefault="008E7194" w:rsidP="008E719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max_time;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максимальное время работы</w:t>
      </w:r>
    </w:p>
    <w:p w:rsidR="008E7194" w:rsidRDefault="008E7194" w:rsidP="008E719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реализации алгоритма</w:t>
      </w:r>
    </w:p>
    <w:p w:rsidR="008E7194" w:rsidRDefault="008E7194" w:rsidP="008E719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avg_time;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среднее время работы</w:t>
      </w:r>
    </w:p>
    <w:p w:rsidR="008E7194" w:rsidRDefault="008E7194" w:rsidP="008E719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реализации алгоритма</w:t>
      </w:r>
    </w:p>
    <w:p w:rsidR="008E7194" w:rsidRDefault="008E7194" w:rsidP="008E719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numbExp = 10;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количество запусков программы</w:t>
      </w:r>
    </w:p>
    <w:p w:rsidR="008E7194" w:rsidRDefault="008E7194" w:rsidP="008E719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8E7194" w:rsidRDefault="008E7194" w:rsidP="008E719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min_time = max_time = avg_time = experiment(&amp;res);</w:t>
      </w:r>
    </w:p>
    <w:p w:rsidR="008E7194" w:rsidRDefault="008E7194" w:rsidP="008E719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оставшиеся запуски</w:t>
      </w:r>
    </w:p>
    <w:p w:rsidR="008E7194" w:rsidRDefault="008E7194" w:rsidP="008E719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(i = 0; i &lt; numbExp - 1; i++)</w:t>
      </w:r>
    </w:p>
    <w:p w:rsidR="008E7194" w:rsidRDefault="008E7194" w:rsidP="008E719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:rsidR="008E7194" w:rsidRDefault="008E7194" w:rsidP="008E719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time = experiment(&amp;res);</w:t>
      </w:r>
    </w:p>
    <w:p w:rsidR="008E7194" w:rsidRDefault="008E7194" w:rsidP="008E719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avg_time += time;</w:t>
      </w:r>
    </w:p>
    <w:p w:rsidR="008E7194" w:rsidRDefault="008E7194" w:rsidP="008E719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(max_time &lt; time) max_time = time;</w:t>
      </w:r>
    </w:p>
    <w:p w:rsidR="008E7194" w:rsidRDefault="008E7194" w:rsidP="008E719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(min_time &gt; time) min_time = time;</w:t>
      </w:r>
    </w:p>
    <w:p w:rsidR="008E7194" w:rsidRDefault="008E7194" w:rsidP="008E719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8E7194" w:rsidRDefault="008E7194" w:rsidP="008E719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вывод результатов эксперимента</w:t>
      </w:r>
    </w:p>
    <w:p w:rsidR="008E7194" w:rsidRDefault="008E7194" w:rsidP="008E719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 Среднее время: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avg_time / numbExp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"\n Минимальное время: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</w:p>
    <w:p w:rsidR="008E7194" w:rsidRDefault="008E7194" w:rsidP="008E719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min_time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"\n Максимальное время:"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max_time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endl;</w:t>
      </w:r>
    </w:p>
    <w:p w:rsidR="008E7194" w:rsidRDefault="008E7194" w:rsidP="008E719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cout.precision(8);</w:t>
      </w:r>
    </w:p>
    <w:p w:rsidR="008E7194" w:rsidRDefault="008E7194" w:rsidP="008E719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 Значение интеграла: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res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endl;</w:t>
      </w:r>
    </w:p>
    <w:p w:rsidR="008E7194" w:rsidRDefault="008E7194" w:rsidP="008E719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0;</w:t>
      </w:r>
    </w:p>
    <w:p w:rsidR="008E7194" w:rsidRDefault="008E7194" w:rsidP="008E719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8E7194" w:rsidRDefault="008E7194" w:rsidP="008E719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CE653C" w:rsidRDefault="00CE653C" w:rsidP="00CE653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6D4C3F" w:rsidRDefault="006D4C3F" w:rsidP="006D4C3F">
      <w:pPr>
        <w:pStyle w:val="LAb"/>
        <w:rPr>
          <w:rFonts w:ascii="Consolas" w:eastAsiaTheme="minorHAnsi" w:hAnsi="Consolas" w:cs="Consolas"/>
          <w:sz w:val="19"/>
          <w:szCs w:val="19"/>
          <w:lang w:val="ru-RU" w:eastAsia="en-US"/>
        </w:rPr>
      </w:pPr>
    </w:p>
    <w:p w:rsidR="006D4C3F" w:rsidRDefault="006D4C3F" w:rsidP="006D4C3F">
      <w:pPr>
        <w:pStyle w:val="LAb"/>
        <w:rPr>
          <w:lang w:val="ru-RU"/>
        </w:rPr>
      </w:pPr>
      <w:r>
        <w:rPr>
          <w:lang w:val="ru-RU"/>
        </w:rPr>
        <w:t>Использование ЦП во время выполнения:</w:t>
      </w:r>
    </w:p>
    <w:p w:rsidR="006D4C3F" w:rsidRDefault="008E7194" w:rsidP="006D4C3F">
      <w:pPr>
        <w:pStyle w:val="LAb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7F7CEC1" wp14:editId="33652FC3">
            <wp:extent cx="4029075" cy="1838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C3F" w:rsidRDefault="006D4C3F" w:rsidP="006D4C3F">
      <w:pPr>
        <w:pStyle w:val="LAb"/>
        <w:rPr>
          <w:lang w:val="ru-RU"/>
        </w:rPr>
      </w:pPr>
    </w:p>
    <w:p w:rsidR="006D4C3F" w:rsidRDefault="006D4C3F" w:rsidP="006D4C3F">
      <w:pPr>
        <w:pStyle w:val="LAb"/>
        <w:rPr>
          <w:lang w:val="ru-RU"/>
        </w:rPr>
      </w:pPr>
      <w:r>
        <w:rPr>
          <w:lang w:val="ru-RU"/>
        </w:rPr>
        <w:t>Результат выполнения:</w:t>
      </w:r>
    </w:p>
    <w:p w:rsidR="006D4C3F" w:rsidRDefault="004F1564" w:rsidP="006D4C3F">
      <w:pPr>
        <w:pStyle w:val="LAb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FC26C51" wp14:editId="18889B85">
            <wp:extent cx="2276475" cy="6667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C3F" w:rsidRDefault="006D4C3F" w:rsidP="006D4C3F">
      <w:pPr>
        <w:pStyle w:val="LAb"/>
        <w:rPr>
          <w:lang w:val="ru-RU"/>
        </w:rPr>
      </w:pPr>
    </w:p>
    <w:p w:rsidR="006D4C3F" w:rsidRDefault="00E018EE" w:rsidP="006D4C3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Код программы реализующий метод </w:t>
      </w:r>
      <w:r w:rsidR="00D32703">
        <w:rPr>
          <w:rFonts w:ascii="Times New Roman" w:hAnsi="Times New Roman" w:cs="Times New Roman"/>
          <w:sz w:val="28"/>
          <w:szCs w:val="28"/>
          <w:lang w:val="ru-RU"/>
        </w:rPr>
        <w:t>трапеций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="00D32703">
        <w:rPr>
          <w:rFonts w:ascii="Times New Roman" w:hAnsi="Times New Roman" w:cs="Times New Roman"/>
          <w:sz w:val="28"/>
          <w:szCs w:val="28"/>
          <w:lang w:val="ru-RU"/>
        </w:rPr>
        <w:t>последовательной реализации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018EE" w:rsidRDefault="00E018EE" w:rsidP="006D4C3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Work03, метод трапеций, последовательная версия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&lt;time.h&gt;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&lt;iostream&gt;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PI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3.1415926535897932384626433832795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std;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f(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(exp(sin(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PI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 * cos(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PI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)) + 1) / (16.0 * 16.0);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integral(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a1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b1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a2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b2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sum = 0.0;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n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((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b2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a2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) /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m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((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b1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a1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) /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x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a1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y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a2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q = 0;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i = 0; i &lt;= n; i++)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x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a1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+ i 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j = 0; j &lt;= m; j++)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(i &gt; 0 &amp;&amp; i &lt; n &amp;&amp; j &gt; 0 &amp;&amp; j &lt; m) q = 1;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((i == 0 || i == m) &amp;&amp; (j == 0 || j == n))   q = 0.25;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q = 0.5;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y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a2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+ j 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sum += q * f(x, y);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*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* sum;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experiment(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stime, ftime;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время начала и конца расчета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a1 = 0.0, a2 = 0.0;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левая граница интегрирования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b1 = 16.0, b2 = 16.0;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правая граница интегрирования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h = 0.001;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шаг интегрирования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stime = clock();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integral(a1, b1, a2, b2, h,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вызов функции интегрирования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ftime = clock();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(ftime - stime) / 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CLOCKS_PER_SEC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main()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setlocale(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"Russian"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i;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переменная цикла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time;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время проведенного эксперимента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res;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значение вычисленного интеграла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min_time;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минимальное время работы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реализации алгоритма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max_time;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максимальное время работы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lastRenderedPageBreak/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реализации алгоритма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avg_time;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среднее время работы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реализации алгоритма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numbExp = 10;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количество запусков программы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min_time = max_time = avg_time = experiment(&amp;res);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оставшиеся запуски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(i = 0; i &lt; numbExp - 1; i++)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time = experiment(&amp;res);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avg_time += time;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(max_time &lt; time) max_time = time;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(min_time &gt; time) min_time = time;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вывод результатов эксперимента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 Среднее время: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avg_time / numbExp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"\n Минимальное время: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min_time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"\n Максимальное время:"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max_time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endl;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cout.precision(8);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 Значение интеграла: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res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endl;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0;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E018EE" w:rsidRDefault="00E018EE" w:rsidP="00E018EE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6D4C3F" w:rsidRPr="00D035D4" w:rsidRDefault="006D4C3F" w:rsidP="00D035D4">
      <w:pPr>
        <w:pStyle w:val="LAb"/>
        <w:ind w:firstLine="0"/>
        <w:rPr>
          <w:lang w:val="en-US"/>
        </w:rPr>
      </w:pPr>
    </w:p>
    <w:p w:rsidR="006D4C3F" w:rsidRDefault="006D4C3F" w:rsidP="006D4C3F">
      <w:pPr>
        <w:pStyle w:val="LAb"/>
        <w:rPr>
          <w:lang w:val="ru-RU"/>
        </w:rPr>
      </w:pPr>
      <w:r>
        <w:rPr>
          <w:lang w:val="ru-RU"/>
        </w:rPr>
        <w:t>Использования ЦП во время выполнения:</w:t>
      </w:r>
    </w:p>
    <w:p w:rsidR="006D4C3F" w:rsidRDefault="00D035D4" w:rsidP="006D4C3F">
      <w:pPr>
        <w:pStyle w:val="LAb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C41D574" wp14:editId="67D56FDC">
            <wp:extent cx="4105275" cy="1828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C3F" w:rsidRDefault="006D4C3F" w:rsidP="006D4C3F">
      <w:pPr>
        <w:pStyle w:val="LAb"/>
        <w:rPr>
          <w:lang w:val="ru-RU"/>
        </w:rPr>
      </w:pPr>
    </w:p>
    <w:p w:rsidR="006D4C3F" w:rsidRDefault="006D4C3F" w:rsidP="006D4C3F">
      <w:pPr>
        <w:pStyle w:val="LAb"/>
        <w:rPr>
          <w:lang w:val="ru-RU"/>
        </w:rPr>
      </w:pPr>
      <w:r>
        <w:rPr>
          <w:lang w:val="ru-RU"/>
        </w:rPr>
        <w:t>Результат выполнения:</w:t>
      </w:r>
    </w:p>
    <w:p w:rsidR="006D4C3F" w:rsidRDefault="00D035D4" w:rsidP="006D4C3F">
      <w:pPr>
        <w:pStyle w:val="LAb"/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313FCED8" wp14:editId="77EF0B75">
            <wp:extent cx="2305050" cy="666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5D4" w:rsidRDefault="00D035D4" w:rsidP="006D4C3F">
      <w:pPr>
        <w:pStyle w:val="LAb"/>
        <w:rPr>
          <w:lang w:val="en-US"/>
        </w:rPr>
      </w:pPr>
    </w:p>
    <w:p w:rsidR="00D035D4" w:rsidRDefault="00D035D4" w:rsidP="006D4C3F">
      <w:pPr>
        <w:pStyle w:val="LAb"/>
        <w:rPr>
          <w:rFonts w:cs="Times New Roman"/>
          <w:lang w:val="en-US"/>
        </w:rPr>
      </w:pPr>
      <w:r>
        <w:rPr>
          <w:rFonts w:cs="Times New Roman"/>
          <w:lang w:val="ru-RU"/>
        </w:rPr>
        <w:t>Код программы реализующий метод трапеций для параллельной реализации: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Work03, метод трапеций, параллельная версия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&lt;time.h&gt;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&lt;iostream&gt;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&lt;omp.h&gt;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PI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3.1415926535897932384626433832795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std;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f(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(exp(sin(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PI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 * cos(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PI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)) + 1) / (16.0 * 16.0);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integral(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a1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b1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a2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b2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sum = 0.0;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n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((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b2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a2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) /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m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((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b1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a1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) /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x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a1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y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a2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q = 0;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omp parallel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(x</w:t>
      </w:r>
      <w:r w:rsidR="004F15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 reduction(+: sum)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i = 0; i &lt;= n; i++)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:rsidR="00D035D4" w:rsidRPr="004F156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x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a1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+ i 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h</w:t>
      </w:r>
      <w:r w:rsidR="004F156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j = 0; j &lt;= m; j++)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(i &gt; 0 &amp;&amp; i &lt; n &amp;&amp; j &gt; 0 &amp;&amp; j &lt; m) q = 1;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((i == 0 || i == m) &amp;&amp; (j == 0 || j == n))   q = 0.25;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q = 0.5;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y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a2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+ j 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sum += q * f(x, y);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*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* sum;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experiment(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stime, ftime;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время начала и конца расчета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a1 = 0.0, a2 = 0.0;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левая граница интегрирования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b1 = 16.0, b2 = 16.0;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правая граница интегрирования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h = 0.001;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шаг интегрирования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stime = clock();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integral(a1, b1, a2, b2, h,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вызов функции интегрирования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ftime = clock();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(ftime - stime) / 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CLOCKS_PER_SEC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main()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setlocale(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"Russian"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i;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переменная цикла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time;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время проведенного эксперимента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res;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значение вычисленного интеграла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min_time;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минимальное время работы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реализации алгоритма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max_time;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максимальное время работы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реализации алгоритма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avg_time;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среднее время работы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реализации алгоритма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numbExp = 10;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количество запусков программы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min_time = max_time = avg_time = experiment(&amp;res);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оставшиеся запуски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(i = 0; i &lt; numbExp - 1; i++)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time = experiment(&amp;res);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avg_time += time;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(max_time &lt; time) max_time = time;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(min_time &gt; time) min_time = time;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вывод результатов эксперимента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 Среднее время: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avg_time / numbExp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"\n Минимальное время: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min_time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"\n Максимальное время:"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max_time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endl;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cout.precision(8);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 Значение интеграла: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res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endl;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0;</w:t>
      </w: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D035D4" w:rsidRDefault="00D035D4" w:rsidP="00D035D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D035D4" w:rsidRDefault="00D035D4" w:rsidP="006D4C3F">
      <w:pPr>
        <w:pStyle w:val="LAb"/>
        <w:rPr>
          <w:rFonts w:cs="Times New Roman"/>
          <w:lang w:val="en-US"/>
        </w:rPr>
      </w:pPr>
    </w:p>
    <w:p w:rsidR="00D035D4" w:rsidRPr="00D035D4" w:rsidRDefault="00D035D4" w:rsidP="00D035D4">
      <w:pPr>
        <w:pStyle w:val="LAb"/>
        <w:rPr>
          <w:lang w:val="en-US"/>
        </w:rPr>
      </w:pPr>
      <w:r>
        <w:rPr>
          <w:lang w:val="ru-RU"/>
        </w:rPr>
        <w:t>Использования ЦП во время выполнения:</w:t>
      </w:r>
    </w:p>
    <w:p w:rsidR="00D035D4" w:rsidRDefault="00D035D4" w:rsidP="006D4C3F">
      <w:pPr>
        <w:pStyle w:val="LAb"/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7F6E9FFD" wp14:editId="51FCB68D">
            <wp:extent cx="4076700" cy="1809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5D4" w:rsidRDefault="00D035D4" w:rsidP="006D4C3F">
      <w:pPr>
        <w:pStyle w:val="LAb"/>
        <w:rPr>
          <w:lang w:val="en-US"/>
        </w:rPr>
      </w:pPr>
    </w:p>
    <w:p w:rsidR="00D035D4" w:rsidRDefault="00D035D4" w:rsidP="00D035D4">
      <w:pPr>
        <w:pStyle w:val="LAb"/>
        <w:rPr>
          <w:lang w:val="ru-RU"/>
        </w:rPr>
      </w:pPr>
      <w:r>
        <w:rPr>
          <w:lang w:val="ru-RU"/>
        </w:rPr>
        <w:t>Результат выполнения:</w:t>
      </w:r>
    </w:p>
    <w:p w:rsidR="00D035D4" w:rsidRDefault="004F1564" w:rsidP="00D035D4">
      <w:pPr>
        <w:pStyle w:val="LAb"/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0C79E45D" wp14:editId="4F487CA1">
            <wp:extent cx="2333625" cy="6381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564" w:rsidRDefault="004F1564" w:rsidP="00D035D4">
      <w:pPr>
        <w:pStyle w:val="LAb"/>
        <w:rPr>
          <w:lang w:val="en-US"/>
        </w:rPr>
      </w:pPr>
    </w:p>
    <w:p w:rsidR="004F1564" w:rsidRDefault="004F1564" w:rsidP="004F156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программы реализующий метод статистический испытаний для последовательной реализации:</w:t>
      </w:r>
    </w:p>
    <w:p w:rsidR="004F1564" w:rsidRDefault="004F1564" w:rsidP="004F156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B576A" w:rsidRDefault="008B576A" w:rsidP="008B576A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Work03, метод статистических испытаний (Монте-Карло), последовательная версия</w:t>
      </w:r>
    </w:p>
    <w:p w:rsidR="008B576A" w:rsidRDefault="008B576A" w:rsidP="008B576A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8B576A" w:rsidRDefault="008B576A" w:rsidP="008B576A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&lt;time.h&gt;</w:t>
      </w:r>
    </w:p>
    <w:p w:rsidR="008B576A" w:rsidRDefault="008B576A" w:rsidP="008B576A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&lt;iostream&gt;</w:t>
      </w:r>
    </w:p>
    <w:p w:rsidR="008B576A" w:rsidRDefault="008B576A" w:rsidP="008B576A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8B576A" w:rsidRDefault="008B576A" w:rsidP="008B576A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PI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3.1415926535897932384626433832795</w:t>
      </w:r>
    </w:p>
    <w:p w:rsidR="008B576A" w:rsidRDefault="008B576A" w:rsidP="008B576A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8B576A" w:rsidRDefault="008B576A" w:rsidP="008B576A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std;</w:t>
      </w:r>
    </w:p>
    <w:p w:rsidR="008B576A" w:rsidRDefault="008B576A" w:rsidP="008B576A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8B576A" w:rsidRDefault="008B576A" w:rsidP="008B576A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f(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:rsidR="008B576A" w:rsidRDefault="008B576A" w:rsidP="008B576A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8B576A" w:rsidRDefault="008B576A" w:rsidP="008B576A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(exp(sin(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PI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 * cos(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PI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)) + 1) / (16.0 * 16.0);</w:t>
      </w:r>
    </w:p>
    <w:p w:rsidR="008B576A" w:rsidRDefault="008B576A" w:rsidP="008B576A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8B576A" w:rsidRDefault="008B576A" w:rsidP="008B576A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8B576A" w:rsidRDefault="008B576A" w:rsidP="008B576A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random(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min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max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:rsidR="008B576A" w:rsidRDefault="008B576A" w:rsidP="008B576A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8B576A" w:rsidRDefault="008B576A" w:rsidP="008B576A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)(rand()) / 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RAND_MAX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* (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max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min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) +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min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8B576A" w:rsidRDefault="008B576A" w:rsidP="008B576A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8B576A" w:rsidRDefault="008B576A" w:rsidP="008B576A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8B576A" w:rsidRDefault="008B576A" w:rsidP="008B576A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8B576A" w:rsidRDefault="008B576A" w:rsidP="008B576A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integral(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a1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b1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a2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b2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:rsidR="008B576A" w:rsidRDefault="008B576A" w:rsidP="008B576A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8B576A" w:rsidRDefault="008B576A" w:rsidP="008B576A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n = 0;</w:t>
      </w:r>
    </w:p>
    <w:p w:rsidR="008B576A" w:rsidRDefault="008B576A" w:rsidP="008B576A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N = 10000000;</w:t>
      </w:r>
    </w:p>
    <w:p w:rsidR="008B576A" w:rsidRDefault="008B576A" w:rsidP="008B576A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sum = 0.0;</w:t>
      </w:r>
    </w:p>
    <w:p w:rsidR="008B576A" w:rsidRDefault="008B576A" w:rsidP="008B576A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i = 0; i &lt; N-1; i++) </w:t>
      </w:r>
    </w:p>
    <w:p w:rsidR="008B576A" w:rsidRDefault="008B576A" w:rsidP="008B576A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:rsidR="008B576A" w:rsidRDefault="008B576A" w:rsidP="008B576A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x = random(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a1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,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b1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8B576A" w:rsidRDefault="008B576A" w:rsidP="008B576A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y = random(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a1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b1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8B576A" w:rsidRDefault="008B576A" w:rsidP="008B576A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((x &gt;= 0 &amp;&amp; x &lt;= 16.0) &amp;&amp; (y &gt;= 0 &amp;&amp; y &lt;= 16.0))</w:t>
      </w:r>
    </w:p>
    <w:p w:rsidR="008B576A" w:rsidRDefault="008B576A" w:rsidP="008B576A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:rsidR="008B576A" w:rsidRDefault="008B576A" w:rsidP="008B576A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n++;</w:t>
      </w:r>
    </w:p>
    <w:p w:rsidR="008B576A" w:rsidRDefault="008B576A" w:rsidP="008B576A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sum += f(x, y);</w:t>
      </w:r>
    </w:p>
    <w:p w:rsidR="008B576A" w:rsidRDefault="008B576A" w:rsidP="008B576A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8B576A" w:rsidRDefault="008B576A" w:rsidP="008B576A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8B576A" w:rsidRDefault="008B576A" w:rsidP="008B576A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*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b1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b2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* sum / n;</w:t>
      </w:r>
    </w:p>
    <w:p w:rsidR="008B576A" w:rsidRDefault="008B576A" w:rsidP="008B576A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8B576A" w:rsidRDefault="008B576A" w:rsidP="008B576A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8B576A" w:rsidRDefault="008B576A" w:rsidP="008B576A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experiment(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:rsidR="008B576A" w:rsidRDefault="008B576A" w:rsidP="008B576A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8B576A" w:rsidRDefault="008B576A" w:rsidP="008B576A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stime, ftime;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время начала и конца расчета</w:t>
      </w:r>
    </w:p>
    <w:p w:rsidR="008B576A" w:rsidRDefault="008B576A" w:rsidP="008B576A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a1 = 0.0, a2 = 0.0;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левая граница интегрирования</w:t>
      </w:r>
    </w:p>
    <w:p w:rsidR="008B576A" w:rsidRDefault="008B576A" w:rsidP="008B576A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b1 = 16.0, b2 = 16.0;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правая граница интегрирования</w:t>
      </w:r>
    </w:p>
    <w:p w:rsidR="008B576A" w:rsidRDefault="008B576A" w:rsidP="008B576A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h = 0.001;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шаг интегрирования</w:t>
      </w:r>
    </w:p>
    <w:p w:rsidR="008B576A" w:rsidRDefault="008B576A" w:rsidP="008B576A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stime = clock();</w:t>
      </w:r>
    </w:p>
    <w:p w:rsidR="008B576A" w:rsidRDefault="008B576A" w:rsidP="008B576A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integral(a1, b1, a2, b2, h,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вызов функции интегрирования</w:t>
      </w:r>
    </w:p>
    <w:p w:rsidR="008B576A" w:rsidRDefault="008B576A" w:rsidP="008B576A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ftime = clock();</w:t>
      </w:r>
    </w:p>
    <w:p w:rsidR="008B576A" w:rsidRDefault="008B576A" w:rsidP="008B576A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(ftime - stime) / 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CLOCKS_PER_SEC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8B576A" w:rsidRDefault="008B576A" w:rsidP="008B576A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8B576A" w:rsidRDefault="008B576A" w:rsidP="008B576A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8B576A" w:rsidRDefault="008B576A" w:rsidP="008B576A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main()</w:t>
      </w:r>
    </w:p>
    <w:p w:rsidR="008B576A" w:rsidRDefault="008B576A" w:rsidP="008B576A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8B576A" w:rsidRDefault="008B576A" w:rsidP="008B576A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setlocale(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"Russian"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8B576A" w:rsidRDefault="008B576A" w:rsidP="008B576A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i;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переменная цикла</w:t>
      </w:r>
    </w:p>
    <w:p w:rsidR="008B576A" w:rsidRDefault="008B576A" w:rsidP="008B576A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time;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время проведенного эксперимента</w:t>
      </w:r>
    </w:p>
    <w:p w:rsidR="008B576A" w:rsidRDefault="008B576A" w:rsidP="008B576A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res;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значение вычисленного интеграла</w:t>
      </w:r>
    </w:p>
    <w:p w:rsidR="008B576A" w:rsidRDefault="008B576A" w:rsidP="008B576A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min_time;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минимальное время работы</w:t>
      </w:r>
    </w:p>
    <w:p w:rsidR="008B576A" w:rsidRDefault="008B576A" w:rsidP="008B576A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реализации алгоритма</w:t>
      </w:r>
    </w:p>
    <w:p w:rsidR="008B576A" w:rsidRDefault="008B576A" w:rsidP="008B576A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max_time;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максимальное время работы</w:t>
      </w:r>
    </w:p>
    <w:p w:rsidR="008B576A" w:rsidRDefault="008B576A" w:rsidP="008B576A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реализации алгоритма</w:t>
      </w:r>
    </w:p>
    <w:p w:rsidR="008B576A" w:rsidRDefault="008B576A" w:rsidP="008B576A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avg_time;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среднее время работы</w:t>
      </w:r>
    </w:p>
    <w:p w:rsidR="008B576A" w:rsidRDefault="008B576A" w:rsidP="008B576A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реализации алгоритма</w:t>
      </w:r>
    </w:p>
    <w:p w:rsidR="008B576A" w:rsidRDefault="008B576A" w:rsidP="008B576A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numbExp = 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количество запусков программы</w:t>
      </w:r>
    </w:p>
    <w:p w:rsidR="008B576A" w:rsidRDefault="008B576A" w:rsidP="008B576A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8B576A" w:rsidRDefault="008B576A" w:rsidP="008B576A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min_time = max_time = avg_time = experiment(&amp;res);</w:t>
      </w:r>
    </w:p>
    <w:p w:rsidR="008B576A" w:rsidRDefault="008B576A" w:rsidP="008B576A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оставшиеся запуски</w:t>
      </w:r>
    </w:p>
    <w:p w:rsidR="008B576A" w:rsidRDefault="008B576A" w:rsidP="008B576A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(i = 0; i &lt; numbExp - 1; i++)</w:t>
      </w:r>
    </w:p>
    <w:p w:rsidR="008B576A" w:rsidRDefault="008B576A" w:rsidP="008B576A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:rsidR="008B576A" w:rsidRDefault="008B576A" w:rsidP="008B576A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time = experiment(&amp;res);</w:t>
      </w:r>
    </w:p>
    <w:p w:rsidR="008B576A" w:rsidRDefault="008B576A" w:rsidP="008B576A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avg_time += time;</w:t>
      </w:r>
    </w:p>
    <w:p w:rsidR="008B576A" w:rsidRDefault="008B576A" w:rsidP="008B576A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(max_time &lt; time) max_time = time;</w:t>
      </w:r>
    </w:p>
    <w:p w:rsidR="008B576A" w:rsidRDefault="008B576A" w:rsidP="008B576A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(min_time &gt; time) min_time = time;</w:t>
      </w:r>
    </w:p>
    <w:p w:rsidR="008B576A" w:rsidRDefault="008B576A" w:rsidP="008B576A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8B576A" w:rsidRDefault="008B576A" w:rsidP="008B576A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вывод результатов эксперимента</w:t>
      </w:r>
    </w:p>
    <w:p w:rsidR="008B576A" w:rsidRDefault="008B576A" w:rsidP="008B576A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 Среднее время: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avg_time / numbExp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"\n Минимальное время: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</w:p>
    <w:p w:rsidR="008B576A" w:rsidRDefault="008B576A" w:rsidP="008B576A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min_time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"\n Максимальное время:"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max_time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endl;</w:t>
      </w:r>
    </w:p>
    <w:p w:rsidR="008B576A" w:rsidRDefault="008B576A" w:rsidP="008B576A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cout.precision(8);</w:t>
      </w:r>
    </w:p>
    <w:p w:rsidR="008B576A" w:rsidRDefault="008B576A" w:rsidP="008B576A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 Значение интеграла: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res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endl;</w:t>
      </w:r>
    </w:p>
    <w:p w:rsidR="008B576A" w:rsidRDefault="008B576A" w:rsidP="008B576A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0;</w:t>
      </w:r>
    </w:p>
    <w:p w:rsidR="008B576A" w:rsidRDefault="008B576A" w:rsidP="008B576A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8B576A" w:rsidRDefault="008B576A" w:rsidP="008B576A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4F1564" w:rsidRDefault="004F1564" w:rsidP="004F1564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4F1564" w:rsidRPr="00D035D4" w:rsidRDefault="004F1564" w:rsidP="004F1564">
      <w:pPr>
        <w:pStyle w:val="LAb"/>
        <w:ind w:firstLine="0"/>
        <w:rPr>
          <w:lang w:val="en-US"/>
        </w:rPr>
      </w:pPr>
    </w:p>
    <w:p w:rsidR="004F1564" w:rsidRDefault="004F1564" w:rsidP="004F1564">
      <w:pPr>
        <w:pStyle w:val="LAb"/>
        <w:rPr>
          <w:lang w:val="ru-RU"/>
        </w:rPr>
      </w:pPr>
      <w:r>
        <w:rPr>
          <w:lang w:val="ru-RU"/>
        </w:rPr>
        <w:lastRenderedPageBreak/>
        <w:t>Использования ЦП во время выполнения:</w:t>
      </w:r>
    </w:p>
    <w:p w:rsidR="004F1564" w:rsidRDefault="008B576A" w:rsidP="004F1564">
      <w:pPr>
        <w:pStyle w:val="LAb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8F00707" wp14:editId="320C2CDA">
            <wp:extent cx="4048125" cy="17907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564" w:rsidRDefault="004F1564" w:rsidP="004F1564">
      <w:pPr>
        <w:pStyle w:val="LAb"/>
        <w:rPr>
          <w:lang w:val="ru-RU"/>
        </w:rPr>
      </w:pPr>
    </w:p>
    <w:p w:rsidR="004F1564" w:rsidRDefault="004F1564" w:rsidP="004F1564">
      <w:pPr>
        <w:pStyle w:val="LAb"/>
        <w:rPr>
          <w:lang w:val="ru-RU"/>
        </w:rPr>
      </w:pPr>
      <w:r>
        <w:rPr>
          <w:lang w:val="ru-RU"/>
        </w:rPr>
        <w:t>Результат выполнения:</w:t>
      </w:r>
    </w:p>
    <w:p w:rsidR="00A673F2" w:rsidRDefault="00EC360C" w:rsidP="008B576A">
      <w:pPr>
        <w:pStyle w:val="LAb"/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59BE1C8B" wp14:editId="2DC32844">
            <wp:extent cx="2324100" cy="6572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60C" w:rsidRDefault="00EC360C" w:rsidP="008B576A">
      <w:pPr>
        <w:pStyle w:val="LAb"/>
        <w:rPr>
          <w:lang w:val="en-US"/>
        </w:rPr>
      </w:pPr>
    </w:p>
    <w:p w:rsidR="00EC360C" w:rsidRDefault="00EC360C" w:rsidP="00EC360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программы реализующий метод статистический испытаний для параллельной реализации:</w:t>
      </w:r>
    </w:p>
    <w:p w:rsidR="00EC360C" w:rsidRDefault="00EC360C" w:rsidP="00EC360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C360C" w:rsidRDefault="00EC360C" w:rsidP="00EC360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Work03, метод статистических испытаний (Монте-Карло), параллельная версия</w:t>
      </w:r>
    </w:p>
    <w:p w:rsidR="00EC360C" w:rsidRDefault="00EC360C" w:rsidP="00EC360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EC360C" w:rsidRDefault="00EC360C" w:rsidP="00EC360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&lt;time.h&gt;</w:t>
      </w:r>
    </w:p>
    <w:p w:rsidR="00EC360C" w:rsidRDefault="00EC360C" w:rsidP="00EC360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&lt;iostream&gt;</w:t>
      </w:r>
    </w:p>
    <w:p w:rsidR="00EC360C" w:rsidRDefault="00EC360C" w:rsidP="00EC360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&lt;omp.h&gt;</w:t>
      </w:r>
    </w:p>
    <w:p w:rsidR="00EC360C" w:rsidRDefault="00EC360C" w:rsidP="00EC360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EC360C" w:rsidRDefault="00EC360C" w:rsidP="00EC360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PI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3.1415926535897932384626433832795</w:t>
      </w:r>
    </w:p>
    <w:p w:rsidR="00EC360C" w:rsidRDefault="00EC360C" w:rsidP="00EC360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EC360C" w:rsidRDefault="00EC360C" w:rsidP="00EC360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std;</w:t>
      </w:r>
    </w:p>
    <w:p w:rsidR="00EC360C" w:rsidRDefault="00EC360C" w:rsidP="00EC360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EC360C" w:rsidRDefault="00EC360C" w:rsidP="00EC360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f(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:rsidR="00EC360C" w:rsidRDefault="00EC360C" w:rsidP="00EC360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EC360C" w:rsidRDefault="00EC360C" w:rsidP="00EC360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(exp(sin(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PI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 * cos(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PI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)) + 1) / (16.0 * 16.0);</w:t>
      </w:r>
    </w:p>
    <w:p w:rsidR="00EC360C" w:rsidRDefault="00EC360C" w:rsidP="00EC360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EC360C" w:rsidRDefault="00EC360C" w:rsidP="00EC360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EC360C" w:rsidRDefault="00EC360C" w:rsidP="00EC360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random(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min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max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:rsidR="00EC360C" w:rsidRDefault="00EC360C" w:rsidP="00EC360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EC360C" w:rsidRDefault="00EC360C" w:rsidP="00EC360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)(rand()) / 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RAND_MAX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* (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max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min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) +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min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EC360C" w:rsidRDefault="00EC360C" w:rsidP="00EC360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EC360C" w:rsidRDefault="00EC360C" w:rsidP="00EC360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EC360C" w:rsidRDefault="00EC360C" w:rsidP="00EC360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EC360C" w:rsidRDefault="00EC360C" w:rsidP="00EC360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integral(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a1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b1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a2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b2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:rsidR="00EC360C" w:rsidRDefault="00EC360C" w:rsidP="00EC360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EC360C" w:rsidRDefault="00EC360C" w:rsidP="00EC360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n = 0;</w:t>
      </w:r>
    </w:p>
    <w:p w:rsidR="00EC360C" w:rsidRDefault="00EC360C" w:rsidP="00EC360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N = 10000000;</w:t>
      </w:r>
    </w:p>
    <w:p w:rsidR="00EC360C" w:rsidRDefault="00EC360C" w:rsidP="00EC360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sum = 0.0;</w:t>
      </w:r>
    </w:p>
    <w:p w:rsidR="00EC360C" w:rsidRDefault="00EC360C" w:rsidP="00EC360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x, y;</w:t>
      </w:r>
    </w:p>
    <w:p w:rsidR="00EC360C" w:rsidRDefault="00EC360C" w:rsidP="00EC360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omp parallel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(x,y) reduction (+: sum, n)</w:t>
      </w:r>
    </w:p>
    <w:p w:rsidR="00EC360C" w:rsidRDefault="00EC360C" w:rsidP="00EC360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i = 0; i &lt; N - 1; i++)</w:t>
      </w:r>
    </w:p>
    <w:p w:rsidR="00EC360C" w:rsidRDefault="00EC360C" w:rsidP="00EC360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:rsidR="00EC360C" w:rsidRDefault="00EC360C" w:rsidP="00EC360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 x = random(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a1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b1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EC360C" w:rsidRDefault="00EC360C" w:rsidP="00EC360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 y = random(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a1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b1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EC360C" w:rsidRDefault="00EC360C" w:rsidP="00EC360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((x &gt;= 0 &amp;&amp; x &lt;= 16.0) &amp;&amp; (y &gt;= 0 &amp;&amp; y &lt;= 16.0))</w:t>
      </w:r>
    </w:p>
    <w:p w:rsidR="00EC360C" w:rsidRDefault="00EC360C" w:rsidP="00EC360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:rsidR="00EC360C" w:rsidRDefault="00EC360C" w:rsidP="00EC360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n++;</w:t>
      </w:r>
    </w:p>
    <w:p w:rsidR="00EC360C" w:rsidRDefault="00EC360C" w:rsidP="00EC360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sum += f(x, y);</w:t>
      </w:r>
    </w:p>
    <w:p w:rsidR="00EC360C" w:rsidRDefault="00EC360C" w:rsidP="00EC360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EC360C" w:rsidRDefault="00EC360C" w:rsidP="00EC360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EC360C" w:rsidRDefault="00EC360C" w:rsidP="00EC360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*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b1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b2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* sum / n;</w:t>
      </w:r>
    </w:p>
    <w:p w:rsidR="00EC360C" w:rsidRDefault="00EC360C" w:rsidP="00EC360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EC360C" w:rsidRDefault="00EC360C" w:rsidP="00EC360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EC360C" w:rsidRDefault="00EC360C" w:rsidP="00EC360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experiment(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:rsidR="00EC360C" w:rsidRDefault="00EC360C" w:rsidP="00EC360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EC360C" w:rsidRDefault="00EC360C" w:rsidP="00EC360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stime, ftime;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время начала и конца расчета</w:t>
      </w:r>
    </w:p>
    <w:p w:rsidR="00EC360C" w:rsidRDefault="00EC360C" w:rsidP="00EC360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a1 = 0.0, a2 = 0.0;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левая граница интегрирования</w:t>
      </w:r>
    </w:p>
    <w:p w:rsidR="00EC360C" w:rsidRDefault="00EC360C" w:rsidP="00EC360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b1 = 16.0, b2 = 16.0;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правая граница интегрирования</w:t>
      </w:r>
    </w:p>
    <w:p w:rsidR="00EC360C" w:rsidRDefault="00EC360C" w:rsidP="00EC360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h = 0.001;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шаг интегрирования</w:t>
      </w:r>
    </w:p>
    <w:p w:rsidR="00EC360C" w:rsidRDefault="00EC360C" w:rsidP="00EC360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stime = clock();</w:t>
      </w:r>
    </w:p>
    <w:p w:rsidR="00EC360C" w:rsidRDefault="00EC360C" w:rsidP="00EC360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integral(a1, b1, a2, b2, h,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вызов функции интегрирования</w:t>
      </w:r>
    </w:p>
    <w:p w:rsidR="00EC360C" w:rsidRDefault="00EC360C" w:rsidP="00EC360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ftime = clock();</w:t>
      </w:r>
    </w:p>
    <w:p w:rsidR="00EC360C" w:rsidRDefault="00EC360C" w:rsidP="00EC360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(ftime - stime) / 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CLOCKS_PER_SEC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EC360C" w:rsidRDefault="00EC360C" w:rsidP="00EC360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EC360C" w:rsidRDefault="00EC360C" w:rsidP="00EC360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EC360C" w:rsidRDefault="00EC360C" w:rsidP="00EC360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main()</w:t>
      </w:r>
    </w:p>
    <w:p w:rsidR="00EC360C" w:rsidRDefault="00EC360C" w:rsidP="00EC360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EC360C" w:rsidRDefault="00EC360C" w:rsidP="00EC360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setlocale(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"Russian"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EC360C" w:rsidRDefault="00EC360C" w:rsidP="00EC360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i;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переменная цикла</w:t>
      </w:r>
    </w:p>
    <w:p w:rsidR="00EC360C" w:rsidRDefault="00EC360C" w:rsidP="00EC360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time;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время проведенного эксперимента</w:t>
      </w:r>
    </w:p>
    <w:p w:rsidR="00EC360C" w:rsidRDefault="00EC360C" w:rsidP="00EC360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res;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значение вычисленного интеграла</w:t>
      </w:r>
    </w:p>
    <w:p w:rsidR="00EC360C" w:rsidRDefault="00EC360C" w:rsidP="00EC360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min_time;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минимальное время работы</w:t>
      </w:r>
    </w:p>
    <w:p w:rsidR="00EC360C" w:rsidRDefault="00EC360C" w:rsidP="00EC360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реализации алгоритма</w:t>
      </w:r>
    </w:p>
    <w:p w:rsidR="00EC360C" w:rsidRDefault="00EC360C" w:rsidP="00EC360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max_time;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максимальное время работы</w:t>
      </w:r>
    </w:p>
    <w:p w:rsidR="00EC360C" w:rsidRDefault="00EC360C" w:rsidP="00EC360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реализации алгоритма</w:t>
      </w:r>
    </w:p>
    <w:p w:rsidR="00EC360C" w:rsidRDefault="00EC360C" w:rsidP="00EC360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avg_time;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среднее время работы</w:t>
      </w:r>
    </w:p>
    <w:p w:rsidR="00EC360C" w:rsidRDefault="00EC360C" w:rsidP="00EC360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реализации алгоритма</w:t>
      </w:r>
    </w:p>
    <w:p w:rsidR="00EC360C" w:rsidRDefault="00EC360C" w:rsidP="00EC360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numbExp = 10;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количество запусков программы</w:t>
      </w:r>
    </w:p>
    <w:p w:rsidR="00EC360C" w:rsidRDefault="00EC360C" w:rsidP="00EC360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EC360C" w:rsidRDefault="00EC360C" w:rsidP="00EC360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min_time = max_time = avg_time = experiment(&amp;res);</w:t>
      </w:r>
    </w:p>
    <w:p w:rsidR="00EC360C" w:rsidRDefault="00EC360C" w:rsidP="00EC360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оставшиеся запуски</w:t>
      </w:r>
    </w:p>
    <w:p w:rsidR="00EC360C" w:rsidRDefault="00EC360C" w:rsidP="00EC360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(i = 0; i &lt; numbExp - 1; i++)</w:t>
      </w:r>
    </w:p>
    <w:p w:rsidR="00EC360C" w:rsidRDefault="00EC360C" w:rsidP="00EC360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:rsidR="00EC360C" w:rsidRDefault="00EC360C" w:rsidP="00EC360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time = experiment(&amp;res);</w:t>
      </w:r>
    </w:p>
    <w:p w:rsidR="00EC360C" w:rsidRDefault="00EC360C" w:rsidP="00EC360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avg_time += time;</w:t>
      </w:r>
    </w:p>
    <w:p w:rsidR="00EC360C" w:rsidRDefault="00EC360C" w:rsidP="00EC360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(max_time &lt; time) max_time = time;</w:t>
      </w:r>
    </w:p>
    <w:p w:rsidR="00EC360C" w:rsidRDefault="00EC360C" w:rsidP="00EC360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(min_time &gt; time) min_time = time;</w:t>
      </w:r>
    </w:p>
    <w:p w:rsidR="00EC360C" w:rsidRDefault="00EC360C" w:rsidP="00EC360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EC360C" w:rsidRDefault="00EC360C" w:rsidP="00EC360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вывод результатов эксперимента</w:t>
      </w:r>
    </w:p>
    <w:p w:rsidR="00EC360C" w:rsidRDefault="00EC360C" w:rsidP="00EC360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 Среднее время: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avg_time / numbExp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"\n Минимальное время: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</w:p>
    <w:p w:rsidR="00EC360C" w:rsidRDefault="00EC360C" w:rsidP="00EC360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min_time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"\n Максимальное время:"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max_time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endl;</w:t>
      </w:r>
    </w:p>
    <w:p w:rsidR="00EC360C" w:rsidRDefault="00EC360C" w:rsidP="00EC360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cout.precision(8);</w:t>
      </w:r>
    </w:p>
    <w:p w:rsidR="00EC360C" w:rsidRDefault="00EC360C" w:rsidP="00EC360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 Значение интеграла: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res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endl;</w:t>
      </w:r>
    </w:p>
    <w:p w:rsidR="00EC360C" w:rsidRDefault="00EC360C" w:rsidP="00EC360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0;</w:t>
      </w:r>
    </w:p>
    <w:p w:rsidR="00EC360C" w:rsidRDefault="00EC360C" w:rsidP="00EC360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EC360C" w:rsidRDefault="00EC360C" w:rsidP="00EC360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EC360C" w:rsidRDefault="00EC360C" w:rsidP="00EC360C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EC360C" w:rsidRDefault="00EC360C" w:rsidP="00EC360C">
      <w:pPr>
        <w:pStyle w:val="LAb"/>
        <w:ind w:firstLine="0"/>
        <w:rPr>
          <w:lang w:val="ru-RU"/>
        </w:rPr>
      </w:pPr>
    </w:p>
    <w:p w:rsidR="00EC360C" w:rsidRDefault="00EC360C" w:rsidP="00EC360C">
      <w:pPr>
        <w:pStyle w:val="LAb"/>
        <w:ind w:firstLine="0"/>
        <w:rPr>
          <w:lang w:val="ru-RU"/>
        </w:rPr>
      </w:pPr>
    </w:p>
    <w:p w:rsidR="00EC360C" w:rsidRDefault="00EC360C" w:rsidP="00EC360C">
      <w:pPr>
        <w:pStyle w:val="LAb"/>
        <w:ind w:firstLine="0"/>
        <w:rPr>
          <w:lang w:val="ru-RU"/>
        </w:rPr>
      </w:pPr>
    </w:p>
    <w:p w:rsidR="00EC360C" w:rsidRDefault="00EC360C" w:rsidP="00EC360C">
      <w:pPr>
        <w:pStyle w:val="LAb"/>
        <w:ind w:firstLine="0"/>
        <w:rPr>
          <w:lang w:val="ru-RU"/>
        </w:rPr>
      </w:pPr>
    </w:p>
    <w:p w:rsidR="00EC360C" w:rsidRDefault="00EC360C" w:rsidP="00EC360C">
      <w:pPr>
        <w:pStyle w:val="LAb"/>
        <w:ind w:firstLine="0"/>
        <w:rPr>
          <w:lang w:val="ru-RU"/>
        </w:rPr>
      </w:pPr>
    </w:p>
    <w:p w:rsidR="00EC360C" w:rsidRPr="00EC360C" w:rsidRDefault="00EC360C" w:rsidP="00EC360C">
      <w:pPr>
        <w:pStyle w:val="LAb"/>
        <w:ind w:firstLine="0"/>
        <w:rPr>
          <w:lang w:val="ru-RU"/>
        </w:rPr>
      </w:pPr>
    </w:p>
    <w:p w:rsidR="00EC360C" w:rsidRDefault="00EC360C" w:rsidP="00EC360C">
      <w:pPr>
        <w:pStyle w:val="LAb"/>
        <w:rPr>
          <w:lang w:val="ru-RU"/>
        </w:rPr>
      </w:pPr>
      <w:r>
        <w:rPr>
          <w:lang w:val="ru-RU"/>
        </w:rPr>
        <w:lastRenderedPageBreak/>
        <w:t>Использования ЦП во время выполнения:</w:t>
      </w:r>
    </w:p>
    <w:p w:rsidR="00EC360C" w:rsidRDefault="00EC360C" w:rsidP="00EC360C">
      <w:pPr>
        <w:pStyle w:val="LAb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AC41D6A" wp14:editId="40A93610">
            <wp:extent cx="4076700" cy="18097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60C" w:rsidRDefault="00EC360C" w:rsidP="00EC360C">
      <w:pPr>
        <w:pStyle w:val="LAb"/>
        <w:rPr>
          <w:lang w:val="ru-RU"/>
        </w:rPr>
      </w:pPr>
    </w:p>
    <w:p w:rsidR="00EC360C" w:rsidRDefault="00EC360C" w:rsidP="00EC360C">
      <w:pPr>
        <w:pStyle w:val="LAb"/>
        <w:rPr>
          <w:lang w:val="ru-RU"/>
        </w:rPr>
      </w:pPr>
      <w:r>
        <w:rPr>
          <w:lang w:val="ru-RU"/>
        </w:rPr>
        <w:t>Результат выполнения:</w:t>
      </w:r>
    </w:p>
    <w:p w:rsidR="00EC360C" w:rsidRPr="008B576A" w:rsidRDefault="00EC360C" w:rsidP="00EC360C">
      <w:pPr>
        <w:pStyle w:val="LAb"/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6CE11C15" wp14:editId="12FF337D">
            <wp:extent cx="2324100" cy="6286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60C" w:rsidRPr="008B576A" w:rsidRDefault="00EC360C" w:rsidP="008B576A">
      <w:pPr>
        <w:pStyle w:val="LAb"/>
        <w:rPr>
          <w:lang w:val="en-US"/>
        </w:rPr>
      </w:pPr>
    </w:p>
    <w:p w:rsidR="00A673F2" w:rsidRDefault="00A673F2" w:rsidP="00A673F2">
      <w:pPr>
        <w:pStyle w:val="LAb"/>
        <w:rPr>
          <w:lang w:val="ru-RU"/>
        </w:rPr>
      </w:pPr>
    </w:p>
    <w:p w:rsidR="00A673F2" w:rsidRDefault="00A673F2" w:rsidP="00A673F2">
      <w:pPr>
        <w:pStyle w:val="LAb"/>
        <w:rPr>
          <w:lang w:val="ru-RU"/>
        </w:rPr>
      </w:pPr>
      <w:r>
        <w:rPr>
          <w:lang w:val="ru-RU"/>
        </w:rPr>
        <w:t>Сравнение результатов:</w:t>
      </w:r>
    </w:p>
    <w:tbl>
      <w:tblPr>
        <w:tblStyle w:val="ab"/>
        <w:tblW w:w="907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5"/>
        <w:gridCol w:w="2693"/>
        <w:gridCol w:w="2552"/>
        <w:gridCol w:w="1842"/>
      </w:tblGrid>
      <w:tr w:rsidR="00A673F2" w:rsidTr="00EC360C">
        <w:trPr>
          <w:trHeight w:val="870"/>
        </w:trPr>
        <w:tc>
          <w:tcPr>
            <w:tcW w:w="1985" w:type="dxa"/>
            <w:vAlign w:val="center"/>
          </w:tcPr>
          <w:p w:rsidR="00A673F2" w:rsidRPr="00A52262" w:rsidRDefault="00A673F2" w:rsidP="00EC360C">
            <w:pPr>
              <w:pStyle w:val="LAb"/>
              <w:spacing w:line="240" w:lineRule="auto"/>
              <w:ind w:firstLine="0"/>
              <w:jc w:val="center"/>
              <w:rPr>
                <w:sz w:val="26"/>
                <w:szCs w:val="26"/>
                <w:lang w:val="ru-RU"/>
              </w:rPr>
            </w:pPr>
          </w:p>
        </w:tc>
        <w:tc>
          <w:tcPr>
            <w:tcW w:w="2693" w:type="dxa"/>
            <w:vAlign w:val="center"/>
          </w:tcPr>
          <w:p w:rsidR="00A52262" w:rsidRDefault="00EC360C" w:rsidP="00EC360C">
            <w:pPr>
              <w:pStyle w:val="LAb"/>
              <w:spacing w:line="240" w:lineRule="auto"/>
              <w:ind w:firstLine="0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Последовательная</w:t>
            </w:r>
          </w:p>
          <w:p w:rsidR="00EC360C" w:rsidRPr="00A52262" w:rsidRDefault="00EC360C" w:rsidP="00EC360C">
            <w:pPr>
              <w:pStyle w:val="LAb"/>
              <w:spacing w:line="240" w:lineRule="auto"/>
              <w:ind w:firstLine="0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реализация</w:t>
            </w:r>
          </w:p>
        </w:tc>
        <w:tc>
          <w:tcPr>
            <w:tcW w:w="2552" w:type="dxa"/>
            <w:vAlign w:val="center"/>
          </w:tcPr>
          <w:p w:rsidR="00A673F2" w:rsidRPr="00A52262" w:rsidRDefault="00A673F2" w:rsidP="00EC360C">
            <w:pPr>
              <w:pStyle w:val="LAb"/>
              <w:spacing w:line="240" w:lineRule="auto"/>
              <w:ind w:firstLine="0"/>
              <w:jc w:val="center"/>
              <w:rPr>
                <w:sz w:val="26"/>
                <w:szCs w:val="26"/>
                <w:lang w:val="ru-RU"/>
              </w:rPr>
            </w:pPr>
            <w:r w:rsidRPr="00A52262">
              <w:rPr>
                <w:sz w:val="26"/>
                <w:szCs w:val="26"/>
                <w:lang w:val="ru-RU"/>
              </w:rPr>
              <w:t>Параллельная</w:t>
            </w:r>
          </w:p>
          <w:p w:rsidR="00A52262" w:rsidRPr="00A52262" w:rsidRDefault="00EC360C" w:rsidP="00EC360C">
            <w:pPr>
              <w:pStyle w:val="LAb"/>
              <w:spacing w:line="240" w:lineRule="auto"/>
              <w:ind w:firstLine="0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р</w:t>
            </w:r>
            <w:r w:rsidR="00A673F2" w:rsidRPr="00A52262">
              <w:rPr>
                <w:sz w:val="26"/>
                <w:szCs w:val="26"/>
                <w:lang w:val="ru-RU"/>
              </w:rPr>
              <w:t>еализация</w:t>
            </w:r>
          </w:p>
        </w:tc>
        <w:tc>
          <w:tcPr>
            <w:tcW w:w="1842" w:type="dxa"/>
            <w:vAlign w:val="center"/>
          </w:tcPr>
          <w:p w:rsidR="00A52262" w:rsidRPr="00A52262" w:rsidRDefault="00A673F2" w:rsidP="00EC360C">
            <w:pPr>
              <w:pStyle w:val="LAb"/>
              <w:spacing w:line="240" w:lineRule="auto"/>
              <w:ind w:firstLine="0"/>
              <w:jc w:val="center"/>
              <w:rPr>
                <w:sz w:val="26"/>
                <w:szCs w:val="26"/>
                <w:lang w:val="ru-RU"/>
              </w:rPr>
            </w:pPr>
            <w:r w:rsidRPr="00A52262">
              <w:rPr>
                <w:sz w:val="26"/>
                <w:szCs w:val="26"/>
                <w:lang w:val="ru-RU"/>
              </w:rPr>
              <w:t>Ускорение</w:t>
            </w:r>
          </w:p>
        </w:tc>
      </w:tr>
      <w:tr w:rsidR="00A673F2" w:rsidTr="00EC360C">
        <w:trPr>
          <w:trHeight w:val="524"/>
        </w:trPr>
        <w:tc>
          <w:tcPr>
            <w:tcW w:w="1985" w:type="dxa"/>
            <w:vAlign w:val="center"/>
          </w:tcPr>
          <w:p w:rsidR="00A673F2" w:rsidRPr="00A52262" w:rsidRDefault="00EC360C" w:rsidP="00EC360C">
            <w:pPr>
              <w:pStyle w:val="LAb"/>
              <w:spacing w:line="240" w:lineRule="auto"/>
              <w:ind w:firstLine="0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Метод ячеек</w:t>
            </w:r>
          </w:p>
        </w:tc>
        <w:tc>
          <w:tcPr>
            <w:tcW w:w="2693" w:type="dxa"/>
            <w:vAlign w:val="center"/>
          </w:tcPr>
          <w:p w:rsidR="00A673F2" w:rsidRPr="00A52262" w:rsidRDefault="00A673F2" w:rsidP="00EC360C">
            <w:pPr>
              <w:pStyle w:val="LAb"/>
              <w:spacing w:line="240" w:lineRule="auto"/>
              <w:ind w:firstLine="0"/>
              <w:jc w:val="center"/>
              <w:rPr>
                <w:sz w:val="26"/>
                <w:szCs w:val="26"/>
                <w:lang w:val="ru-RU"/>
              </w:rPr>
            </w:pPr>
            <w:r w:rsidRPr="00A52262">
              <w:rPr>
                <w:sz w:val="26"/>
                <w:szCs w:val="26"/>
                <w:lang w:val="ru-RU"/>
              </w:rPr>
              <w:t xml:space="preserve">Мин. время: </w:t>
            </w:r>
            <w:r w:rsidR="00EC360C">
              <w:rPr>
                <w:sz w:val="26"/>
                <w:szCs w:val="26"/>
                <w:lang w:val="ru-RU"/>
              </w:rPr>
              <w:t>28,47</w:t>
            </w:r>
          </w:p>
          <w:p w:rsidR="00A673F2" w:rsidRPr="00A52262" w:rsidRDefault="00A673F2" w:rsidP="00EC360C">
            <w:pPr>
              <w:pStyle w:val="LAb"/>
              <w:spacing w:line="240" w:lineRule="auto"/>
              <w:ind w:firstLine="0"/>
              <w:jc w:val="center"/>
              <w:rPr>
                <w:sz w:val="26"/>
                <w:szCs w:val="26"/>
                <w:lang w:val="ru-RU"/>
              </w:rPr>
            </w:pPr>
            <w:r w:rsidRPr="00A52262">
              <w:rPr>
                <w:sz w:val="26"/>
                <w:szCs w:val="26"/>
                <w:lang w:val="ru-RU"/>
              </w:rPr>
              <w:t>Макс. время:</w:t>
            </w:r>
            <w:r w:rsidR="00EC360C">
              <w:rPr>
                <w:sz w:val="26"/>
                <w:szCs w:val="26"/>
                <w:lang w:val="ru-RU"/>
              </w:rPr>
              <w:t xml:space="preserve"> 30,753</w:t>
            </w:r>
          </w:p>
          <w:p w:rsidR="00A673F2" w:rsidRPr="00A52262" w:rsidRDefault="00A673F2" w:rsidP="00EC360C">
            <w:pPr>
              <w:pStyle w:val="LAb"/>
              <w:spacing w:line="240" w:lineRule="auto"/>
              <w:ind w:firstLine="0"/>
              <w:jc w:val="center"/>
              <w:rPr>
                <w:sz w:val="26"/>
                <w:szCs w:val="26"/>
                <w:lang w:val="ru-RU"/>
              </w:rPr>
            </w:pPr>
            <w:r w:rsidRPr="00A52262">
              <w:rPr>
                <w:sz w:val="26"/>
                <w:szCs w:val="26"/>
                <w:lang w:val="ru-RU"/>
              </w:rPr>
              <w:t>Сред. время:</w:t>
            </w:r>
            <w:r w:rsidR="00EC360C">
              <w:rPr>
                <w:sz w:val="26"/>
                <w:szCs w:val="26"/>
                <w:lang w:val="ru-RU"/>
              </w:rPr>
              <w:t xml:space="preserve"> 29,7452</w:t>
            </w:r>
          </w:p>
        </w:tc>
        <w:tc>
          <w:tcPr>
            <w:tcW w:w="2552" w:type="dxa"/>
            <w:vAlign w:val="center"/>
          </w:tcPr>
          <w:p w:rsidR="00A673F2" w:rsidRPr="00A52262" w:rsidRDefault="00A673F2" w:rsidP="00EC360C">
            <w:pPr>
              <w:pStyle w:val="LAb"/>
              <w:spacing w:line="240" w:lineRule="auto"/>
              <w:ind w:firstLine="0"/>
              <w:jc w:val="center"/>
              <w:rPr>
                <w:sz w:val="26"/>
                <w:szCs w:val="26"/>
                <w:lang w:val="ru-RU"/>
              </w:rPr>
            </w:pPr>
            <w:r w:rsidRPr="00A52262">
              <w:rPr>
                <w:sz w:val="26"/>
                <w:szCs w:val="26"/>
                <w:lang w:val="ru-RU"/>
              </w:rPr>
              <w:t>Мин. время:</w:t>
            </w:r>
            <w:r w:rsidR="00EC360C">
              <w:rPr>
                <w:sz w:val="26"/>
                <w:szCs w:val="26"/>
                <w:lang w:val="ru-RU"/>
              </w:rPr>
              <w:t xml:space="preserve"> 9,854</w:t>
            </w:r>
          </w:p>
          <w:p w:rsidR="00A673F2" w:rsidRPr="00A52262" w:rsidRDefault="00A673F2" w:rsidP="00EC360C">
            <w:pPr>
              <w:pStyle w:val="LAb"/>
              <w:spacing w:line="240" w:lineRule="auto"/>
              <w:ind w:firstLine="0"/>
              <w:jc w:val="center"/>
              <w:rPr>
                <w:sz w:val="26"/>
                <w:szCs w:val="26"/>
                <w:lang w:val="ru-RU"/>
              </w:rPr>
            </w:pPr>
            <w:r w:rsidRPr="00A52262">
              <w:rPr>
                <w:sz w:val="26"/>
                <w:szCs w:val="26"/>
                <w:lang w:val="ru-RU"/>
              </w:rPr>
              <w:t>Макс. время:</w:t>
            </w:r>
            <w:r w:rsidR="00EC360C">
              <w:rPr>
                <w:sz w:val="26"/>
                <w:szCs w:val="26"/>
                <w:lang w:val="ru-RU"/>
              </w:rPr>
              <w:t xml:space="preserve"> 10,861</w:t>
            </w:r>
          </w:p>
          <w:p w:rsidR="00A673F2" w:rsidRPr="00A52262" w:rsidRDefault="00A673F2" w:rsidP="00EC360C">
            <w:pPr>
              <w:pStyle w:val="LAb"/>
              <w:spacing w:line="240" w:lineRule="auto"/>
              <w:ind w:firstLine="0"/>
              <w:jc w:val="center"/>
              <w:rPr>
                <w:sz w:val="26"/>
                <w:szCs w:val="26"/>
                <w:lang w:val="ru-RU"/>
              </w:rPr>
            </w:pPr>
            <w:r w:rsidRPr="00A52262">
              <w:rPr>
                <w:sz w:val="26"/>
                <w:szCs w:val="26"/>
                <w:lang w:val="ru-RU"/>
              </w:rPr>
              <w:t>Сред. время:</w:t>
            </w:r>
            <w:r w:rsidR="00A52262" w:rsidRPr="00A52262">
              <w:rPr>
                <w:sz w:val="26"/>
                <w:szCs w:val="26"/>
                <w:lang w:val="ru-RU"/>
              </w:rPr>
              <w:t xml:space="preserve"> </w:t>
            </w:r>
            <w:r w:rsidR="00EC360C">
              <w:rPr>
                <w:sz w:val="26"/>
                <w:szCs w:val="26"/>
                <w:lang w:val="ru-RU"/>
              </w:rPr>
              <w:t>10,04</w:t>
            </w:r>
          </w:p>
        </w:tc>
        <w:tc>
          <w:tcPr>
            <w:tcW w:w="1842" w:type="dxa"/>
            <w:vAlign w:val="center"/>
          </w:tcPr>
          <w:p w:rsidR="00A52262" w:rsidRPr="00A52262" w:rsidRDefault="00540C44" w:rsidP="00EC360C">
            <w:pPr>
              <w:pStyle w:val="LAb"/>
              <w:spacing w:line="240" w:lineRule="auto"/>
              <w:ind w:firstLine="0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2,9627</w:t>
            </w:r>
          </w:p>
        </w:tc>
      </w:tr>
      <w:tr w:rsidR="00EC360C" w:rsidTr="00EC360C">
        <w:trPr>
          <w:trHeight w:val="524"/>
        </w:trPr>
        <w:tc>
          <w:tcPr>
            <w:tcW w:w="1985" w:type="dxa"/>
            <w:vAlign w:val="center"/>
          </w:tcPr>
          <w:p w:rsidR="00EC360C" w:rsidRPr="00A52262" w:rsidRDefault="00EC360C" w:rsidP="00EC360C">
            <w:pPr>
              <w:pStyle w:val="LAb"/>
              <w:spacing w:line="240" w:lineRule="auto"/>
              <w:ind w:firstLine="0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Метод трапеций</w:t>
            </w:r>
          </w:p>
        </w:tc>
        <w:tc>
          <w:tcPr>
            <w:tcW w:w="2693" w:type="dxa"/>
            <w:vAlign w:val="center"/>
          </w:tcPr>
          <w:p w:rsidR="00EC360C" w:rsidRPr="00A52262" w:rsidRDefault="00EC360C" w:rsidP="00EC360C">
            <w:pPr>
              <w:pStyle w:val="LAb"/>
              <w:spacing w:line="240" w:lineRule="auto"/>
              <w:ind w:firstLine="0"/>
              <w:jc w:val="center"/>
              <w:rPr>
                <w:sz w:val="26"/>
                <w:szCs w:val="26"/>
                <w:lang w:val="ru-RU"/>
              </w:rPr>
            </w:pPr>
            <w:r w:rsidRPr="00A52262">
              <w:rPr>
                <w:sz w:val="26"/>
                <w:szCs w:val="26"/>
                <w:lang w:val="ru-RU"/>
              </w:rPr>
              <w:t xml:space="preserve">Мин. время: </w:t>
            </w:r>
            <w:r>
              <w:rPr>
                <w:sz w:val="26"/>
                <w:szCs w:val="26"/>
                <w:lang w:val="ru-RU"/>
              </w:rPr>
              <w:t>26,867</w:t>
            </w:r>
          </w:p>
          <w:p w:rsidR="00EC360C" w:rsidRPr="00A52262" w:rsidRDefault="00EC360C" w:rsidP="00EC360C">
            <w:pPr>
              <w:pStyle w:val="LAb"/>
              <w:spacing w:line="240" w:lineRule="auto"/>
              <w:ind w:firstLine="0"/>
              <w:jc w:val="center"/>
              <w:rPr>
                <w:sz w:val="26"/>
                <w:szCs w:val="26"/>
                <w:lang w:val="ru-RU"/>
              </w:rPr>
            </w:pPr>
            <w:r w:rsidRPr="00A52262">
              <w:rPr>
                <w:sz w:val="26"/>
                <w:szCs w:val="26"/>
                <w:lang w:val="ru-RU"/>
              </w:rPr>
              <w:t xml:space="preserve">Макс. время: </w:t>
            </w:r>
            <w:r>
              <w:rPr>
                <w:sz w:val="26"/>
                <w:szCs w:val="26"/>
                <w:lang w:val="ru-RU"/>
              </w:rPr>
              <w:t>28,183</w:t>
            </w:r>
          </w:p>
          <w:p w:rsidR="00EC360C" w:rsidRPr="00A52262" w:rsidRDefault="00EC360C" w:rsidP="00EC360C">
            <w:pPr>
              <w:pStyle w:val="LAb"/>
              <w:spacing w:line="240" w:lineRule="auto"/>
              <w:ind w:firstLine="0"/>
              <w:jc w:val="center"/>
              <w:rPr>
                <w:sz w:val="26"/>
                <w:szCs w:val="26"/>
                <w:lang w:val="ru-RU"/>
              </w:rPr>
            </w:pPr>
            <w:r w:rsidRPr="00A52262">
              <w:rPr>
                <w:sz w:val="26"/>
                <w:szCs w:val="26"/>
                <w:lang w:val="ru-RU"/>
              </w:rPr>
              <w:t xml:space="preserve">Сред. время: </w:t>
            </w:r>
            <w:r>
              <w:rPr>
                <w:sz w:val="26"/>
                <w:szCs w:val="26"/>
                <w:lang w:val="ru-RU"/>
              </w:rPr>
              <w:t>27,273</w:t>
            </w:r>
          </w:p>
        </w:tc>
        <w:tc>
          <w:tcPr>
            <w:tcW w:w="2552" w:type="dxa"/>
            <w:vAlign w:val="center"/>
          </w:tcPr>
          <w:p w:rsidR="00EC360C" w:rsidRPr="00A52262" w:rsidRDefault="00EC360C" w:rsidP="00EC360C">
            <w:pPr>
              <w:pStyle w:val="LAb"/>
              <w:spacing w:line="240" w:lineRule="auto"/>
              <w:ind w:firstLine="0"/>
              <w:jc w:val="center"/>
              <w:rPr>
                <w:sz w:val="26"/>
                <w:szCs w:val="26"/>
                <w:lang w:val="ru-RU"/>
              </w:rPr>
            </w:pPr>
            <w:r w:rsidRPr="00A52262">
              <w:rPr>
                <w:sz w:val="26"/>
                <w:szCs w:val="26"/>
                <w:lang w:val="ru-RU"/>
              </w:rPr>
              <w:t xml:space="preserve">Мин. время: </w:t>
            </w:r>
            <w:r>
              <w:rPr>
                <w:sz w:val="26"/>
                <w:szCs w:val="26"/>
                <w:lang w:val="ru-RU"/>
              </w:rPr>
              <w:t>9,931</w:t>
            </w:r>
          </w:p>
          <w:p w:rsidR="00EC360C" w:rsidRPr="00A52262" w:rsidRDefault="00EC360C" w:rsidP="00EC360C">
            <w:pPr>
              <w:pStyle w:val="LAb"/>
              <w:spacing w:line="240" w:lineRule="auto"/>
              <w:ind w:firstLine="0"/>
              <w:jc w:val="center"/>
              <w:rPr>
                <w:sz w:val="26"/>
                <w:szCs w:val="26"/>
                <w:lang w:val="ru-RU"/>
              </w:rPr>
            </w:pPr>
            <w:r w:rsidRPr="00A52262">
              <w:rPr>
                <w:sz w:val="26"/>
                <w:szCs w:val="26"/>
                <w:lang w:val="ru-RU"/>
              </w:rPr>
              <w:t xml:space="preserve">Макс. время: </w:t>
            </w:r>
            <w:r w:rsidR="00540C44">
              <w:rPr>
                <w:sz w:val="26"/>
                <w:szCs w:val="26"/>
                <w:lang w:val="ru-RU"/>
              </w:rPr>
              <w:t>11,187</w:t>
            </w:r>
          </w:p>
          <w:p w:rsidR="00EC360C" w:rsidRPr="00A52262" w:rsidRDefault="00EC360C" w:rsidP="00EC360C">
            <w:pPr>
              <w:pStyle w:val="LAb"/>
              <w:spacing w:line="240" w:lineRule="auto"/>
              <w:ind w:firstLine="0"/>
              <w:jc w:val="center"/>
              <w:rPr>
                <w:sz w:val="26"/>
                <w:szCs w:val="26"/>
                <w:lang w:val="ru-RU"/>
              </w:rPr>
            </w:pPr>
            <w:r w:rsidRPr="00A52262">
              <w:rPr>
                <w:sz w:val="26"/>
                <w:szCs w:val="26"/>
                <w:lang w:val="ru-RU"/>
              </w:rPr>
              <w:t xml:space="preserve">Сред. время: </w:t>
            </w:r>
            <w:r>
              <w:rPr>
                <w:sz w:val="26"/>
                <w:szCs w:val="26"/>
                <w:lang w:val="ru-RU"/>
              </w:rPr>
              <w:t>10,4719</w:t>
            </w:r>
          </w:p>
        </w:tc>
        <w:tc>
          <w:tcPr>
            <w:tcW w:w="1842" w:type="dxa"/>
            <w:vAlign w:val="center"/>
          </w:tcPr>
          <w:p w:rsidR="00EC360C" w:rsidRPr="00A52262" w:rsidRDefault="00540C44" w:rsidP="00EC360C">
            <w:pPr>
              <w:pStyle w:val="LAb"/>
              <w:spacing w:line="240" w:lineRule="auto"/>
              <w:ind w:firstLine="0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2,6044</w:t>
            </w:r>
          </w:p>
        </w:tc>
      </w:tr>
      <w:tr w:rsidR="00EC360C" w:rsidTr="00EC360C">
        <w:trPr>
          <w:trHeight w:val="524"/>
        </w:trPr>
        <w:tc>
          <w:tcPr>
            <w:tcW w:w="1985" w:type="dxa"/>
            <w:vAlign w:val="center"/>
          </w:tcPr>
          <w:p w:rsidR="00EC360C" w:rsidRPr="00A52262" w:rsidRDefault="00EC360C" w:rsidP="00EC360C">
            <w:pPr>
              <w:pStyle w:val="LAb"/>
              <w:spacing w:line="240" w:lineRule="auto"/>
              <w:ind w:firstLine="0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Метод Монте-Карло</w:t>
            </w:r>
          </w:p>
        </w:tc>
        <w:tc>
          <w:tcPr>
            <w:tcW w:w="2693" w:type="dxa"/>
            <w:vAlign w:val="center"/>
          </w:tcPr>
          <w:p w:rsidR="00EC360C" w:rsidRPr="00A52262" w:rsidRDefault="00EC360C" w:rsidP="00EC360C">
            <w:pPr>
              <w:pStyle w:val="LAb"/>
              <w:spacing w:line="240" w:lineRule="auto"/>
              <w:ind w:firstLine="0"/>
              <w:jc w:val="center"/>
              <w:rPr>
                <w:sz w:val="26"/>
                <w:szCs w:val="26"/>
                <w:lang w:val="ru-RU"/>
              </w:rPr>
            </w:pPr>
            <w:r w:rsidRPr="00A52262">
              <w:rPr>
                <w:sz w:val="26"/>
                <w:szCs w:val="26"/>
                <w:lang w:val="ru-RU"/>
              </w:rPr>
              <w:t xml:space="preserve">Мин. время: </w:t>
            </w:r>
            <w:r w:rsidR="00540C44">
              <w:rPr>
                <w:sz w:val="26"/>
                <w:szCs w:val="26"/>
                <w:lang w:val="ru-RU"/>
              </w:rPr>
              <w:t>3,595</w:t>
            </w:r>
          </w:p>
          <w:p w:rsidR="00EC360C" w:rsidRPr="00A52262" w:rsidRDefault="00EC360C" w:rsidP="00EC360C">
            <w:pPr>
              <w:pStyle w:val="LAb"/>
              <w:spacing w:line="240" w:lineRule="auto"/>
              <w:ind w:firstLine="0"/>
              <w:jc w:val="center"/>
              <w:rPr>
                <w:sz w:val="26"/>
                <w:szCs w:val="26"/>
                <w:lang w:val="ru-RU"/>
              </w:rPr>
            </w:pPr>
            <w:r w:rsidRPr="00A52262">
              <w:rPr>
                <w:sz w:val="26"/>
                <w:szCs w:val="26"/>
                <w:lang w:val="ru-RU"/>
              </w:rPr>
              <w:t xml:space="preserve">Макс. время: </w:t>
            </w:r>
            <w:r w:rsidR="00540C44">
              <w:rPr>
                <w:sz w:val="26"/>
                <w:szCs w:val="26"/>
                <w:lang w:val="ru-RU"/>
              </w:rPr>
              <w:t>5,391</w:t>
            </w:r>
          </w:p>
          <w:p w:rsidR="00EC360C" w:rsidRPr="00A52262" w:rsidRDefault="00EC360C" w:rsidP="00540C44">
            <w:pPr>
              <w:pStyle w:val="LAb"/>
              <w:spacing w:line="240" w:lineRule="auto"/>
              <w:ind w:firstLine="0"/>
              <w:jc w:val="center"/>
              <w:rPr>
                <w:sz w:val="26"/>
                <w:szCs w:val="26"/>
                <w:lang w:val="ru-RU"/>
              </w:rPr>
            </w:pPr>
            <w:r w:rsidRPr="00A52262">
              <w:rPr>
                <w:sz w:val="26"/>
                <w:szCs w:val="26"/>
                <w:lang w:val="ru-RU"/>
              </w:rPr>
              <w:t xml:space="preserve">Сред. время: </w:t>
            </w:r>
            <w:r w:rsidR="00540C44">
              <w:rPr>
                <w:sz w:val="26"/>
                <w:szCs w:val="26"/>
                <w:lang w:val="ru-RU"/>
              </w:rPr>
              <w:t>4,99275</w:t>
            </w:r>
          </w:p>
        </w:tc>
        <w:tc>
          <w:tcPr>
            <w:tcW w:w="2552" w:type="dxa"/>
            <w:vAlign w:val="center"/>
          </w:tcPr>
          <w:p w:rsidR="00EC360C" w:rsidRPr="00A52262" w:rsidRDefault="00EC360C" w:rsidP="00EC360C">
            <w:pPr>
              <w:pStyle w:val="LAb"/>
              <w:spacing w:line="240" w:lineRule="auto"/>
              <w:ind w:firstLine="0"/>
              <w:jc w:val="center"/>
              <w:rPr>
                <w:sz w:val="26"/>
                <w:szCs w:val="26"/>
                <w:lang w:val="ru-RU"/>
              </w:rPr>
            </w:pPr>
            <w:r w:rsidRPr="00A52262">
              <w:rPr>
                <w:sz w:val="26"/>
                <w:szCs w:val="26"/>
                <w:lang w:val="ru-RU"/>
              </w:rPr>
              <w:t xml:space="preserve">Мин. время: </w:t>
            </w:r>
            <w:r w:rsidR="00540C44">
              <w:rPr>
                <w:sz w:val="26"/>
                <w:szCs w:val="26"/>
                <w:lang w:val="ru-RU"/>
              </w:rPr>
              <w:t>1,235</w:t>
            </w:r>
          </w:p>
          <w:p w:rsidR="00EC360C" w:rsidRPr="00A52262" w:rsidRDefault="00EC360C" w:rsidP="00EC360C">
            <w:pPr>
              <w:pStyle w:val="LAb"/>
              <w:spacing w:line="240" w:lineRule="auto"/>
              <w:ind w:firstLine="0"/>
              <w:jc w:val="center"/>
              <w:rPr>
                <w:sz w:val="26"/>
                <w:szCs w:val="26"/>
                <w:lang w:val="ru-RU"/>
              </w:rPr>
            </w:pPr>
            <w:r w:rsidRPr="00A52262">
              <w:rPr>
                <w:sz w:val="26"/>
                <w:szCs w:val="26"/>
                <w:lang w:val="ru-RU"/>
              </w:rPr>
              <w:t xml:space="preserve">Макс. время: </w:t>
            </w:r>
            <w:r w:rsidR="00540C44">
              <w:rPr>
                <w:sz w:val="26"/>
                <w:szCs w:val="26"/>
                <w:lang w:val="ru-RU"/>
              </w:rPr>
              <w:t>1,605</w:t>
            </w:r>
          </w:p>
          <w:p w:rsidR="00EC360C" w:rsidRPr="00A52262" w:rsidRDefault="00EC360C" w:rsidP="00540C44">
            <w:pPr>
              <w:pStyle w:val="LAb"/>
              <w:spacing w:line="240" w:lineRule="auto"/>
              <w:ind w:firstLine="0"/>
              <w:jc w:val="center"/>
              <w:rPr>
                <w:sz w:val="26"/>
                <w:szCs w:val="26"/>
                <w:lang w:val="ru-RU"/>
              </w:rPr>
            </w:pPr>
            <w:r w:rsidRPr="00A52262">
              <w:rPr>
                <w:sz w:val="26"/>
                <w:szCs w:val="26"/>
                <w:lang w:val="ru-RU"/>
              </w:rPr>
              <w:t xml:space="preserve">Сред. время: </w:t>
            </w:r>
            <w:r w:rsidR="00540C44">
              <w:rPr>
                <w:sz w:val="26"/>
                <w:szCs w:val="26"/>
                <w:lang w:val="ru-RU"/>
              </w:rPr>
              <w:t>1,3301</w:t>
            </w:r>
          </w:p>
        </w:tc>
        <w:tc>
          <w:tcPr>
            <w:tcW w:w="1842" w:type="dxa"/>
            <w:vAlign w:val="center"/>
          </w:tcPr>
          <w:p w:rsidR="00EC360C" w:rsidRPr="00A52262" w:rsidRDefault="00540C44" w:rsidP="00EC360C">
            <w:pPr>
              <w:pStyle w:val="LAb"/>
              <w:spacing w:line="240" w:lineRule="auto"/>
              <w:ind w:firstLine="0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3,7537</w:t>
            </w:r>
          </w:p>
        </w:tc>
      </w:tr>
    </w:tbl>
    <w:p w:rsidR="00A673F2" w:rsidRDefault="00A673F2" w:rsidP="00A673F2">
      <w:pPr>
        <w:pStyle w:val="LAb"/>
        <w:rPr>
          <w:lang w:val="ru-RU"/>
        </w:rPr>
      </w:pPr>
    </w:p>
    <w:p w:rsidR="00556CAE" w:rsidRDefault="00556CAE" w:rsidP="00A673F2">
      <w:pPr>
        <w:pStyle w:val="LAb"/>
        <w:rPr>
          <w:lang w:val="ru-RU"/>
        </w:rPr>
      </w:pPr>
    </w:p>
    <w:p w:rsidR="007538E0" w:rsidRPr="007538E0" w:rsidRDefault="007538E0" w:rsidP="00A673F2">
      <w:pPr>
        <w:pStyle w:val="LAb"/>
        <w:rPr>
          <w:lang w:val="ru-RU"/>
        </w:rPr>
      </w:pPr>
      <w:r>
        <w:rPr>
          <w:lang w:val="ru-RU"/>
        </w:rPr>
        <w:t xml:space="preserve">Вычисления происходили на процессоре </w:t>
      </w:r>
      <w:r>
        <w:rPr>
          <w:lang w:val="en-US"/>
        </w:rPr>
        <w:t>Intel Core i5-2310 (</w:t>
      </w:r>
      <w:r w:rsidR="00EE2382">
        <w:rPr>
          <w:lang w:val="ru-RU"/>
        </w:rPr>
        <w:t>4 ядра</w:t>
      </w:r>
      <w:r>
        <w:rPr>
          <w:lang w:val="ru-RU"/>
        </w:rPr>
        <w:t xml:space="preserve">, 4 потока). По результатам сравнения видно, что </w:t>
      </w:r>
      <w:r w:rsidR="00EE2382">
        <w:rPr>
          <w:lang w:val="ru-RU"/>
        </w:rPr>
        <w:t>распараллеливание при вычислении</w:t>
      </w:r>
      <w:r w:rsidR="00556CAE">
        <w:rPr>
          <w:lang w:val="ru-RU"/>
        </w:rPr>
        <w:t xml:space="preserve"> двойных</w:t>
      </w:r>
      <w:r w:rsidR="00EE2382">
        <w:rPr>
          <w:lang w:val="ru-RU"/>
        </w:rPr>
        <w:t xml:space="preserve"> интегралов</w:t>
      </w:r>
      <w:r w:rsidR="00CE7540">
        <w:rPr>
          <w:lang w:val="ru-RU"/>
        </w:rPr>
        <w:t xml:space="preserve"> функции</w:t>
      </w:r>
      <w:r w:rsidR="00EE2382">
        <w:rPr>
          <w:lang w:val="ru-RU"/>
        </w:rPr>
        <w:t xml:space="preserve"> дает п</w:t>
      </w:r>
      <w:r w:rsidR="00556CAE">
        <w:rPr>
          <w:lang w:val="ru-RU"/>
        </w:rPr>
        <w:t>рирост по быстродействию в 2,5 – 3,7</w:t>
      </w:r>
      <w:r w:rsidR="00CE7540">
        <w:rPr>
          <w:lang w:val="ru-RU"/>
        </w:rPr>
        <w:t xml:space="preserve"> раза, в зависимости от </w:t>
      </w:r>
      <w:r w:rsidR="00556CAE">
        <w:rPr>
          <w:lang w:val="ru-RU"/>
        </w:rPr>
        <w:t>метода вычисления</w:t>
      </w:r>
      <w:r w:rsidR="00CE7540">
        <w:rPr>
          <w:lang w:val="ru-RU"/>
        </w:rPr>
        <w:t xml:space="preserve">. </w:t>
      </w:r>
    </w:p>
    <w:p w:rsidR="007538E0" w:rsidRDefault="007538E0" w:rsidP="00A673F2">
      <w:pPr>
        <w:pStyle w:val="LAb"/>
        <w:rPr>
          <w:b/>
          <w:lang w:val="ru-RU"/>
        </w:rPr>
      </w:pPr>
    </w:p>
    <w:p w:rsidR="007538E0" w:rsidRPr="007538E0" w:rsidRDefault="007538E0" w:rsidP="00A673F2">
      <w:pPr>
        <w:pStyle w:val="LAb"/>
        <w:rPr>
          <w:lang w:val="ru-RU"/>
        </w:rPr>
      </w:pPr>
      <w:r w:rsidRPr="007538E0">
        <w:rPr>
          <w:b/>
          <w:lang w:val="ru-RU"/>
        </w:rPr>
        <w:lastRenderedPageBreak/>
        <w:t>Вывод:</w:t>
      </w:r>
      <w:r>
        <w:rPr>
          <w:b/>
          <w:lang w:val="ru-RU"/>
        </w:rPr>
        <w:t xml:space="preserve"> </w:t>
      </w:r>
      <w:r>
        <w:rPr>
          <w:lang w:val="ru-RU"/>
        </w:rPr>
        <w:t>изучил</w:t>
      </w:r>
      <w:r w:rsidRPr="007538E0">
        <w:rPr>
          <w:lang w:val="ru-RU"/>
        </w:rPr>
        <w:t xml:space="preserve"> использование потоков OpenMP (директивы #pragma omp paralel) и операции редукции, приводящих к уменьшению вычисления </w:t>
      </w:r>
      <w:r w:rsidR="00556CAE">
        <w:rPr>
          <w:lang w:val="ru-RU"/>
        </w:rPr>
        <w:t xml:space="preserve">двойных </w:t>
      </w:r>
      <w:r w:rsidRPr="007538E0">
        <w:rPr>
          <w:lang w:val="ru-RU"/>
        </w:rPr>
        <w:t>интегралов</w:t>
      </w:r>
      <w:r w:rsidR="00CE7540">
        <w:rPr>
          <w:lang w:val="ru-RU"/>
        </w:rPr>
        <w:t xml:space="preserve"> </w:t>
      </w:r>
      <w:r w:rsidR="00556CAE">
        <w:rPr>
          <w:lang w:val="ru-RU"/>
        </w:rPr>
        <w:t>на примере методов ячеек, трапеций, статистических испытаний</w:t>
      </w:r>
      <w:r>
        <w:rPr>
          <w:lang w:val="ru-RU"/>
        </w:rPr>
        <w:t>; сравнил</w:t>
      </w:r>
      <w:r w:rsidRPr="007538E0">
        <w:rPr>
          <w:lang w:val="ru-RU"/>
        </w:rPr>
        <w:t xml:space="preserve"> время выполнения алгоритмов численного интегрирования с использованием раз</w:t>
      </w:r>
      <w:r w:rsidR="00CE7540">
        <w:rPr>
          <w:lang w:val="ru-RU"/>
        </w:rPr>
        <w:t xml:space="preserve">ных </w:t>
      </w:r>
      <w:r w:rsidR="00556CAE">
        <w:rPr>
          <w:lang w:val="ru-RU"/>
        </w:rPr>
        <w:t>метод</w:t>
      </w:r>
      <w:bookmarkStart w:id="0" w:name="_GoBack"/>
      <w:bookmarkEnd w:id="0"/>
      <w:r w:rsidR="00556CAE">
        <w:rPr>
          <w:lang w:val="ru-RU"/>
        </w:rPr>
        <w:t>ов.</w:t>
      </w:r>
      <w:r w:rsidR="00CE7540">
        <w:rPr>
          <w:lang w:val="ru-RU"/>
        </w:rPr>
        <w:t xml:space="preserve"> </w:t>
      </w:r>
    </w:p>
    <w:sectPr w:rsidR="007538E0" w:rsidRPr="007538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3"/>
    <w:multiLevelType w:val="single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8"/>
        <w:szCs w:val="28"/>
      </w:rPr>
    </w:lvl>
  </w:abstractNum>
  <w:abstractNum w:abstractNumId="3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sz w:val="28"/>
        <w:szCs w:val="28"/>
      </w:rPr>
    </w:lvl>
  </w:abstractNum>
  <w:abstractNum w:abstractNumId="4">
    <w:nsid w:val="00000005"/>
    <w:multiLevelType w:val="multilevel"/>
    <w:tmpl w:val="00000005"/>
    <w:name w:val="WW8Num9"/>
    <w:lvl w:ilvl="0">
      <w:start w:val="5"/>
      <w:numFmt w:val="decimal"/>
      <w:lvlText w:val="%1"/>
      <w:lvlJc w:val="left"/>
      <w:pPr>
        <w:tabs>
          <w:tab w:val="num" w:pos="0"/>
        </w:tabs>
        <w:ind w:left="390" w:hanging="390"/>
      </w:pPr>
    </w:lvl>
    <w:lvl w:ilvl="1">
      <w:start w:val="6"/>
      <w:numFmt w:val="decimal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</w:lvl>
  </w:abstractNum>
  <w:abstractNum w:abstractNumId="5">
    <w:nsid w:val="00000007"/>
    <w:multiLevelType w:val="singleLevel"/>
    <w:tmpl w:val="00000007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6">
    <w:nsid w:val="00000008"/>
    <w:multiLevelType w:val="singleLevel"/>
    <w:tmpl w:val="00000008"/>
    <w:name w:val="WW8Num2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8"/>
        <w:szCs w:val="28"/>
      </w:rPr>
    </w:lvl>
  </w:abstractNum>
  <w:abstractNum w:abstractNumId="7">
    <w:nsid w:val="025E04DF"/>
    <w:multiLevelType w:val="hybridMultilevel"/>
    <w:tmpl w:val="A3F80576"/>
    <w:lvl w:ilvl="0" w:tplc="4FF4D68A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727B35E6"/>
    <w:multiLevelType w:val="hybridMultilevel"/>
    <w:tmpl w:val="A3F80576"/>
    <w:lvl w:ilvl="0" w:tplc="4FF4D68A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5"/>
    <w:lvlOverride w:ilvl="0">
      <w:startOverride w:val="1"/>
    </w:lvlOverride>
  </w:num>
  <w:num w:numId="6">
    <w:abstractNumId w:val="4"/>
  </w:num>
  <w:num w:numId="7">
    <w:abstractNumId w:val="1"/>
    <w:lvlOverride w:ilvl="0">
      <w:startOverride w:val="1"/>
    </w:lvlOverride>
  </w:num>
  <w:num w:numId="8">
    <w:abstractNumId w:val="7"/>
  </w:num>
  <w:num w:numId="9">
    <w:abstractNumId w:val="3"/>
    <w:lvlOverride w:ilvl="0">
      <w:startOverride w:val="1"/>
    </w:lvlOverride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59E"/>
    <w:rsid w:val="00006D50"/>
    <w:rsid w:val="0001206E"/>
    <w:rsid w:val="00090BF5"/>
    <w:rsid w:val="000C2AE7"/>
    <w:rsid w:val="00153D9F"/>
    <w:rsid w:val="002506A4"/>
    <w:rsid w:val="002A0074"/>
    <w:rsid w:val="002A59A4"/>
    <w:rsid w:val="002D62B3"/>
    <w:rsid w:val="00306188"/>
    <w:rsid w:val="00311992"/>
    <w:rsid w:val="003227E8"/>
    <w:rsid w:val="00396551"/>
    <w:rsid w:val="003F659E"/>
    <w:rsid w:val="004A5E06"/>
    <w:rsid w:val="004F1564"/>
    <w:rsid w:val="00540C44"/>
    <w:rsid w:val="00555FBD"/>
    <w:rsid w:val="00556CAE"/>
    <w:rsid w:val="00592355"/>
    <w:rsid w:val="005A15B5"/>
    <w:rsid w:val="005C124A"/>
    <w:rsid w:val="005C4466"/>
    <w:rsid w:val="00667D6B"/>
    <w:rsid w:val="006D4C3F"/>
    <w:rsid w:val="007538E0"/>
    <w:rsid w:val="008A39D9"/>
    <w:rsid w:val="008B576A"/>
    <w:rsid w:val="008C45E6"/>
    <w:rsid w:val="008E1DE9"/>
    <w:rsid w:val="008E7194"/>
    <w:rsid w:val="009149F3"/>
    <w:rsid w:val="00935B2F"/>
    <w:rsid w:val="00A24CAC"/>
    <w:rsid w:val="00A45382"/>
    <w:rsid w:val="00A52262"/>
    <w:rsid w:val="00A673F2"/>
    <w:rsid w:val="00A704CE"/>
    <w:rsid w:val="00A92004"/>
    <w:rsid w:val="00AB56AC"/>
    <w:rsid w:val="00C04A5B"/>
    <w:rsid w:val="00C23FC3"/>
    <w:rsid w:val="00CE653C"/>
    <w:rsid w:val="00CE7540"/>
    <w:rsid w:val="00D035D4"/>
    <w:rsid w:val="00D32703"/>
    <w:rsid w:val="00D51C7C"/>
    <w:rsid w:val="00DE2DC8"/>
    <w:rsid w:val="00E018EE"/>
    <w:rsid w:val="00E15D3B"/>
    <w:rsid w:val="00EC360C"/>
    <w:rsid w:val="00ED03D2"/>
    <w:rsid w:val="00EE2382"/>
    <w:rsid w:val="00F47192"/>
    <w:rsid w:val="00F60D02"/>
    <w:rsid w:val="00F8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C124A"/>
    <w:pPr>
      <w:spacing w:after="0"/>
      <w:contextualSpacing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5C124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4A5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 1"/>
    <w:basedOn w:val="1"/>
    <w:rsid w:val="005C124A"/>
    <w:pPr>
      <w:keepLines w:val="0"/>
      <w:suppressAutoHyphens/>
      <w:spacing w:before="0" w:line="240" w:lineRule="auto"/>
      <w:contextualSpacing w:val="0"/>
      <w:jc w:val="center"/>
    </w:pPr>
    <w:rPr>
      <w:rFonts w:ascii="Arial" w:eastAsia="Times New Roman" w:hAnsi="Arial" w:cs="Arial"/>
      <w:b w:val="0"/>
      <w:bCs w:val="0"/>
      <w:color w:val="000000"/>
      <w:lang w:val="ru-RU" w:eastAsia="zh-CN"/>
    </w:rPr>
  </w:style>
  <w:style w:type="character" w:customStyle="1" w:styleId="parameter">
    <w:name w:val="parameter"/>
    <w:basedOn w:val="a0"/>
    <w:rsid w:val="005C124A"/>
  </w:style>
  <w:style w:type="character" w:customStyle="1" w:styleId="10">
    <w:name w:val="Заголовок 1 Знак"/>
    <w:basedOn w:val="a0"/>
    <w:link w:val="1"/>
    <w:uiPriority w:val="9"/>
    <w:rsid w:val="005C12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" w:eastAsia="ru-RU"/>
    </w:rPr>
  </w:style>
  <w:style w:type="paragraph" w:customStyle="1" w:styleId="LAb">
    <w:name w:val="LAb"/>
    <w:basedOn w:val="a"/>
    <w:link w:val="LAb0"/>
    <w:qFormat/>
    <w:rsid w:val="005C124A"/>
    <w:pPr>
      <w:spacing w:line="360" w:lineRule="auto"/>
      <w:ind w:firstLine="709"/>
      <w:jc w:val="both"/>
    </w:pPr>
    <w:rPr>
      <w:rFonts w:ascii="Times New Roman" w:hAnsi="Times New Roman"/>
      <w:color w:val="000000"/>
      <w:sz w:val="28"/>
      <w:szCs w:val="28"/>
    </w:rPr>
  </w:style>
  <w:style w:type="paragraph" w:styleId="a3">
    <w:name w:val="Normal (Web)"/>
    <w:basedOn w:val="a"/>
    <w:unhideWhenUsed/>
    <w:rsid w:val="005C124A"/>
    <w:pPr>
      <w:suppressAutoHyphens/>
      <w:spacing w:before="280" w:after="280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customStyle="1" w:styleId="LAb0">
    <w:name w:val="LAb Знак"/>
    <w:basedOn w:val="a0"/>
    <w:link w:val="LAb"/>
    <w:rsid w:val="005C124A"/>
    <w:rPr>
      <w:rFonts w:ascii="Times New Roman" w:eastAsia="Arial" w:hAnsi="Times New Roman" w:cs="Arial"/>
      <w:color w:val="000000"/>
      <w:sz w:val="28"/>
      <w:szCs w:val="28"/>
      <w:lang w:val="ru" w:eastAsia="ru-RU"/>
    </w:rPr>
  </w:style>
  <w:style w:type="paragraph" w:customStyle="1" w:styleId="a4">
    <w:name w:val="Код"/>
    <w:basedOn w:val="a"/>
    <w:rsid w:val="005C124A"/>
    <w:pPr>
      <w:suppressAutoHyphens/>
      <w:spacing w:line="240" w:lineRule="auto"/>
    </w:pPr>
    <w:rPr>
      <w:rFonts w:ascii="Calibri" w:eastAsia="Calibri" w:hAnsi="Calibri" w:cs="Times New Roman"/>
      <w:color w:val="000000"/>
      <w:sz w:val="24"/>
      <w:szCs w:val="24"/>
      <w:lang w:val="ru-RU" w:eastAsia="zh-CN"/>
    </w:rPr>
  </w:style>
  <w:style w:type="character" w:customStyle="1" w:styleId="sentence">
    <w:name w:val="sentence"/>
    <w:basedOn w:val="a0"/>
    <w:rsid w:val="005C124A"/>
  </w:style>
  <w:style w:type="character" w:customStyle="1" w:styleId="input">
    <w:name w:val="input"/>
    <w:basedOn w:val="a0"/>
    <w:rsid w:val="005C124A"/>
  </w:style>
  <w:style w:type="character" w:customStyle="1" w:styleId="code">
    <w:name w:val="code"/>
    <w:basedOn w:val="a0"/>
    <w:rsid w:val="005C124A"/>
  </w:style>
  <w:style w:type="character" w:customStyle="1" w:styleId="lwcollapsibleareatitle1">
    <w:name w:val="lw_collapsiblearea_title1"/>
    <w:rsid w:val="005C124A"/>
    <w:rPr>
      <w:rFonts w:ascii="Segoe UI" w:hAnsi="Segoe UI" w:cs="Segoe UI" w:hint="default"/>
      <w:b/>
      <w:bCs/>
      <w:color w:val="3F529C"/>
      <w:sz w:val="37"/>
      <w:szCs w:val="37"/>
    </w:rPr>
  </w:style>
  <w:style w:type="paragraph" w:styleId="a5">
    <w:name w:val="Balloon Text"/>
    <w:basedOn w:val="a"/>
    <w:link w:val="a6"/>
    <w:uiPriority w:val="99"/>
    <w:semiHidden/>
    <w:unhideWhenUsed/>
    <w:rsid w:val="005C124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C124A"/>
    <w:rPr>
      <w:rFonts w:ascii="Tahoma" w:eastAsia="Arial" w:hAnsi="Tahoma" w:cs="Tahoma"/>
      <w:sz w:val="16"/>
      <w:szCs w:val="16"/>
      <w:lang w:val="ru" w:eastAsia="ru-RU"/>
    </w:rPr>
  </w:style>
  <w:style w:type="paragraph" w:styleId="a7">
    <w:name w:val="List Paragraph"/>
    <w:basedOn w:val="a"/>
    <w:qFormat/>
    <w:rsid w:val="002506A4"/>
    <w:pPr>
      <w:suppressAutoHyphens/>
      <w:spacing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styleId="a8">
    <w:name w:val="Hyperlink"/>
    <w:semiHidden/>
    <w:unhideWhenUsed/>
    <w:rsid w:val="00555FBD"/>
    <w:rPr>
      <w:color w:val="0000FF"/>
      <w:u w:val="single"/>
    </w:rPr>
  </w:style>
  <w:style w:type="paragraph" w:styleId="a9">
    <w:name w:val="Body Text"/>
    <w:basedOn w:val="a"/>
    <w:link w:val="aa"/>
    <w:semiHidden/>
    <w:unhideWhenUsed/>
    <w:rsid w:val="00555FBD"/>
    <w:pPr>
      <w:suppressAutoHyphens/>
      <w:spacing w:after="140" w:line="288" w:lineRule="auto"/>
      <w:contextualSpacing w:val="0"/>
    </w:pPr>
    <w:rPr>
      <w:rFonts w:ascii="Liberation Serif" w:eastAsia="SimSun" w:hAnsi="Liberation Serif" w:cs="Mangal"/>
      <w:kern w:val="2"/>
      <w:sz w:val="24"/>
      <w:szCs w:val="24"/>
      <w:lang w:val="ru-RU" w:eastAsia="zh-CN" w:bidi="hi-IN"/>
    </w:rPr>
  </w:style>
  <w:style w:type="character" w:customStyle="1" w:styleId="aa">
    <w:name w:val="Основной текст Знак"/>
    <w:basedOn w:val="a0"/>
    <w:link w:val="a9"/>
    <w:semiHidden/>
    <w:rsid w:val="00555FBD"/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paragraph" w:customStyle="1" w:styleId="TableParagraph">
    <w:name w:val="Table Paragraph"/>
    <w:basedOn w:val="a"/>
    <w:rsid w:val="00555FBD"/>
    <w:pPr>
      <w:widowControl w:val="0"/>
      <w:suppressAutoHyphens/>
      <w:autoSpaceDE w:val="0"/>
      <w:spacing w:line="240" w:lineRule="auto"/>
      <w:ind w:left="107"/>
      <w:contextualSpacing w:val="0"/>
    </w:pPr>
    <w:rPr>
      <w:rFonts w:ascii="Times New Roman" w:eastAsia="Times New Roman" w:hAnsi="Times New Roman" w:cs="Times New Roman"/>
      <w:lang w:val="ru-RU" w:eastAsia="zh-CN" w:bidi="ru-RU"/>
    </w:rPr>
  </w:style>
  <w:style w:type="paragraph" w:customStyle="1" w:styleId="3">
    <w:name w:val="Заг 3"/>
    <w:basedOn w:val="a"/>
    <w:rsid w:val="00C04A5B"/>
    <w:pPr>
      <w:keepNext/>
      <w:suppressAutoHyphens/>
      <w:spacing w:line="240" w:lineRule="auto"/>
      <w:contextualSpacing w:val="0"/>
    </w:pPr>
    <w:rPr>
      <w:rFonts w:eastAsia="Times New Roman"/>
      <w:b/>
      <w:bCs/>
      <w:sz w:val="24"/>
      <w:szCs w:val="24"/>
      <w:lang w:val="ru-RU"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C04A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" w:eastAsia="ru-RU"/>
    </w:rPr>
  </w:style>
  <w:style w:type="table" w:styleId="ab">
    <w:name w:val="Table Grid"/>
    <w:basedOn w:val="a1"/>
    <w:uiPriority w:val="59"/>
    <w:rsid w:val="00A673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C124A"/>
    <w:pPr>
      <w:spacing w:after="0"/>
      <w:contextualSpacing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5C124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4A5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 1"/>
    <w:basedOn w:val="1"/>
    <w:rsid w:val="005C124A"/>
    <w:pPr>
      <w:keepLines w:val="0"/>
      <w:suppressAutoHyphens/>
      <w:spacing w:before="0" w:line="240" w:lineRule="auto"/>
      <w:contextualSpacing w:val="0"/>
      <w:jc w:val="center"/>
    </w:pPr>
    <w:rPr>
      <w:rFonts w:ascii="Arial" w:eastAsia="Times New Roman" w:hAnsi="Arial" w:cs="Arial"/>
      <w:b w:val="0"/>
      <w:bCs w:val="0"/>
      <w:color w:val="000000"/>
      <w:lang w:val="ru-RU" w:eastAsia="zh-CN"/>
    </w:rPr>
  </w:style>
  <w:style w:type="character" w:customStyle="1" w:styleId="parameter">
    <w:name w:val="parameter"/>
    <w:basedOn w:val="a0"/>
    <w:rsid w:val="005C124A"/>
  </w:style>
  <w:style w:type="character" w:customStyle="1" w:styleId="10">
    <w:name w:val="Заголовок 1 Знак"/>
    <w:basedOn w:val="a0"/>
    <w:link w:val="1"/>
    <w:uiPriority w:val="9"/>
    <w:rsid w:val="005C12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" w:eastAsia="ru-RU"/>
    </w:rPr>
  </w:style>
  <w:style w:type="paragraph" w:customStyle="1" w:styleId="LAb">
    <w:name w:val="LAb"/>
    <w:basedOn w:val="a"/>
    <w:link w:val="LAb0"/>
    <w:qFormat/>
    <w:rsid w:val="005C124A"/>
    <w:pPr>
      <w:spacing w:line="360" w:lineRule="auto"/>
      <w:ind w:firstLine="709"/>
      <w:jc w:val="both"/>
    </w:pPr>
    <w:rPr>
      <w:rFonts w:ascii="Times New Roman" w:hAnsi="Times New Roman"/>
      <w:color w:val="000000"/>
      <w:sz w:val="28"/>
      <w:szCs w:val="28"/>
    </w:rPr>
  </w:style>
  <w:style w:type="paragraph" w:styleId="a3">
    <w:name w:val="Normal (Web)"/>
    <w:basedOn w:val="a"/>
    <w:unhideWhenUsed/>
    <w:rsid w:val="005C124A"/>
    <w:pPr>
      <w:suppressAutoHyphens/>
      <w:spacing w:before="280" w:after="280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customStyle="1" w:styleId="LAb0">
    <w:name w:val="LAb Знак"/>
    <w:basedOn w:val="a0"/>
    <w:link w:val="LAb"/>
    <w:rsid w:val="005C124A"/>
    <w:rPr>
      <w:rFonts w:ascii="Times New Roman" w:eastAsia="Arial" w:hAnsi="Times New Roman" w:cs="Arial"/>
      <w:color w:val="000000"/>
      <w:sz w:val="28"/>
      <w:szCs w:val="28"/>
      <w:lang w:val="ru" w:eastAsia="ru-RU"/>
    </w:rPr>
  </w:style>
  <w:style w:type="paragraph" w:customStyle="1" w:styleId="a4">
    <w:name w:val="Код"/>
    <w:basedOn w:val="a"/>
    <w:rsid w:val="005C124A"/>
    <w:pPr>
      <w:suppressAutoHyphens/>
      <w:spacing w:line="240" w:lineRule="auto"/>
    </w:pPr>
    <w:rPr>
      <w:rFonts w:ascii="Calibri" w:eastAsia="Calibri" w:hAnsi="Calibri" w:cs="Times New Roman"/>
      <w:color w:val="000000"/>
      <w:sz w:val="24"/>
      <w:szCs w:val="24"/>
      <w:lang w:val="ru-RU" w:eastAsia="zh-CN"/>
    </w:rPr>
  </w:style>
  <w:style w:type="character" w:customStyle="1" w:styleId="sentence">
    <w:name w:val="sentence"/>
    <w:basedOn w:val="a0"/>
    <w:rsid w:val="005C124A"/>
  </w:style>
  <w:style w:type="character" w:customStyle="1" w:styleId="input">
    <w:name w:val="input"/>
    <w:basedOn w:val="a0"/>
    <w:rsid w:val="005C124A"/>
  </w:style>
  <w:style w:type="character" w:customStyle="1" w:styleId="code">
    <w:name w:val="code"/>
    <w:basedOn w:val="a0"/>
    <w:rsid w:val="005C124A"/>
  </w:style>
  <w:style w:type="character" w:customStyle="1" w:styleId="lwcollapsibleareatitle1">
    <w:name w:val="lw_collapsiblearea_title1"/>
    <w:rsid w:val="005C124A"/>
    <w:rPr>
      <w:rFonts w:ascii="Segoe UI" w:hAnsi="Segoe UI" w:cs="Segoe UI" w:hint="default"/>
      <w:b/>
      <w:bCs/>
      <w:color w:val="3F529C"/>
      <w:sz w:val="37"/>
      <w:szCs w:val="37"/>
    </w:rPr>
  </w:style>
  <w:style w:type="paragraph" w:styleId="a5">
    <w:name w:val="Balloon Text"/>
    <w:basedOn w:val="a"/>
    <w:link w:val="a6"/>
    <w:uiPriority w:val="99"/>
    <w:semiHidden/>
    <w:unhideWhenUsed/>
    <w:rsid w:val="005C124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C124A"/>
    <w:rPr>
      <w:rFonts w:ascii="Tahoma" w:eastAsia="Arial" w:hAnsi="Tahoma" w:cs="Tahoma"/>
      <w:sz w:val="16"/>
      <w:szCs w:val="16"/>
      <w:lang w:val="ru" w:eastAsia="ru-RU"/>
    </w:rPr>
  </w:style>
  <w:style w:type="paragraph" w:styleId="a7">
    <w:name w:val="List Paragraph"/>
    <w:basedOn w:val="a"/>
    <w:qFormat/>
    <w:rsid w:val="002506A4"/>
    <w:pPr>
      <w:suppressAutoHyphens/>
      <w:spacing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styleId="a8">
    <w:name w:val="Hyperlink"/>
    <w:semiHidden/>
    <w:unhideWhenUsed/>
    <w:rsid w:val="00555FBD"/>
    <w:rPr>
      <w:color w:val="0000FF"/>
      <w:u w:val="single"/>
    </w:rPr>
  </w:style>
  <w:style w:type="paragraph" w:styleId="a9">
    <w:name w:val="Body Text"/>
    <w:basedOn w:val="a"/>
    <w:link w:val="aa"/>
    <w:semiHidden/>
    <w:unhideWhenUsed/>
    <w:rsid w:val="00555FBD"/>
    <w:pPr>
      <w:suppressAutoHyphens/>
      <w:spacing w:after="140" w:line="288" w:lineRule="auto"/>
      <w:contextualSpacing w:val="0"/>
    </w:pPr>
    <w:rPr>
      <w:rFonts w:ascii="Liberation Serif" w:eastAsia="SimSun" w:hAnsi="Liberation Serif" w:cs="Mangal"/>
      <w:kern w:val="2"/>
      <w:sz w:val="24"/>
      <w:szCs w:val="24"/>
      <w:lang w:val="ru-RU" w:eastAsia="zh-CN" w:bidi="hi-IN"/>
    </w:rPr>
  </w:style>
  <w:style w:type="character" w:customStyle="1" w:styleId="aa">
    <w:name w:val="Основной текст Знак"/>
    <w:basedOn w:val="a0"/>
    <w:link w:val="a9"/>
    <w:semiHidden/>
    <w:rsid w:val="00555FBD"/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paragraph" w:customStyle="1" w:styleId="TableParagraph">
    <w:name w:val="Table Paragraph"/>
    <w:basedOn w:val="a"/>
    <w:rsid w:val="00555FBD"/>
    <w:pPr>
      <w:widowControl w:val="0"/>
      <w:suppressAutoHyphens/>
      <w:autoSpaceDE w:val="0"/>
      <w:spacing w:line="240" w:lineRule="auto"/>
      <w:ind w:left="107"/>
      <w:contextualSpacing w:val="0"/>
    </w:pPr>
    <w:rPr>
      <w:rFonts w:ascii="Times New Roman" w:eastAsia="Times New Roman" w:hAnsi="Times New Roman" w:cs="Times New Roman"/>
      <w:lang w:val="ru-RU" w:eastAsia="zh-CN" w:bidi="ru-RU"/>
    </w:rPr>
  </w:style>
  <w:style w:type="paragraph" w:customStyle="1" w:styleId="3">
    <w:name w:val="Заг 3"/>
    <w:basedOn w:val="a"/>
    <w:rsid w:val="00C04A5B"/>
    <w:pPr>
      <w:keepNext/>
      <w:suppressAutoHyphens/>
      <w:spacing w:line="240" w:lineRule="auto"/>
      <w:contextualSpacing w:val="0"/>
    </w:pPr>
    <w:rPr>
      <w:rFonts w:eastAsia="Times New Roman"/>
      <w:b/>
      <w:bCs/>
      <w:sz w:val="24"/>
      <w:szCs w:val="24"/>
      <w:lang w:val="ru-RU"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C04A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" w:eastAsia="ru-RU"/>
    </w:rPr>
  </w:style>
  <w:style w:type="table" w:styleId="ab">
    <w:name w:val="Table Grid"/>
    <w:basedOn w:val="a1"/>
    <w:uiPriority w:val="59"/>
    <w:rsid w:val="00A673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8B9493A2-CB32-4350-89F7-2D8B9B57F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14</Pages>
  <Words>2326</Words>
  <Characters>13259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Makesar</dc:creator>
  <cp:keywords/>
  <dc:description/>
  <cp:lastModifiedBy>Makesar</cp:lastModifiedBy>
  <cp:revision>8</cp:revision>
  <dcterms:created xsi:type="dcterms:W3CDTF">2020-07-03T21:48:00Z</dcterms:created>
  <dcterms:modified xsi:type="dcterms:W3CDTF">2020-11-24T01:32:00Z</dcterms:modified>
</cp:coreProperties>
</file>