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124A" w:rsidRPr="00861AE5" w:rsidRDefault="005C124A" w:rsidP="005C124A">
      <w:pPr>
        <w:jc w:val="center"/>
        <w:rPr>
          <w:rFonts w:ascii="Times New Roman" w:hAnsi="Times New Roman" w:cs="Times New Roman"/>
          <w:sz w:val="28"/>
          <w:szCs w:val="28"/>
        </w:rPr>
      </w:pPr>
      <w:r w:rsidRPr="00861AE5">
        <w:rPr>
          <w:rFonts w:ascii="Times New Roman" w:hAnsi="Times New Roman" w:cs="Times New Roman"/>
          <w:sz w:val="28"/>
          <w:szCs w:val="28"/>
        </w:rPr>
        <w:t xml:space="preserve">МИНОБРНАУКИ РОССИИ </w:t>
      </w:r>
    </w:p>
    <w:p w:rsidR="005C124A" w:rsidRPr="00861AE5" w:rsidRDefault="005C124A" w:rsidP="005C124A">
      <w:pPr>
        <w:jc w:val="center"/>
        <w:rPr>
          <w:rFonts w:ascii="Times New Roman" w:hAnsi="Times New Roman" w:cs="Times New Roman"/>
          <w:sz w:val="28"/>
          <w:szCs w:val="28"/>
        </w:rPr>
      </w:pPr>
      <w:r w:rsidRPr="00861AE5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5C124A" w:rsidRDefault="005C124A" w:rsidP="005C124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61AE5">
        <w:rPr>
          <w:rFonts w:ascii="Times New Roman" w:hAnsi="Times New Roman" w:cs="Times New Roman"/>
          <w:b/>
          <w:sz w:val="28"/>
          <w:szCs w:val="28"/>
        </w:rPr>
        <w:t xml:space="preserve"> «САРАТОВСКИЙ НАЦИОНАЛЬНЫЙ ИССЛЕДОВАТЕЛЬСКИЙ ГОСУДАРСТВЕННЫЙ УНИВЕРСИТЕТ ИМЕНИ Н. Г. ЧЕРНЫШЕВСКОГО»</w:t>
      </w:r>
    </w:p>
    <w:p w:rsidR="005C124A" w:rsidRPr="00861AE5" w:rsidRDefault="005C124A" w:rsidP="005C124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C124A" w:rsidRDefault="005C124A" w:rsidP="005C124A">
      <w:pPr>
        <w:jc w:val="center"/>
        <w:rPr>
          <w:rFonts w:ascii="Times New Roman" w:hAnsi="Times New Roman" w:cs="Times New Roman"/>
          <w:sz w:val="28"/>
          <w:szCs w:val="28"/>
        </w:rPr>
      </w:pPr>
      <w:r w:rsidRPr="00861AE5">
        <w:rPr>
          <w:rFonts w:ascii="Times New Roman" w:hAnsi="Times New Roman" w:cs="Times New Roman"/>
          <w:sz w:val="28"/>
          <w:szCs w:val="28"/>
        </w:rPr>
        <w:t xml:space="preserve"> Кафедра математической кибернетики и компьютерных наук </w:t>
      </w:r>
    </w:p>
    <w:p w:rsidR="005C124A" w:rsidRDefault="005C124A" w:rsidP="005C124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C124A" w:rsidRPr="00555FBD" w:rsidRDefault="005C124A" w:rsidP="005C124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5C124A" w:rsidRDefault="005C124A" w:rsidP="005C124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C124A" w:rsidRDefault="00A704CE" w:rsidP="00BC3FCF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ПАРАЛЛЕЛЬНОЕ И РАСПРЕДЕЛЕННОЕ ПРОГРАММИРОВАНИЕ.</w:t>
      </w:r>
      <w:r w:rsidR="0059353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MPI</w:t>
      </w:r>
      <w:r w:rsidR="00EE2382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ЧИСЛЕННОЕ ИНТЕГРИРОВАНИЕ, ФОРМУЛА СИМПСОНА, ВЫЧИСЛЕНИЕ ОПРЕДЕЛЕННЫХ И КРАТНЫХ ИНТЕГРАЛОВ</w:t>
      </w:r>
      <w:r w:rsidR="00C04A5B" w:rsidRPr="00C04A5B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BC3FCF" w:rsidRDefault="00BC3FCF" w:rsidP="00BC3FCF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BC3FCF" w:rsidRPr="00BC3FCF" w:rsidRDefault="00BC3FCF" w:rsidP="00BC3FCF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5C124A" w:rsidRPr="00593533" w:rsidRDefault="005C124A" w:rsidP="005C124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ЛАБОРАТОРНАЯ РАБОТА №</w:t>
      </w:r>
      <w:r w:rsidR="00593533">
        <w:rPr>
          <w:rFonts w:ascii="Times New Roman" w:hAnsi="Times New Roman" w:cs="Times New Roman"/>
          <w:sz w:val="28"/>
          <w:szCs w:val="28"/>
          <w:lang w:val="ru-RU"/>
        </w:rPr>
        <w:t>10</w:t>
      </w:r>
    </w:p>
    <w:p w:rsidR="005C124A" w:rsidRPr="00E6425C" w:rsidRDefault="005C124A" w:rsidP="005C124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32827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A704CE">
        <w:rPr>
          <w:rFonts w:ascii="Times New Roman" w:hAnsi="Times New Roman" w:cs="Times New Roman"/>
          <w:sz w:val="28"/>
          <w:szCs w:val="28"/>
          <w:lang w:val="ru-RU"/>
        </w:rPr>
        <w:t>Вариант №</w:t>
      </w:r>
      <w:r w:rsidR="00A704CE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5C124A" w:rsidRDefault="005C124A" w:rsidP="005C124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C124A" w:rsidRDefault="005C124A" w:rsidP="005C124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C124A" w:rsidRDefault="005C124A" w:rsidP="005C124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C124A" w:rsidRDefault="005C124A" w:rsidP="005C124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C124A" w:rsidRDefault="005C124A" w:rsidP="005C124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C124A" w:rsidRPr="00861AE5" w:rsidRDefault="005C124A" w:rsidP="005C124A">
      <w:pPr>
        <w:jc w:val="both"/>
        <w:rPr>
          <w:rFonts w:ascii="Times New Roman" w:hAnsi="Times New Roman" w:cs="Times New Roman"/>
          <w:sz w:val="28"/>
          <w:szCs w:val="28"/>
        </w:rPr>
      </w:pPr>
      <w:r w:rsidRPr="00861AE5">
        <w:rPr>
          <w:rFonts w:ascii="Times New Roman" w:hAnsi="Times New Roman" w:cs="Times New Roman"/>
          <w:sz w:val="28"/>
          <w:szCs w:val="28"/>
        </w:rPr>
        <w:t xml:space="preserve">студента </w:t>
      </w:r>
      <w:r w:rsidR="00935B2F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курса </w:t>
      </w:r>
      <w:r w:rsidR="00935B2F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861AE5">
        <w:rPr>
          <w:rFonts w:ascii="Times New Roman" w:hAnsi="Times New Roman" w:cs="Times New Roman"/>
          <w:sz w:val="28"/>
          <w:szCs w:val="28"/>
        </w:rPr>
        <w:t xml:space="preserve">51 группы </w:t>
      </w:r>
    </w:p>
    <w:p w:rsidR="005C124A" w:rsidRPr="00861AE5" w:rsidRDefault="005C124A" w:rsidP="005C124A">
      <w:pPr>
        <w:jc w:val="both"/>
        <w:rPr>
          <w:rFonts w:ascii="Times New Roman" w:hAnsi="Times New Roman" w:cs="Times New Roman"/>
          <w:sz w:val="28"/>
          <w:szCs w:val="28"/>
        </w:rPr>
      </w:pPr>
      <w:r w:rsidRPr="00861AE5">
        <w:rPr>
          <w:rFonts w:ascii="Times New Roman" w:hAnsi="Times New Roman" w:cs="Times New Roman"/>
          <w:sz w:val="28"/>
          <w:szCs w:val="28"/>
        </w:rPr>
        <w:t>направления 09.03.04 — Программная инженерия</w:t>
      </w:r>
    </w:p>
    <w:p w:rsidR="005C124A" w:rsidRPr="00861AE5" w:rsidRDefault="005C124A" w:rsidP="005C124A">
      <w:pPr>
        <w:jc w:val="both"/>
        <w:rPr>
          <w:rFonts w:ascii="Times New Roman" w:hAnsi="Times New Roman" w:cs="Times New Roman"/>
          <w:sz w:val="28"/>
          <w:szCs w:val="28"/>
        </w:rPr>
      </w:pPr>
      <w:r w:rsidRPr="00861AE5">
        <w:rPr>
          <w:rFonts w:ascii="Times New Roman" w:hAnsi="Times New Roman" w:cs="Times New Roman"/>
          <w:sz w:val="28"/>
          <w:szCs w:val="28"/>
        </w:rPr>
        <w:t xml:space="preserve">факультета КНиИТ </w:t>
      </w:r>
    </w:p>
    <w:p w:rsidR="005C124A" w:rsidRDefault="005C124A" w:rsidP="005C124A">
      <w:pPr>
        <w:jc w:val="both"/>
        <w:rPr>
          <w:rFonts w:ascii="Times New Roman" w:hAnsi="Times New Roman" w:cs="Times New Roman"/>
          <w:sz w:val="28"/>
          <w:szCs w:val="28"/>
        </w:rPr>
      </w:pPr>
      <w:r w:rsidRPr="00861AE5">
        <w:rPr>
          <w:rFonts w:ascii="Times New Roman" w:hAnsi="Times New Roman" w:cs="Times New Roman"/>
          <w:sz w:val="28"/>
          <w:szCs w:val="28"/>
        </w:rPr>
        <w:t>Голикова Артема Олеговича</w:t>
      </w:r>
    </w:p>
    <w:p w:rsidR="005C124A" w:rsidRDefault="005C124A" w:rsidP="005C124A">
      <w:pPr>
        <w:rPr>
          <w:rFonts w:ascii="Times New Roman" w:hAnsi="Times New Roman" w:cs="Times New Roman"/>
          <w:sz w:val="28"/>
          <w:szCs w:val="28"/>
        </w:rPr>
      </w:pPr>
    </w:p>
    <w:p w:rsidR="005C124A" w:rsidRDefault="005C124A" w:rsidP="005C124A">
      <w:pPr>
        <w:rPr>
          <w:rFonts w:ascii="Times New Roman" w:hAnsi="Times New Roman" w:cs="Times New Roman"/>
          <w:sz w:val="28"/>
          <w:szCs w:val="28"/>
        </w:rPr>
      </w:pPr>
    </w:p>
    <w:p w:rsidR="005C124A" w:rsidRDefault="005C124A" w:rsidP="005C124A">
      <w:pPr>
        <w:rPr>
          <w:rFonts w:ascii="Times New Roman" w:hAnsi="Times New Roman" w:cs="Times New Roman"/>
          <w:sz w:val="28"/>
          <w:szCs w:val="28"/>
        </w:rPr>
      </w:pPr>
    </w:p>
    <w:p w:rsidR="005C124A" w:rsidRDefault="005C124A" w:rsidP="005C124A">
      <w:pPr>
        <w:rPr>
          <w:rFonts w:ascii="Times New Roman" w:hAnsi="Times New Roman" w:cs="Times New Roman"/>
          <w:sz w:val="28"/>
          <w:szCs w:val="28"/>
        </w:rPr>
      </w:pPr>
    </w:p>
    <w:p w:rsidR="005C124A" w:rsidRPr="00861AE5" w:rsidRDefault="005C124A" w:rsidP="005C124A">
      <w:pPr>
        <w:rPr>
          <w:rFonts w:ascii="Times New Roman" w:hAnsi="Times New Roman" w:cs="Times New Roman"/>
          <w:sz w:val="28"/>
          <w:szCs w:val="28"/>
        </w:rPr>
      </w:pPr>
    </w:p>
    <w:p w:rsidR="005C124A" w:rsidRDefault="005C124A" w:rsidP="005C12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 </w:t>
      </w:r>
    </w:p>
    <w:p w:rsidR="005C124A" w:rsidRPr="0001206E" w:rsidRDefault="00DE2DC8" w:rsidP="005C124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канд.</w:t>
      </w:r>
      <w:r w:rsidR="0001206E">
        <w:rPr>
          <w:rFonts w:ascii="Times New Roman" w:hAnsi="Times New Roman" w:cs="Times New Roman"/>
          <w:sz w:val="28"/>
          <w:szCs w:val="28"/>
          <w:lang w:val="ru-RU"/>
        </w:rPr>
        <w:t xml:space="preserve"> физ-мат</w:t>
      </w:r>
      <w:r w:rsidR="005C124A">
        <w:rPr>
          <w:rFonts w:ascii="Times New Roman" w:hAnsi="Times New Roman" w:cs="Times New Roman"/>
          <w:sz w:val="28"/>
          <w:szCs w:val="28"/>
          <w:lang w:val="ru-RU"/>
        </w:rPr>
        <w:t>. н., доцент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="005C124A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 w:rsidR="005C124A" w:rsidRPr="00861AE5">
        <w:rPr>
          <w:rFonts w:ascii="Times New Roman" w:hAnsi="Times New Roman" w:cs="Times New Roman"/>
          <w:sz w:val="28"/>
          <w:szCs w:val="28"/>
        </w:rPr>
        <w:t xml:space="preserve"> </w:t>
      </w:r>
      <w:r w:rsidR="005C124A">
        <w:rPr>
          <w:rFonts w:ascii="Times New Roman" w:hAnsi="Times New Roman" w:cs="Times New Roman"/>
          <w:sz w:val="28"/>
          <w:szCs w:val="28"/>
        </w:rPr>
        <w:t xml:space="preserve">              _____</w:t>
      </w:r>
      <w:r w:rsidR="00A704CE">
        <w:rPr>
          <w:rFonts w:ascii="Times New Roman" w:hAnsi="Times New Roman" w:cs="Times New Roman"/>
          <w:sz w:val="28"/>
          <w:szCs w:val="28"/>
        </w:rPr>
        <w:t xml:space="preserve">_______                        </w:t>
      </w:r>
      <w:r w:rsidR="00A704CE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="005C124A" w:rsidRPr="00861AE5">
        <w:rPr>
          <w:rFonts w:ascii="Times New Roman" w:hAnsi="Times New Roman" w:cs="Times New Roman"/>
          <w:sz w:val="28"/>
          <w:szCs w:val="28"/>
        </w:rPr>
        <w:t xml:space="preserve">. </w:t>
      </w:r>
      <w:r w:rsidR="00A704CE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5C124A" w:rsidRPr="00861AE5">
        <w:rPr>
          <w:rFonts w:ascii="Times New Roman" w:hAnsi="Times New Roman" w:cs="Times New Roman"/>
          <w:sz w:val="28"/>
          <w:szCs w:val="28"/>
        </w:rPr>
        <w:t xml:space="preserve">. </w:t>
      </w:r>
      <w:r w:rsidR="00A704CE">
        <w:rPr>
          <w:rFonts w:ascii="Times New Roman" w:hAnsi="Times New Roman" w:cs="Times New Roman"/>
          <w:sz w:val="28"/>
          <w:szCs w:val="28"/>
          <w:lang w:val="ru-RU"/>
        </w:rPr>
        <w:t>Савина</w:t>
      </w:r>
    </w:p>
    <w:p w:rsidR="00DE2DC8" w:rsidRPr="003678C8" w:rsidRDefault="00DE2DC8" w:rsidP="005C124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C124A" w:rsidRDefault="005C124A" w:rsidP="005C124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C3FCF" w:rsidRPr="00BC3FCF" w:rsidRDefault="00BC3FCF" w:rsidP="005C124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C124A" w:rsidRPr="00555FBD" w:rsidRDefault="005C124A" w:rsidP="005C124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5C124A" w:rsidRDefault="005C124A" w:rsidP="005C124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Саратов 20</w:t>
      </w:r>
      <w:r>
        <w:rPr>
          <w:rFonts w:ascii="Times New Roman" w:hAnsi="Times New Roman" w:cs="Times New Roman"/>
          <w:sz w:val="28"/>
          <w:szCs w:val="28"/>
          <w:lang w:val="ru-RU"/>
        </w:rPr>
        <w:t>20</w:t>
      </w:r>
    </w:p>
    <w:p w:rsidR="00DE2DC8" w:rsidRDefault="00C23FC3" w:rsidP="008E1DE9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1DE9">
        <w:rPr>
          <w:rStyle w:val="LAb0"/>
          <w:b/>
        </w:rPr>
        <w:lastRenderedPageBreak/>
        <w:t>Цель работы:</w:t>
      </w:r>
      <w:r w:rsidRPr="008E1DE9">
        <w:rPr>
          <w:rStyle w:val="LAb0"/>
        </w:rPr>
        <w:t xml:space="preserve"> </w:t>
      </w:r>
      <w:r w:rsidR="008E1DE9" w:rsidRPr="008E1DE9">
        <w:rPr>
          <w:rStyle w:val="LAb0"/>
        </w:rPr>
        <w:t xml:space="preserve">изучить использование потоков </w:t>
      </w:r>
      <w:r w:rsidR="00593533">
        <w:rPr>
          <w:rStyle w:val="LAb0"/>
          <w:lang w:val="en-US"/>
        </w:rPr>
        <w:t>MPI</w:t>
      </w:r>
      <w:r w:rsidR="008E1DE9" w:rsidRPr="008E1DE9">
        <w:rPr>
          <w:rStyle w:val="LAb0"/>
        </w:rPr>
        <w:t>, приводящих к уменьшению вычисления интегралов, на примере методов прямоугольников и Симпсона</w:t>
      </w:r>
      <w:r w:rsidR="008E1DE9" w:rsidRPr="008E1DE9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 w:rsidR="008E1DE9">
        <w:rPr>
          <w:rFonts w:ascii="Times New Roman" w:hAnsi="Times New Roman" w:cs="Times New Roman"/>
          <w:sz w:val="28"/>
          <w:szCs w:val="28"/>
          <w:lang w:val="ru-RU"/>
        </w:rPr>
        <w:t xml:space="preserve">сравнить время выполнения алгоритмов численного интегрирования с </w:t>
      </w:r>
      <w:r w:rsidR="008E1DE9" w:rsidRPr="008E1DE9">
        <w:rPr>
          <w:rFonts w:ascii="Times New Roman" w:hAnsi="Times New Roman" w:cs="Times New Roman"/>
          <w:sz w:val="28"/>
          <w:szCs w:val="28"/>
          <w:lang w:val="ru-RU"/>
        </w:rPr>
        <w:t>использованием разных режимов.</w:t>
      </w:r>
    </w:p>
    <w:p w:rsidR="008E1DE9" w:rsidRDefault="008E1DE9" w:rsidP="008E1DE9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E1DE9" w:rsidRDefault="008E1DE9" w:rsidP="008E1DE9">
      <w:pPr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E1DE9">
        <w:rPr>
          <w:rFonts w:ascii="Times New Roman" w:hAnsi="Times New Roman" w:cs="Times New Roman"/>
          <w:b/>
          <w:sz w:val="28"/>
          <w:szCs w:val="28"/>
          <w:lang w:val="ru-RU"/>
        </w:rPr>
        <w:t>Ход работы:</w:t>
      </w:r>
    </w:p>
    <w:p w:rsidR="008E1DE9" w:rsidRDefault="008E1DE9" w:rsidP="008E1DE9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E1DE9" w:rsidRDefault="008E1DE9" w:rsidP="008E1DE9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>
            <wp:extent cx="1809750" cy="1277471"/>
            <wp:effectExtent l="0" t="0" r="0" b="0"/>
            <wp:docPr id="2" name="Рисунок 2" descr="\int_0^{\infty} \dfrac{xdx}{x^{4}+1}=\dfrac{\pi}{4}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int_0^{\infty} \dfrac{xdx}{x^{4}+1}=\dfrac{\pi}{4}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277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1DE9" w:rsidRDefault="008E1DE9" w:rsidP="008E1DE9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E1DE9" w:rsidRDefault="008E1DE9" w:rsidP="008E1DE9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A24CAC" w:rsidRDefault="008E1DE9" w:rsidP="00593533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Код программы</w:t>
      </w:r>
      <w:r w:rsidR="00BC3FCF">
        <w:rPr>
          <w:rFonts w:ascii="Times New Roman" w:hAnsi="Times New Roman" w:cs="Times New Roman"/>
          <w:sz w:val="28"/>
          <w:szCs w:val="28"/>
          <w:lang w:val="ru-RU"/>
        </w:rPr>
        <w:t xml:space="preserve"> реализующий метод прямоугольников</w:t>
      </w:r>
      <w:r w:rsidR="00593533"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593533" w:rsidRDefault="00593533" w:rsidP="00593533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93533" w:rsidRDefault="00593533" w:rsidP="00593533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Work10 - Вариант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4,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метод прямоугольников</w:t>
      </w:r>
    </w:p>
    <w:p w:rsidR="00593533" w:rsidRDefault="00593533" w:rsidP="00593533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593533" w:rsidRDefault="00593533" w:rsidP="00593533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&lt;time.h&gt;</w:t>
      </w:r>
    </w:p>
    <w:p w:rsidR="00593533" w:rsidRDefault="00593533" w:rsidP="00593533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&lt;iostream&gt;</w:t>
      </w:r>
    </w:p>
    <w:p w:rsidR="00593533" w:rsidRDefault="00593533" w:rsidP="00593533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&lt;mpi.h&gt;</w:t>
      </w:r>
    </w:p>
    <w:p w:rsidR="00593533" w:rsidRDefault="00593533" w:rsidP="00593533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593533" w:rsidRDefault="00593533" w:rsidP="00593533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std;</w:t>
      </w:r>
    </w:p>
    <w:p w:rsidR="00593533" w:rsidRDefault="00593533" w:rsidP="00593533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593533" w:rsidRDefault="00593533" w:rsidP="00593533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NProc = 0, ProcId = 0;</w:t>
      </w:r>
    </w:p>
    <w:p w:rsidR="00593533" w:rsidRDefault="00593533" w:rsidP="00593533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593533" w:rsidRDefault="00593533" w:rsidP="00593533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f(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</w:t>
      </w:r>
    </w:p>
    <w:p w:rsidR="00593533" w:rsidRDefault="00593533" w:rsidP="00593533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{</w:t>
      </w:r>
    </w:p>
    <w:p w:rsidR="00593533" w:rsidRDefault="00593533" w:rsidP="00593533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/ (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*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*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*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+ 1));</w:t>
      </w:r>
    </w:p>
    <w:p w:rsidR="00593533" w:rsidRDefault="00593533" w:rsidP="00593533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:rsidR="00593533" w:rsidRDefault="00593533" w:rsidP="00593533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593533" w:rsidRDefault="00593533" w:rsidP="00593533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integral(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,</w:t>
      </w:r>
    </w:p>
    <w:p w:rsidR="00593533" w:rsidRDefault="00593533" w:rsidP="00593533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h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res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</w:t>
      </w:r>
    </w:p>
    <w:p w:rsidR="00593533" w:rsidRDefault="00593533" w:rsidP="00593533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{</w:t>
      </w:r>
    </w:p>
    <w:p w:rsidR="00593533" w:rsidRDefault="00593533" w:rsidP="00593533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n;</w:t>
      </w:r>
    </w:p>
    <w:p w:rsidR="00593533" w:rsidRDefault="00593533" w:rsidP="00593533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sum = 0.0;</w:t>
      </w:r>
    </w:p>
    <w:p w:rsidR="00593533" w:rsidRDefault="00593533" w:rsidP="00593533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x; </w:t>
      </w:r>
    </w:p>
    <w:p w:rsidR="00593533" w:rsidRDefault="00593533" w:rsidP="00593533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n = (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)((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-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) /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h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);</w:t>
      </w:r>
    </w:p>
    <w:p w:rsidR="00593533" w:rsidRDefault="00593533" w:rsidP="00593533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i = 0; i &lt; n; i += NProc) </w:t>
      </w:r>
    </w:p>
    <w:p w:rsidR="00593533" w:rsidRDefault="00593533" w:rsidP="00593533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{</w:t>
      </w:r>
    </w:p>
    <w:p w:rsidR="00593533" w:rsidRDefault="00593533" w:rsidP="00593533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 xml:space="preserve">x =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+ i *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h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+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h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/ 2.0;</w:t>
      </w:r>
    </w:p>
    <w:p w:rsidR="00593533" w:rsidRDefault="00593533" w:rsidP="00593533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 xml:space="preserve">sum += f(x) *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h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:rsidR="00593533" w:rsidRDefault="00593533" w:rsidP="00593533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}</w:t>
      </w:r>
    </w:p>
    <w:p w:rsidR="00593533" w:rsidRDefault="00593533" w:rsidP="00593533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 xml:space="preserve">MPI_Reduce(&amp;sum,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res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, 1, </w:t>
      </w:r>
      <w:r>
        <w:rPr>
          <w:rFonts w:ascii="Consolas" w:eastAsiaTheme="minorHAnsi" w:hAnsi="Consolas" w:cs="Consolas"/>
          <w:color w:val="6F008A"/>
          <w:sz w:val="19"/>
          <w:szCs w:val="19"/>
          <w:lang w:val="ru-RU" w:eastAsia="en-US"/>
        </w:rPr>
        <w:t>MPI_DOUBLE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ru-RU" w:eastAsia="en-US"/>
        </w:rPr>
        <w:t>MPI_SUM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, 0, </w:t>
      </w:r>
      <w:r>
        <w:rPr>
          <w:rFonts w:ascii="Consolas" w:eastAsiaTheme="minorHAnsi" w:hAnsi="Consolas" w:cs="Consolas"/>
          <w:color w:val="6F008A"/>
          <w:sz w:val="19"/>
          <w:szCs w:val="19"/>
          <w:lang w:val="ru-RU" w:eastAsia="en-US"/>
        </w:rPr>
        <w:t>MPI_COMM_WORLD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);</w:t>
      </w:r>
    </w:p>
    <w:p w:rsidR="00593533" w:rsidRDefault="00593533" w:rsidP="00593533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:rsidR="00593533" w:rsidRDefault="00593533" w:rsidP="00593533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593533" w:rsidRDefault="00593533" w:rsidP="00593533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experiment(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res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</w:t>
      </w:r>
    </w:p>
    <w:p w:rsidR="00593533" w:rsidRDefault="00593533" w:rsidP="00593533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{</w:t>
      </w:r>
    </w:p>
    <w:p w:rsidR="00593533" w:rsidRDefault="00593533" w:rsidP="00593533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stime;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время начала и конца расчета</w:t>
      </w:r>
    </w:p>
    <w:p w:rsidR="00593533" w:rsidRDefault="00593533" w:rsidP="00593533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a = 0.0;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левая граница интегрирования</w:t>
      </w:r>
    </w:p>
    <w:p w:rsidR="00593533" w:rsidRDefault="00593533" w:rsidP="00593533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b = 1000000.0;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правая граница интегрирования</w:t>
      </w:r>
    </w:p>
    <w:p w:rsidR="00593533" w:rsidRDefault="00593533" w:rsidP="00593533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h = 0.001;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шаг интегрирования</w:t>
      </w:r>
    </w:p>
    <w:p w:rsidR="00593533" w:rsidRDefault="00593533" w:rsidP="00593533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(ProcId == 0)</w:t>
      </w:r>
    </w:p>
    <w:p w:rsidR="00593533" w:rsidRDefault="00593533" w:rsidP="00593533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lastRenderedPageBreak/>
        <w:tab/>
        <w:t>{</w:t>
      </w:r>
    </w:p>
    <w:p w:rsidR="00593533" w:rsidRDefault="00593533" w:rsidP="00593533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stime = MPI_Wtime();</w:t>
      </w:r>
    </w:p>
    <w:p w:rsidR="00593533" w:rsidRDefault="00593533" w:rsidP="00593533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}</w:t>
      </w:r>
    </w:p>
    <w:p w:rsidR="00593533" w:rsidRDefault="00593533" w:rsidP="00593533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 xml:space="preserve">integral(a, b, h,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res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вызов функции интегрирования</w:t>
      </w:r>
    </w:p>
    <w:p w:rsidR="00593533" w:rsidRDefault="00593533" w:rsidP="00593533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(ProcId == 0)</w:t>
      </w:r>
    </w:p>
    <w:p w:rsidR="00593533" w:rsidRDefault="00593533" w:rsidP="00593533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{</w:t>
      </w:r>
    </w:p>
    <w:p w:rsidR="00593533" w:rsidRDefault="00593533" w:rsidP="00593533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(MPI_Wtime() - stime);</w:t>
      </w:r>
    </w:p>
    <w:p w:rsidR="00593533" w:rsidRDefault="00593533" w:rsidP="00593533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}</w:t>
      </w:r>
    </w:p>
    <w:p w:rsidR="00593533" w:rsidRDefault="00593533" w:rsidP="00593533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</w:p>
    <w:p w:rsidR="00593533" w:rsidRDefault="00593533" w:rsidP="00593533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:rsidR="00593533" w:rsidRDefault="00593533" w:rsidP="00593533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593533" w:rsidRDefault="00593533" w:rsidP="00593533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593533" w:rsidRDefault="00593533" w:rsidP="00593533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main()</w:t>
      </w:r>
    </w:p>
    <w:p w:rsidR="00593533" w:rsidRDefault="00593533" w:rsidP="00593533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{</w:t>
      </w:r>
    </w:p>
    <w:p w:rsidR="00593533" w:rsidRDefault="00593533" w:rsidP="00593533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setlocale(</w:t>
      </w:r>
      <w:r>
        <w:rPr>
          <w:rFonts w:ascii="Consolas" w:eastAsiaTheme="minorHAnsi" w:hAnsi="Consolas" w:cs="Consolas"/>
          <w:color w:val="6F008A"/>
          <w:sz w:val="19"/>
          <w:szCs w:val="19"/>
          <w:lang w:val="ru-RU" w:eastAsia="en-US"/>
        </w:rPr>
        <w:t>LC_ALL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"RUS"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);</w:t>
      </w:r>
    </w:p>
    <w:p w:rsidR="00593533" w:rsidRDefault="00593533" w:rsidP="00593533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MPI_Init(</w:t>
      </w:r>
      <w:r>
        <w:rPr>
          <w:rFonts w:ascii="Consolas" w:eastAsiaTheme="minorHAnsi" w:hAnsi="Consolas" w:cs="Consolas"/>
          <w:color w:val="6F008A"/>
          <w:sz w:val="19"/>
          <w:szCs w:val="19"/>
          <w:lang w:val="ru-RU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ru-RU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);</w:t>
      </w:r>
    </w:p>
    <w:p w:rsidR="00593533" w:rsidRDefault="00593533" w:rsidP="00593533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MPI_Comm_size(</w:t>
      </w:r>
      <w:r>
        <w:rPr>
          <w:rFonts w:ascii="Consolas" w:eastAsiaTheme="minorHAnsi" w:hAnsi="Consolas" w:cs="Consolas"/>
          <w:color w:val="6F008A"/>
          <w:sz w:val="19"/>
          <w:szCs w:val="19"/>
          <w:lang w:val="ru-RU" w:eastAsia="en-US"/>
        </w:rPr>
        <w:t>MPI_COMM_WORLD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, &amp;NProc);</w:t>
      </w:r>
    </w:p>
    <w:p w:rsidR="00593533" w:rsidRDefault="00593533" w:rsidP="00593533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MPI_Comm_rank(</w:t>
      </w:r>
      <w:r>
        <w:rPr>
          <w:rFonts w:ascii="Consolas" w:eastAsiaTheme="minorHAnsi" w:hAnsi="Consolas" w:cs="Consolas"/>
          <w:color w:val="6F008A"/>
          <w:sz w:val="19"/>
          <w:szCs w:val="19"/>
          <w:lang w:val="ru-RU" w:eastAsia="en-US"/>
        </w:rPr>
        <w:t>MPI_COMM_WORLD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, &amp;ProcId);</w:t>
      </w:r>
    </w:p>
    <w:p w:rsidR="00593533" w:rsidRDefault="00593533" w:rsidP="00593533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i;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переменная цикла</w:t>
      </w:r>
    </w:p>
    <w:p w:rsidR="00593533" w:rsidRDefault="00593533" w:rsidP="00593533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time;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время проведенного эксперимента</w:t>
      </w:r>
    </w:p>
    <w:p w:rsidR="00593533" w:rsidRDefault="00593533" w:rsidP="00593533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res;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значение вычисленного интеграла</w:t>
      </w:r>
    </w:p>
    <w:p w:rsidR="00593533" w:rsidRDefault="00593533" w:rsidP="00593533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min_time;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минимальное время работы</w:t>
      </w:r>
    </w:p>
    <w:p w:rsidR="00593533" w:rsidRDefault="00593533" w:rsidP="00593533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max_time;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максимальное время работы</w:t>
      </w:r>
    </w:p>
    <w:p w:rsidR="00593533" w:rsidRDefault="00593533" w:rsidP="00593533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avg_time;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среднее время работы</w:t>
      </w:r>
    </w:p>
    <w:p w:rsidR="00593533" w:rsidRDefault="00593533" w:rsidP="00593533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numbExp = 10;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количество запусков программы</w:t>
      </w:r>
    </w:p>
    <w:p w:rsidR="00593533" w:rsidRDefault="00593533" w:rsidP="00593533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593533" w:rsidRDefault="00593533" w:rsidP="00593533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min_time = max_time = avg_time = experiment(&amp;res);</w:t>
      </w:r>
    </w:p>
    <w:p w:rsidR="00593533" w:rsidRDefault="00593533" w:rsidP="00593533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оставшиеся запуски</w:t>
      </w:r>
    </w:p>
    <w:p w:rsidR="00593533" w:rsidRDefault="00593533" w:rsidP="00593533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(i = 0; i &lt; numbExp - 1; i++)</w:t>
      </w:r>
    </w:p>
    <w:p w:rsidR="00593533" w:rsidRDefault="00593533" w:rsidP="00593533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{</w:t>
      </w:r>
    </w:p>
    <w:p w:rsidR="00593533" w:rsidRDefault="00593533" w:rsidP="00593533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time = experiment(&amp;res);</w:t>
      </w:r>
    </w:p>
    <w:p w:rsidR="00593533" w:rsidRDefault="00593533" w:rsidP="00593533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(ProcId == 0)</w:t>
      </w:r>
    </w:p>
    <w:p w:rsidR="00593533" w:rsidRDefault="00593533" w:rsidP="00593533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{</w:t>
      </w:r>
    </w:p>
    <w:p w:rsidR="00593533" w:rsidRDefault="00593533" w:rsidP="00593533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avg_time += time;</w:t>
      </w:r>
    </w:p>
    <w:p w:rsidR="00593533" w:rsidRDefault="00593533" w:rsidP="00593533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(max_time &lt; time) max_time = time;</w:t>
      </w:r>
    </w:p>
    <w:p w:rsidR="00593533" w:rsidRDefault="00593533" w:rsidP="00593533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(min_time &gt; time) min_time = time;</w:t>
      </w:r>
    </w:p>
    <w:p w:rsidR="00593533" w:rsidRDefault="00593533" w:rsidP="00593533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}</w:t>
      </w:r>
    </w:p>
    <w:p w:rsidR="00593533" w:rsidRDefault="00593533" w:rsidP="00593533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}</w:t>
      </w:r>
    </w:p>
    <w:p w:rsidR="00593533" w:rsidRDefault="00593533" w:rsidP="00593533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593533" w:rsidRDefault="00593533" w:rsidP="00593533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(ProcId == 0)</w:t>
      </w:r>
    </w:p>
    <w:p w:rsidR="00593533" w:rsidRDefault="00593533" w:rsidP="00593533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{</w:t>
      </w:r>
    </w:p>
    <w:p w:rsidR="00593533" w:rsidRDefault="00593533" w:rsidP="00593533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вывод результатов эксперимента</w:t>
      </w:r>
    </w:p>
    <w:p w:rsidR="00593533" w:rsidRDefault="00593533" w:rsidP="00593533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 Среднее время: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avg_time / numbExp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"\n Минимальное время: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</w:p>
    <w:p w:rsidR="00593533" w:rsidRDefault="00593533" w:rsidP="00593533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 xml:space="preserve">min_time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"\n Максимальное время:"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max_time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endl;</w:t>
      </w:r>
    </w:p>
    <w:p w:rsidR="00593533" w:rsidRDefault="00593533" w:rsidP="00593533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cout.precision(8);</w:t>
      </w:r>
    </w:p>
    <w:p w:rsidR="00593533" w:rsidRDefault="00593533" w:rsidP="00593533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 Значение интеграла: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res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endl;</w:t>
      </w:r>
    </w:p>
    <w:p w:rsidR="00593533" w:rsidRDefault="00593533" w:rsidP="00593533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}</w:t>
      </w:r>
    </w:p>
    <w:p w:rsidR="00593533" w:rsidRDefault="00593533" w:rsidP="00593533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</w:p>
    <w:p w:rsidR="00593533" w:rsidRDefault="00593533" w:rsidP="00593533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MPI_Finalize();</w:t>
      </w:r>
    </w:p>
    <w:p w:rsidR="00593533" w:rsidRDefault="00593533" w:rsidP="00593533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0;</w:t>
      </w:r>
    </w:p>
    <w:p w:rsidR="00593533" w:rsidRDefault="00593533" w:rsidP="00593533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593533" w:rsidRPr="00593533" w:rsidRDefault="00593533" w:rsidP="00593533">
      <w:pPr>
        <w:ind w:firstLine="708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:rsidR="00A24CAC" w:rsidRDefault="00A24CAC" w:rsidP="00A24CAC">
      <w:pPr>
        <w:pStyle w:val="LAb"/>
        <w:rPr>
          <w:lang w:val="ru-RU"/>
        </w:rPr>
      </w:pPr>
    </w:p>
    <w:p w:rsidR="00A24CAC" w:rsidRDefault="00A24CAC" w:rsidP="00A24CAC">
      <w:pPr>
        <w:pStyle w:val="LAb"/>
        <w:rPr>
          <w:lang w:val="ru-RU"/>
        </w:rPr>
      </w:pPr>
      <w:r>
        <w:rPr>
          <w:lang w:val="ru-RU"/>
        </w:rPr>
        <w:t>Результат выполнения</w:t>
      </w:r>
      <w:r w:rsidR="00593533">
        <w:rPr>
          <w:lang w:val="en-US"/>
        </w:rPr>
        <w:t xml:space="preserve"> </w:t>
      </w:r>
      <w:r w:rsidR="00593533">
        <w:rPr>
          <w:lang w:val="ru-RU"/>
        </w:rPr>
        <w:t>программы в однопоточном режиме</w:t>
      </w:r>
      <w:r>
        <w:rPr>
          <w:lang w:val="ru-RU"/>
        </w:rPr>
        <w:t>:</w:t>
      </w:r>
    </w:p>
    <w:p w:rsidR="00A24CAC" w:rsidRDefault="00593533" w:rsidP="00A24CAC">
      <w:pPr>
        <w:pStyle w:val="LAb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00A7C6F0" wp14:editId="4F7A091F">
            <wp:extent cx="2295525" cy="6858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FCF" w:rsidRDefault="00BC3FCF" w:rsidP="00A24CA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C3FCF" w:rsidRDefault="00BC3FCF" w:rsidP="00A24CA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C3FCF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Результат выполнения программы в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многопоточном </w:t>
      </w:r>
      <w:r w:rsidRPr="00BC3FCF">
        <w:rPr>
          <w:rFonts w:ascii="Times New Roman" w:hAnsi="Times New Roman" w:cs="Times New Roman"/>
          <w:sz w:val="28"/>
          <w:szCs w:val="28"/>
          <w:lang w:val="ru-RU"/>
        </w:rPr>
        <w:t>режиме:</w:t>
      </w:r>
    </w:p>
    <w:p w:rsidR="00BC3FCF" w:rsidRDefault="00BC3FCF" w:rsidP="00A24CA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0E087BAE" wp14:editId="4906F0DB">
            <wp:extent cx="2247314" cy="676275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7314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FCF" w:rsidRDefault="00BC3FCF" w:rsidP="00A24CA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A24CAC" w:rsidRDefault="00A24CAC" w:rsidP="00A24CA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Код программы реализующий метод </w:t>
      </w:r>
      <w:r w:rsidR="00BC3FCF">
        <w:rPr>
          <w:rFonts w:ascii="Times New Roman" w:hAnsi="Times New Roman" w:cs="Times New Roman"/>
          <w:sz w:val="28"/>
          <w:szCs w:val="28"/>
          <w:lang w:val="ru-RU"/>
        </w:rPr>
        <w:t>Симпсона:</w:t>
      </w:r>
    </w:p>
    <w:p w:rsidR="00A24CAC" w:rsidRDefault="00A24CAC" w:rsidP="00A24CAC">
      <w:pPr>
        <w:pStyle w:val="LAb"/>
        <w:rPr>
          <w:lang w:val="ru-RU"/>
        </w:rPr>
      </w:pPr>
    </w:p>
    <w:p w:rsidR="00FC3668" w:rsidRDefault="00FC3668" w:rsidP="00FC3668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// Work10 - Вариант 4, метод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Симпсона</w:t>
      </w:r>
    </w:p>
    <w:p w:rsidR="00FC3668" w:rsidRDefault="00FC3668" w:rsidP="00FC3668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FC3668" w:rsidRDefault="00FC3668" w:rsidP="00FC3668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&lt;time.h&gt;</w:t>
      </w:r>
    </w:p>
    <w:p w:rsidR="00FC3668" w:rsidRDefault="00FC3668" w:rsidP="00FC3668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&lt;iostream&gt;</w:t>
      </w:r>
    </w:p>
    <w:p w:rsidR="00FC3668" w:rsidRDefault="00FC3668" w:rsidP="00FC3668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&lt;mpi.h&gt;</w:t>
      </w:r>
    </w:p>
    <w:p w:rsidR="00FC3668" w:rsidRDefault="00FC3668" w:rsidP="00FC3668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FC3668" w:rsidRDefault="00FC3668" w:rsidP="00FC3668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std;</w:t>
      </w:r>
    </w:p>
    <w:p w:rsidR="00FC3668" w:rsidRDefault="00FC3668" w:rsidP="00FC3668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FC3668" w:rsidRDefault="00FC3668" w:rsidP="00FC3668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NProc = 0, ProcId = 0;</w:t>
      </w:r>
    </w:p>
    <w:p w:rsidR="00FC3668" w:rsidRDefault="00FC3668" w:rsidP="00FC3668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FC3668" w:rsidRDefault="00FC3668" w:rsidP="00FC3668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f(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</w:t>
      </w:r>
    </w:p>
    <w:p w:rsidR="00FC3668" w:rsidRDefault="00FC3668" w:rsidP="00FC3668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{</w:t>
      </w:r>
    </w:p>
    <w:p w:rsidR="00FC3668" w:rsidRDefault="00FC3668" w:rsidP="00FC3668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/ (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*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*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*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+ 1));</w:t>
      </w:r>
    </w:p>
    <w:p w:rsidR="00FC3668" w:rsidRDefault="00FC3668" w:rsidP="00FC3668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:rsidR="00FC3668" w:rsidRDefault="00FC3668" w:rsidP="00FC3668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FC3668" w:rsidRDefault="00FC3668" w:rsidP="00FC3668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integral(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,</w:t>
      </w:r>
    </w:p>
    <w:p w:rsidR="00FC3668" w:rsidRDefault="00FC3668" w:rsidP="00FC3668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h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res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</w:t>
      </w:r>
    </w:p>
    <w:p w:rsidR="00FC3668" w:rsidRDefault="00FC3668" w:rsidP="00FC3668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{</w:t>
      </w:r>
    </w:p>
    <w:p w:rsidR="00FC3668" w:rsidRDefault="00FC3668" w:rsidP="00FC3668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n;</w:t>
      </w:r>
    </w:p>
    <w:p w:rsidR="00FC3668" w:rsidRDefault="00FC3668" w:rsidP="00FC3668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sum1 = 0.0, sum2 = 0.0, s1 = 0.0, s2 = 0.0;</w:t>
      </w:r>
    </w:p>
    <w:p w:rsidR="00FC3668" w:rsidRDefault="00FC3668" w:rsidP="00FC3668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x;</w:t>
      </w:r>
    </w:p>
    <w:p w:rsidR="00FC3668" w:rsidRDefault="00FC3668" w:rsidP="00FC3668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n = (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)((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-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) / (2 *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h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));</w:t>
      </w:r>
    </w:p>
    <w:p w:rsidR="00FC3668" w:rsidRDefault="00FC3668" w:rsidP="00FC3668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i = 1; i &lt;= n; i += NProc)</w:t>
      </w:r>
    </w:p>
    <w:p w:rsidR="00FC3668" w:rsidRDefault="00FC3668" w:rsidP="00FC3668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{</w:t>
      </w:r>
    </w:p>
    <w:p w:rsidR="00FC3668" w:rsidRDefault="00FC3668" w:rsidP="00FC3668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x = (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+ (2 * i - 1) *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h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);</w:t>
      </w:r>
    </w:p>
    <w:p w:rsidR="00FC3668" w:rsidRDefault="00FC3668" w:rsidP="00FC3668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sum1 += 4 * f(x);</w:t>
      </w:r>
    </w:p>
    <w:p w:rsidR="00FC3668" w:rsidRDefault="00FC3668" w:rsidP="00FC3668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}</w:t>
      </w:r>
    </w:p>
    <w:p w:rsidR="00FC3668" w:rsidRDefault="00FC3668" w:rsidP="00FC3668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 xml:space="preserve">MPI_Reduce(&amp;sum1, &amp;s1, 1, </w:t>
      </w:r>
      <w:r>
        <w:rPr>
          <w:rFonts w:ascii="Consolas" w:eastAsiaTheme="minorHAnsi" w:hAnsi="Consolas" w:cs="Consolas"/>
          <w:color w:val="6F008A"/>
          <w:sz w:val="19"/>
          <w:szCs w:val="19"/>
          <w:lang w:val="ru-RU" w:eastAsia="en-US"/>
        </w:rPr>
        <w:t>MPI_DOUBLE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ru-RU" w:eastAsia="en-US"/>
        </w:rPr>
        <w:t>MPI_SUM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, 0, </w:t>
      </w:r>
      <w:r>
        <w:rPr>
          <w:rFonts w:ascii="Consolas" w:eastAsiaTheme="minorHAnsi" w:hAnsi="Consolas" w:cs="Consolas"/>
          <w:color w:val="6F008A"/>
          <w:sz w:val="19"/>
          <w:szCs w:val="19"/>
          <w:lang w:val="ru-RU" w:eastAsia="en-US"/>
        </w:rPr>
        <w:t>MPI_COMM_WORLD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);</w:t>
      </w:r>
    </w:p>
    <w:p w:rsidR="00FC3668" w:rsidRDefault="00FC3668" w:rsidP="00FC3668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i = 1; i &lt; n; i += NProc)</w:t>
      </w:r>
    </w:p>
    <w:p w:rsidR="00FC3668" w:rsidRDefault="00FC3668" w:rsidP="00FC3668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{</w:t>
      </w:r>
    </w:p>
    <w:p w:rsidR="00FC3668" w:rsidRDefault="00FC3668" w:rsidP="00FC3668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 xml:space="preserve">x =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+ 2 * i *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h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:rsidR="00FC3668" w:rsidRDefault="00FC3668" w:rsidP="00FC3668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sum2 += 2.0 * f(x);</w:t>
      </w:r>
    </w:p>
    <w:p w:rsidR="00FC3668" w:rsidRDefault="00FC3668" w:rsidP="00FC3668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}</w:t>
      </w:r>
    </w:p>
    <w:p w:rsidR="00FC3668" w:rsidRDefault="00FC3668" w:rsidP="00FC3668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 xml:space="preserve">MPI_Reduce(&amp;sum2, &amp;s2, 1, </w:t>
      </w:r>
      <w:r>
        <w:rPr>
          <w:rFonts w:ascii="Consolas" w:eastAsiaTheme="minorHAnsi" w:hAnsi="Consolas" w:cs="Consolas"/>
          <w:color w:val="6F008A"/>
          <w:sz w:val="19"/>
          <w:szCs w:val="19"/>
          <w:lang w:val="ru-RU" w:eastAsia="en-US"/>
        </w:rPr>
        <w:t>MPI_DOUBLE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ru-RU" w:eastAsia="en-US"/>
        </w:rPr>
        <w:t>MPI_SUM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, 0, </w:t>
      </w:r>
      <w:r>
        <w:rPr>
          <w:rFonts w:ascii="Consolas" w:eastAsiaTheme="minorHAnsi" w:hAnsi="Consolas" w:cs="Consolas"/>
          <w:color w:val="6F008A"/>
          <w:sz w:val="19"/>
          <w:szCs w:val="19"/>
          <w:lang w:val="ru-RU" w:eastAsia="en-US"/>
        </w:rPr>
        <w:t>MPI_COMM_WORLD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);</w:t>
      </w:r>
    </w:p>
    <w:p w:rsidR="00FC3668" w:rsidRDefault="00FC3668" w:rsidP="00FC3668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(ProcId == 0)</w:t>
      </w:r>
    </w:p>
    <w:p w:rsidR="00FC3668" w:rsidRDefault="00FC3668" w:rsidP="00FC3668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{</w:t>
      </w:r>
    </w:p>
    <w:p w:rsidR="00FC3668" w:rsidRDefault="00FC3668" w:rsidP="00FC3668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*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res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= (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h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/ 3) * (s1 + s2 + ((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/ (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*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*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*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+ 1)) + (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/ (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*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*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*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+ 1))));</w:t>
      </w:r>
    </w:p>
    <w:p w:rsidR="00FC3668" w:rsidRDefault="00FC3668" w:rsidP="00FC3668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}</w:t>
      </w:r>
    </w:p>
    <w:p w:rsidR="00FC3668" w:rsidRDefault="00FC3668" w:rsidP="00FC3668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:rsidR="00FC3668" w:rsidRDefault="00FC3668" w:rsidP="00FC3668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FC3668" w:rsidRDefault="00FC3668" w:rsidP="00FC3668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experiment(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res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</w:t>
      </w:r>
    </w:p>
    <w:p w:rsidR="00FC3668" w:rsidRDefault="00FC3668" w:rsidP="00FC3668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{</w:t>
      </w:r>
    </w:p>
    <w:p w:rsidR="00FC3668" w:rsidRDefault="00FC3668" w:rsidP="00FC3668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stime;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время начала и конца расчета</w:t>
      </w:r>
    </w:p>
    <w:p w:rsidR="00FC3668" w:rsidRDefault="00FC3668" w:rsidP="00FC3668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a = 0.0;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левая граница интегрирования</w:t>
      </w:r>
    </w:p>
    <w:p w:rsidR="00FC3668" w:rsidRDefault="00FC3668" w:rsidP="00FC3668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b = 1000000.0;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правая граница интегрирования</w:t>
      </w:r>
    </w:p>
    <w:p w:rsidR="00FC3668" w:rsidRDefault="00FC3668" w:rsidP="00FC3668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h = 0.001;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шаг интегрирования</w:t>
      </w:r>
    </w:p>
    <w:p w:rsidR="00FC3668" w:rsidRDefault="00FC3668" w:rsidP="00FC3668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(ProcId == 0)</w:t>
      </w:r>
    </w:p>
    <w:p w:rsidR="00FC3668" w:rsidRDefault="00FC3668" w:rsidP="00FC3668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{</w:t>
      </w:r>
    </w:p>
    <w:p w:rsidR="00FC3668" w:rsidRDefault="00FC3668" w:rsidP="00FC3668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stime = MPI_Wtime();</w:t>
      </w:r>
    </w:p>
    <w:p w:rsidR="00FC3668" w:rsidRDefault="00FC3668" w:rsidP="00FC3668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}</w:t>
      </w:r>
    </w:p>
    <w:p w:rsidR="00FC3668" w:rsidRDefault="00FC3668" w:rsidP="00FC3668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 xml:space="preserve">integral(a, b, h,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res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вызов функции интегрирования</w:t>
      </w:r>
    </w:p>
    <w:p w:rsidR="00FC3668" w:rsidRDefault="00FC3668" w:rsidP="00FC3668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(ProcId == 0)</w:t>
      </w:r>
    </w:p>
    <w:p w:rsidR="00FC3668" w:rsidRDefault="00FC3668" w:rsidP="00FC3668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lastRenderedPageBreak/>
        <w:tab/>
        <w:t>{</w:t>
      </w:r>
    </w:p>
    <w:p w:rsidR="00FC3668" w:rsidRDefault="00FC3668" w:rsidP="00FC3668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(MPI_Wtime() - stime);</w:t>
      </w:r>
    </w:p>
    <w:p w:rsidR="00FC3668" w:rsidRDefault="00FC3668" w:rsidP="00FC3668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}</w:t>
      </w:r>
    </w:p>
    <w:p w:rsidR="00FC3668" w:rsidRDefault="00FC3668" w:rsidP="00FC3668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</w:p>
    <w:p w:rsidR="00FC3668" w:rsidRDefault="00FC3668" w:rsidP="00FC3668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:rsidR="00FC3668" w:rsidRDefault="00FC3668" w:rsidP="00FC3668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FC3668" w:rsidRDefault="00FC3668" w:rsidP="00FC3668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FC3668" w:rsidRDefault="00FC3668" w:rsidP="00FC3668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main()</w:t>
      </w:r>
    </w:p>
    <w:p w:rsidR="00FC3668" w:rsidRDefault="00FC3668" w:rsidP="00FC3668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{</w:t>
      </w:r>
    </w:p>
    <w:p w:rsidR="00FC3668" w:rsidRDefault="00FC3668" w:rsidP="00FC3668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setlocale(</w:t>
      </w:r>
      <w:r>
        <w:rPr>
          <w:rFonts w:ascii="Consolas" w:eastAsiaTheme="minorHAnsi" w:hAnsi="Consolas" w:cs="Consolas"/>
          <w:color w:val="6F008A"/>
          <w:sz w:val="19"/>
          <w:szCs w:val="19"/>
          <w:lang w:val="ru-RU" w:eastAsia="en-US"/>
        </w:rPr>
        <w:t>LC_ALL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"RUS"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);</w:t>
      </w:r>
    </w:p>
    <w:p w:rsidR="00FC3668" w:rsidRDefault="00FC3668" w:rsidP="00FC3668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MPI_Init(</w:t>
      </w:r>
      <w:r>
        <w:rPr>
          <w:rFonts w:ascii="Consolas" w:eastAsiaTheme="minorHAnsi" w:hAnsi="Consolas" w:cs="Consolas"/>
          <w:color w:val="6F008A"/>
          <w:sz w:val="19"/>
          <w:szCs w:val="19"/>
          <w:lang w:val="ru-RU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ru-RU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);</w:t>
      </w:r>
    </w:p>
    <w:p w:rsidR="00FC3668" w:rsidRDefault="00FC3668" w:rsidP="00FC3668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MPI_Comm_size(</w:t>
      </w:r>
      <w:r>
        <w:rPr>
          <w:rFonts w:ascii="Consolas" w:eastAsiaTheme="minorHAnsi" w:hAnsi="Consolas" w:cs="Consolas"/>
          <w:color w:val="6F008A"/>
          <w:sz w:val="19"/>
          <w:szCs w:val="19"/>
          <w:lang w:val="ru-RU" w:eastAsia="en-US"/>
        </w:rPr>
        <w:t>MPI_COMM_WORLD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, &amp;NProc);</w:t>
      </w:r>
    </w:p>
    <w:p w:rsidR="00FC3668" w:rsidRDefault="00FC3668" w:rsidP="00FC3668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MPI_Comm_rank(</w:t>
      </w:r>
      <w:r>
        <w:rPr>
          <w:rFonts w:ascii="Consolas" w:eastAsiaTheme="minorHAnsi" w:hAnsi="Consolas" w:cs="Consolas"/>
          <w:color w:val="6F008A"/>
          <w:sz w:val="19"/>
          <w:szCs w:val="19"/>
          <w:lang w:val="ru-RU" w:eastAsia="en-US"/>
        </w:rPr>
        <w:t>MPI_COMM_WORLD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, &amp;ProcId);</w:t>
      </w:r>
    </w:p>
    <w:p w:rsidR="00FC3668" w:rsidRDefault="00FC3668" w:rsidP="00FC3668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i;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переменная цикла</w:t>
      </w:r>
    </w:p>
    <w:p w:rsidR="00FC3668" w:rsidRDefault="00FC3668" w:rsidP="00FC3668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time;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время проведенного эксперимента</w:t>
      </w:r>
    </w:p>
    <w:p w:rsidR="00FC3668" w:rsidRDefault="00FC3668" w:rsidP="00FC3668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res;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значение вычисленного интеграла</w:t>
      </w:r>
    </w:p>
    <w:p w:rsidR="00FC3668" w:rsidRDefault="00FC3668" w:rsidP="00FC3668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min_time;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минимальное время работы</w:t>
      </w:r>
    </w:p>
    <w:p w:rsidR="00FC3668" w:rsidRDefault="00FC3668" w:rsidP="00FC3668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max_time;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максимальное время работы</w:t>
      </w:r>
    </w:p>
    <w:p w:rsidR="00FC3668" w:rsidRDefault="00FC3668" w:rsidP="00FC3668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avg_time;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среднее время работы</w:t>
      </w:r>
    </w:p>
    <w:p w:rsidR="00FC3668" w:rsidRDefault="00FC3668" w:rsidP="00FC3668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numbExp = 10;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количество запусков программы</w:t>
      </w:r>
    </w:p>
    <w:p w:rsidR="00FC3668" w:rsidRDefault="00FC3668" w:rsidP="00FC3668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FC3668" w:rsidRDefault="00FC3668" w:rsidP="00FC3668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min_time = max_time = avg_time = experiment(&amp;res);</w:t>
      </w:r>
    </w:p>
    <w:p w:rsidR="00FC3668" w:rsidRDefault="00FC3668" w:rsidP="00FC3668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оставшиеся запуски</w:t>
      </w:r>
    </w:p>
    <w:p w:rsidR="00FC3668" w:rsidRDefault="00FC3668" w:rsidP="00FC3668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(i = 0; i &lt; numbExp - 1; i++)</w:t>
      </w:r>
    </w:p>
    <w:p w:rsidR="00FC3668" w:rsidRDefault="00FC3668" w:rsidP="00FC3668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{</w:t>
      </w:r>
    </w:p>
    <w:p w:rsidR="00FC3668" w:rsidRDefault="00FC3668" w:rsidP="00FC3668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time = experiment(&amp;res);</w:t>
      </w:r>
    </w:p>
    <w:p w:rsidR="00FC3668" w:rsidRDefault="00FC3668" w:rsidP="00FC3668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(ProcId == 0)</w:t>
      </w:r>
    </w:p>
    <w:p w:rsidR="00FC3668" w:rsidRDefault="00FC3668" w:rsidP="00FC3668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{</w:t>
      </w:r>
    </w:p>
    <w:p w:rsidR="00FC3668" w:rsidRDefault="00FC3668" w:rsidP="00FC3668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avg_time += time;</w:t>
      </w:r>
    </w:p>
    <w:p w:rsidR="00FC3668" w:rsidRDefault="00FC3668" w:rsidP="00FC3668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(max_time &lt; time) max_time = time;</w:t>
      </w:r>
    </w:p>
    <w:p w:rsidR="00FC3668" w:rsidRDefault="00FC3668" w:rsidP="00FC3668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(min_time &gt; time) min_time = time;</w:t>
      </w:r>
    </w:p>
    <w:p w:rsidR="00FC3668" w:rsidRDefault="00FC3668" w:rsidP="00FC3668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}</w:t>
      </w:r>
    </w:p>
    <w:p w:rsidR="00FC3668" w:rsidRDefault="00FC3668" w:rsidP="00FC3668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}</w:t>
      </w:r>
    </w:p>
    <w:p w:rsidR="00FC3668" w:rsidRDefault="00FC3668" w:rsidP="00FC3668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FC3668" w:rsidRDefault="00FC3668" w:rsidP="00FC3668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(ProcId == 0)</w:t>
      </w:r>
    </w:p>
    <w:p w:rsidR="00FC3668" w:rsidRDefault="00FC3668" w:rsidP="00FC3668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{</w:t>
      </w:r>
    </w:p>
    <w:p w:rsidR="00FC3668" w:rsidRDefault="00FC3668" w:rsidP="00FC3668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вывод результатов эксперимента</w:t>
      </w:r>
    </w:p>
    <w:p w:rsidR="00FC3668" w:rsidRDefault="00FC3668" w:rsidP="00FC3668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 Среднее время: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avg_time / numbExp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"\n Минимальное время: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</w:p>
    <w:p w:rsidR="00FC3668" w:rsidRDefault="00FC3668" w:rsidP="00FC3668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 xml:space="preserve">min_time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"\n Максимальное время:"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max_time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endl;</w:t>
      </w:r>
    </w:p>
    <w:p w:rsidR="00FC3668" w:rsidRDefault="00FC3668" w:rsidP="00FC3668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cout.precision(8);</w:t>
      </w:r>
    </w:p>
    <w:p w:rsidR="00FC3668" w:rsidRDefault="00FC3668" w:rsidP="00FC3668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 Значение интеграла: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res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endl;</w:t>
      </w:r>
    </w:p>
    <w:p w:rsidR="00FC3668" w:rsidRDefault="00FC3668" w:rsidP="00FC3668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}</w:t>
      </w:r>
    </w:p>
    <w:p w:rsidR="00FC3668" w:rsidRDefault="00FC3668" w:rsidP="00FC3668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</w:p>
    <w:p w:rsidR="00FC3668" w:rsidRDefault="00FC3668" w:rsidP="00FC3668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MPI_Finalize();</w:t>
      </w:r>
    </w:p>
    <w:p w:rsidR="00FC3668" w:rsidRDefault="00FC3668" w:rsidP="00FC3668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0;</w:t>
      </w:r>
    </w:p>
    <w:p w:rsidR="00FC3668" w:rsidRDefault="00FC3668" w:rsidP="00FC3668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6D4C3F" w:rsidRDefault="00FC3668" w:rsidP="00FC3668">
      <w:pPr>
        <w:pStyle w:val="LAb"/>
        <w:rPr>
          <w:rFonts w:ascii="Consolas" w:eastAsiaTheme="minorHAnsi" w:hAnsi="Consolas" w:cs="Consolas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sz w:val="19"/>
          <w:szCs w:val="19"/>
          <w:lang w:val="ru-RU" w:eastAsia="en-US"/>
        </w:rPr>
        <w:t>}</w:t>
      </w:r>
    </w:p>
    <w:p w:rsidR="006D4C3F" w:rsidRDefault="006D4C3F" w:rsidP="006D4C3F">
      <w:pPr>
        <w:pStyle w:val="LAb"/>
        <w:rPr>
          <w:lang w:val="ru-RU"/>
        </w:rPr>
      </w:pPr>
      <w:r>
        <w:rPr>
          <w:lang w:val="ru-RU"/>
        </w:rPr>
        <w:t>Результат выполнения</w:t>
      </w:r>
      <w:r w:rsidR="00FC3668">
        <w:rPr>
          <w:lang w:val="ru-RU"/>
        </w:rPr>
        <w:t xml:space="preserve"> в однопоточном режиме</w:t>
      </w:r>
      <w:r>
        <w:rPr>
          <w:lang w:val="ru-RU"/>
        </w:rPr>
        <w:t>:</w:t>
      </w:r>
    </w:p>
    <w:p w:rsidR="006D4C3F" w:rsidRDefault="00FC3668" w:rsidP="006D4C3F">
      <w:pPr>
        <w:pStyle w:val="LAb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4F9F738A" wp14:editId="78042953">
            <wp:extent cx="2409825" cy="6858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668" w:rsidRDefault="00FC3668" w:rsidP="006D4C3F">
      <w:pPr>
        <w:pStyle w:val="LAb"/>
        <w:rPr>
          <w:lang w:val="ru-RU"/>
        </w:rPr>
      </w:pPr>
    </w:p>
    <w:p w:rsidR="00FC3668" w:rsidRDefault="00FC3668" w:rsidP="006D4C3F">
      <w:pPr>
        <w:pStyle w:val="LAb"/>
        <w:rPr>
          <w:lang w:val="ru-RU"/>
        </w:rPr>
      </w:pPr>
    </w:p>
    <w:p w:rsidR="00FC3668" w:rsidRDefault="00FC3668" w:rsidP="006D4C3F">
      <w:pPr>
        <w:pStyle w:val="LAb"/>
        <w:rPr>
          <w:lang w:val="ru-RU"/>
        </w:rPr>
      </w:pPr>
    </w:p>
    <w:p w:rsidR="00FC3668" w:rsidRDefault="00FC3668" w:rsidP="006D4C3F">
      <w:pPr>
        <w:pStyle w:val="LAb"/>
        <w:rPr>
          <w:lang w:val="ru-RU"/>
        </w:rPr>
      </w:pPr>
    </w:p>
    <w:p w:rsidR="00FC3668" w:rsidRDefault="00FC3668" w:rsidP="00FC3668">
      <w:pPr>
        <w:pStyle w:val="LAb"/>
        <w:rPr>
          <w:lang w:val="ru-RU"/>
        </w:rPr>
      </w:pPr>
      <w:r>
        <w:rPr>
          <w:lang w:val="ru-RU"/>
        </w:rPr>
        <w:lastRenderedPageBreak/>
        <w:t>Результат выполнения</w:t>
      </w:r>
      <w:r>
        <w:rPr>
          <w:lang w:val="ru-RU"/>
        </w:rPr>
        <w:t xml:space="preserve"> в мног</w:t>
      </w:r>
      <w:r>
        <w:rPr>
          <w:lang w:val="ru-RU"/>
        </w:rPr>
        <w:t>опоточном режиме:</w:t>
      </w:r>
    </w:p>
    <w:p w:rsidR="00FC3668" w:rsidRDefault="00FC3668" w:rsidP="006D4C3F">
      <w:pPr>
        <w:pStyle w:val="LAb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4B4C23FC" wp14:editId="734B3609">
            <wp:extent cx="2417885" cy="714375"/>
            <wp:effectExtent l="0" t="0" r="190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788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C3F" w:rsidRDefault="006D4C3F" w:rsidP="006D4C3F">
      <w:pPr>
        <w:pStyle w:val="LAb"/>
        <w:rPr>
          <w:lang w:val="ru-RU"/>
        </w:rPr>
      </w:pPr>
    </w:p>
    <w:p w:rsidR="00A673F2" w:rsidRPr="00FC3668" w:rsidRDefault="00A673F2" w:rsidP="00A673F2">
      <w:pPr>
        <w:pStyle w:val="LAb"/>
        <w:rPr>
          <w:lang w:val="ru-RU"/>
        </w:rPr>
      </w:pPr>
    </w:p>
    <w:p w:rsidR="00A673F2" w:rsidRDefault="00A673F2" w:rsidP="00A673F2">
      <w:pPr>
        <w:pStyle w:val="LAb"/>
        <w:rPr>
          <w:lang w:val="ru-RU"/>
        </w:rPr>
      </w:pPr>
    </w:p>
    <w:p w:rsidR="00A673F2" w:rsidRDefault="00A673F2" w:rsidP="00A673F2">
      <w:pPr>
        <w:pStyle w:val="LAb"/>
        <w:rPr>
          <w:lang w:val="ru-RU"/>
        </w:rPr>
      </w:pPr>
      <w:r>
        <w:rPr>
          <w:lang w:val="ru-RU"/>
        </w:rPr>
        <w:t>Сравнение результатов:</w:t>
      </w:r>
    </w:p>
    <w:tbl>
      <w:tblPr>
        <w:tblStyle w:val="ab"/>
        <w:tblW w:w="0" w:type="auto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835"/>
        <w:gridCol w:w="2835"/>
        <w:gridCol w:w="1559"/>
      </w:tblGrid>
      <w:tr w:rsidR="00A673F2" w:rsidTr="00FC3668">
        <w:trPr>
          <w:trHeight w:val="870"/>
        </w:trPr>
        <w:tc>
          <w:tcPr>
            <w:tcW w:w="2411" w:type="dxa"/>
            <w:vAlign w:val="center"/>
          </w:tcPr>
          <w:p w:rsidR="00A673F2" w:rsidRDefault="00A673F2" w:rsidP="00FC3668">
            <w:pPr>
              <w:pStyle w:val="LAb"/>
              <w:spacing w:line="240" w:lineRule="auto"/>
              <w:ind w:firstLine="0"/>
              <w:jc w:val="center"/>
              <w:rPr>
                <w:lang w:val="ru-RU"/>
              </w:rPr>
            </w:pPr>
          </w:p>
        </w:tc>
        <w:tc>
          <w:tcPr>
            <w:tcW w:w="2835" w:type="dxa"/>
            <w:vAlign w:val="center"/>
          </w:tcPr>
          <w:p w:rsidR="00A673F2" w:rsidRDefault="00A673F2" w:rsidP="00FC3668">
            <w:pPr>
              <w:pStyle w:val="LAb"/>
              <w:spacing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Последовательная</w:t>
            </w:r>
          </w:p>
          <w:p w:rsidR="00A673F2" w:rsidRDefault="00A673F2" w:rsidP="00FC3668">
            <w:pPr>
              <w:pStyle w:val="LAb"/>
              <w:spacing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реализация</w:t>
            </w:r>
          </w:p>
        </w:tc>
        <w:tc>
          <w:tcPr>
            <w:tcW w:w="2835" w:type="dxa"/>
            <w:vAlign w:val="center"/>
          </w:tcPr>
          <w:p w:rsidR="00A673F2" w:rsidRDefault="00A673F2" w:rsidP="00FC3668">
            <w:pPr>
              <w:pStyle w:val="LAb"/>
              <w:spacing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Параллельная</w:t>
            </w:r>
          </w:p>
          <w:p w:rsidR="00A673F2" w:rsidRDefault="00A673F2" w:rsidP="00FC3668">
            <w:pPr>
              <w:pStyle w:val="LAb"/>
              <w:spacing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реализация</w:t>
            </w:r>
          </w:p>
        </w:tc>
        <w:tc>
          <w:tcPr>
            <w:tcW w:w="1559" w:type="dxa"/>
            <w:vAlign w:val="center"/>
          </w:tcPr>
          <w:p w:rsidR="00A673F2" w:rsidRDefault="00A673F2" w:rsidP="00FC3668">
            <w:pPr>
              <w:pStyle w:val="LAb"/>
              <w:spacing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Ускорение</w:t>
            </w:r>
          </w:p>
        </w:tc>
      </w:tr>
      <w:tr w:rsidR="00A673F2" w:rsidTr="00FC3668">
        <w:trPr>
          <w:trHeight w:val="524"/>
        </w:trPr>
        <w:tc>
          <w:tcPr>
            <w:tcW w:w="2411" w:type="dxa"/>
            <w:vAlign w:val="center"/>
          </w:tcPr>
          <w:p w:rsidR="00A673F2" w:rsidRDefault="00A673F2" w:rsidP="00FC3668">
            <w:pPr>
              <w:pStyle w:val="LAb"/>
              <w:spacing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Метод прямоугольников</w:t>
            </w:r>
          </w:p>
        </w:tc>
        <w:tc>
          <w:tcPr>
            <w:tcW w:w="2835" w:type="dxa"/>
            <w:vAlign w:val="center"/>
          </w:tcPr>
          <w:p w:rsidR="00A673F2" w:rsidRDefault="00A673F2" w:rsidP="00FC3668">
            <w:pPr>
              <w:pStyle w:val="LAb"/>
              <w:spacing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Мин. время: </w:t>
            </w:r>
            <w:r w:rsidR="00FC3668">
              <w:rPr>
                <w:lang w:val="ru-RU"/>
              </w:rPr>
              <w:t>46,4131</w:t>
            </w:r>
          </w:p>
          <w:p w:rsidR="00A673F2" w:rsidRDefault="00A673F2" w:rsidP="00FC3668">
            <w:pPr>
              <w:pStyle w:val="LAb"/>
              <w:spacing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Макс. время:</w:t>
            </w:r>
            <w:r w:rsidR="007538E0">
              <w:rPr>
                <w:lang w:val="ru-RU"/>
              </w:rPr>
              <w:t xml:space="preserve"> </w:t>
            </w:r>
            <w:r w:rsidR="00FC3668">
              <w:rPr>
                <w:lang w:val="ru-RU"/>
              </w:rPr>
              <w:t>60,8694</w:t>
            </w:r>
          </w:p>
          <w:p w:rsidR="00A673F2" w:rsidRDefault="00A673F2" w:rsidP="00FC3668">
            <w:pPr>
              <w:pStyle w:val="LAb"/>
              <w:spacing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Сред. время:</w:t>
            </w:r>
            <w:r w:rsidR="00FC3668">
              <w:rPr>
                <w:lang w:val="ru-RU"/>
              </w:rPr>
              <w:t xml:space="preserve"> 56,4131</w:t>
            </w:r>
          </w:p>
        </w:tc>
        <w:tc>
          <w:tcPr>
            <w:tcW w:w="2835" w:type="dxa"/>
            <w:vAlign w:val="center"/>
          </w:tcPr>
          <w:p w:rsidR="00A673F2" w:rsidRDefault="00A673F2" w:rsidP="00FC3668">
            <w:pPr>
              <w:pStyle w:val="LAb"/>
              <w:spacing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Мин. время:</w:t>
            </w:r>
            <w:r w:rsidR="00FC3668">
              <w:rPr>
                <w:lang w:val="ru-RU"/>
              </w:rPr>
              <w:t xml:space="preserve"> 14,7301</w:t>
            </w:r>
          </w:p>
          <w:p w:rsidR="00A673F2" w:rsidRDefault="00A673F2" w:rsidP="00FC3668">
            <w:pPr>
              <w:pStyle w:val="LAb"/>
              <w:spacing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Макс. время:</w:t>
            </w:r>
            <w:r w:rsidR="00FC3668">
              <w:rPr>
                <w:lang w:val="ru-RU"/>
              </w:rPr>
              <w:t xml:space="preserve"> 23,9885</w:t>
            </w:r>
          </w:p>
          <w:p w:rsidR="00A673F2" w:rsidRDefault="00A673F2" w:rsidP="00FC3668">
            <w:pPr>
              <w:pStyle w:val="LAb"/>
              <w:spacing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Сред. время:</w:t>
            </w:r>
            <w:r w:rsidR="00FC3668">
              <w:rPr>
                <w:lang w:val="ru-RU"/>
              </w:rPr>
              <w:t xml:space="preserve"> 19,485</w:t>
            </w:r>
          </w:p>
        </w:tc>
        <w:tc>
          <w:tcPr>
            <w:tcW w:w="1559" w:type="dxa"/>
            <w:vAlign w:val="center"/>
          </w:tcPr>
          <w:p w:rsidR="00A673F2" w:rsidRDefault="00FC3668" w:rsidP="00FC3668">
            <w:pPr>
              <w:pStyle w:val="LAb"/>
              <w:spacing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2,8952</w:t>
            </w:r>
          </w:p>
        </w:tc>
      </w:tr>
      <w:tr w:rsidR="00A673F2" w:rsidTr="00FC3668">
        <w:trPr>
          <w:trHeight w:val="899"/>
        </w:trPr>
        <w:tc>
          <w:tcPr>
            <w:tcW w:w="2411" w:type="dxa"/>
            <w:vAlign w:val="center"/>
          </w:tcPr>
          <w:p w:rsidR="00A673F2" w:rsidRDefault="00A673F2" w:rsidP="00FC3668">
            <w:pPr>
              <w:pStyle w:val="LAb"/>
              <w:spacing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Метод Симпсона</w:t>
            </w:r>
          </w:p>
        </w:tc>
        <w:tc>
          <w:tcPr>
            <w:tcW w:w="2835" w:type="dxa"/>
            <w:vAlign w:val="center"/>
          </w:tcPr>
          <w:p w:rsidR="00A673F2" w:rsidRDefault="00A673F2" w:rsidP="00FC3668">
            <w:pPr>
              <w:pStyle w:val="LAb"/>
              <w:spacing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Мин. время:</w:t>
            </w:r>
            <w:r w:rsidR="00FC3668">
              <w:rPr>
                <w:lang w:val="ru-RU"/>
              </w:rPr>
              <w:t xml:space="preserve"> 44,7534</w:t>
            </w:r>
          </w:p>
          <w:p w:rsidR="00A673F2" w:rsidRDefault="00A673F2" w:rsidP="00FC3668">
            <w:pPr>
              <w:pStyle w:val="LAb"/>
              <w:spacing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Макс. время:</w:t>
            </w:r>
            <w:r w:rsidR="00FC3668">
              <w:rPr>
                <w:lang w:val="ru-RU"/>
              </w:rPr>
              <w:t xml:space="preserve"> 55,6628</w:t>
            </w:r>
          </w:p>
          <w:p w:rsidR="00A673F2" w:rsidRDefault="00A673F2" w:rsidP="00FC3668">
            <w:pPr>
              <w:pStyle w:val="LAb"/>
              <w:spacing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Сред. время:</w:t>
            </w:r>
            <w:r w:rsidR="00FC3668">
              <w:rPr>
                <w:lang w:val="ru-RU"/>
              </w:rPr>
              <w:t xml:space="preserve"> 46</w:t>
            </w:r>
            <w:r w:rsidR="007538E0">
              <w:rPr>
                <w:lang w:val="ru-RU"/>
              </w:rPr>
              <w:t>,</w:t>
            </w:r>
            <w:r w:rsidR="00FC3668">
              <w:rPr>
                <w:lang w:val="ru-RU"/>
              </w:rPr>
              <w:t>2456</w:t>
            </w:r>
          </w:p>
        </w:tc>
        <w:tc>
          <w:tcPr>
            <w:tcW w:w="2835" w:type="dxa"/>
            <w:vAlign w:val="center"/>
          </w:tcPr>
          <w:p w:rsidR="00FC3668" w:rsidRDefault="00A673F2" w:rsidP="00FC3668">
            <w:pPr>
              <w:pStyle w:val="LAb"/>
              <w:spacing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Мин. время:</w:t>
            </w:r>
            <w:r w:rsidR="007538E0">
              <w:rPr>
                <w:lang w:val="ru-RU"/>
              </w:rPr>
              <w:t xml:space="preserve"> </w:t>
            </w:r>
            <w:r w:rsidR="00FC3668">
              <w:rPr>
                <w:lang w:val="ru-RU"/>
              </w:rPr>
              <w:t>11,7405</w:t>
            </w:r>
          </w:p>
          <w:p w:rsidR="00A673F2" w:rsidRDefault="00A673F2" w:rsidP="00FC3668">
            <w:pPr>
              <w:pStyle w:val="LAb"/>
              <w:spacing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Макс. время:</w:t>
            </w:r>
            <w:r w:rsidR="007538E0">
              <w:rPr>
                <w:lang w:val="ru-RU"/>
              </w:rPr>
              <w:t xml:space="preserve"> </w:t>
            </w:r>
            <w:r w:rsidR="00FC3668">
              <w:rPr>
                <w:lang w:val="ru-RU"/>
              </w:rPr>
              <w:t>12,5792</w:t>
            </w:r>
          </w:p>
          <w:p w:rsidR="00A673F2" w:rsidRDefault="00A673F2" w:rsidP="00FC3668">
            <w:pPr>
              <w:pStyle w:val="LAb"/>
              <w:spacing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Сред. время:</w:t>
            </w:r>
            <w:r w:rsidR="007538E0">
              <w:rPr>
                <w:lang w:val="ru-RU"/>
              </w:rPr>
              <w:t xml:space="preserve"> </w:t>
            </w:r>
            <w:r w:rsidR="00FC3668">
              <w:rPr>
                <w:lang w:val="ru-RU"/>
              </w:rPr>
              <w:t>12,0018</w:t>
            </w:r>
          </w:p>
        </w:tc>
        <w:tc>
          <w:tcPr>
            <w:tcW w:w="1559" w:type="dxa"/>
            <w:vAlign w:val="center"/>
          </w:tcPr>
          <w:p w:rsidR="00A673F2" w:rsidRDefault="00FC3668" w:rsidP="00FC3668">
            <w:pPr>
              <w:pStyle w:val="LAb"/>
              <w:spacing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3,8532</w:t>
            </w:r>
          </w:p>
        </w:tc>
      </w:tr>
    </w:tbl>
    <w:p w:rsidR="00A673F2" w:rsidRDefault="00A673F2" w:rsidP="00A673F2">
      <w:pPr>
        <w:pStyle w:val="LAb"/>
        <w:rPr>
          <w:lang w:val="ru-RU"/>
        </w:rPr>
      </w:pPr>
    </w:p>
    <w:p w:rsidR="007538E0" w:rsidRPr="007538E0" w:rsidRDefault="007538E0" w:rsidP="00A673F2">
      <w:pPr>
        <w:pStyle w:val="LAb"/>
        <w:rPr>
          <w:lang w:val="ru-RU"/>
        </w:rPr>
      </w:pPr>
      <w:r>
        <w:rPr>
          <w:lang w:val="ru-RU"/>
        </w:rPr>
        <w:t xml:space="preserve">Вычисления происходили на процессоре </w:t>
      </w:r>
      <w:r>
        <w:rPr>
          <w:lang w:val="en-US"/>
        </w:rPr>
        <w:t>Intel Core i5-2310 (</w:t>
      </w:r>
      <w:r w:rsidR="00EE2382">
        <w:rPr>
          <w:lang w:val="ru-RU"/>
        </w:rPr>
        <w:t>4 ядра</w:t>
      </w:r>
      <w:r>
        <w:rPr>
          <w:lang w:val="ru-RU"/>
        </w:rPr>
        <w:t xml:space="preserve">, 4 потока). По результатам сравнения видно, что </w:t>
      </w:r>
      <w:r w:rsidR="00EE2382">
        <w:rPr>
          <w:lang w:val="ru-RU"/>
        </w:rPr>
        <w:t xml:space="preserve">распараллеливание при вычислении интегралов дает прирост по быстродействию в </w:t>
      </w:r>
      <w:r w:rsidR="00D0643E">
        <w:rPr>
          <w:lang w:val="ru-RU"/>
        </w:rPr>
        <w:t xml:space="preserve">2 – 4 </w:t>
      </w:r>
      <w:r w:rsidR="00EE2382">
        <w:rPr>
          <w:lang w:val="ru-RU"/>
        </w:rPr>
        <w:t>раза.</w:t>
      </w:r>
    </w:p>
    <w:p w:rsidR="007538E0" w:rsidRDefault="007538E0" w:rsidP="00A673F2">
      <w:pPr>
        <w:pStyle w:val="LAb"/>
        <w:rPr>
          <w:b/>
          <w:lang w:val="ru-RU"/>
        </w:rPr>
      </w:pPr>
    </w:p>
    <w:p w:rsidR="007538E0" w:rsidRPr="007538E0" w:rsidRDefault="007538E0" w:rsidP="00A673F2">
      <w:pPr>
        <w:pStyle w:val="LAb"/>
        <w:rPr>
          <w:lang w:val="ru-RU"/>
        </w:rPr>
      </w:pPr>
      <w:r w:rsidRPr="007538E0">
        <w:rPr>
          <w:b/>
          <w:lang w:val="ru-RU"/>
        </w:rPr>
        <w:t>Вывод:</w:t>
      </w:r>
      <w:r>
        <w:rPr>
          <w:b/>
          <w:lang w:val="ru-RU"/>
        </w:rPr>
        <w:t xml:space="preserve"> </w:t>
      </w:r>
      <w:r>
        <w:rPr>
          <w:lang w:val="ru-RU"/>
        </w:rPr>
        <w:t>изучил</w:t>
      </w:r>
      <w:r w:rsidRPr="007538E0">
        <w:rPr>
          <w:lang w:val="ru-RU"/>
        </w:rPr>
        <w:t xml:space="preserve"> использование потоков </w:t>
      </w:r>
      <w:r w:rsidR="00D0643E">
        <w:rPr>
          <w:lang w:val="en-US"/>
        </w:rPr>
        <w:t>MPI</w:t>
      </w:r>
      <w:bookmarkStart w:id="0" w:name="_GoBack"/>
      <w:bookmarkEnd w:id="0"/>
      <w:r w:rsidRPr="007538E0">
        <w:rPr>
          <w:lang w:val="ru-RU"/>
        </w:rPr>
        <w:t>, приводящих к уменьшению вычисления интегралов, на примере методов прям</w:t>
      </w:r>
      <w:r>
        <w:rPr>
          <w:lang w:val="ru-RU"/>
        </w:rPr>
        <w:t>оугольников и Симпсона; сравнил</w:t>
      </w:r>
      <w:r w:rsidRPr="007538E0">
        <w:rPr>
          <w:lang w:val="ru-RU"/>
        </w:rPr>
        <w:t xml:space="preserve"> время выполнения алгоритмов численного интегрирования с использованием разных режимов.</w:t>
      </w:r>
    </w:p>
    <w:sectPr w:rsidR="007538E0" w:rsidRPr="007538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00000003"/>
    <w:multiLevelType w:val="singleLevel"/>
    <w:tmpl w:val="00000003"/>
    <w:name w:val="WW8Num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8"/>
        <w:szCs w:val="28"/>
      </w:rPr>
    </w:lvl>
  </w:abstractNum>
  <w:abstractNum w:abstractNumId="3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  <w:sz w:val="28"/>
        <w:szCs w:val="28"/>
      </w:rPr>
    </w:lvl>
  </w:abstractNum>
  <w:abstractNum w:abstractNumId="4">
    <w:nsid w:val="00000005"/>
    <w:multiLevelType w:val="multilevel"/>
    <w:tmpl w:val="00000005"/>
    <w:name w:val="WW8Num9"/>
    <w:lvl w:ilvl="0">
      <w:start w:val="5"/>
      <w:numFmt w:val="decimal"/>
      <w:lvlText w:val="%1"/>
      <w:lvlJc w:val="left"/>
      <w:pPr>
        <w:tabs>
          <w:tab w:val="num" w:pos="0"/>
        </w:tabs>
        <w:ind w:left="390" w:hanging="390"/>
      </w:pPr>
    </w:lvl>
    <w:lvl w:ilvl="1">
      <w:start w:val="6"/>
      <w:numFmt w:val="decimal"/>
      <w:lvlText w:val="%1.%2"/>
      <w:lvlJc w:val="left"/>
      <w:pPr>
        <w:tabs>
          <w:tab w:val="num" w:pos="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2160"/>
      </w:pPr>
    </w:lvl>
  </w:abstractNum>
  <w:abstractNum w:abstractNumId="5">
    <w:nsid w:val="00000007"/>
    <w:multiLevelType w:val="singleLevel"/>
    <w:tmpl w:val="00000007"/>
    <w:name w:val="WW8Num1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6">
    <w:nsid w:val="00000008"/>
    <w:multiLevelType w:val="singleLevel"/>
    <w:tmpl w:val="00000008"/>
    <w:name w:val="WW8Num2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8"/>
        <w:szCs w:val="28"/>
      </w:rPr>
    </w:lvl>
  </w:abstractNum>
  <w:abstractNum w:abstractNumId="7">
    <w:nsid w:val="025E04DF"/>
    <w:multiLevelType w:val="hybridMultilevel"/>
    <w:tmpl w:val="A3F80576"/>
    <w:lvl w:ilvl="0" w:tplc="4FF4D68A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727B35E6"/>
    <w:multiLevelType w:val="hybridMultilevel"/>
    <w:tmpl w:val="A3F80576"/>
    <w:lvl w:ilvl="0" w:tplc="4FF4D68A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  <w:lvlOverride w:ilvl="0">
      <w:startOverride w:val="5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1"/>
    </w:lvlOverride>
  </w:num>
  <w:num w:numId="4">
    <w:abstractNumId w:val="2"/>
    <w:lvlOverride w:ilvl="0">
      <w:startOverride w:val="1"/>
    </w:lvlOverride>
  </w:num>
  <w:num w:numId="5">
    <w:abstractNumId w:val="5"/>
    <w:lvlOverride w:ilvl="0">
      <w:startOverride w:val="1"/>
    </w:lvlOverride>
  </w:num>
  <w:num w:numId="6">
    <w:abstractNumId w:val="4"/>
  </w:num>
  <w:num w:numId="7">
    <w:abstractNumId w:val="1"/>
    <w:lvlOverride w:ilvl="0">
      <w:startOverride w:val="1"/>
    </w:lvlOverride>
  </w:num>
  <w:num w:numId="8">
    <w:abstractNumId w:val="7"/>
  </w:num>
  <w:num w:numId="9">
    <w:abstractNumId w:val="3"/>
    <w:lvlOverride w:ilvl="0">
      <w:startOverride w:val="1"/>
    </w:lvlOverride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59E"/>
    <w:rsid w:val="00006D50"/>
    <w:rsid w:val="0001206E"/>
    <w:rsid w:val="00090BF5"/>
    <w:rsid w:val="000C2AE7"/>
    <w:rsid w:val="00153D9F"/>
    <w:rsid w:val="002506A4"/>
    <w:rsid w:val="002A0074"/>
    <w:rsid w:val="002A59A4"/>
    <w:rsid w:val="002D62B3"/>
    <w:rsid w:val="00306188"/>
    <w:rsid w:val="00311992"/>
    <w:rsid w:val="003227E8"/>
    <w:rsid w:val="003F659E"/>
    <w:rsid w:val="004A5E06"/>
    <w:rsid w:val="00555FBD"/>
    <w:rsid w:val="00592355"/>
    <w:rsid w:val="00593533"/>
    <w:rsid w:val="005A15B5"/>
    <w:rsid w:val="005C124A"/>
    <w:rsid w:val="005C4466"/>
    <w:rsid w:val="00667D6B"/>
    <w:rsid w:val="006D4C3F"/>
    <w:rsid w:val="007538E0"/>
    <w:rsid w:val="008A39D9"/>
    <w:rsid w:val="008C45E6"/>
    <w:rsid w:val="008E1DE9"/>
    <w:rsid w:val="009149F3"/>
    <w:rsid w:val="00935B2F"/>
    <w:rsid w:val="00A24CAC"/>
    <w:rsid w:val="00A45382"/>
    <w:rsid w:val="00A673F2"/>
    <w:rsid w:val="00A704CE"/>
    <w:rsid w:val="00A92004"/>
    <w:rsid w:val="00AB56AC"/>
    <w:rsid w:val="00BC3FCF"/>
    <w:rsid w:val="00C04A5B"/>
    <w:rsid w:val="00C23FC3"/>
    <w:rsid w:val="00D0643E"/>
    <w:rsid w:val="00D51C7C"/>
    <w:rsid w:val="00DE2DC8"/>
    <w:rsid w:val="00E15D3B"/>
    <w:rsid w:val="00ED03D2"/>
    <w:rsid w:val="00EE2382"/>
    <w:rsid w:val="00F47192"/>
    <w:rsid w:val="00F60D02"/>
    <w:rsid w:val="00F878DC"/>
    <w:rsid w:val="00FC3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5C124A"/>
    <w:pPr>
      <w:spacing w:after="0"/>
      <w:contextualSpacing/>
    </w:pPr>
    <w:rPr>
      <w:rFonts w:ascii="Arial" w:eastAsia="Arial" w:hAnsi="Arial" w:cs="Arial"/>
      <w:lang w:val="ru" w:eastAsia="ru-RU"/>
    </w:rPr>
  </w:style>
  <w:style w:type="paragraph" w:styleId="1">
    <w:name w:val="heading 1"/>
    <w:basedOn w:val="a"/>
    <w:next w:val="a"/>
    <w:link w:val="10"/>
    <w:uiPriority w:val="9"/>
    <w:qFormat/>
    <w:rsid w:val="005C124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04A5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 1"/>
    <w:basedOn w:val="1"/>
    <w:rsid w:val="005C124A"/>
    <w:pPr>
      <w:keepLines w:val="0"/>
      <w:suppressAutoHyphens/>
      <w:spacing w:before="0" w:line="240" w:lineRule="auto"/>
      <w:contextualSpacing w:val="0"/>
      <w:jc w:val="center"/>
    </w:pPr>
    <w:rPr>
      <w:rFonts w:ascii="Arial" w:eastAsia="Times New Roman" w:hAnsi="Arial" w:cs="Arial"/>
      <w:b w:val="0"/>
      <w:bCs w:val="0"/>
      <w:color w:val="000000"/>
      <w:lang w:val="ru-RU" w:eastAsia="zh-CN"/>
    </w:rPr>
  </w:style>
  <w:style w:type="character" w:customStyle="1" w:styleId="parameter">
    <w:name w:val="parameter"/>
    <w:basedOn w:val="a0"/>
    <w:rsid w:val="005C124A"/>
  </w:style>
  <w:style w:type="character" w:customStyle="1" w:styleId="10">
    <w:name w:val="Заголовок 1 Знак"/>
    <w:basedOn w:val="a0"/>
    <w:link w:val="1"/>
    <w:uiPriority w:val="9"/>
    <w:rsid w:val="005C12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" w:eastAsia="ru-RU"/>
    </w:rPr>
  </w:style>
  <w:style w:type="paragraph" w:customStyle="1" w:styleId="LAb">
    <w:name w:val="LAb"/>
    <w:basedOn w:val="a"/>
    <w:link w:val="LAb0"/>
    <w:qFormat/>
    <w:rsid w:val="005C124A"/>
    <w:pPr>
      <w:spacing w:line="360" w:lineRule="auto"/>
      <w:ind w:firstLine="709"/>
      <w:jc w:val="both"/>
    </w:pPr>
    <w:rPr>
      <w:rFonts w:ascii="Times New Roman" w:hAnsi="Times New Roman"/>
      <w:color w:val="000000"/>
      <w:sz w:val="28"/>
      <w:szCs w:val="28"/>
    </w:rPr>
  </w:style>
  <w:style w:type="paragraph" w:styleId="a3">
    <w:name w:val="Normal (Web)"/>
    <w:basedOn w:val="a"/>
    <w:unhideWhenUsed/>
    <w:rsid w:val="005C124A"/>
    <w:pPr>
      <w:suppressAutoHyphens/>
      <w:spacing w:before="280" w:after="280" w:line="240" w:lineRule="auto"/>
      <w:contextualSpacing w:val="0"/>
    </w:pPr>
    <w:rPr>
      <w:rFonts w:ascii="Times New Roman" w:eastAsia="Times New Roman" w:hAnsi="Times New Roman" w:cs="Times New Roman"/>
      <w:sz w:val="24"/>
      <w:szCs w:val="24"/>
      <w:lang w:val="ru-RU" w:eastAsia="zh-CN"/>
    </w:rPr>
  </w:style>
  <w:style w:type="character" w:customStyle="1" w:styleId="LAb0">
    <w:name w:val="LAb Знак"/>
    <w:basedOn w:val="a0"/>
    <w:link w:val="LAb"/>
    <w:rsid w:val="005C124A"/>
    <w:rPr>
      <w:rFonts w:ascii="Times New Roman" w:eastAsia="Arial" w:hAnsi="Times New Roman" w:cs="Arial"/>
      <w:color w:val="000000"/>
      <w:sz w:val="28"/>
      <w:szCs w:val="28"/>
      <w:lang w:val="ru" w:eastAsia="ru-RU"/>
    </w:rPr>
  </w:style>
  <w:style w:type="paragraph" w:customStyle="1" w:styleId="a4">
    <w:name w:val="Код"/>
    <w:basedOn w:val="a"/>
    <w:rsid w:val="005C124A"/>
    <w:pPr>
      <w:suppressAutoHyphens/>
      <w:spacing w:line="240" w:lineRule="auto"/>
    </w:pPr>
    <w:rPr>
      <w:rFonts w:ascii="Calibri" w:eastAsia="Calibri" w:hAnsi="Calibri" w:cs="Times New Roman"/>
      <w:color w:val="000000"/>
      <w:sz w:val="24"/>
      <w:szCs w:val="24"/>
      <w:lang w:val="ru-RU" w:eastAsia="zh-CN"/>
    </w:rPr>
  </w:style>
  <w:style w:type="character" w:customStyle="1" w:styleId="sentence">
    <w:name w:val="sentence"/>
    <w:basedOn w:val="a0"/>
    <w:rsid w:val="005C124A"/>
  </w:style>
  <w:style w:type="character" w:customStyle="1" w:styleId="input">
    <w:name w:val="input"/>
    <w:basedOn w:val="a0"/>
    <w:rsid w:val="005C124A"/>
  </w:style>
  <w:style w:type="character" w:customStyle="1" w:styleId="code">
    <w:name w:val="code"/>
    <w:basedOn w:val="a0"/>
    <w:rsid w:val="005C124A"/>
  </w:style>
  <w:style w:type="character" w:customStyle="1" w:styleId="lwcollapsibleareatitle1">
    <w:name w:val="lw_collapsiblearea_title1"/>
    <w:rsid w:val="005C124A"/>
    <w:rPr>
      <w:rFonts w:ascii="Segoe UI" w:hAnsi="Segoe UI" w:cs="Segoe UI" w:hint="default"/>
      <w:b/>
      <w:bCs/>
      <w:color w:val="3F529C"/>
      <w:sz w:val="37"/>
      <w:szCs w:val="37"/>
    </w:rPr>
  </w:style>
  <w:style w:type="paragraph" w:styleId="a5">
    <w:name w:val="Balloon Text"/>
    <w:basedOn w:val="a"/>
    <w:link w:val="a6"/>
    <w:uiPriority w:val="99"/>
    <w:semiHidden/>
    <w:unhideWhenUsed/>
    <w:rsid w:val="005C124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C124A"/>
    <w:rPr>
      <w:rFonts w:ascii="Tahoma" w:eastAsia="Arial" w:hAnsi="Tahoma" w:cs="Tahoma"/>
      <w:sz w:val="16"/>
      <w:szCs w:val="16"/>
      <w:lang w:val="ru" w:eastAsia="ru-RU"/>
    </w:rPr>
  </w:style>
  <w:style w:type="paragraph" w:styleId="a7">
    <w:name w:val="List Paragraph"/>
    <w:basedOn w:val="a"/>
    <w:qFormat/>
    <w:rsid w:val="002506A4"/>
    <w:pPr>
      <w:suppressAutoHyphens/>
      <w:spacing w:line="240" w:lineRule="auto"/>
      <w:ind w:left="720"/>
    </w:pPr>
    <w:rPr>
      <w:rFonts w:ascii="Times New Roman" w:eastAsia="Times New Roman" w:hAnsi="Times New Roman" w:cs="Times New Roman"/>
      <w:sz w:val="24"/>
      <w:szCs w:val="24"/>
      <w:lang w:val="ru-RU" w:eastAsia="zh-CN"/>
    </w:rPr>
  </w:style>
  <w:style w:type="character" w:styleId="a8">
    <w:name w:val="Hyperlink"/>
    <w:semiHidden/>
    <w:unhideWhenUsed/>
    <w:rsid w:val="00555FBD"/>
    <w:rPr>
      <w:color w:val="0000FF"/>
      <w:u w:val="single"/>
    </w:rPr>
  </w:style>
  <w:style w:type="paragraph" w:styleId="a9">
    <w:name w:val="Body Text"/>
    <w:basedOn w:val="a"/>
    <w:link w:val="aa"/>
    <w:semiHidden/>
    <w:unhideWhenUsed/>
    <w:rsid w:val="00555FBD"/>
    <w:pPr>
      <w:suppressAutoHyphens/>
      <w:spacing w:after="140" w:line="288" w:lineRule="auto"/>
      <w:contextualSpacing w:val="0"/>
    </w:pPr>
    <w:rPr>
      <w:rFonts w:ascii="Liberation Serif" w:eastAsia="SimSun" w:hAnsi="Liberation Serif" w:cs="Mangal"/>
      <w:kern w:val="2"/>
      <w:sz w:val="24"/>
      <w:szCs w:val="24"/>
      <w:lang w:val="ru-RU" w:eastAsia="zh-CN" w:bidi="hi-IN"/>
    </w:rPr>
  </w:style>
  <w:style w:type="character" w:customStyle="1" w:styleId="aa">
    <w:name w:val="Основной текст Знак"/>
    <w:basedOn w:val="a0"/>
    <w:link w:val="a9"/>
    <w:semiHidden/>
    <w:rsid w:val="00555FBD"/>
    <w:rPr>
      <w:rFonts w:ascii="Liberation Serif" w:eastAsia="SimSun" w:hAnsi="Liberation Serif" w:cs="Mangal"/>
      <w:kern w:val="2"/>
      <w:sz w:val="24"/>
      <w:szCs w:val="24"/>
      <w:lang w:eastAsia="zh-CN" w:bidi="hi-IN"/>
    </w:rPr>
  </w:style>
  <w:style w:type="paragraph" w:customStyle="1" w:styleId="TableParagraph">
    <w:name w:val="Table Paragraph"/>
    <w:basedOn w:val="a"/>
    <w:rsid w:val="00555FBD"/>
    <w:pPr>
      <w:widowControl w:val="0"/>
      <w:suppressAutoHyphens/>
      <w:autoSpaceDE w:val="0"/>
      <w:spacing w:line="240" w:lineRule="auto"/>
      <w:ind w:left="107"/>
      <w:contextualSpacing w:val="0"/>
    </w:pPr>
    <w:rPr>
      <w:rFonts w:ascii="Times New Roman" w:eastAsia="Times New Roman" w:hAnsi="Times New Roman" w:cs="Times New Roman"/>
      <w:lang w:val="ru-RU" w:eastAsia="zh-CN" w:bidi="ru-RU"/>
    </w:rPr>
  </w:style>
  <w:style w:type="paragraph" w:customStyle="1" w:styleId="3">
    <w:name w:val="Заг 3"/>
    <w:basedOn w:val="a"/>
    <w:rsid w:val="00C04A5B"/>
    <w:pPr>
      <w:keepNext/>
      <w:suppressAutoHyphens/>
      <w:spacing w:line="240" w:lineRule="auto"/>
      <w:contextualSpacing w:val="0"/>
    </w:pPr>
    <w:rPr>
      <w:rFonts w:eastAsia="Times New Roman"/>
      <w:b/>
      <w:bCs/>
      <w:sz w:val="24"/>
      <w:szCs w:val="24"/>
      <w:lang w:val="ru-RU" w:eastAsia="zh-CN"/>
    </w:rPr>
  </w:style>
  <w:style w:type="character" w:customStyle="1" w:styleId="20">
    <w:name w:val="Заголовок 2 Знак"/>
    <w:basedOn w:val="a0"/>
    <w:link w:val="2"/>
    <w:uiPriority w:val="9"/>
    <w:semiHidden/>
    <w:rsid w:val="00C04A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" w:eastAsia="ru-RU"/>
    </w:rPr>
  </w:style>
  <w:style w:type="table" w:styleId="ab">
    <w:name w:val="Table Grid"/>
    <w:basedOn w:val="a1"/>
    <w:uiPriority w:val="59"/>
    <w:rsid w:val="00A673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5C124A"/>
    <w:pPr>
      <w:spacing w:after="0"/>
      <w:contextualSpacing/>
    </w:pPr>
    <w:rPr>
      <w:rFonts w:ascii="Arial" w:eastAsia="Arial" w:hAnsi="Arial" w:cs="Arial"/>
      <w:lang w:val="ru" w:eastAsia="ru-RU"/>
    </w:rPr>
  </w:style>
  <w:style w:type="paragraph" w:styleId="1">
    <w:name w:val="heading 1"/>
    <w:basedOn w:val="a"/>
    <w:next w:val="a"/>
    <w:link w:val="10"/>
    <w:uiPriority w:val="9"/>
    <w:qFormat/>
    <w:rsid w:val="005C124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04A5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 1"/>
    <w:basedOn w:val="1"/>
    <w:rsid w:val="005C124A"/>
    <w:pPr>
      <w:keepLines w:val="0"/>
      <w:suppressAutoHyphens/>
      <w:spacing w:before="0" w:line="240" w:lineRule="auto"/>
      <w:contextualSpacing w:val="0"/>
      <w:jc w:val="center"/>
    </w:pPr>
    <w:rPr>
      <w:rFonts w:ascii="Arial" w:eastAsia="Times New Roman" w:hAnsi="Arial" w:cs="Arial"/>
      <w:b w:val="0"/>
      <w:bCs w:val="0"/>
      <w:color w:val="000000"/>
      <w:lang w:val="ru-RU" w:eastAsia="zh-CN"/>
    </w:rPr>
  </w:style>
  <w:style w:type="character" w:customStyle="1" w:styleId="parameter">
    <w:name w:val="parameter"/>
    <w:basedOn w:val="a0"/>
    <w:rsid w:val="005C124A"/>
  </w:style>
  <w:style w:type="character" w:customStyle="1" w:styleId="10">
    <w:name w:val="Заголовок 1 Знак"/>
    <w:basedOn w:val="a0"/>
    <w:link w:val="1"/>
    <w:uiPriority w:val="9"/>
    <w:rsid w:val="005C12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" w:eastAsia="ru-RU"/>
    </w:rPr>
  </w:style>
  <w:style w:type="paragraph" w:customStyle="1" w:styleId="LAb">
    <w:name w:val="LAb"/>
    <w:basedOn w:val="a"/>
    <w:link w:val="LAb0"/>
    <w:qFormat/>
    <w:rsid w:val="005C124A"/>
    <w:pPr>
      <w:spacing w:line="360" w:lineRule="auto"/>
      <w:ind w:firstLine="709"/>
      <w:jc w:val="both"/>
    </w:pPr>
    <w:rPr>
      <w:rFonts w:ascii="Times New Roman" w:hAnsi="Times New Roman"/>
      <w:color w:val="000000"/>
      <w:sz w:val="28"/>
      <w:szCs w:val="28"/>
    </w:rPr>
  </w:style>
  <w:style w:type="paragraph" w:styleId="a3">
    <w:name w:val="Normal (Web)"/>
    <w:basedOn w:val="a"/>
    <w:unhideWhenUsed/>
    <w:rsid w:val="005C124A"/>
    <w:pPr>
      <w:suppressAutoHyphens/>
      <w:spacing w:before="280" w:after="280" w:line="240" w:lineRule="auto"/>
      <w:contextualSpacing w:val="0"/>
    </w:pPr>
    <w:rPr>
      <w:rFonts w:ascii="Times New Roman" w:eastAsia="Times New Roman" w:hAnsi="Times New Roman" w:cs="Times New Roman"/>
      <w:sz w:val="24"/>
      <w:szCs w:val="24"/>
      <w:lang w:val="ru-RU" w:eastAsia="zh-CN"/>
    </w:rPr>
  </w:style>
  <w:style w:type="character" w:customStyle="1" w:styleId="LAb0">
    <w:name w:val="LAb Знак"/>
    <w:basedOn w:val="a0"/>
    <w:link w:val="LAb"/>
    <w:rsid w:val="005C124A"/>
    <w:rPr>
      <w:rFonts w:ascii="Times New Roman" w:eastAsia="Arial" w:hAnsi="Times New Roman" w:cs="Arial"/>
      <w:color w:val="000000"/>
      <w:sz w:val="28"/>
      <w:szCs w:val="28"/>
      <w:lang w:val="ru" w:eastAsia="ru-RU"/>
    </w:rPr>
  </w:style>
  <w:style w:type="paragraph" w:customStyle="1" w:styleId="a4">
    <w:name w:val="Код"/>
    <w:basedOn w:val="a"/>
    <w:rsid w:val="005C124A"/>
    <w:pPr>
      <w:suppressAutoHyphens/>
      <w:spacing w:line="240" w:lineRule="auto"/>
    </w:pPr>
    <w:rPr>
      <w:rFonts w:ascii="Calibri" w:eastAsia="Calibri" w:hAnsi="Calibri" w:cs="Times New Roman"/>
      <w:color w:val="000000"/>
      <w:sz w:val="24"/>
      <w:szCs w:val="24"/>
      <w:lang w:val="ru-RU" w:eastAsia="zh-CN"/>
    </w:rPr>
  </w:style>
  <w:style w:type="character" w:customStyle="1" w:styleId="sentence">
    <w:name w:val="sentence"/>
    <w:basedOn w:val="a0"/>
    <w:rsid w:val="005C124A"/>
  </w:style>
  <w:style w:type="character" w:customStyle="1" w:styleId="input">
    <w:name w:val="input"/>
    <w:basedOn w:val="a0"/>
    <w:rsid w:val="005C124A"/>
  </w:style>
  <w:style w:type="character" w:customStyle="1" w:styleId="code">
    <w:name w:val="code"/>
    <w:basedOn w:val="a0"/>
    <w:rsid w:val="005C124A"/>
  </w:style>
  <w:style w:type="character" w:customStyle="1" w:styleId="lwcollapsibleareatitle1">
    <w:name w:val="lw_collapsiblearea_title1"/>
    <w:rsid w:val="005C124A"/>
    <w:rPr>
      <w:rFonts w:ascii="Segoe UI" w:hAnsi="Segoe UI" w:cs="Segoe UI" w:hint="default"/>
      <w:b/>
      <w:bCs/>
      <w:color w:val="3F529C"/>
      <w:sz w:val="37"/>
      <w:szCs w:val="37"/>
    </w:rPr>
  </w:style>
  <w:style w:type="paragraph" w:styleId="a5">
    <w:name w:val="Balloon Text"/>
    <w:basedOn w:val="a"/>
    <w:link w:val="a6"/>
    <w:uiPriority w:val="99"/>
    <w:semiHidden/>
    <w:unhideWhenUsed/>
    <w:rsid w:val="005C124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C124A"/>
    <w:rPr>
      <w:rFonts w:ascii="Tahoma" w:eastAsia="Arial" w:hAnsi="Tahoma" w:cs="Tahoma"/>
      <w:sz w:val="16"/>
      <w:szCs w:val="16"/>
      <w:lang w:val="ru" w:eastAsia="ru-RU"/>
    </w:rPr>
  </w:style>
  <w:style w:type="paragraph" w:styleId="a7">
    <w:name w:val="List Paragraph"/>
    <w:basedOn w:val="a"/>
    <w:qFormat/>
    <w:rsid w:val="002506A4"/>
    <w:pPr>
      <w:suppressAutoHyphens/>
      <w:spacing w:line="240" w:lineRule="auto"/>
      <w:ind w:left="720"/>
    </w:pPr>
    <w:rPr>
      <w:rFonts w:ascii="Times New Roman" w:eastAsia="Times New Roman" w:hAnsi="Times New Roman" w:cs="Times New Roman"/>
      <w:sz w:val="24"/>
      <w:szCs w:val="24"/>
      <w:lang w:val="ru-RU" w:eastAsia="zh-CN"/>
    </w:rPr>
  </w:style>
  <w:style w:type="character" w:styleId="a8">
    <w:name w:val="Hyperlink"/>
    <w:semiHidden/>
    <w:unhideWhenUsed/>
    <w:rsid w:val="00555FBD"/>
    <w:rPr>
      <w:color w:val="0000FF"/>
      <w:u w:val="single"/>
    </w:rPr>
  </w:style>
  <w:style w:type="paragraph" w:styleId="a9">
    <w:name w:val="Body Text"/>
    <w:basedOn w:val="a"/>
    <w:link w:val="aa"/>
    <w:semiHidden/>
    <w:unhideWhenUsed/>
    <w:rsid w:val="00555FBD"/>
    <w:pPr>
      <w:suppressAutoHyphens/>
      <w:spacing w:after="140" w:line="288" w:lineRule="auto"/>
      <w:contextualSpacing w:val="0"/>
    </w:pPr>
    <w:rPr>
      <w:rFonts w:ascii="Liberation Serif" w:eastAsia="SimSun" w:hAnsi="Liberation Serif" w:cs="Mangal"/>
      <w:kern w:val="2"/>
      <w:sz w:val="24"/>
      <w:szCs w:val="24"/>
      <w:lang w:val="ru-RU" w:eastAsia="zh-CN" w:bidi="hi-IN"/>
    </w:rPr>
  </w:style>
  <w:style w:type="character" w:customStyle="1" w:styleId="aa">
    <w:name w:val="Основной текст Знак"/>
    <w:basedOn w:val="a0"/>
    <w:link w:val="a9"/>
    <w:semiHidden/>
    <w:rsid w:val="00555FBD"/>
    <w:rPr>
      <w:rFonts w:ascii="Liberation Serif" w:eastAsia="SimSun" w:hAnsi="Liberation Serif" w:cs="Mangal"/>
      <w:kern w:val="2"/>
      <w:sz w:val="24"/>
      <w:szCs w:val="24"/>
      <w:lang w:eastAsia="zh-CN" w:bidi="hi-IN"/>
    </w:rPr>
  </w:style>
  <w:style w:type="paragraph" w:customStyle="1" w:styleId="TableParagraph">
    <w:name w:val="Table Paragraph"/>
    <w:basedOn w:val="a"/>
    <w:rsid w:val="00555FBD"/>
    <w:pPr>
      <w:widowControl w:val="0"/>
      <w:suppressAutoHyphens/>
      <w:autoSpaceDE w:val="0"/>
      <w:spacing w:line="240" w:lineRule="auto"/>
      <w:ind w:left="107"/>
      <w:contextualSpacing w:val="0"/>
    </w:pPr>
    <w:rPr>
      <w:rFonts w:ascii="Times New Roman" w:eastAsia="Times New Roman" w:hAnsi="Times New Roman" w:cs="Times New Roman"/>
      <w:lang w:val="ru-RU" w:eastAsia="zh-CN" w:bidi="ru-RU"/>
    </w:rPr>
  </w:style>
  <w:style w:type="paragraph" w:customStyle="1" w:styleId="3">
    <w:name w:val="Заг 3"/>
    <w:basedOn w:val="a"/>
    <w:rsid w:val="00C04A5B"/>
    <w:pPr>
      <w:keepNext/>
      <w:suppressAutoHyphens/>
      <w:spacing w:line="240" w:lineRule="auto"/>
      <w:contextualSpacing w:val="0"/>
    </w:pPr>
    <w:rPr>
      <w:rFonts w:eastAsia="Times New Roman"/>
      <w:b/>
      <w:bCs/>
      <w:sz w:val="24"/>
      <w:szCs w:val="24"/>
      <w:lang w:val="ru-RU" w:eastAsia="zh-CN"/>
    </w:rPr>
  </w:style>
  <w:style w:type="character" w:customStyle="1" w:styleId="20">
    <w:name w:val="Заголовок 2 Знак"/>
    <w:basedOn w:val="a0"/>
    <w:link w:val="2"/>
    <w:uiPriority w:val="9"/>
    <w:semiHidden/>
    <w:rsid w:val="00C04A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" w:eastAsia="ru-RU"/>
    </w:rPr>
  </w:style>
  <w:style w:type="table" w:styleId="ab">
    <w:name w:val="Table Grid"/>
    <w:basedOn w:val="a1"/>
    <w:uiPriority w:val="59"/>
    <w:rsid w:val="00A673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65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6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5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9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8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2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4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6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0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0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4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gif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99C0B48F-6C4B-4F74-BA44-8F2718F85D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6</Pages>
  <Words>935</Words>
  <Characters>5333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Makesar</dc:creator>
  <cp:keywords/>
  <dc:description/>
  <cp:lastModifiedBy>Makesar</cp:lastModifiedBy>
  <cp:revision>5</cp:revision>
  <dcterms:created xsi:type="dcterms:W3CDTF">2020-07-03T21:48:00Z</dcterms:created>
  <dcterms:modified xsi:type="dcterms:W3CDTF">2020-11-24T18:00:00Z</dcterms:modified>
</cp:coreProperties>
</file>