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24A" w:rsidRPr="00861AE5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 xml:space="preserve">МИНОБРНАУКИ РОССИИ </w:t>
      </w:r>
    </w:p>
    <w:p w:rsidR="005C124A" w:rsidRPr="00861AE5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C124A" w:rsidRDefault="005C124A" w:rsidP="005C12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1AE5">
        <w:rPr>
          <w:rFonts w:ascii="Times New Roman" w:hAnsi="Times New Roman" w:cs="Times New Roman"/>
          <w:b/>
          <w:sz w:val="28"/>
          <w:szCs w:val="28"/>
        </w:rPr>
        <w:t xml:space="preserve"> «САРАТОВСКИЙ НАЦИОНАЛЬНЫЙ ИССЛЕДОВАТЕЛЬСКИЙ ГОСУДАРСТВЕННЫЙ УНИВЕРСИТЕТ ИМЕНИ Н. Г. ЧЕРНЫШЕВСКОГО»</w:t>
      </w:r>
    </w:p>
    <w:p w:rsidR="005C124A" w:rsidRPr="00861AE5" w:rsidRDefault="005C124A" w:rsidP="005C12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 xml:space="preserve"> Кафедра математической кибернетики и компьютерных наук </w:t>
      </w: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Pr="00555FBD" w:rsidRDefault="005C124A" w:rsidP="005C124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Pr="00EE2382" w:rsidRDefault="00A704CE" w:rsidP="005C124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ПАРАЛЛЕЛЬНОЕ И РАСПРЕДЕЛЕННОЕ ПРОГРАММИРОВАНИЕ.</w:t>
      </w:r>
      <w:r w:rsidR="00CE121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E2382">
        <w:rPr>
          <w:rFonts w:ascii="Times New Roman" w:hAnsi="Times New Roman" w:cs="Times New Roman"/>
          <w:b/>
          <w:sz w:val="28"/>
          <w:szCs w:val="28"/>
          <w:lang w:val="en-US"/>
        </w:rPr>
        <w:t>MP</w:t>
      </w:r>
      <w:r w:rsidR="00CE1216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EE2382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39655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ВЫЧИСЛЕНИЕ ДВОЙНЫХ ИНТЕГРАЛОВ</w:t>
      </w:r>
      <w:r w:rsidR="00C04A5B" w:rsidRPr="00C04A5B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39655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МЕТОДЫ ЯЧЕЕК, ТРАПЕЦ</w:t>
      </w:r>
      <w:r w:rsidR="00CE1216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  <w:r w:rsidR="00396551">
        <w:rPr>
          <w:rFonts w:ascii="Times New Roman" w:hAnsi="Times New Roman" w:cs="Times New Roman"/>
          <w:b/>
          <w:sz w:val="28"/>
          <w:szCs w:val="28"/>
          <w:lang w:val="ru-RU"/>
        </w:rPr>
        <w:t>Й, СТАТИСТИЧЕСКИХ ИСПЫТАНИЙ.</w:t>
      </w: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96551" w:rsidRPr="00235E74" w:rsidRDefault="00396551" w:rsidP="005C12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124A" w:rsidRPr="00CE1216" w:rsidRDefault="005C124A" w:rsidP="005C12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CE1216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E653C" w:rsidRPr="00CE653C" w:rsidRDefault="00CE653C" w:rsidP="005C12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96551" w:rsidRPr="00396551" w:rsidRDefault="00396551" w:rsidP="005C12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96551" w:rsidRPr="00396551" w:rsidRDefault="00396551" w:rsidP="005C12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Pr="00861AE5" w:rsidRDefault="005C124A" w:rsidP="005C124A">
      <w:pPr>
        <w:jc w:val="both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="00935B2F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курса </w:t>
      </w:r>
      <w:r w:rsidR="00935B2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861AE5">
        <w:rPr>
          <w:rFonts w:ascii="Times New Roman" w:hAnsi="Times New Roman" w:cs="Times New Roman"/>
          <w:sz w:val="28"/>
          <w:szCs w:val="28"/>
        </w:rPr>
        <w:t xml:space="preserve">51 группы </w:t>
      </w:r>
    </w:p>
    <w:p w:rsidR="005C124A" w:rsidRPr="00861AE5" w:rsidRDefault="005C124A" w:rsidP="005C124A">
      <w:pPr>
        <w:jc w:val="both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>направления 09.03.04 — Программная инженерия</w:t>
      </w:r>
    </w:p>
    <w:p w:rsidR="005C124A" w:rsidRPr="00861AE5" w:rsidRDefault="005C124A" w:rsidP="005C124A">
      <w:pPr>
        <w:jc w:val="both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 xml:space="preserve">факультета КНиИТ </w:t>
      </w:r>
    </w:p>
    <w:p w:rsidR="005C124A" w:rsidRDefault="005C124A" w:rsidP="005C124A">
      <w:pPr>
        <w:jc w:val="both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>Голикова Артема Олеговича</w:t>
      </w:r>
    </w:p>
    <w:p w:rsidR="005C124A" w:rsidRDefault="005C124A" w:rsidP="005C124A">
      <w:pPr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rPr>
          <w:rFonts w:ascii="Times New Roman" w:hAnsi="Times New Roman" w:cs="Times New Roman"/>
          <w:sz w:val="28"/>
          <w:szCs w:val="28"/>
        </w:rPr>
      </w:pPr>
    </w:p>
    <w:p w:rsidR="005C124A" w:rsidRPr="00861AE5" w:rsidRDefault="005C124A" w:rsidP="005C124A">
      <w:pPr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</w:t>
      </w:r>
    </w:p>
    <w:p w:rsidR="005C124A" w:rsidRPr="0001206E" w:rsidRDefault="00DE2DC8" w:rsidP="005C124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канд.</w:t>
      </w:r>
      <w:r w:rsidR="0001206E">
        <w:rPr>
          <w:rFonts w:ascii="Times New Roman" w:hAnsi="Times New Roman" w:cs="Times New Roman"/>
          <w:sz w:val="28"/>
          <w:szCs w:val="28"/>
          <w:lang w:val="ru-RU"/>
        </w:rPr>
        <w:t xml:space="preserve"> физ-мат</w:t>
      </w:r>
      <w:r w:rsidR="005C124A">
        <w:rPr>
          <w:rFonts w:ascii="Times New Roman" w:hAnsi="Times New Roman" w:cs="Times New Roman"/>
          <w:sz w:val="28"/>
          <w:szCs w:val="28"/>
          <w:lang w:val="ru-RU"/>
        </w:rPr>
        <w:t>. н., доцент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5C124A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5C124A" w:rsidRPr="00861AE5">
        <w:rPr>
          <w:rFonts w:ascii="Times New Roman" w:hAnsi="Times New Roman" w:cs="Times New Roman"/>
          <w:sz w:val="28"/>
          <w:szCs w:val="28"/>
        </w:rPr>
        <w:t xml:space="preserve"> </w:t>
      </w:r>
      <w:r w:rsidR="005C124A">
        <w:rPr>
          <w:rFonts w:ascii="Times New Roman" w:hAnsi="Times New Roman" w:cs="Times New Roman"/>
          <w:sz w:val="28"/>
          <w:szCs w:val="28"/>
        </w:rPr>
        <w:t xml:space="preserve">              _____</w:t>
      </w:r>
      <w:r w:rsidR="00A704CE">
        <w:rPr>
          <w:rFonts w:ascii="Times New Roman" w:hAnsi="Times New Roman" w:cs="Times New Roman"/>
          <w:sz w:val="28"/>
          <w:szCs w:val="28"/>
        </w:rPr>
        <w:t xml:space="preserve">_______                        </w:t>
      </w:r>
      <w:r w:rsidR="00A704CE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5C124A" w:rsidRPr="00861AE5">
        <w:rPr>
          <w:rFonts w:ascii="Times New Roman" w:hAnsi="Times New Roman" w:cs="Times New Roman"/>
          <w:sz w:val="28"/>
          <w:szCs w:val="28"/>
        </w:rPr>
        <w:t xml:space="preserve">. </w:t>
      </w:r>
      <w:r w:rsidR="00A704CE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5C124A" w:rsidRPr="00861AE5">
        <w:rPr>
          <w:rFonts w:ascii="Times New Roman" w:hAnsi="Times New Roman" w:cs="Times New Roman"/>
          <w:sz w:val="28"/>
          <w:szCs w:val="28"/>
        </w:rPr>
        <w:t xml:space="preserve">. </w:t>
      </w:r>
      <w:r w:rsidR="00A704CE">
        <w:rPr>
          <w:rFonts w:ascii="Times New Roman" w:hAnsi="Times New Roman" w:cs="Times New Roman"/>
          <w:sz w:val="28"/>
          <w:szCs w:val="28"/>
          <w:lang w:val="ru-RU"/>
        </w:rPr>
        <w:t>Савина</w:t>
      </w:r>
    </w:p>
    <w:p w:rsidR="00DE2DC8" w:rsidRPr="003678C8" w:rsidRDefault="00DE2DC8" w:rsidP="005C12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Pr="00555FBD" w:rsidRDefault="005C124A" w:rsidP="005C124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Саратов 20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:rsidR="00DE2DC8" w:rsidRDefault="00C23FC3" w:rsidP="008E1D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1DE9">
        <w:rPr>
          <w:rStyle w:val="LAb0"/>
          <w:b/>
        </w:rPr>
        <w:lastRenderedPageBreak/>
        <w:t>Цель работы:</w:t>
      </w:r>
      <w:r w:rsidRPr="008E1DE9">
        <w:rPr>
          <w:rStyle w:val="LAb0"/>
        </w:rPr>
        <w:t xml:space="preserve"> </w:t>
      </w:r>
      <w:r w:rsidR="008E1DE9" w:rsidRPr="008E1DE9">
        <w:rPr>
          <w:rStyle w:val="LAb0"/>
        </w:rPr>
        <w:t xml:space="preserve">изучить использование </w:t>
      </w:r>
      <w:r w:rsidR="00CE1216">
        <w:rPr>
          <w:rStyle w:val="LAb0"/>
        </w:rPr>
        <w:t xml:space="preserve">потоков </w:t>
      </w:r>
      <w:r w:rsidR="008E1DE9" w:rsidRPr="008E1DE9">
        <w:rPr>
          <w:rStyle w:val="LAb0"/>
        </w:rPr>
        <w:t>MP</w:t>
      </w:r>
      <w:r w:rsidR="00CE1216">
        <w:rPr>
          <w:rStyle w:val="LAb0"/>
          <w:lang w:val="en-US"/>
        </w:rPr>
        <w:t xml:space="preserve">I </w:t>
      </w:r>
      <w:r w:rsidR="008E1DE9" w:rsidRPr="008E1DE9">
        <w:rPr>
          <w:rStyle w:val="LAb0"/>
        </w:rPr>
        <w:t>приводящих к уменьшению вычислени</w:t>
      </w:r>
      <w:r w:rsidR="00396551">
        <w:rPr>
          <w:rStyle w:val="LAb0"/>
        </w:rPr>
        <w:t xml:space="preserve">я </w:t>
      </w:r>
      <w:r w:rsidR="00396551">
        <w:rPr>
          <w:rStyle w:val="LAb0"/>
          <w:lang w:val="ru-RU"/>
        </w:rPr>
        <w:t xml:space="preserve">двойных интегралов </w:t>
      </w:r>
      <w:r w:rsidR="00CE653C">
        <w:rPr>
          <w:rStyle w:val="LAb0"/>
        </w:rPr>
        <w:t>на примере метод</w:t>
      </w:r>
      <w:r w:rsidR="00396551">
        <w:rPr>
          <w:rStyle w:val="LAb0"/>
          <w:lang w:val="ru-RU"/>
        </w:rPr>
        <w:t>ов</w:t>
      </w:r>
      <w:r w:rsidR="00CE653C">
        <w:rPr>
          <w:rStyle w:val="LAb0"/>
        </w:rPr>
        <w:t xml:space="preserve"> </w:t>
      </w:r>
      <w:r w:rsidR="00396551">
        <w:rPr>
          <w:rStyle w:val="LAb0"/>
          <w:lang w:val="ru-RU"/>
        </w:rPr>
        <w:t>ячеек, трапеций, статистических испытаний</w:t>
      </w:r>
      <w:r w:rsidR="008E1DE9" w:rsidRPr="008E1DE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8E1DE9">
        <w:rPr>
          <w:rFonts w:ascii="Times New Roman" w:hAnsi="Times New Roman" w:cs="Times New Roman"/>
          <w:sz w:val="28"/>
          <w:szCs w:val="28"/>
          <w:lang w:val="ru-RU"/>
        </w:rPr>
        <w:t xml:space="preserve">сравнить время выполнения алгоритмов численного интегрирования с </w:t>
      </w:r>
      <w:r w:rsidR="00CE7540">
        <w:rPr>
          <w:rFonts w:ascii="Times New Roman" w:hAnsi="Times New Roman" w:cs="Times New Roman"/>
          <w:sz w:val="28"/>
          <w:szCs w:val="28"/>
          <w:lang w:val="ru-RU"/>
        </w:rPr>
        <w:t>использованием разных режимов</w:t>
      </w:r>
      <w:r w:rsidR="003965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E1DE9" w:rsidRDefault="008E1DE9" w:rsidP="008E1D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E1DE9" w:rsidRDefault="008E1DE9" w:rsidP="008E1DE9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E1DE9">
        <w:rPr>
          <w:rFonts w:ascii="Times New Roman" w:hAnsi="Times New Roman" w:cs="Times New Roman"/>
          <w:b/>
          <w:sz w:val="28"/>
          <w:szCs w:val="28"/>
          <w:lang w:val="ru-RU"/>
        </w:rPr>
        <w:t>Ход работы:</w:t>
      </w:r>
    </w:p>
    <w:p w:rsidR="008E1DE9" w:rsidRDefault="008E1DE9" w:rsidP="008E1D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E1DE9" w:rsidRDefault="00CE653C" w:rsidP="008E1D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648200" cy="981075"/>
            <wp:effectExtent l="0" t="0" r="0" b="9525"/>
            <wp:docPr id="10" name="Рисунок 10" descr="  \int_{0}^{16} \int_{0}^{16}{ \frac{e^{sin\pi x cos\pi y}  +1}{(b_1-a_1)(b_2-a_2)} }dxdy \approx 2.130997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 \int_{0}^{16} \int_{0}^{16}{ \frac{e^{sin\pi x cos\pi y}  +1}{(b_1-a_1)(b_2-a_2)} }dxdy \approx 2.130997 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DE9" w:rsidRDefault="008E1DE9" w:rsidP="008E1D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E1DE9" w:rsidRDefault="008E1DE9" w:rsidP="008E1D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E1DE9" w:rsidRDefault="008E1DE9" w:rsidP="008E1D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программы реализующий метод </w:t>
      </w:r>
      <w:r w:rsidR="00396551">
        <w:rPr>
          <w:rFonts w:ascii="Times New Roman" w:hAnsi="Times New Roman" w:cs="Times New Roman"/>
          <w:sz w:val="28"/>
          <w:szCs w:val="28"/>
          <w:lang w:val="ru-RU"/>
        </w:rPr>
        <w:t>ячеек</w:t>
      </w:r>
      <w:r w:rsidR="00CE121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24CAC" w:rsidRDefault="00A24CAC" w:rsidP="008E1D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Work12, метод ячеек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&lt;time.h&gt;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&lt;iostream&gt;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&lt;mpi.h&gt;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PI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3.1415926535897932384626433832795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NProc, ProcId;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std;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f(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(exp(sin(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PI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 * cos(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PI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)) + 1) / (16.0 * 16.0);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integral(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sum = 0.0;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x0, y0, x1, y1;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(x1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; x1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; x1 +=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x0 = x1 -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(y1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(ProcId + 1)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; y1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; y1 += NProc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y0 = y1 -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sum += f((x0 + x1) / 2.0, (y0 + y1) / 2.0);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sum *=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MPI_Reduce(&amp;sum,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1,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MPI_DOUBLE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MPI_SUM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0,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MPI_COMM_WORLD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experiment(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время начала и конца расчета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a1 = 0.0, a2 = 0.0;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левая граница интегрирования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b1 = 16.0, b2 = 16.0;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правая граница интегрирования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h = 0.001;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шаг интегрирования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(ProcId == 0)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stime = MPI_Wtime();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integral(a1, b1, a2, b2, h,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вызов функции интегрирования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(ProcId == 0)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MPI_Wtime() - stime;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main()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"Russian"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переменная цикла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время проведенного эксперимента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res;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значение вычисленного интеграла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min_time;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минимальное время работы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max_time;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максимальное время работы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avg_time;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среднее время работы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numbExp = 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0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количество запусков программы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MPI_Init(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MPI_Comm_size(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MPI_COMM_WORLD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&amp;NProc);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MPI_Comm_rank(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MPI_COMM_WORLD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&amp;ProcId);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min_time = max_time = avg_time = experiment(&amp;res);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(i = 0; i &lt; numbExp - 1; i++)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time = experiment(&amp;res);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(ProcId == 0)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avg_time += time;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(max_time &lt; time) max_time = time;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(min_time &gt; time) min_time = time;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вывод результатов эксперимента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(ProcId == 0)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 Среднее время: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avg_time / numbExp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"\n Минимальное время: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min_time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"\n Максимальное время:"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max_time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endl;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cout.precision(8);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 Значение интеграла: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res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endl;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MPI_Finalize();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0;</w:t>
      </w:r>
    </w:p>
    <w:p w:rsidR="00CE1216" w:rsidRDefault="00CE1216" w:rsidP="00CE121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E653C" w:rsidRDefault="00CE1216" w:rsidP="00CE1216">
      <w:pPr>
        <w:pStyle w:val="LAb"/>
        <w:ind w:firstLine="0"/>
        <w:rPr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>}</w:t>
      </w:r>
    </w:p>
    <w:p w:rsidR="00A24CAC" w:rsidRDefault="00A24CAC" w:rsidP="00A24CAC">
      <w:pPr>
        <w:pStyle w:val="LAb"/>
        <w:rPr>
          <w:lang w:val="ru-RU"/>
        </w:rPr>
      </w:pPr>
      <w:r>
        <w:rPr>
          <w:lang w:val="ru-RU"/>
        </w:rPr>
        <w:t>Результат выполнения</w:t>
      </w:r>
      <w:r w:rsidR="00CE1216">
        <w:rPr>
          <w:lang w:val="ru-RU"/>
        </w:rPr>
        <w:t xml:space="preserve"> в однопоточном режиме</w:t>
      </w:r>
      <w:r>
        <w:rPr>
          <w:lang w:val="ru-RU"/>
        </w:rPr>
        <w:t>:</w:t>
      </w:r>
    </w:p>
    <w:p w:rsidR="00A24CAC" w:rsidRDefault="00CE1216" w:rsidP="00A24CAC">
      <w:pPr>
        <w:pStyle w:val="LAb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29CA426B" wp14:editId="19A0FE81">
            <wp:extent cx="2295525" cy="647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216" w:rsidRPr="00CE1216" w:rsidRDefault="00CE1216" w:rsidP="00A24CAC">
      <w:pPr>
        <w:pStyle w:val="LAb"/>
        <w:rPr>
          <w:lang w:val="en-US"/>
        </w:rPr>
      </w:pPr>
    </w:p>
    <w:p w:rsidR="006D4C3F" w:rsidRPr="00CE1216" w:rsidRDefault="00CE1216" w:rsidP="006D4C3F">
      <w:pPr>
        <w:pStyle w:val="LAb"/>
        <w:rPr>
          <w:lang w:val="ru-RU"/>
        </w:rPr>
      </w:pPr>
      <w:r>
        <w:rPr>
          <w:lang w:val="ru-RU"/>
        </w:rPr>
        <w:lastRenderedPageBreak/>
        <w:t>Результат выполнения</w:t>
      </w:r>
      <w:r>
        <w:rPr>
          <w:lang w:val="en-US"/>
        </w:rPr>
        <w:t xml:space="preserve"> </w:t>
      </w:r>
      <w:r>
        <w:rPr>
          <w:lang w:val="ru-RU"/>
        </w:rPr>
        <w:t>в многопоточном режиме:</w:t>
      </w:r>
    </w:p>
    <w:p w:rsidR="006D4C3F" w:rsidRDefault="009248D7" w:rsidP="006D4C3F">
      <w:pPr>
        <w:pStyle w:val="LAb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33009B9" wp14:editId="27EF701A">
            <wp:extent cx="2789830" cy="838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983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3F" w:rsidRDefault="006D4C3F" w:rsidP="006D4C3F">
      <w:pPr>
        <w:pStyle w:val="LAb"/>
        <w:rPr>
          <w:lang w:val="ru-RU"/>
        </w:rPr>
      </w:pPr>
    </w:p>
    <w:p w:rsidR="006D4C3F" w:rsidRDefault="00C01D9E" w:rsidP="006D4C3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 реализующи</w:t>
      </w:r>
      <w:r w:rsidR="00E018EE">
        <w:rPr>
          <w:rFonts w:ascii="Times New Roman" w:hAnsi="Times New Roman" w:cs="Times New Roman"/>
          <w:sz w:val="28"/>
          <w:szCs w:val="28"/>
          <w:lang w:val="ru-RU"/>
        </w:rPr>
        <w:t xml:space="preserve">й метод </w:t>
      </w:r>
      <w:r w:rsidR="00D32703">
        <w:rPr>
          <w:rFonts w:ascii="Times New Roman" w:hAnsi="Times New Roman" w:cs="Times New Roman"/>
          <w:sz w:val="28"/>
          <w:szCs w:val="28"/>
          <w:lang w:val="ru-RU"/>
        </w:rPr>
        <w:t>трапеций</w:t>
      </w:r>
      <w:r w:rsidR="00E018E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018EE" w:rsidRDefault="00E018EE" w:rsidP="006D4C3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Work12, метод трапеций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&lt;time.h&gt;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&lt;iostream&gt;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&lt;mpi.h&gt;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PI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3.1415926535897932384626433832795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NProc, ProcId;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std;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f(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(exp(sin(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PI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 * cos(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PI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)) + 1) / (16.0 * 16.0);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integral(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sum = 0.0;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 /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 /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x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y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q = 0;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 = 0; i &lt;= n; i++)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x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i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j = ProcId; j &lt;= m; j+=NProc)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(i &gt; 0 &amp;&amp; i &lt; n &amp;&amp; j &gt; 0 &amp;&amp; j &lt; m) q = 1;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((i == 0 || i == m) &amp;&amp; (j == 0 || j == n))   q = 0.25;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q = 0.5;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y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j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sum += q * f(x, y);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MPI_Reduce(&amp;sum,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1,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MPI_DOUBLE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MPI_SUM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0,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MPI_COMM_WORLD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experiment(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время начала и конца расчета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a1 = 0.0, a2 = 0.0;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левая граница интегрирования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b1 = 16.0, b2 = 16.0;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правая граница интегрирования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h = 0.001;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шаг интегрирования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(ProcId == 0)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stime = MPI_Wtime();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lastRenderedPageBreak/>
        <w:tab/>
        <w:t>}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integral(a1, b1, a2, b2, h,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вызов функции интегрирования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(ProcId == 0)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MPI_Wtime() - stime;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main()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"Russian"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переменная цикла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время проведенного эксперимента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res;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значение вычисленного интеграла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min_time;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минимальное время работы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max_time;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максимальное время работы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avg_time;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среднее время работы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numbExp = 10;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количество запусков программы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MPI_Init(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MPI_Comm_size(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MPI_COMM_WORLD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&amp;NProc);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MPI_Comm_rank(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MPI_COMM_WORLD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&amp;ProcId);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min_time = max_time = avg_time = experiment(&amp;res);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(i = 0; i &lt; numbExp - 1; i++)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time = experiment(&amp;res);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(ProcId == 0)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avg_time += time;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(max_time &lt; time) max_time = time;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(min_time &gt; time) min_time = time;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вывод результатов эксперимента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(ProcId == 0)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 Среднее время: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avg_time / numbExp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"\n Минимальное время: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min_time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"\n Максимальное время:"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max_time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endl;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cout.precision(8);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 Значение интеграла: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res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endl;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MPI_Finalize();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0;</w:t>
      </w:r>
    </w:p>
    <w:p w:rsidR="00C01D9E" w:rsidRDefault="00C01D9E" w:rsidP="00C01D9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6D4C3F" w:rsidRDefault="00C01D9E" w:rsidP="00C01D9E">
      <w:pPr>
        <w:pStyle w:val="LAb"/>
        <w:rPr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>}</w:t>
      </w:r>
    </w:p>
    <w:p w:rsidR="006D4C3F" w:rsidRDefault="006D4C3F" w:rsidP="006D4C3F">
      <w:pPr>
        <w:pStyle w:val="LAb"/>
        <w:rPr>
          <w:lang w:val="ru-RU"/>
        </w:rPr>
      </w:pPr>
      <w:r>
        <w:rPr>
          <w:lang w:val="ru-RU"/>
        </w:rPr>
        <w:t>Результат выполнения</w:t>
      </w:r>
      <w:r w:rsidR="00C01D9E">
        <w:rPr>
          <w:lang w:val="en-US"/>
        </w:rPr>
        <w:t xml:space="preserve"> </w:t>
      </w:r>
      <w:r w:rsidR="00C01D9E">
        <w:rPr>
          <w:lang w:val="ru-RU"/>
        </w:rPr>
        <w:t>в однопоточном режиме</w:t>
      </w:r>
      <w:r>
        <w:rPr>
          <w:lang w:val="ru-RU"/>
        </w:rPr>
        <w:t>:</w:t>
      </w:r>
    </w:p>
    <w:p w:rsidR="00D035D4" w:rsidRPr="00C01D9E" w:rsidRDefault="00C01D9E" w:rsidP="00C01D9E">
      <w:pPr>
        <w:pStyle w:val="LAb"/>
        <w:ind w:firstLine="0"/>
        <w:rPr>
          <w:lang w:val="ru-RU"/>
        </w:rPr>
      </w:pPr>
      <w:r>
        <w:rPr>
          <w:lang w:val="ru-RU"/>
        </w:rPr>
        <w:tab/>
      </w:r>
      <w:r>
        <w:rPr>
          <w:noProof/>
          <w:lang w:val="ru-RU"/>
        </w:rPr>
        <w:drawing>
          <wp:inline distT="0" distB="0" distL="0" distR="0" wp14:anchorId="1A409A92" wp14:editId="4D8082B6">
            <wp:extent cx="2314575" cy="695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D4" w:rsidRDefault="00D035D4" w:rsidP="00D035D4">
      <w:pPr>
        <w:pStyle w:val="LAb"/>
        <w:rPr>
          <w:lang w:val="ru-RU"/>
        </w:rPr>
      </w:pPr>
      <w:r>
        <w:rPr>
          <w:lang w:val="ru-RU"/>
        </w:rPr>
        <w:t>Результат выполнения</w:t>
      </w:r>
      <w:r w:rsidR="00C01D9E">
        <w:rPr>
          <w:lang w:val="ru-RU"/>
        </w:rPr>
        <w:t xml:space="preserve"> в многопоточном режиме</w:t>
      </w:r>
      <w:r>
        <w:rPr>
          <w:lang w:val="ru-RU"/>
        </w:rPr>
        <w:t>:</w:t>
      </w:r>
    </w:p>
    <w:p w:rsidR="004F1564" w:rsidRDefault="00C01D9E" w:rsidP="00C01D9E">
      <w:pPr>
        <w:pStyle w:val="LAb"/>
        <w:ind w:firstLine="0"/>
        <w:rPr>
          <w:lang w:val="ru-RU"/>
        </w:rPr>
      </w:pPr>
      <w:r>
        <w:rPr>
          <w:lang w:val="ru-RU"/>
        </w:rPr>
        <w:tab/>
      </w:r>
      <w:r>
        <w:rPr>
          <w:noProof/>
          <w:lang w:val="ru-RU"/>
        </w:rPr>
        <w:drawing>
          <wp:inline distT="0" distB="0" distL="0" distR="0" wp14:anchorId="4DEEF936" wp14:editId="7260EEE6">
            <wp:extent cx="2314575" cy="661307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6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9E" w:rsidRPr="00C01D9E" w:rsidRDefault="00C01D9E" w:rsidP="00C01D9E">
      <w:pPr>
        <w:pStyle w:val="LAb"/>
        <w:ind w:firstLine="0"/>
        <w:rPr>
          <w:lang w:val="ru-RU"/>
        </w:rPr>
      </w:pPr>
    </w:p>
    <w:p w:rsidR="004F1564" w:rsidRDefault="004F1564" w:rsidP="004F156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Код программы реализующий метод статистический испытаний</w:t>
      </w:r>
      <w:r w:rsidR="00C01D9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F1564" w:rsidRDefault="004F1564" w:rsidP="004F156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Work12, метод Монте-Карло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&lt;time.h&gt;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&lt;iostream&gt;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&lt;mpi.h&gt;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PI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3.1415926535897932384626433832795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NProc, ProcId;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std;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f(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(exp(sin(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PI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 * cos(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PI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)) + 1) / (16.0 * 16.0);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random(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min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max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)(rand()) /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RAND_MAX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max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min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 +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min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 = 1000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0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0000;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integral(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 = 0;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sum = 0.0;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 = ProcId; i &lt; N; i += NProc)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x = random(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y = random(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((x &gt;= 0 &amp;&amp; x &lt;= 16.0) &amp;&amp; (y &gt;= 0 &amp;&amp; y &lt;= 16.0))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n++;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sum += f(x, y);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MPI_Reduce(&amp;sum,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1,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MPI_DOUBLE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MPI_SUM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0,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MPI_COMM_WORLD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nn = 0;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MPI_Reduce(&amp;n, &amp;nn, 1,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MPI_INT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MPI_SUM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0,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MPI_COMM_WORLD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/ nn;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experiment(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время начала и конца расчета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a1 = 0.0, a2 = 0.0;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левая граница интегрирования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b1 = 16.0, b2 = 16.0;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правая граница интегрирования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h = 0.001;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шаг интегрирования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(ProcId == 0)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stime = MPI_Wtime();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integral(a1, b1, a2, b2, h,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вызов функции интегрирования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(ProcId == 0)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MPI_Wtime() - stime;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main()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lastRenderedPageBreak/>
        <w:t>{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"Russian"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переменная цикла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время проведенного эксперимента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res;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значение вычисленного интеграла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min_time;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минимальное время работы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max_time;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максимальное время работы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avg_time;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среднее время работы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numbExp = 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0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количество запусков программы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MPI_Init(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MPI_Comm_size(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MPI_COMM_WORLD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&amp;NProc);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MPI_Comm_rank(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MPI_COMM_WORLD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&amp;ProcId);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min_time = max_time = avg_time = experiment(&amp;res);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(i = 0; i &lt; numbExp - 1; i++)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time = experiment(&amp;res);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(ProcId == 0)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avg_time += time;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(max_time &lt; time) max_time = time;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(min_time &gt; time) min_time = time;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вывод результатов эксперимента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(ProcId == 0)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 Среднее время: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avg_time / numbExp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"\n Минимальное время: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min_time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"\n Максимальное время:"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max_time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endl;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cout.precision(8);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 Значение интеграла: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res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endl;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MPI_Finalize();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0;</w:t>
      </w:r>
    </w:p>
    <w:p w:rsidR="00A12896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4F1564" w:rsidRDefault="00A12896" w:rsidP="00A12896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A12896" w:rsidRPr="00A12896" w:rsidRDefault="00A12896" w:rsidP="00A12896">
      <w:pPr>
        <w:pStyle w:val="LAb"/>
        <w:ind w:firstLine="0"/>
        <w:rPr>
          <w:lang w:val="ru-RU"/>
        </w:rPr>
      </w:pPr>
    </w:p>
    <w:p w:rsidR="004F1564" w:rsidRDefault="004F1564" w:rsidP="004F1564">
      <w:pPr>
        <w:pStyle w:val="LAb"/>
        <w:rPr>
          <w:lang w:val="ru-RU"/>
        </w:rPr>
      </w:pPr>
      <w:r>
        <w:rPr>
          <w:lang w:val="ru-RU"/>
        </w:rPr>
        <w:t>Результат выполнения</w:t>
      </w:r>
      <w:r w:rsidR="00A12896">
        <w:rPr>
          <w:lang w:val="ru-RU"/>
        </w:rPr>
        <w:t xml:space="preserve"> в однопоточном режиме:</w:t>
      </w:r>
    </w:p>
    <w:p w:rsidR="00A673F2" w:rsidRDefault="00A12896" w:rsidP="008B576A">
      <w:pPr>
        <w:pStyle w:val="LAb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3407EAFB" wp14:editId="404B00C5">
            <wp:extent cx="2343150" cy="638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0C" w:rsidRDefault="00EC360C" w:rsidP="008B576A">
      <w:pPr>
        <w:pStyle w:val="LAb"/>
        <w:rPr>
          <w:lang w:val="en-US"/>
        </w:rPr>
      </w:pPr>
    </w:p>
    <w:p w:rsidR="00EC360C" w:rsidRDefault="00EC360C" w:rsidP="00EC360C">
      <w:pPr>
        <w:pStyle w:val="LAb"/>
        <w:rPr>
          <w:lang w:val="ru-RU"/>
        </w:rPr>
      </w:pPr>
      <w:r>
        <w:rPr>
          <w:lang w:val="ru-RU"/>
        </w:rPr>
        <w:t>Результат выполнения</w:t>
      </w:r>
      <w:r w:rsidR="00A12896">
        <w:rPr>
          <w:lang w:val="ru-RU"/>
        </w:rPr>
        <w:t xml:space="preserve"> в многопоточном режиме</w:t>
      </w:r>
      <w:r>
        <w:rPr>
          <w:lang w:val="ru-RU"/>
        </w:rPr>
        <w:t>:</w:t>
      </w:r>
    </w:p>
    <w:p w:rsidR="00EC360C" w:rsidRPr="008B576A" w:rsidRDefault="00F21DF3" w:rsidP="00EC360C">
      <w:pPr>
        <w:pStyle w:val="LAb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796B993C" wp14:editId="210EC5AE">
            <wp:extent cx="2343150" cy="70294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6120" cy="70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0C" w:rsidRPr="008B576A" w:rsidRDefault="00EC360C" w:rsidP="008B576A">
      <w:pPr>
        <w:pStyle w:val="LAb"/>
        <w:rPr>
          <w:lang w:val="en-US"/>
        </w:rPr>
      </w:pPr>
    </w:p>
    <w:p w:rsidR="00A673F2" w:rsidRDefault="00A673F2" w:rsidP="00A673F2">
      <w:pPr>
        <w:pStyle w:val="LAb"/>
        <w:rPr>
          <w:lang w:val="ru-RU"/>
        </w:rPr>
      </w:pPr>
    </w:p>
    <w:p w:rsidR="00A12896" w:rsidRDefault="00A12896" w:rsidP="00A673F2">
      <w:pPr>
        <w:pStyle w:val="LAb"/>
        <w:rPr>
          <w:lang w:val="ru-RU"/>
        </w:rPr>
      </w:pPr>
    </w:p>
    <w:p w:rsidR="00A673F2" w:rsidRDefault="00A673F2" w:rsidP="00A673F2">
      <w:pPr>
        <w:pStyle w:val="LAb"/>
        <w:rPr>
          <w:lang w:val="ru-RU"/>
        </w:rPr>
      </w:pPr>
      <w:r>
        <w:rPr>
          <w:lang w:val="ru-RU"/>
        </w:rPr>
        <w:lastRenderedPageBreak/>
        <w:t>Сравнение результатов:</w:t>
      </w:r>
    </w:p>
    <w:tbl>
      <w:tblPr>
        <w:tblStyle w:val="ab"/>
        <w:tblW w:w="90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2693"/>
        <w:gridCol w:w="2693"/>
        <w:gridCol w:w="1701"/>
      </w:tblGrid>
      <w:tr w:rsidR="00A673F2" w:rsidTr="00F21DF3">
        <w:trPr>
          <w:trHeight w:val="870"/>
        </w:trPr>
        <w:tc>
          <w:tcPr>
            <w:tcW w:w="1985" w:type="dxa"/>
            <w:vAlign w:val="center"/>
          </w:tcPr>
          <w:p w:rsidR="00A673F2" w:rsidRPr="00A52262" w:rsidRDefault="00A673F2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</w:p>
        </w:tc>
        <w:tc>
          <w:tcPr>
            <w:tcW w:w="2693" w:type="dxa"/>
            <w:vAlign w:val="center"/>
          </w:tcPr>
          <w:p w:rsidR="00A52262" w:rsidRDefault="00EC360C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Последовательная</w:t>
            </w:r>
          </w:p>
          <w:p w:rsidR="00EC360C" w:rsidRPr="00A52262" w:rsidRDefault="00EC360C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реализация</w:t>
            </w:r>
          </w:p>
        </w:tc>
        <w:tc>
          <w:tcPr>
            <w:tcW w:w="2693" w:type="dxa"/>
            <w:vAlign w:val="center"/>
          </w:tcPr>
          <w:p w:rsidR="00A673F2" w:rsidRPr="00A52262" w:rsidRDefault="00A673F2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>Параллельная</w:t>
            </w:r>
          </w:p>
          <w:p w:rsidR="00A52262" w:rsidRPr="00A52262" w:rsidRDefault="00EC360C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р</w:t>
            </w:r>
            <w:r w:rsidR="00A673F2" w:rsidRPr="00A52262">
              <w:rPr>
                <w:sz w:val="26"/>
                <w:szCs w:val="26"/>
                <w:lang w:val="ru-RU"/>
              </w:rPr>
              <w:t>еализация</w:t>
            </w:r>
          </w:p>
        </w:tc>
        <w:tc>
          <w:tcPr>
            <w:tcW w:w="1701" w:type="dxa"/>
            <w:vAlign w:val="center"/>
          </w:tcPr>
          <w:p w:rsidR="00A52262" w:rsidRPr="00A52262" w:rsidRDefault="00A673F2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>Ускорение</w:t>
            </w:r>
          </w:p>
        </w:tc>
      </w:tr>
      <w:tr w:rsidR="00A673F2" w:rsidTr="00F21DF3">
        <w:trPr>
          <w:trHeight w:val="524"/>
        </w:trPr>
        <w:tc>
          <w:tcPr>
            <w:tcW w:w="1985" w:type="dxa"/>
            <w:vAlign w:val="center"/>
          </w:tcPr>
          <w:p w:rsidR="00A673F2" w:rsidRPr="00A52262" w:rsidRDefault="00EC360C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Метод ячеек</w:t>
            </w:r>
          </w:p>
        </w:tc>
        <w:tc>
          <w:tcPr>
            <w:tcW w:w="2693" w:type="dxa"/>
            <w:vAlign w:val="center"/>
          </w:tcPr>
          <w:p w:rsidR="00A673F2" w:rsidRPr="00A52262" w:rsidRDefault="00A673F2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 xml:space="preserve">Мин. время: </w:t>
            </w:r>
            <w:r w:rsidR="00F21DF3">
              <w:rPr>
                <w:sz w:val="26"/>
                <w:szCs w:val="26"/>
                <w:lang w:val="ru-RU"/>
              </w:rPr>
              <w:t>29,5834</w:t>
            </w:r>
          </w:p>
          <w:p w:rsidR="00A673F2" w:rsidRPr="00A52262" w:rsidRDefault="00A673F2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>Макс. время:</w:t>
            </w:r>
            <w:r w:rsidR="00EC360C">
              <w:rPr>
                <w:sz w:val="26"/>
                <w:szCs w:val="26"/>
                <w:lang w:val="ru-RU"/>
              </w:rPr>
              <w:t xml:space="preserve"> </w:t>
            </w:r>
            <w:r w:rsidR="00F21DF3">
              <w:rPr>
                <w:sz w:val="26"/>
                <w:szCs w:val="26"/>
                <w:lang w:val="ru-RU"/>
              </w:rPr>
              <w:t>31,5406</w:t>
            </w:r>
          </w:p>
          <w:p w:rsidR="00A673F2" w:rsidRPr="00A52262" w:rsidRDefault="00A673F2" w:rsidP="00F21DF3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>Сред. время:</w:t>
            </w:r>
            <w:r w:rsidR="00EC360C">
              <w:rPr>
                <w:sz w:val="26"/>
                <w:szCs w:val="26"/>
                <w:lang w:val="ru-RU"/>
              </w:rPr>
              <w:t xml:space="preserve"> </w:t>
            </w:r>
            <w:r w:rsidR="00F21DF3">
              <w:rPr>
                <w:sz w:val="26"/>
                <w:szCs w:val="26"/>
                <w:lang w:val="ru-RU"/>
              </w:rPr>
              <w:t>30,1352</w:t>
            </w:r>
          </w:p>
        </w:tc>
        <w:tc>
          <w:tcPr>
            <w:tcW w:w="2693" w:type="dxa"/>
            <w:vAlign w:val="center"/>
          </w:tcPr>
          <w:p w:rsidR="00A673F2" w:rsidRPr="00A52262" w:rsidRDefault="00A673F2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>Мин. время:</w:t>
            </w:r>
            <w:r w:rsidR="00EC360C">
              <w:rPr>
                <w:sz w:val="26"/>
                <w:szCs w:val="26"/>
                <w:lang w:val="ru-RU"/>
              </w:rPr>
              <w:t xml:space="preserve"> </w:t>
            </w:r>
            <w:r w:rsidR="00F21DF3">
              <w:rPr>
                <w:sz w:val="26"/>
                <w:szCs w:val="26"/>
                <w:lang w:val="ru-RU"/>
              </w:rPr>
              <w:t>8,12113</w:t>
            </w:r>
          </w:p>
          <w:p w:rsidR="00A673F2" w:rsidRPr="00A52262" w:rsidRDefault="00A673F2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>Макс. время:</w:t>
            </w:r>
            <w:r w:rsidR="00EC360C">
              <w:rPr>
                <w:sz w:val="26"/>
                <w:szCs w:val="26"/>
                <w:lang w:val="ru-RU"/>
              </w:rPr>
              <w:t xml:space="preserve"> </w:t>
            </w:r>
            <w:r w:rsidR="00F21DF3">
              <w:rPr>
                <w:sz w:val="26"/>
                <w:szCs w:val="26"/>
                <w:lang w:val="ru-RU"/>
              </w:rPr>
              <w:t>9,28846</w:t>
            </w:r>
          </w:p>
          <w:p w:rsidR="00A673F2" w:rsidRPr="00A52262" w:rsidRDefault="00A673F2" w:rsidP="00F21DF3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>Сред. время:</w:t>
            </w:r>
            <w:r w:rsidR="00A52262" w:rsidRPr="00A52262">
              <w:rPr>
                <w:sz w:val="26"/>
                <w:szCs w:val="26"/>
                <w:lang w:val="ru-RU"/>
              </w:rPr>
              <w:t xml:space="preserve"> </w:t>
            </w:r>
            <w:r w:rsidR="00F21DF3">
              <w:rPr>
                <w:sz w:val="26"/>
                <w:szCs w:val="26"/>
                <w:lang w:val="ru-RU"/>
              </w:rPr>
              <w:t>8,60154</w:t>
            </w:r>
          </w:p>
        </w:tc>
        <w:tc>
          <w:tcPr>
            <w:tcW w:w="1701" w:type="dxa"/>
            <w:vAlign w:val="center"/>
          </w:tcPr>
          <w:p w:rsidR="00A52262" w:rsidRPr="00A52262" w:rsidRDefault="00B93DD1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3,5035</w:t>
            </w:r>
          </w:p>
        </w:tc>
      </w:tr>
      <w:tr w:rsidR="00EC360C" w:rsidTr="00F21DF3">
        <w:trPr>
          <w:trHeight w:val="524"/>
        </w:trPr>
        <w:tc>
          <w:tcPr>
            <w:tcW w:w="1985" w:type="dxa"/>
            <w:vAlign w:val="center"/>
          </w:tcPr>
          <w:p w:rsidR="00EC360C" w:rsidRPr="00A52262" w:rsidRDefault="00EC360C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Метод трапеций</w:t>
            </w:r>
          </w:p>
        </w:tc>
        <w:tc>
          <w:tcPr>
            <w:tcW w:w="2693" w:type="dxa"/>
            <w:vAlign w:val="center"/>
          </w:tcPr>
          <w:p w:rsidR="00EC360C" w:rsidRPr="00A52262" w:rsidRDefault="00EC360C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 xml:space="preserve">Мин. время: </w:t>
            </w:r>
            <w:r w:rsidR="00F21DF3">
              <w:rPr>
                <w:sz w:val="26"/>
                <w:szCs w:val="26"/>
                <w:lang w:val="ru-RU"/>
              </w:rPr>
              <w:t>26,9015</w:t>
            </w:r>
          </w:p>
          <w:p w:rsidR="00EC360C" w:rsidRPr="00A52262" w:rsidRDefault="00EC360C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 xml:space="preserve">Макс. время: </w:t>
            </w:r>
            <w:r w:rsidR="00F21DF3">
              <w:rPr>
                <w:sz w:val="26"/>
                <w:szCs w:val="26"/>
                <w:lang w:val="ru-RU"/>
              </w:rPr>
              <w:t>27,5365</w:t>
            </w:r>
          </w:p>
          <w:p w:rsidR="00EC360C" w:rsidRPr="00A52262" w:rsidRDefault="00EC360C" w:rsidP="00F21DF3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 xml:space="preserve">Сред. время: </w:t>
            </w:r>
            <w:r w:rsidR="00F21DF3">
              <w:rPr>
                <w:sz w:val="26"/>
                <w:szCs w:val="26"/>
                <w:lang w:val="ru-RU"/>
              </w:rPr>
              <w:t>27,1697</w:t>
            </w:r>
          </w:p>
        </w:tc>
        <w:tc>
          <w:tcPr>
            <w:tcW w:w="2693" w:type="dxa"/>
            <w:vAlign w:val="center"/>
          </w:tcPr>
          <w:p w:rsidR="00EC360C" w:rsidRPr="00A52262" w:rsidRDefault="00EC360C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 xml:space="preserve">Мин. время: </w:t>
            </w:r>
            <w:r w:rsidR="00F21DF3">
              <w:rPr>
                <w:sz w:val="26"/>
                <w:szCs w:val="26"/>
                <w:lang w:val="ru-RU"/>
              </w:rPr>
              <w:t>7,04057</w:t>
            </w:r>
          </w:p>
          <w:p w:rsidR="00EC360C" w:rsidRPr="00A52262" w:rsidRDefault="00EC360C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 xml:space="preserve">Макс. время: </w:t>
            </w:r>
            <w:r w:rsidR="00F21DF3">
              <w:rPr>
                <w:sz w:val="26"/>
                <w:szCs w:val="26"/>
                <w:lang w:val="ru-RU"/>
              </w:rPr>
              <w:t>7,59895</w:t>
            </w:r>
          </w:p>
          <w:p w:rsidR="00EC360C" w:rsidRPr="00A52262" w:rsidRDefault="00EC360C" w:rsidP="00F21DF3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 xml:space="preserve">Сред. время: </w:t>
            </w:r>
            <w:r w:rsidR="00F21DF3">
              <w:rPr>
                <w:sz w:val="26"/>
                <w:szCs w:val="26"/>
                <w:lang w:val="ru-RU"/>
              </w:rPr>
              <w:t>7,19886</w:t>
            </w:r>
          </w:p>
        </w:tc>
        <w:tc>
          <w:tcPr>
            <w:tcW w:w="1701" w:type="dxa"/>
            <w:vAlign w:val="center"/>
          </w:tcPr>
          <w:p w:rsidR="00EC360C" w:rsidRPr="00A52262" w:rsidRDefault="00B93DD1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3,7741</w:t>
            </w:r>
          </w:p>
        </w:tc>
      </w:tr>
      <w:tr w:rsidR="00EC360C" w:rsidTr="00F21DF3">
        <w:trPr>
          <w:trHeight w:val="524"/>
        </w:trPr>
        <w:tc>
          <w:tcPr>
            <w:tcW w:w="1985" w:type="dxa"/>
            <w:vAlign w:val="center"/>
          </w:tcPr>
          <w:p w:rsidR="00EC360C" w:rsidRPr="00A52262" w:rsidRDefault="00EC360C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Метод Монте-Карло</w:t>
            </w:r>
          </w:p>
        </w:tc>
        <w:tc>
          <w:tcPr>
            <w:tcW w:w="2693" w:type="dxa"/>
            <w:vAlign w:val="center"/>
          </w:tcPr>
          <w:p w:rsidR="00EC360C" w:rsidRPr="00A52262" w:rsidRDefault="00EC360C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 xml:space="preserve">Мин. время: </w:t>
            </w:r>
            <w:r w:rsidR="00F21DF3">
              <w:rPr>
                <w:sz w:val="26"/>
                <w:szCs w:val="26"/>
                <w:lang w:val="ru-RU"/>
              </w:rPr>
              <w:t>35,0375</w:t>
            </w:r>
          </w:p>
          <w:p w:rsidR="00EC360C" w:rsidRPr="00A52262" w:rsidRDefault="00EC360C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 xml:space="preserve">Макс. время: </w:t>
            </w:r>
            <w:r w:rsidR="00F21DF3">
              <w:rPr>
                <w:sz w:val="26"/>
                <w:szCs w:val="26"/>
                <w:lang w:val="ru-RU"/>
              </w:rPr>
              <w:t>35,226</w:t>
            </w:r>
          </w:p>
          <w:p w:rsidR="00EC360C" w:rsidRPr="00A52262" w:rsidRDefault="00EC360C" w:rsidP="00540C44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 xml:space="preserve">Сред. время: </w:t>
            </w:r>
            <w:r w:rsidR="00F21DF3">
              <w:rPr>
                <w:sz w:val="26"/>
                <w:szCs w:val="26"/>
                <w:lang w:val="ru-RU"/>
              </w:rPr>
              <w:t>35,1253</w:t>
            </w:r>
          </w:p>
        </w:tc>
        <w:tc>
          <w:tcPr>
            <w:tcW w:w="2693" w:type="dxa"/>
            <w:vAlign w:val="center"/>
          </w:tcPr>
          <w:p w:rsidR="00EC360C" w:rsidRPr="00A52262" w:rsidRDefault="00EC360C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 xml:space="preserve">Мин. время: </w:t>
            </w:r>
            <w:r w:rsidR="00F21DF3">
              <w:rPr>
                <w:sz w:val="26"/>
                <w:szCs w:val="26"/>
                <w:lang w:val="ru-RU"/>
              </w:rPr>
              <w:t>9,38058</w:t>
            </w:r>
          </w:p>
          <w:p w:rsidR="00EC360C" w:rsidRPr="00A52262" w:rsidRDefault="00EC360C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 xml:space="preserve">Макс. время: </w:t>
            </w:r>
            <w:r w:rsidR="00F21DF3">
              <w:rPr>
                <w:sz w:val="26"/>
                <w:szCs w:val="26"/>
                <w:lang w:val="ru-RU"/>
              </w:rPr>
              <w:t>10,2864</w:t>
            </w:r>
          </w:p>
          <w:p w:rsidR="00EC360C" w:rsidRPr="00A52262" w:rsidRDefault="00EC360C" w:rsidP="00F21DF3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 xml:space="preserve">Сред. время: </w:t>
            </w:r>
            <w:r w:rsidR="00F21DF3">
              <w:rPr>
                <w:sz w:val="26"/>
                <w:szCs w:val="26"/>
                <w:lang w:val="ru-RU"/>
              </w:rPr>
              <w:t>9,76475</w:t>
            </w:r>
          </w:p>
        </w:tc>
        <w:tc>
          <w:tcPr>
            <w:tcW w:w="1701" w:type="dxa"/>
            <w:vAlign w:val="center"/>
          </w:tcPr>
          <w:p w:rsidR="00EC360C" w:rsidRPr="00A52262" w:rsidRDefault="00B93DD1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3,5972</w:t>
            </w:r>
          </w:p>
        </w:tc>
      </w:tr>
    </w:tbl>
    <w:p w:rsidR="00A673F2" w:rsidRDefault="00A673F2" w:rsidP="00A673F2">
      <w:pPr>
        <w:pStyle w:val="LAb"/>
        <w:rPr>
          <w:lang w:val="ru-RU"/>
        </w:rPr>
      </w:pPr>
    </w:p>
    <w:p w:rsidR="00556CAE" w:rsidRDefault="00556CAE" w:rsidP="00A673F2">
      <w:pPr>
        <w:pStyle w:val="LAb"/>
        <w:rPr>
          <w:lang w:val="ru-RU"/>
        </w:rPr>
      </w:pPr>
    </w:p>
    <w:p w:rsidR="007538E0" w:rsidRPr="007538E0" w:rsidRDefault="007538E0" w:rsidP="00A673F2">
      <w:pPr>
        <w:pStyle w:val="LAb"/>
        <w:rPr>
          <w:lang w:val="ru-RU"/>
        </w:rPr>
      </w:pPr>
      <w:r>
        <w:rPr>
          <w:lang w:val="ru-RU"/>
        </w:rPr>
        <w:t xml:space="preserve">Вычисления происходили на процессоре </w:t>
      </w:r>
      <w:r>
        <w:rPr>
          <w:lang w:val="en-US"/>
        </w:rPr>
        <w:t>Intel Core i5-2310 (</w:t>
      </w:r>
      <w:r w:rsidR="00EE2382">
        <w:rPr>
          <w:lang w:val="ru-RU"/>
        </w:rPr>
        <w:t>4 ядра</w:t>
      </w:r>
      <w:r>
        <w:rPr>
          <w:lang w:val="ru-RU"/>
        </w:rPr>
        <w:t xml:space="preserve">, 4 потока). По результатам сравнения видно, что </w:t>
      </w:r>
      <w:r w:rsidR="00EE2382">
        <w:rPr>
          <w:lang w:val="ru-RU"/>
        </w:rPr>
        <w:t>распараллеливание при вычислении</w:t>
      </w:r>
      <w:r w:rsidR="00556CAE">
        <w:rPr>
          <w:lang w:val="ru-RU"/>
        </w:rPr>
        <w:t xml:space="preserve"> двойных</w:t>
      </w:r>
      <w:r w:rsidR="00EE2382">
        <w:rPr>
          <w:lang w:val="ru-RU"/>
        </w:rPr>
        <w:t xml:space="preserve"> интегралов</w:t>
      </w:r>
      <w:r w:rsidR="00CE7540">
        <w:rPr>
          <w:lang w:val="ru-RU"/>
        </w:rPr>
        <w:t xml:space="preserve"> функции</w:t>
      </w:r>
      <w:r w:rsidR="00EE2382">
        <w:rPr>
          <w:lang w:val="ru-RU"/>
        </w:rPr>
        <w:t xml:space="preserve"> дает п</w:t>
      </w:r>
      <w:r w:rsidR="00F935D3">
        <w:rPr>
          <w:lang w:val="ru-RU"/>
        </w:rPr>
        <w:t>рирост по быстродействию в 3</w:t>
      </w:r>
      <w:r w:rsidR="00556CAE">
        <w:rPr>
          <w:lang w:val="ru-RU"/>
        </w:rPr>
        <w:t>,5 – 3,7</w:t>
      </w:r>
      <w:r w:rsidR="00CE7540">
        <w:rPr>
          <w:lang w:val="ru-RU"/>
        </w:rPr>
        <w:t xml:space="preserve"> раза, в зависимости от </w:t>
      </w:r>
      <w:r w:rsidR="00556CAE">
        <w:rPr>
          <w:lang w:val="ru-RU"/>
        </w:rPr>
        <w:t>метода вычисления</w:t>
      </w:r>
      <w:r w:rsidR="00CE7540">
        <w:rPr>
          <w:lang w:val="ru-RU"/>
        </w:rPr>
        <w:t xml:space="preserve">. </w:t>
      </w:r>
    </w:p>
    <w:p w:rsidR="007538E0" w:rsidRDefault="007538E0" w:rsidP="00A673F2">
      <w:pPr>
        <w:pStyle w:val="LAb"/>
        <w:rPr>
          <w:b/>
          <w:lang w:val="ru-RU"/>
        </w:rPr>
      </w:pPr>
    </w:p>
    <w:p w:rsidR="007538E0" w:rsidRPr="007538E0" w:rsidRDefault="007538E0" w:rsidP="00A673F2">
      <w:pPr>
        <w:pStyle w:val="LAb"/>
        <w:rPr>
          <w:lang w:val="ru-RU"/>
        </w:rPr>
      </w:pPr>
      <w:r w:rsidRPr="007538E0">
        <w:rPr>
          <w:b/>
          <w:lang w:val="ru-RU"/>
        </w:rPr>
        <w:t>Вывод:</w:t>
      </w:r>
      <w:r>
        <w:rPr>
          <w:b/>
          <w:lang w:val="ru-RU"/>
        </w:rPr>
        <w:t xml:space="preserve"> </w:t>
      </w:r>
      <w:r>
        <w:rPr>
          <w:lang w:val="ru-RU"/>
        </w:rPr>
        <w:t>изучил</w:t>
      </w:r>
      <w:r w:rsidR="00F935D3">
        <w:rPr>
          <w:lang w:val="ru-RU"/>
        </w:rPr>
        <w:t xml:space="preserve"> использование потоков </w:t>
      </w:r>
      <w:r w:rsidRPr="007538E0">
        <w:rPr>
          <w:lang w:val="ru-RU"/>
        </w:rPr>
        <w:t>MP</w:t>
      </w:r>
      <w:r w:rsidR="00F935D3">
        <w:rPr>
          <w:lang w:val="en-US"/>
        </w:rPr>
        <w:t>I</w:t>
      </w:r>
      <w:r w:rsidRPr="007538E0">
        <w:rPr>
          <w:lang w:val="ru-RU"/>
        </w:rPr>
        <w:t xml:space="preserve"> приводящих к уменьшению вычисления </w:t>
      </w:r>
      <w:r w:rsidR="00556CAE">
        <w:rPr>
          <w:lang w:val="ru-RU"/>
        </w:rPr>
        <w:t xml:space="preserve">двойных </w:t>
      </w:r>
      <w:r w:rsidRPr="007538E0">
        <w:rPr>
          <w:lang w:val="ru-RU"/>
        </w:rPr>
        <w:t>интегралов</w:t>
      </w:r>
      <w:r w:rsidR="00CE7540">
        <w:rPr>
          <w:lang w:val="ru-RU"/>
        </w:rPr>
        <w:t xml:space="preserve"> </w:t>
      </w:r>
      <w:r w:rsidR="00556CAE">
        <w:rPr>
          <w:lang w:val="ru-RU"/>
        </w:rPr>
        <w:t>на примере методов ячеек, трапеций, статистических испытаний</w:t>
      </w:r>
      <w:r>
        <w:rPr>
          <w:lang w:val="ru-RU"/>
        </w:rPr>
        <w:t>; сравнил</w:t>
      </w:r>
      <w:r w:rsidRPr="007538E0">
        <w:rPr>
          <w:lang w:val="ru-RU"/>
        </w:rPr>
        <w:t xml:space="preserve"> время выполнения алгоритмов численного интегрирования с использованием раз</w:t>
      </w:r>
      <w:r w:rsidR="00CE7540">
        <w:rPr>
          <w:lang w:val="ru-RU"/>
        </w:rPr>
        <w:t xml:space="preserve">ных </w:t>
      </w:r>
      <w:r w:rsidR="00556CAE">
        <w:rPr>
          <w:lang w:val="ru-RU"/>
        </w:rPr>
        <w:t>мет</w:t>
      </w:r>
      <w:bookmarkStart w:id="0" w:name="_GoBack"/>
      <w:bookmarkEnd w:id="0"/>
      <w:r w:rsidR="00556CAE">
        <w:rPr>
          <w:lang w:val="ru-RU"/>
        </w:rPr>
        <w:t>одов.</w:t>
      </w:r>
      <w:r w:rsidR="00CE7540">
        <w:rPr>
          <w:lang w:val="ru-RU"/>
        </w:rPr>
        <w:t xml:space="preserve"> </w:t>
      </w:r>
    </w:p>
    <w:sectPr w:rsidR="007538E0" w:rsidRPr="00753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28"/>
        <w:szCs w:val="28"/>
      </w:rPr>
    </w:lvl>
  </w:abstractNum>
  <w:abstractNum w:abstractNumId="4">
    <w:nsid w:val="00000005"/>
    <w:multiLevelType w:val="multilevel"/>
    <w:tmpl w:val="00000005"/>
    <w:name w:val="WW8Num9"/>
    <w:lvl w:ilvl="0">
      <w:start w:val="5"/>
      <w:numFmt w:val="decimal"/>
      <w:lvlText w:val="%1"/>
      <w:lvlJc w:val="left"/>
      <w:pPr>
        <w:tabs>
          <w:tab w:val="num" w:pos="0"/>
        </w:tabs>
        <w:ind w:left="390" w:hanging="39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5">
    <w:nsid w:val="00000007"/>
    <w:multiLevelType w:val="singleLevel"/>
    <w:tmpl w:val="00000007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6">
    <w:nsid w:val="00000008"/>
    <w:multiLevelType w:val="singleLevel"/>
    <w:tmpl w:val="00000008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</w:abstractNum>
  <w:abstractNum w:abstractNumId="7">
    <w:nsid w:val="025E04DF"/>
    <w:multiLevelType w:val="hybridMultilevel"/>
    <w:tmpl w:val="A3F80576"/>
    <w:lvl w:ilvl="0" w:tplc="4FF4D68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27B35E6"/>
    <w:multiLevelType w:val="hybridMultilevel"/>
    <w:tmpl w:val="A3F80576"/>
    <w:lvl w:ilvl="0" w:tplc="4FF4D68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7"/>
  </w:num>
  <w:num w:numId="9">
    <w:abstractNumId w:val="3"/>
    <w:lvlOverride w:ilvl="0">
      <w:startOverride w:val="1"/>
    </w:lvlOverride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59E"/>
    <w:rsid w:val="00006D50"/>
    <w:rsid w:val="0001206E"/>
    <w:rsid w:val="00090BF5"/>
    <w:rsid w:val="000C2AE7"/>
    <w:rsid w:val="00153D9F"/>
    <w:rsid w:val="002506A4"/>
    <w:rsid w:val="002A0074"/>
    <w:rsid w:val="002A59A4"/>
    <w:rsid w:val="002D62B3"/>
    <w:rsid w:val="00306188"/>
    <w:rsid w:val="00311992"/>
    <w:rsid w:val="003227E8"/>
    <w:rsid w:val="00396551"/>
    <w:rsid w:val="003F659E"/>
    <w:rsid w:val="004A0F94"/>
    <w:rsid w:val="004A5E06"/>
    <w:rsid w:val="004F1564"/>
    <w:rsid w:val="00540C44"/>
    <w:rsid w:val="00555FBD"/>
    <w:rsid w:val="00556CAE"/>
    <w:rsid w:val="00592355"/>
    <w:rsid w:val="005A15B5"/>
    <w:rsid w:val="005C124A"/>
    <w:rsid w:val="005C4466"/>
    <w:rsid w:val="00667D6B"/>
    <w:rsid w:val="006D4C3F"/>
    <w:rsid w:val="007538E0"/>
    <w:rsid w:val="008A39D9"/>
    <w:rsid w:val="008B576A"/>
    <w:rsid w:val="008C45E6"/>
    <w:rsid w:val="008E1DE9"/>
    <w:rsid w:val="008E7194"/>
    <w:rsid w:val="009149F3"/>
    <w:rsid w:val="009248D7"/>
    <w:rsid w:val="00935B2F"/>
    <w:rsid w:val="00A12896"/>
    <w:rsid w:val="00A24CAC"/>
    <w:rsid w:val="00A45382"/>
    <w:rsid w:val="00A52262"/>
    <w:rsid w:val="00A673F2"/>
    <w:rsid w:val="00A704CE"/>
    <w:rsid w:val="00A92004"/>
    <w:rsid w:val="00AB56AC"/>
    <w:rsid w:val="00B93DD1"/>
    <w:rsid w:val="00C01D9E"/>
    <w:rsid w:val="00C04A5B"/>
    <w:rsid w:val="00C23FC3"/>
    <w:rsid w:val="00CE1216"/>
    <w:rsid w:val="00CE653C"/>
    <w:rsid w:val="00CE7540"/>
    <w:rsid w:val="00D035D4"/>
    <w:rsid w:val="00D32703"/>
    <w:rsid w:val="00D51C7C"/>
    <w:rsid w:val="00DE2DC8"/>
    <w:rsid w:val="00E018EE"/>
    <w:rsid w:val="00E15D3B"/>
    <w:rsid w:val="00EC360C"/>
    <w:rsid w:val="00ED03D2"/>
    <w:rsid w:val="00EE2382"/>
    <w:rsid w:val="00F21DF3"/>
    <w:rsid w:val="00F47192"/>
    <w:rsid w:val="00F60D02"/>
    <w:rsid w:val="00F878DC"/>
    <w:rsid w:val="00F9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C124A"/>
    <w:pPr>
      <w:spacing w:after="0"/>
      <w:contextualSpacing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5C12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4A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 1"/>
    <w:basedOn w:val="1"/>
    <w:rsid w:val="005C124A"/>
    <w:pPr>
      <w:keepLines w:val="0"/>
      <w:suppressAutoHyphens/>
      <w:spacing w:before="0" w:line="240" w:lineRule="auto"/>
      <w:contextualSpacing w:val="0"/>
      <w:jc w:val="center"/>
    </w:pPr>
    <w:rPr>
      <w:rFonts w:ascii="Arial" w:eastAsia="Times New Roman" w:hAnsi="Arial" w:cs="Arial"/>
      <w:b w:val="0"/>
      <w:bCs w:val="0"/>
      <w:color w:val="000000"/>
      <w:lang w:val="ru-RU" w:eastAsia="zh-CN"/>
    </w:rPr>
  </w:style>
  <w:style w:type="character" w:customStyle="1" w:styleId="parameter">
    <w:name w:val="parameter"/>
    <w:basedOn w:val="a0"/>
    <w:rsid w:val="005C124A"/>
  </w:style>
  <w:style w:type="character" w:customStyle="1" w:styleId="10">
    <w:name w:val="Заголовок 1 Знак"/>
    <w:basedOn w:val="a0"/>
    <w:link w:val="1"/>
    <w:uiPriority w:val="9"/>
    <w:rsid w:val="005C12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" w:eastAsia="ru-RU"/>
    </w:rPr>
  </w:style>
  <w:style w:type="paragraph" w:customStyle="1" w:styleId="LAb">
    <w:name w:val="LAb"/>
    <w:basedOn w:val="a"/>
    <w:link w:val="LAb0"/>
    <w:qFormat/>
    <w:rsid w:val="005C124A"/>
    <w:pPr>
      <w:spacing w:line="360" w:lineRule="auto"/>
      <w:ind w:firstLine="709"/>
      <w:jc w:val="both"/>
    </w:pPr>
    <w:rPr>
      <w:rFonts w:ascii="Times New Roman" w:hAnsi="Times New Roman"/>
      <w:color w:val="000000"/>
      <w:sz w:val="28"/>
      <w:szCs w:val="28"/>
    </w:rPr>
  </w:style>
  <w:style w:type="paragraph" w:styleId="a3">
    <w:name w:val="Normal (Web)"/>
    <w:basedOn w:val="a"/>
    <w:unhideWhenUsed/>
    <w:rsid w:val="005C124A"/>
    <w:pPr>
      <w:suppressAutoHyphens/>
      <w:spacing w:before="280" w:after="280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customStyle="1" w:styleId="LAb0">
    <w:name w:val="LAb Знак"/>
    <w:basedOn w:val="a0"/>
    <w:link w:val="LAb"/>
    <w:rsid w:val="005C124A"/>
    <w:rPr>
      <w:rFonts w:ascii="Times New Roman" w:eastAsia="Arial" w:hAnsi="Times New Roman" w:cs="Arial"/>
      <w:color w:val="000000"/>
      <w:sz w:val="28"/>
      <w:szCs w:val="28"/>
      <w:lang w:val="ru" w:eastAsia="ru-RU"/>
    </w:rPr>
  </w:style>
  <w:style w:type="paragraph" w:customStyle="1" w:styleId="a4">
    <w:name w:val="Код"/>
    <w:basedOn w:val="a"/>
    <w:rsid w:val="005C124A"/>
    <w:pPr>
      <w:suppressAutoHyphens/>
      <w:spacing w:line="240" w:lineRule="auto"/>
    </w:pPr>
    <w:rPr>
      <w:rFonts w:ascii="Calibri" w:eastAsia="Calibri" w:hAnsi="Calibri" w:cs="Times New Roman"/>
      <w:color w:val="000000"/>
      <w:sz w:val="24"/>
      <w:szCs w:val="24"/>
      <w:lang w:val="ru-RU" w:eastAsia="zh-CN"/>
    </w:rPr>
  </w:style>
  <w:style w:type="character" w:customStyle="1" w:styleId="sentence">
    <w:name w:val="sentence"/>
    <w:basedOn w:val="a0"/>
    <w:rsid w:val="005C124A"/>
  </w:style>
  <w:style w:type="character" w:customStyle="1" w:styleId="input">
    <w:name w:val="input"/>
    <w:basedOn w:val="a0"/>
    <w:rsid w:val="005C124A"/>
  </w:style>
  <w:style w:type="character" w:customStyle="1" w:styleId="code">
    <w:name w:val="code"/>
    <w:basedOn w:val="a0"/>
    <w:rsid w:val="005C124A"/>
  </w:style>
  <w:style w:type="character" w:customStyle="1" w:styleId="lwcollapsibleareatitle1">
    <w:name w:val="lw_collapsiblearea_title1"/>
    <w:rsid w:val="005C124A"/>
    <w:rPr>
      <w:rFonts w:ascii="Segoe UI" w:hAnsi="Segoe UI" w:cs="Segoe UI" w:hint="default"/>
      <w:b/>
      <w:bCs/>
      <w:color w:val="3F529C"/>
      <w:sz w:val="37"/>
      <w:szCs w:val="37"/>
    </w:rPr>
  </w:style>
  <w:style w:type="paragraph" w:styleId="a5">
    <w:name w:val="Balloon Text"/>
    <w:basedOn w:val="a"/>
    <w:link w:val="a6"/>
    <w:uiPriority w:val="99"/>
    <w:semiHidden/>
    <w:unhideWhenUsed/>
    <w:rsid w:val="005C12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124A"/>
    <w:rPr>
      <w:rFonts w:ascii="Tahoma" w:eastAsia="Arial" w:hAnsi="Tahoma" w:cs="Tahoma"/>
      <w:sz w:val="16"/>
      <w:szCs w:val="16"/>
      <w:lang w:val="ru" w:eastAsia="ru-RU"/>
    </w:rPr>
  </w:style>
  <w:style w:type="paragraph" w:styleId="a7">
    <w:name w:val="List Paragraph"/>
    <w:basedOn w:val="a"/>
    <w:qFormat/>
    <w:rsid w:val="002506A4"/>
    <w:pPr>
      <w:suppressAutoHyphens/>
      <w:spacing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styleId="a8">
    <w:name w:val="Hyperlink"/>
    <w:semiHidden/>
    <w:unhideWhenUsed/>
    <w:rsid w:val="00555FBD"/>
    <w:rPr>
      <w:color w:val="0000FF"/>
      <w:u w:val="single"/>
    </w:rPr>
  </w:style>
  <w:style w:type="paragraph" w:styleId="a9">
    <w:name w:val="Body Text"/>
    <w:basedOn w:val="a"/>
    <w:link w:val="aa"/>
    <w:semiHidden/>
    <w:unhideWhenUsed/>
    <w:rsid w:val="00555FBD"/>
    <w:pPr>
      <w:suppressAutoHyphens/>
      <w:spacing w:after="140" w:line="288" w:lineRule="auto"/>
      <w:contextualSpacing w:val="0"/>
    </w:pPr>
    <w:rPr>
      <w:rFonts w:ascii="Liberation Serif" w:eastAsia="SimSun" w:hAnsi="Liberation Serif" w:cs="Mangal"/>
      <w:kern w:val="2"/>
      <w:sz w:val="24"/>
      <w:szCs w:val="24"/>
      <w:lang w:val="ru-RU" w:eastAsia="zh-CN" w:bidi="hi-IN"/>
    </w:rPr>
  </w:style>
  <w:style w:type="character" w:customStyle="1" w:styleId="aa">
    <w:name w:val="Основной текст Знак"/>
    <w:basedOn w:val="a0"/>
    <w:link w:val="a9"/>
    <w:semiHidden/>
    <w:rsid w:val="00555FBD"/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TableParagraph">
    <w:name w:val="Table Paragraph"/>
    <w:basedOn w:val="a"/>
    <w:rsid w:val="00555FBD"/>
    <w:pPr>
      <w:widowControl w:val="0"/>
      <w:suppressAutoHyphens/>
      <w:autoSpaceDE w:val="0"/>
      <w:spacing w:line="240" w:lineRule="auto"/>
      <w:ind w:left="107"/>
      <w:contextualSpacing w:val="0"/>
    </w:pPr>
    <w:rPr>
      <w:rFonts w:ascii="Times New Roman" w:eastAsia="Times New Roman" w:hAnsi="Times New Roman" w:cs="Times New Roman"/>
      <w:lang w:val="ru-RU" w:eastAsia="zh-CN" w:bidi="ru-RU"/>
    </w:rPr>
  </w:style>
  <w:style w:type="paragraph" w:customStyle="1" w:styleId="3">
    <w:name w:val="Заг 3"/>
    <w:basedOn w:val="a"/>
    <w:rsid w:val="00C04A5B"/>
    <w:pPr>
      <w:keepNext/>
      <w:suppressAutoHyphens/>
      <w:spacing w:line="240" w:lineRule="auto"/>
      <w:contextualSpacing w:val="0"/>
    </w:pPr>
    <w:rPr>
      <w:rFonts w:eastAsia="Times New Roman"/>
      <w:b/>
      <w:bCs/>
      <w:sz w:val="24"/>
      <w:szCs w:val="24"/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C04A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" w:eastAsia="ru-RU"/>
    </w:rPr>
  </w:style>
  <w:style w:type="table" w:styleId="ab">
    <w:name w:val="Table Grid"/>
    <w:basedOn w:val="a1"/>
    <w:uiPriority w:val="59"/>
    <w:rsid w:val="00A673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C124A"/>
    <w:pPr>
      <w:spacing w:after="0"/>
      <w:contextualSpacing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5C12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4A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 1"/>
    <w:basedOn w:val="1"/>
    <w:rsid w:val="005C124A"/>
    <w:pPr>
      <w:keepLines w:val="0"/>
      <w:suppressAutoHyphens/>
      <w:spacing w:before="0" w:line="240" w:lineRule="auto"/>
      <w:contextualSpacing w:val="0"/>
      <w:jc w:val="center"/>
    </w:pPr>
    <w:rPr>
      <w:rFonts w:ascii="Arial" w:eastAsia="Times New Roman" w:hAnsi="Arial" w:cs="Arial"/>
      <w:b w:val="0"/>
      <w:bCs w:val="0"/>
      <w:color w:val="000000"/>
      <w:lang w:val="ru-RU" w:eastAsia="zh-CN"/>
    </w:rPr>
  </w:style>
  <w:style w:type="character" w:customStyle="1" w:styleId="parameter">
    <w:name w:val="parameter"/>
    <w:basedOn w:val="a0"/>
    <w:rsid w:val="005C124A"/>
  </w:style>
  <w:style w:type="character" w:customStyle="1" w:styleId="10">
    <w:name w:val="Заголовок 1 Знак"/>
    <w:basedOn w:val="a0"/>
    <w:link w:val="1"/>
    <w:uiPriority w:val="9"/>
    <w:rsid w:val="005C12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" w:eastAsia="ru-RU"/>
    </w:rPr>
  </w:style>
  <w:style w:type="paragraph" w:customStyle="1" w:styleId="LAb">
    <w:name w:val="LAb"/>
    <w:basedOn w:val="a"/>
    <w:link w:val="LAb0"/>
    <w:qFormat/>
    <w:rsid w:val="005C124A"/>
    <w:pPr>
      <w:spacing w:line="360" w:lineRule="auto"/>
      <w:ind w:firstLine="709"/>
      <w:jc w:val="both"/>
    </w:pPr>
    <w:rPr>
      <w:rFonts w:ascii="Times New Roman" w:hAnsi="Times New Roman"/>
      <w:color w:val="000000"/>
      <w:sz w:val="28"/>
      <w:szCs w:val="28"/>
    </w:rPr>
  </w:style>
  <w:style w:type="paragraph" w:styleId="a3">
    <w:name w:val="Normal (Web)"/>
    <w:basedOn w:val="a"/>
    <w:unhideWhenUsed/>
    <w:rsid w:val="005C124A"/>
    <w:pPr>
      <w:suppressAutoHyphens/>
      <w:spacing w:before="280" w:after="280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customStyle="1" w:styleId="LAb0">
    <w:name w:val="LAb Знак"/>
    <w:basedOn w:val="a0"/>
    <w:link w:val="LAb"/>
    <w:rsid w:val="005C124A"/>
    <w:rPr>
      <w:rFonts w:ascii="Times New Roman" w:eastAsia="Arial" w:hAnsi="Times New Roman" w:cs="Arial"/>
      <w:color w:val="000000"/>
      <w:sz w:val="28"/>
      <w:szCs w:val="28"/>
      <w:lang w:val="ru" w:eastAsia="ru-RU"/>
    </w:rPr>
  </w:style>
  <w:style w:type="paragraph" w:customStyle="1" w:styleId="a4">
    <w:name w:val="Код"/>
    <w:basedOn w:val="a"/>
    <w:rsid w:val="005C124A"/>
    <w:pPr>
      <w:suppressAutoHyphens/>
      <w:spacing w:line="240" w:lineRule="auto"/>
    </w:pPr>
    <w:rPr>
      <w:rFonts w:ascii="Calibri" w:eastAsia="Calibri" w:hAnsi="Calibri" w:cs="Times New Roman"/>
      <w:color w:val="000000"/>
      <w:sz w:val="24"/>
      <w:szCs w:val="24"/>
      <w:lang w:val="ru-RU" w:eastAsia="zh-CN"/>
    </w:rPr>
  </w:style>
  <w:style w:type="character" w:customStyle="1" w:styleId="sentence">
    <w:name w:val="sentence"/>
    <w:basedOn w:val="a0"/>
    <w:rsid w:val="005C124A"/>
  </w:style>
  <w:style w:type="character" w:customStyle="1" w:styleId="input">
    <w:name w:val="input"/>
    <w:basedOn w:val="a0"/>
    <w:rsid w:val="005C124A"/>
  </w:style>
  <w:style w:type="character" w:customStyle="1" w:styleId="code">
    <w:name w:val="code"/>
    <w:basedOn w:val="a0"/>
    <w:rsid w:val="005C124A"/>
  </w:style>
  <w:style w:type="character" w:customStyle="1" w:styleId="lwcollapsibleareatitle1">
    <w:name w:val="lw_collapsiblearea_title1"/>
    <w:rsid w:val="005C124A"/>
    <w:rPr>
      <w:rFonts w:ascii="Segoe UI" w:hAnsi="Segoe UI" w:cs="Segoe UI" w:hint="default"/>
      <w:b/>
      <w:bCs/>
      <w:color w:val="3F529C"/>
      <w:sz w:val="37"/>
      <w:szCs w:val="37"/>
    </w:rPr>
  </w:style>
  <w:style w:type="paragraph" w:styleId="a5">
    <w:name w:val="Balloon Text"/>
    <w:basedOn w:val="a"/>
    <w:link w:val="a6"/>
    <w:uiPriority w:val="99"/>
    <w:semiHidden/>
    <w:unhideWhenUsed/>
    <w:rsid w:val="005C12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124A"/>
    <w:rPr>
      <w:rFonts w:ascii="Tahoma" w:eastAsia="Arial" w:hAnsi="Tahoma" w:cs="Tahoma"/>
      <w:sz w:val="16"/>
      <w:szCs w:val="16"/>
      <w:lang w:val="ru" w:eastAsia="ru-RU"/>
    </w:rPr>
  </w:style>
  <w:style w:type="paragraph" w:styleId="a7">
    <w:name w:val="List Paragraph"/>
    <w:basedOn w:val="a"/>
    <w:qFormat/>
    <w:rsid w:val="002506A4"/>
    <w:pPr>
      <w:suppressAutoHyphens/>
      <w:spacing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styleId="a8">
    <w:name w:val="Hyperlink"/>
    <w:semiHidden/>
    <w:unhideWhenUsed/>
    <w:rsid w:val="00555FBD"/>
    <w:rPr>
      <w:color w:val="0000FF"/>
      <w:u w:val="single"/>
    </w:rPr>
  </w:style>
  <w:style w:type="paragraph" w:styleId="a9">
    <w:name w:val="Body Text"/>
    <w:basedOn w:val="a"/>
    <w:link w:val="aa"/>
    <w:semiHidden/>
    <w:unhideWhenUsed/>
    <w:rsid w:val="00555FBD"/>
    <w:pPr>
      <w:suppressAutoHyphens/>
      <w:spacing w:after="140" w:line="288" w:lineRule="auto"/>
      <w:contextualSpacing w:val="0"/>
    </w:pPr>
    <w:rPr>
      <w:rFonts w:ascii="Liberation Serif" w:eastAsia="SimSun" w:hAnsi="Liberation Serif" w:cs="Mangal"/>
      <w:kern w:val="2"/>
      <w:sz w:val="24"/>
      <w:szCs w:val="24"/>
      <w:lang w:val="ru-RU" w:eastAsia="zh-CN" w:bidi="hi-IN"/>
    </w:rPr>
  </w:style>
  <w:style w:type="character" w:customStyle="1" w:styleId="aa">
    <w:name w:val="Основной текст Знак"/>
    <w:basedOn w:val="a0"/>
    <w:link w:val="a9"/>
    <w:semiHidden/>
    <w:rsid w:val="00555FBD"/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TableParagraph">
    <w:name w:val="Table Paragraph"/>
    <w:basedOn w:val="a"/>
    <w:rsid w:val="00555FBD"/>
    <w:pPr>
      <w:widowControl w:val="0"/>
      <w:suppressAutoHyphens/>
      <w:autoSpaceDE w:val="0"/>
      <w:spacing w:line="240" w:lineRule="auto"/>
      <w:ind w:left="107"/>
      <w:contextualSpacing w:val="0"/>
    </w:pPr>
    <w:rPr>
      <w:rFonts w:ascii="Times New Roman" w:eastAsia="Times New Roman" w:hAnsi="Times New Roman" w:cs="Times New Roman"/>
      <w:lang w:val="ru-RU" w:eastAsia="zh-CN" w:bidi="ru-RU"/>
    </w:rPr>
  </w:style>
  <w:style w:type="paragraph" w:customStyle="1" w:styleId="3">
    <w:name w:val="Заг 3"/>
    <w:basedOn w:val="a"/>
    <w:rsid w:val="00C04A5B"/>
    <w:pPr>
      <w:keepNext/>
      <w:suppressAutoHyphens/>
      <w:spacing w:line="240" w:lineRule="auto"/>
      <w:contextualSpacing w:val="0"/>
    </w:pPr>
    <w:rPr>
      <w:rFonts w:eastAsia="Times New Roman"/>
      <w:b/>
      <w:bCs/>
      <w:sz w:val="24"/>
      <w:szCs w:val="24"/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C04A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" w:eastAsia="ru-RU"/>
    </w:rPr>
  </w:style>
  <w:style w:type="table" w:styleId="ab">
    <w:name w:val="Table Grid"/>
    <w:basedOn w:val="a1"/>
    <w:uiPriority w:val="59"/>
    <w:rsid w:val="00A673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8C7FE725-D996-454F-8464-9D793EB53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8</Pages>
  <Words>1388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Makesar</dc:creator>
  <cp:keywords/>
  <dc:description/>
  <cp:lastModifiedBy>Makesar</cp:lastModifiedBy>
  <cp:revision>12</cp:revision>
  <dcterms:created xsi:type="dcterms:W3CDTF">2020-07-03T21:48:00Z</dcterms:created>
  <dcterms:modified xsi:type="dcterms:W3CDTF">2020-11-27T18:46:00Z</dcterms:modified>
</cp:coreProperties>
</file>