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4A" w:rsidRPr="00861AE5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МИНОБРНАУКИ РОССИИ </w:t>
      </w:r>
    </w:p>
    <w:p w:rsidR="005C124A" w:rsidRPr="00861AE5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C124A" w:rsidRDefault="005C124A" w:rsidP="005C12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AE5">
        <w:rPr>
          <w:rFonts w:ascii="Times New Roman" w:hAnsi="Times New Roman" w:cs="Times New Roman"/>
          <w:b/>
          <w:sz w:val="28"/>
          <w:szCs w:val="28"/>
        </w:rPr>
        <w:t xml:space="preserve"> «САРАТОВСКИЙ НАЦИОНАЛЬНЫЙ ИССЛЕДОВАТЕЛЬСКИЙ ГОСУДАРСТВЕННЫЙ УНИВЕРСИТЕТ ИМЕНИ Н. Г. ЧЕРНЫШЕВСКОГО»</w:t>
      </w:r>
    </w:p>
    <w:p w:rsidR="005C124A" w:rsidRPr="00861AE5" w:rsidRDefault="005C124A" w:rsidP="005C12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 Кафедра математической кибернетики и компьютерных наук </w:t>
      </w: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EE2382" w:rsidRDefault="00A704CE" w:rsidP="005C124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ПАРАЛЛЕЛЬНОЕ И РАСПРЕДЕЛЕННОЕ ПРОГРАММИРОВАНИЕ.</w:t>
      </w:r>
      <w:r w:rsidR="000647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MPI</w:t>
      </w:r>
      <w:r w:rsidR="00EE238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ЧИСЛЕННОЕ ИНТЕГРИРОВАНИЕ</w:t>
      </w:r>
      <w:r w:rsidR="00CE65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E653C">
        <w:rPr>
          <w:rFonts w:ascii="Times New Roman" w:hAnsi="Times New Roman" w:cs="Times New Roman"/>
          <w:b/>
          <w:sz w:val="28"/>
          <w:szCs w:val="28"/>
          <w:lang w:val="ru-RU"/>
        </w:rPr>
        <w:t>ПО МЕТОДУ ПРЯМОУГОЛЬНИКОВ ДЛЯ ДВУМЕРНОЙ ФУНКЦИИ</w:t>
      </w:r>
      <w:r w:rsidR="00C04A5B" w:rsidRPr="00C04A5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C124A" w:rsidRPr="00235E74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Pr="00935B2F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064719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E653C" w:rsidRPr="00CE653C" w:rsidRDefault="00CE653C" w:rsidP="005C12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935B2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  <w:r w:rsidR="00935B2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61AE5">
        <w:rPr>
          <w:rFonts w:ascii="Times New Roman" w:hAnsi="Times New Roman" w:cs="Times New Roman"/>
          <w:sz w:val="28"/>
          <w:szCs w:val="28"/>
        </w:rPr>
        <w:t xml:space="preserve">51 группы </w:t>
      </w: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направления 09.03.04 — Программная инженерия</w:t>
      </w: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факультета КНиИТ </w:t>
      </w:r>
    </w:p>
    <w:p w:rsidR="005C124A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Голикова Артема Олеговича</w:t>
      </w: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Pr="00861AE5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5C124A" w:rsidRPr="0001206E" w:rsidRDefault="00DE2DC8" w:rsidP="005C12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канд.</w:t>
      </w:r>
      <w:r w:rsidR="0001206E">
        <w:rPr>
          <w:rFonts w:ascii="Times New Roman" w:hAnsi="Times New Roman" w:cs="Times New Roman"/>
          <w:sz w:val="28"/>
          <w:szCs w:val="28"/>
          <w:lang w:val="ru-RU"/>
        </w:rPr>
        <w:t xml:space="preserve"> физ-мат</w:t>
      </w:r>
      <w:r w:rsidR="005C124A">
        <w:rPr>
          <w:rFonts w:ascii="Times New Roman" w:hAnsi="Times New Roman" w:cs="Times New Roman"/>
          <w:sz w:val="28"/>
          <w:szCs w:val="28"/>
          <w:lang w:val="ru-RU"/>
        </w:rPr>
        <w:t>. н., доцент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5C124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5C124A" w:rsidRPr="00861AE5">
        <w:rPr>
          <w:rFonts w:ascii="Times New Roman" w:hAnsi="Times New Roman" w:cs="Times New Roman"/>
          <w:sz w:val="28"/>
          <w:szCs w:val="28"/>
        </w:rPr>
        <w:t xml:space="preserve"> </w:t>
      </w:r>
      <w:r w:rsidR="005C124A">
        <w:rPr>
          <w:rFonts w:ascii="Times New Roman" w:hAnsi="Times New Roman" w:cs="Times New Roman"/>
          <w:sz w:val="28"/>
          <w:szCs w:val="28"/>
        </w:rPr>
        <w:t xml:space="preserve">              _____</w:t>
      </w:r>
      <w:r w:rsidR="00A704CE">
        <w:rPr>
          <w:rFonts w:ascii="Times New Roman" w:hAnsi="Times New Roman" w:cs="Times New Roman"/>
          <w:sz w:val="28"/>
          <w:szCs w:val="28"/>
        </w:rPr>
        <w:t xml:space="preserve">_______                        </w:t>
      </w:r>
      <w:r w:rsidR="00A704C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C124A" w:rsidRPr="00861AE5">
        <w:rPr>
          <w:rFonts w:ascii="Times New Roman" w:hAnsi="Times New Roman" w:cs="Times New Roman"/>
          <w:sz w:val="28"/>
          <w:szCs w:val="28"/>
        </w:rPr>
        <w:t xml:space="preserve">. </w:t>
      </w:r>
      <w:r w:rsidR="00A704C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5C124A" w:rsidRPr="00861AE5">
        <w:rPr>
          <w:rFonts w:ascii="Times New Roman" w:hAnsi="Times New Roman" w:cs="Times New Roman"/>
          <w:sz w:val="28"/>
          <w:szCs w:val="28"/>
        </w:rPr>
        <w:t xml:space="preserve">. </w:t>
      </w:r>
      <w:r w:rsidR="00A704CE">
        <w:rPr>
          <w:rFonts w:ascii="Times New Roman" w:hAnsi="Times New Roman" w:cs="Times New Roman"/>
          <w:sz w:val="28"/>
          <w:szCs w:val="28"/>
          <w:lang w:val="ru-RU"/>
        </w:rPr>
        <w:t>Савина</w:t>
      </w:r>
    </w:p>
    <w:p w:rsidR="00DE2DC8" w:rsidRPr="003678C8" w:rsidRDefault="00DE2DC8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Саратов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DE2DC8" w:rsidRPr="00D86493" w:rsidRDefault="00C23FC3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E9">
        <w:rPr>
          <w:rStyle w:val="LAb0"/>
          <w:b/>
        </w:rPr>
        <w:lastRenderedPageBreak/>
        <w:t>Цель работы:</w:t>
      </w:r>
      <w:r w:rsidRPr="008E1DE9">
        <w:rPr>
          <w:rStyle w:val="LAb0"/>
        </w:rPr>
        <w:t xml:space="preserve"> </w:t>
      </w:r>
      <w:r w:rsidR="008E1DE9" w:rsidRPr="008E1DE9">
        <w:rPr>
          <w:rStyle w:val="LAb0"/>
        </w:rPr>
        <w:t xml:space="preserve">изучить использование </w:t>
      </w:r>
      <w:r w:rsidR="00D86493">
        <w:rPr>
          <w:rStyle w:val="LAb0"/>
        </w:rPr>
        <w:t xml:space="preserve">потоков </w:t>
      </w:r>
      <w:r w:rsidR="008E1DE9" w:rsidRPr="008E1DE9">
        <w:rPr>
          <w:rStyle w:val="LAb0"/>
        </w:rPr>
        <w:t>MP</w:t>
      </w:r>
      <w:r w:rsidR="00D86493">
        <w:rPr>
          <w:rStyle w:val="LAb0"/>
          <w:lang w:val="en-US"/>
        </w:rPr>
        <w:t>I</w:t>
      </w:r>
      <w:r w:rsidR="008E1DE9" w:rsidRPr="008E1DE9">
        <w:rPr>
          <w:rStyle w:val="LAb0"/>
        </w:rPr>
        <w:t xml:space="preserve"> приводящих к уменьшению вычислени</w:t>
      </w:r>
      <w:r w:rsidR="00CE653C">
        <w:rPr>
          <w:rStyle w:val="LAb0"/>
        </w:rPr>
        <w:t>я интегралов</w:t>
      </w:r>
      <w:r w:rsidR="00CE653C">
        <w:rPr>
          <w:rStyle w:val="LAb0"/>
          <w:lang w:val="ru-RU"/>
        </w:rPr>
        <w:t xml:space="preserve"> для двумерной функции </w:t>
      </w:r>
      <w:r w:rsidR="00CE653C">
        <w:rPr>
          <w:rStyle w:val="LAb0"/>
        </w:rPr>
        <w:t>на примере метод</w:t>
      </w:r>
      <w:r w:rsidR="00CE653C">
        <w:rPr>
          <w:rStyle w:val="LAb0"/>
          <w:lang w:val="ru-RU"/>
        </w:rPr>
        <w:t>а</w:t>
      </w:r>
      <w:r w:rsidR="00CE653C">
        <w:rPr>
          <w:rStyle w:val="LAb0"/>
        </w:rPr>
        <w:t xml:space="preserve"> прямоугольников</w:t>
      </w:r>
      <w:r w:rsidR="008E1DE9" w:rsidRPr="008E1DE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8E1DE9">
        <w:rPr>
          <w:rFonts w:ascii="Times New Roman" w:hAnsi="Times New Roman" w:cs="Times New Roman"/>
          <w:sz w:val="28"/>
          <w:szCs w:val="28"/>
          <w:lang w:val="ru-RU"/>
        </w:rPr>
        <w:t xml:space="preserve">сравнить время выполнения с </w:t>
      </w:r>
      <w:r w:rsidR="00CE7540">
        <w:rPr>
          <w:rFonts w:ascii="Times New Roman" w:hAnsi="Times New Roman" w:cs="Times New Roman"/>
          <w:sz w:val="28"/>
          <w:szCs w:val="28"/>
          <w:lang w:val="ru-RU"/>
        </w:rPr>
        <w:t>использованием разны</w:t>
      </w:r>
      <w:r w:rsidR="00D86493">
        <w:rPr>
          <w:rFonts w:ascii="Times New Roman" w:hAnsi="Times New Roman" w:cs="Times New Roman"/>
          <w:sz w:val="28"/>
          <w:szCs w:val="28"/>
          <w:lang w:val="ru-RU"/>
        </w:rPr>
        <w:t>х режимов</w:t>
      </w:r>
      <w:r w:rsidR="00D864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E1DE9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CE653C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648200" cy="981075"/>
            <wp:effectExtent l="0" t="0" r="0" b="9525"/>
            <wp:docPr id="10" name="Рисунок 10" descr="  \int_{0}^{16} \int_{0}^{16}{ \frac{e^{sin\pi x cos\pi y}  +1}{(b_1-a_1)(b_2-a_2)} }dxdy \approx 2.130997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\int_{0}^{16} \int_{0}^{16}{ \frac{e^{sin\pi x cos\pi y}  +1}{(b_1-a_1)(b_2-a_2)} }dxdy \approx 2.130997 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 реализующий метод п</w:t>
      </w:r>
      <w:r w:rsidR="00A24CAC">
        <w:rPr>
          <w:rFonts w:ascii="Times New Roman" w:hAnsi="Times New Roman" w:cs="Times New Roman"/>
          <w:sz w:val="28"/>
          <w:szCs w:val="28"/>
          <w:lang w:val="ru-RU"/>
        </w:rPr>
        <w:t>рямоугольников для</w:t>
      </w:r>
      <w:r w:rsidR="00C92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3C4">
        <w:rPr>
          <w:rFonts w:ascii="Times New Roman" w:hAnsi="Times New Roman" w:cs="Times New Roman"/>
          <w:sz w:val="28"/>
          <w:szCs w:val="28"/>
          <w:lang w:val="ru-RU"/>
        </w:rPr>
        <w:t>двумерной функции</w:t>
      </w:r>
      <w:r w:rsidR="00A24CA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24CAC" w:rsidRDefault="00A24CAC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Work11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&lt;time.h&gt;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&lt;mpi.h&gt;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3.1415926535897932384626433832795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NProc, ProcId;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(exp(sin(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* cos(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 + 1);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integral(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локальная переменная для подсчета интеграла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= 0.0;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2.0; x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x+=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y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(ProcId + 1)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2.0; y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y += NProc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+= f(x,y) / 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*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MPI_Reduce(&amp;sum,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1,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MPI_SUM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experiment(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начала и конца расчета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a1 = 0.0, a2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левая граница интегрирования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b1 = 16.0, b2 = 16.0;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правая граница интегрирования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 = 0.001;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шаг интегрирования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stime = MPI_Wtime();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integral(a1, b1, a2, b2, h,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вызов функции интегрирования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MPI_Wtime() - stime;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main()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цикла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проведенного эксперимента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значение вычисленного интеграла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минимальное время работы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максимальное время работы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среднее время работы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numbExp = 10;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запусков программы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MPI_Init(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MPI_Comm_size(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&amp;NProc);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MPI_Comm_rank(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&amp;ProcId);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min_time = max_time = avg_time = experiment(&amp;res);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оставшиеся запуски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numbExp - 1; i++)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time = experiment(&amp;res);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avg_time += time;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(max_time &lt; time) max_time = time;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(min_time &gt; time) min_time = time;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вывод результатов эксперимента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Среднее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 / numbExp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Минимальное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min_time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Максимальное время:"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cout.precision(8);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Значение интеграла: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MPI_Finalize();</w:t>
      </w:r>
    </w:p>
    <w:p w:rsidR="00C923C4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CE653C" w:rsidRDefault="00C923C4" w:rsidP="00C923C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E653C" w:rsidRDefault="00CE653C" w:rsidP="00C923C4">
      <w:pPr>
        <w:pStyle w:val="LAb"/>
        <w:ind w:firstLine="0"/>
        <w:rPr>
          <w:lang w:val="ru-RU"/>
        </w:rPr>
      </w:pPr>
    </w:p>
    <w:p w:rsidR="00A24CAC" w:rsidRDefault="00A24CAC" w:rsidP="00A24CAC">
      <w:pPr>
        <w:pStyle w:val="LAb"/>
        <w:rPr>
          <w:lang w:val="ru-RU"/>
        </w:rPr>
      </w:pPr>
      <w:r>
        <w:rPr>
          <w:lang w:val="ru-RU"/>
        </w:rPr>
        <w:t xml:space="preserve">Результат </w:t>
      </w:r>
      <w:r w:rsidR="00C923C4">
        <w:rPr>
          <w:lang w:val="ru-RU"/>
        </w:rPr>
        <w:t>выполнения в однопоточном режиме:</w:t>
      </w:r>
    </w:p>
    <w:p w:rsidR="00A24CAC" w:rsidRDefault="00C923C4" w:rsidP="00A24CAC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B5AC555" wp14:editId="35823124">
            <wp:extent cx="2371725" cy="657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AC" w:rsidRDefault="00A24CAC" w:rsidP="00A24CA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Код программы реализующий метод прямоугольников для </w:t>
      </w:r>
      <w:r w:rsidR="006D4C3F">
        <w:rPr>
          <w:rFonts w:ascii="Times New Roman" w:hAnsi="Times New Roman" w:cs="Times New Roman"/>
          <w:sz w:val="28"/>
          <w:szCs w:val="28"/>
          <w:lang w:val="ru-RU"/>
        </w:rPr>
        <w:t xml:space="preserve">параллельной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реализации</w:t>
      </w:r>
      <w:r w:rsidR="00CE653C">
        <w:rPr>
          <w:rFonts w:ascii="Times New Roman" w:hAnsi="Times New Roman" w:cs="Times New Roman"/>
          <w:sz w:val="28"/>
          <w:szCs w:val="28"/>
          <w:lang w:val="ru-RU"/>
        </w:rPr>
        <w:t xml:space="preserve"> (1-ый способ)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24CAC" w:rsidRDefault="00A24CAC" w:rsidP="00A24CAC">
      <w:pPr>
        <w:pStyle w:val="LAb"/>
        <w:rPr>
          <w:lang w:val="ru-RU"/>
        </w:rPr>
      </w:pPr>
    </w:p>
    <w:p w:rsidR="006D4C3F" w:rsidRDefault="006D4C3F" w:rsidP="006D4C3F">
      <w:pPr>
        <w:pStyle w:val="LAb"/>
        <w:rPr>
          <w:lang w:val="ru-RU"/>
        </w:rPr>
      </w:pPr>
      <w:r>
        <w:rPr>
          <w:lang w:val="ru-RU"/>
        </w:rPr>
        <w:t>Результат выполнения</w:t>
      </w:r>
      <w:r w:rsidR="00C923C4">
        <w:rPr>
          <w:lang w:val="ru-RU"/>
        </w:rPr>
        <w:t xml:space="preserve"> в многопоточном режие</w:t>
      </w:r>
      <w:r>
        <w:rPr>
          <w:lang w:val="ru-RU"/>
        </w:rPr>
        <w:t>:</w:t>
      </w:r>
    </w:p>
    <w:p w:rsidR="00A673F2" w:rsidRDefault="00C923C4" w:rsidP="00C923C4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7369BB4" wp14:editId="77B9D7DB">
            <wp:extent cx="2338820" cy="7048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882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F2" w:rsidRDefault="00A673F2" w:rsidP="00A673F2">
      <w:pPr>
        <w:pStyle w:val="LAb"/>
        <w:rPr>
          <w:lang w:val="ru-RU"/>
        </w:rPr>
      </w:pPr>
    </w:p>
    <w:p w:rsidR="00A673F2" w:rsidRDefault="00A673F2" w:rsidP="00A673F2">
      <w:pPr>
        <w:pStyle w:val="LAb"/>
        <w:rPr>
          <w:lang w:val="ru-RU"/>
        </w:rPr>
      </w:pPr>
      <w:r>
        <w:rPr>
          <w:lang w:val="ru-RU"/>
        </w:rPr>
        <w:t>Сравнение результатов:</w:t>
      </w:r>
    </w:p>
    <w:tbl>
      <w:tblPr>
        <w:tblStyle w:val="ab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3119"/>
        <w:gridCol w:w="3402"/>
      </w:tblGrid>
      <w:tr w:rsidR="00C923C4" w:rsidTr="00C923C4">
        <w:trPr>
          <w:trHeight w:val="870"/>
        </w:trPr>
        <w:tc>
          <w:tcPr>
            <w:tcW w:w="2835" w:type="dxa"/>
            <w:vAlign w:val="center"/>
          </w:tcPr>
          <w:p w:rsidR="00C923C4" w:rsidRPr="00A52262" w:rsidRDefault="00C923C4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Последовательная</w:t>
            </w:r>
          </w:p>
          <w:p w:rsidR="00C923C4" w:rsidRPr="00A52262" w:rsidRDefault="00C923C4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реализация</w:t>
            </w:r>
          </w:p>
        </w:tc>
        <w:tc>
          <w:tcPr>
            <w:tcW w:w="3119" w:type="dxa"/>
            <w:vAlign w:val="center"/>
          </w:tcPr>
          <w:p w:rsidR="00C923C4" w:rsidRPr="00A52262" w:rsidRDefault="00C923C4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Параллельная</w:t>
            </w:r>
          </w:p>
          <w:p w:rsidR="00C923C4" w:rsidRPr="00A52262" w:rsidRDefault="00C923C4" w:rsidP="00C923C4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Реализация</w:t>
            </w:r>
          </w:p>
        </w:tc>
        <w:tc>
          <w:tcPr>
            <w:tcW w:w="3402" w:type="dxa"/>
            <w:vAlign w:val="center"/>
          </w:tcPr>
          <w:p w:rsidR="00C923C4" w:rsidRDefault="00C923C4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Ускорение</w:t>
            </w:r>
          </w:p>
          <w:p w:rsidR="00C923C4" w:rsidRPr="00A52262" w:rsidRDefault="00C923C4" w:rsidP="00C923C4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</w:p>
        </w:tc>
      </w:tr>
      <w:tr w:rsidR="00C923C4" w:rsidTr="00C923C4">
        <w:trPr>
          <w:trHeight w:val="524"/>
        </w:trPr>
        <w:tc>
          <w:tcPr>
            <w:tcW w:w="2835" w:type="dxa"/>
            <w:vAlign w:val="center"/>
          </w:tcPr>
          <w:p w:rsidR="00C923C4" w:rsidRPr="00A52262" w:rsidRDefault="00C923C4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Мин. время: 27,9104</w:t>
            </w:r>
          </w:p>
          <w:p w:rsidR="00C923C4" w:rsidRPr="00A52262" w:rsidRDefault="00C923C4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Макс. время: 28,9669</w:t>
            </w:r>
          </w:p>
          <w:p w:rsidR="00C923C4" w:rsidRPr="00A52262" w:rsidRDefault="00C923C4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Сред. время: 28,2782</w:t>
            </w:r>
          </w:p>
        </w:tc>
        <w:tc>
          <w:tcPr>
            <w:tcW w:w="3119" w:type="dxa"/>
            <w:vAlign w:val="center"/>
          </w:tcPr>
          <w:p w:rsidR="00C923C4" w:rsidRPr="00A52262" w:rsidRDefault="00C923C4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Мин. время: </w:t>
            </w:r>
            <w:r>
              <w:rPr>
                <w:sz w:val="26"/>
                <w:szCs w:val="26"/>
                <w:lang w:val="ru-RU"/>
              </w:rPr>
              <w:t>7,40261</w:t>
            </w:r>
          </w:p>
          <w:p w:rsidR="00C923C4" w:rsidRPr="00A52262" w:rsidRDefault="00C923C4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Макс. время:</w:t>
            </w:r>
            <w:r>
              <w:rPr>
                <w:sz w:val="26"/>
                <w:szCs w:val="26"/>
                <w:lang w:val="ru-RU"/>
              </w:rPr>
              <w:t xml:space="preserve"> 7,70617</w:t>
            </w:r>
          </w:p>
          <w:p w:rsidR="00C923C4" w:rsidRPr="00A52262" w:rsidRDefault="00C923C4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Сред. время:</w:t>
            </w:r>
            <w:r>
              <w:rPr>
                <w:sz w:val="26"/>
                <w:szCs w:val="26"/>
                <w:lang w:val="ru-RU"/>
              </w:rPr>
              <w:t xml:space="preserve"> </w:t>
            </w:r>
            <w:r w:rsidR="009A63E3">
              <w:rPr>
                <w:sz w:val="26"/>
                <w:szCs w:val="26"/>
                <w:lang w:val="ru-RU"/>
              </w:rPr>
              <w:t>7,52746</w:t>
            </w:r>
          </w:p>
        </w:tc>
        <w:tc>
          <w:tcPr>
            <w:tcW w:w="3402" w:type="dxa"/>
            <w:vAlign w:val="center"/>
          </w:tcPr>
          <w:p w:rsidR="00C923C4" w:rsidRPr="00A52262" w:rsidRDefault="009A63E3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3,7567</w:t>
            </w:r>
          </w:p>
        </w:tc>
      </w:tr>
    </w:tbl>
    <w:p w:rsidR="00A673F2" w:rsidRDefault="00A673F2" w:rsidP="00A673F2">
      <w:pPr>
        <w:pStyle w:val="LAb"/>
        <w:rPr>
          <w:lang w:val="ru-RU"/>
        </w:rPr>
      </w:pPr>
    </w:p>
    <w:p w:rsidR="007538E0" w:rsidRPr="007538E0" w:rsidRDefault="007538E0" w:rsidP="00A673F2">
      <w:pPr>
        <w:pStyle w:val="LAb"/>
        <w:rPr>
          <w:lang w:val="ru-RU"/>
        </w:rPr>
      </w:pPr>
      <w:r>
        <w:rPr>
          <w:lang w:val="ru-RU"/>
        </w:rPr>
        <w:t xml:space="preserve">Вычисления происходили на процессоре </w:t>
      </w:r>
      <w:r>
        <w:rPr>
          <w:lang w:val="en-US"/>
        </w:rPr>
        <w:t>Intel Core i5-2310 (</w:t>
      </w:r>
      <w:r w:rsidR="00EE2382">
        <w:rPr>
          <w:lang w:val="ru-RU"/>
        </w:rPr>
        <w:t>4 ядра</w:t>
      </w:r>
      <w:r>
        <w:rPr>
          <w:lang w:val="ru-RU"/>
        </w:rPr>
        <w:t xml:space="preserve">, 4 потока). По результатам сравнения видно, что </w:t>
      </w:r>
      <w:r w:rsidR="00EE2382">
        <w:rPr>
          <w:lang w:val="ru-RU"/>
        </w:rPr>
        <w:t>распараллеливание при вычислении интегралов</w:t>
      </w:r>
      <w:r w:rsidR="00CE7540">
        <w:rPr>
          <w:lang w:val="ru-RU"/>
        </w:rPr>
        <w:t xml:space="preserve"> для двумерной функции</w:t>
      </w:r>
      <w:r w:rsidR="00EE2382">
        <w:rPr>
          <w:lang w:val="ru-RU"/>
        </w:rPr>
        <w:t xml:space="preserve"> дает п</w:t>
      </w:r>
      <w:r w:rsidR="009A63E3">
        <w:rPr>
          <w:lang w:val="ru-RU"/>
        </w:rPr>
        <w:t xml:space="preserve">рирост по быстродействию в 3.7 </w:t>
      </w:r>
      <w:r w:rsidR="00CE7540">
        <w:rPr>
          <w:lang w:val="ru-RU"/>
        </w:rPr>
        <w:t>раза.</w:t>
      </w:r>
    </w:p>
    <w:p w:rsidR="007538E0" w:rsidRDefault="007538E0" w:rsidP="00A673F2">
      <w:pPr>
        <w:pStyle w:val="LAb"/>
        <w:rPr>
          <w:b/>
          <w:lang w:val="ru-RU"/>
        </w:rPr>
      </w:pPr>
    </w:p>
    <w:p w:rsidR="007538E0" w:rsidRPr="007538E0" w:rsidRDefault="007538E0" w:rsidP="00A673F2">
      <w:pPr>
        <w:pStyle w:val="LAb"/>
        <w:rPr>
          <w:lang w:val="ru-RU"/>
        </w:rPr>
      </w:pPr>
      <w:r w:rsidRPr="007538E0">
        <w:rPr>
          <w:b/>
          <w:lang w:val="ru-RU"/>
        </w:rPr>
        <w:t>Вывод:</w:t>
      </w:r>
      <w:r>
        <w:rPr>
          <w:b/>
          <w:lang w:val="ru-RU"/>
        </w:rPr>
        <w:t xml:space="preserve"> </w:t>
      </w:r>
      <w:r>
        <w:rPr>
          <w:lang w:val="ru-RU"/>
        </w:rPr>
        <w:t>изучил</w:t>
      </w:r>
      <w:r w:rsidR="009A63E3">
        <w:rPr>
          <w:lang w:val="ru-RU"/>
        </w:rPr>
        <w:t xml:space="preserve"> использование потоков </w:t>
      </w:r>
      <w:r w:rsidRPr="007538E0">
        <w:rPr>
          <w:lang w:val="ru-RU"/>
        </w:rPr>
        <w:t>MP</w:t>
      </w:r>
      <w:r w:rsidR="009A63E3">
        <w:rPr>
          <w:lang w:val="en-US"/>
        </w:rPr>
        <w:t>I</w:t>
      </w:r>
      <w:r w:rsidRPr="007538E0">
        <w:rPr>
          <w:lang w:val="ru-RU"/>
        </w:rPr>
        <w:t xml:space="preserve"> приводящих к уменьшению вычисления интегралов</w:t>
      </w:r>
      <w:r w:rsidR="00CE7540">
        <w:rPr>
          <w:lang w:val="ru-RU"/>
        </w:rPr>
        <w:t xml:space="preserve"> для двумерной функции на примере метода</w:t>
      </w:r>
      <w:r w:rsidRPr="007538E0">
        <w:rPr>
          <w:lang w:val="ru-RU"/>
        </w:rPr>
        <w:t xml:space="preserve"> прям</w:t>
      </w:r>
      <w:r>
        <w:rPr>
          <w:lang w:val="ru-RU"/>
        </w:rPr>
        <w:t>оугольников; сравнил</w:t>
      </w:r>
      <w:r w:rsidRPr="007538E0">
        <w:rPr>
          <w:lang w:val="ru-RU"/>
        </w:rPr>
        <w:t xml:space="preserve"> время выполнения с использованием раз</w:t>
      </w:r>
      <w:r w:rsidR="00CE7540">
        <w:rPr>
          <w:lang w:val="ru-RU"/>
        </w:rPr>
        <w:t xml:space="preserve">ных режимов. </w:t>
      </w:r>
      <w:bookmarkStart w:id="0" w:name="_GoBack"/>
      <w:bookmarkEnd w:id="0"/>
    </w:p>
    <w:sectPr w:rsidR="007538E0" w:rsidRPr="00753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8"/>
        <w:szCs w:val="28"/>
      </w:rPr>
    </w:lvl>
  </w:abstractNum>
  <w:abstractNum w:abstractNumId="4">
    <w:nsid w:val="00000005"/>
    <w:multiLevelType w:val="multilevel"/>
    <w:tmpl w:val="00000005"/>
    <w:name w:val="WW8Num9"/>
    <w:lvl w:ilvl="0">
      <w:start w:val="5"/>
      <w:numFmt w:val="decimal"/>
      <w:lvlText w:val="%1"/>
      <w:lvlJc w:val="left"/>
      <w:pPr>
        <w:tabs>
          <w:tab w:val="num" w:pos="0"/>
        </w:tabs>
        <w:ind w:left="390" w:hanging="39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5">
    <w:nsid w:val="00000007"/>
    <w:multiLevelType w:val="singleLevel"/>
    <w:tmpl w:val="00000007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>
    <w:nsid w:val="00000008"/>
    <w:multiLevelType w:val="singleLevel"/>
    <w:tmpl w:val="00000008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abstractNum w:abstractNumId="7">
    <w:nsid w:val="025E04DF"/>
    <w:multiLevelType w:val="hybridMultilevel"/>
    <w:tmpl w:val="A3F80576"/>
    <w:lvl w:ilvl="0" w:tplc="4FF4D68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27B35E6"/>
    <w:multiLevelType w:val="hybridMultilevel"/>
    <w:tmpl w:val="A3F80576"/>
    <w:lvl w:ilvl="0" w:tplc="4FF4D68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7"/>
  </w:num>
  <w:num w:numId="9">
    <w:abstractNumId w:val="3"/>
    <w:lvlOverride w:ilvl="0">
      <w:startOverride w:val="1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9E"/>
    <w:rsid w:val="00006D50"/>
    <w:rsid w:val="0001206E"/>
    <w:rsid w:val="00064719"/>
    <w:rsid w:val="00090BF5"/>
    <w:rsid w:val="000C2AE7"/>
    <w:rsid w:val="00153D9F"/>
    <w:rsid w:val="002506A4"/>
    <w:rsid w:val="002A0074"/>
    <w:rsid w:val="002A59A4"/>
    <w:rsid w:val="002D62B3"/>
    <w:rsid w:val="00306188"/>
    <w:rsid w:val="00311992"/>
    <w:rsid w:val="003227E8"/>
    <w:rsid w:val="003F659E"/>
    <w:rsid w:val="004A5E06"/>
    <w:rsid w:val="00555FBD"/>
    <w:rsid w:val="00592355"/>
    <w:rsid w:val="005A15B5"/>
    <w:rsid w:val="005C124A"/>
    <w:rsid w:val="005C4466"/>
    <w:rsid w:val="00667D6B"/>
    <w:rsid w:val="006D4C3F"/>
    <w:rsid w:val="007538E0"/>
    <w:rsid w:val="008A39D9"/>
    <w:rsid w:val="008C45E6"/>
    <w:rsid w:val="008E1DE9"/>
    <w:rsid w:val="009149F3"/>
    <w:rsid w:val="00935B2F"/>
    <w:rsid w:val="009A63E3"/>
    <w:rsid w:val="00A24CAC"/>
    <w:rsid w:val="00A45382"/>
    <w:rsid w:val="00A52262"/>
    <w:rsid w:val="00A673F2"/>
    <w:rsid w:val="00A704CE"/>
    <w:rsid w:val="00A92004"/>
    <w:rsid w:val="00AB56AC"/>
    <w:rsid w:val="00C04A5B"/>
    <w:rsid w:val="00C23FC3"/>
    <w:rsid w:val="00C923C4"/>
    <w:rsid w:val="00CE653C"/>
    <w:rsid w:val="00CE7540"/>
    <w:rsid w:val="00D51C7C"/>
    <w:rsid w:val="00D86493"/>
    <w:rsid w:val="00DE2DC8"/>
    <w:rsid w:val="00E018EE"/>
    <w:rsid w:val="00E15D3B"/>
    <w:rsid w:val="00ED03D2"/>
    <w:rsid w:val="00EE2382"/>
    <w:rsid w:val="00F47192"/>
    <w:rsid w:val="00F60D02"/>
    <w:rsid w:val="00F8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124A"/>
    <w:pPr>
      <w:spacing w:after="0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5C12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 1"/>
    <w:basedOn w:val="1"/>
    <w:rsid w:val="005C124A"/>
    <w:pPr>
      <w:keepLines w:val="0"/>
      <w:suppressAutoHyphens/>
      <w:spacing w:before="0" w:line="240" w:lineRule="auto"/>
      <w:contextualSpacing w:val="0"/>
      <w:jc w:val="center"/>
    </w:pPr>
    <w:rPr>
      <w:rFonts w:ascii="Arial" w:eastAsia="Times New Roman" w:hAnsi="Arial" w:cs="Arial"/>
      <w:b w:val="0"/>
      <w:bCs w:val="0"/>
      <w:color w:val="000000"/>
      <w:lang w:val="ru-RU" w:eastAsia="zh-CN"/>
    </w:rPr>
  </w:style>
  <w:style w:type="character" w:customStyle="1" w:styleId="parameter">
    <w:name w:val="parameter"/>
    <w:basedOn w:val="a0"/>
    <w:rsid w:val="005C124A"/>
  </w:style>
  <w:style w:type="character" w:customStyle="1" w:styleId="10">
    <w:name w:val="Заголовок 1 Знак"/>
    <w:basedOn w:val="a0"/>
    <w:link w:val="1"/>
    <w:uiPriority w:val="9"/>
    <w:rsid w:val="005C1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customStyle="1" w:styleId="LAb">
    <w:name w:val="LAb"/>
    <w:basedOn w:val="a"/>
    <w:link w:val="LAb0"/>
    <w:qFormat/>
    <w:rsid w:val="005C124A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a3">
    <w:name w:val="Normal (Web)"/>
    <w:basedOn w:val="a"/>
    <w:unhideWhenUsed/>
    <w:rsid w:val="005C124A"/>
    <w:pPr>
      <w:suppressAutoHyphens/>
      <w:spacing w:before="280" w:after="280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LAb0">
    <w:name w:val="LAb Знак"/>
    <w:basedOn w:val="a0"/>
    <w:link w:val="LAb"/>
    <w:rsid w:val="005C124A"/>
    <w:rPr>
      <w:rFonts w:ascii="Times New Roman" w:eastAsia="Arial" w:hAnsi="Times New Roman" w:cs="Arial"/>
      <w:color w:val="000000"/>
      <w:sz w:val="28"/>
      <w:szCs w:val="28"/>
      <w:lang w:val="ru" w:eastAsia="ru-RU"/>
    </w:rPr>
  </w:style>
  <w:style w:type="paragraph" w:customStyle="1" w:styleId="a4">
    <w:name w:val="Код"/>
    <w:basedOn w:val="a"/>
    <w:rsid w:val="005C124A"/>
    <w:pPr>
      <w:suppressAutoHyphens/>
      <w:spacing w:line="240" w:lineRule="auto"/>
    </w:pPr>
    <w:rPr>
      <w:rFonts w:ascii="Calibri" w:eastAsia="Calibri" w:hAnsi="Calibri" w:cs="Times New Roman"/>
      <w:color w:val="000000"/>
      <w:sz w:val="24"/>
      <w:szCs w:val="24"/>
      <w:lang w:val="ru-RU" w:eastAsia="zh-CN"/>
    </w:rPr>
  </w:style>
  <w:style w:type="character" w:customStyle="1" w:styleId="sentence">
    <w:name w:val="sentence"/>
    <w:basedOn w:val="a0"/>
    <w:rsid w:val="005C124A"/>
  </w:style>
  <w:style w:type="character" w:customStyle="1" w:styleId="input">
    <w:name w:val="input"/>
    <w:basedOn w:val="a0"/>
    <w:rsid w:val="005C124A"/>
  </w:style>
  <w:style w:type="character" w:customStyle="1" w:styleId="code">
    <w:name w:val="code"/>
    <w:basedOn w:val="a0"/>
    <w:rsid w:val="005C124A"/>
  </w:style>
  <w:style w:type="character" w:customStyle="1" w:styleId="lwcollapsibleareatitle1">
    <w:name w:val="lw_collapsiblearea_title1"/>
    <w:rsid w:val="005C124A"/>
    <w:rPr>
      <w:rFonts w:ascii="Segoe UI" w:hAnsi="Segoe UI" w:cs="Segoe UI" w:hint="default"/>
      <w:b/>
      <w:bCs/>
      <w:color w:val="3F529C"/>
      <w:sz w:val="37"/>
      <w:szCs w:val="37"/>
    </w:rPr>
  </w:style>
  <w:style w:type="paragraph" w:styleId="a5">
    <w:name w:val="Balloon Text"/>
    <w:basedOn w:val="a"/>
    <w:link w:val="a6"/>
    <w:uiPriority w:val="99"/>
    <w:semiHidden/>
    <w:unhideWhenUsed/>
    <w:rsid w:val="005C1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24A"/>
    <w:rPr>
      <w:rFonts w:ascii="Tahoma" w:eastAsia="Arial" w:hAnsi="Tahoma" w:cs="Tahoma"/>
      <w:sz w:val="16"/>
      <w:szCs w:val="16"/>
      <w:lang w:val="ru" w:eastAsia="ru-RU"/>
    </w:rPr>
  </w:style>
  <w:style w:type="paragraph" w:styleId="a7">
    <w:name w:val="List Paragraph"/>
    <w:basedOn w:val="a"/>
    <w:qFormat/>
    <w:rsid w:val="002506A4"/>
    <w:pPr>
      <w:suppressAutoHyphens/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8">
    <w:name w:val="Hyperlink"/>
    <w:semiHidden/>
    <w:unhideWhenUsed/>
    <w:rsid w:val="00555FBD"/>
    <w:rPr>
      <w:color w:val="0000FF"/>
      <w:u w:val="single"/>
    </w:rPr>
  </w:style>
  <w:style w:type="paragraph" w:styleId="a9">
    <w:name w:val="Body Text"/>
    <w:basedOn w:val="a"/>
    <w:link w:val="aa"/>
    <w:semiHidden/>
    <w:unhideWhenUsed/>
    <w:rsid w:val="00555FBD"/>
    <w:pPr>
      <w:suppressAutoHyphens/>
      <w:spacing w:after="140" w:line="288" w:lineRule="auto"/>
      <w:contextualSpacing w:val="0"/>
    </w:pPr>
    <w:rPr>
      <w:rFonts w:ascii="Liberation Serif" w:eastAsia="SimSun" w:hAnsi="Liberation Serif" w:cs="Mangal"/>
      <w:kern w:val="2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555FBD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rsid w:val="00555FBD"/>
    <w:pPr>
      <w:widowControl w:val="0"/>
      <w:suppressAutoHyphens/>
      <w:autoSpaceDE w:val="0"/>
      <w:spacing w:line="240" w:lineRule="auto"/>
      <w:ind w:left="107"/>
      <w:contextualSpacing w:val="0"/>
    </w:pPr>
    <w:rPr>
      <w:rFonts w:ascii="Times New Roman" w:eastAsia="Times New Roman" w:hAnsi="Times New Roman" w:cs="Times New Roman"/>
      <w:lang w:val="ru-RU" w:eastAsia="zh-CN" w:bidi="ru-RU"/>
    </w:rPr>
  </w:style>
  <w:style w:type="paragraph" w:customStyle="1" w:styleId="3">
    <w:name w:val="Заг 3"/>
    <w:basedOn w:val="a"/>
    <w:rsid w:val="00C04A5B"/>
    <w:pPr>
      <w:keepNext/>
      <w:suppressAutoHyphens/>
      <w:spacing w:line="240" w:lineRule="auto"/>
      <w:contextualSpacing w:val="0"/>
    </w:pPr>
    <w:rPr>
      <w:rFonts w:eastAsia="Times New Roman"/>
      <w:b/>
      <w:bCs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C0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" w:eastAsia="ru-RU"/>
    </w:rPr>
  </w:style>
  <w:style w:type="table" w:styleId="ab">
    <w:name w:val="Table Grid"/>
    <w:basedOn w:val="a1"/>
    <w:uiPriority w:val="59"/>
    <w:rsid w:val="00A67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124A"/>
    <w:pPr>
      <w:spacing w:after="0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5C12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 1"/>
    <w:basedOn w:val="1"/>
    <w:rsid w:val="005C124A"/>
    <w:pPr>
      <w:keepLines w:val="0"/>
      <w:suppressAutoHyphens/>
      <w:spacing w:before="0" w:line="240" w:lineRule="auto"/>
      <w:contextualSpacing w:val="0"/>
      <w:jc w:val="center"/>
    </w:pPr>
    <w:rPr>
      <w:rFonts w:ascii="Arial" w:eastAsia="Times New Roman" w:hAnsi="Arial" w:cs="Arial"/>
      <w:b w:val="0"/>
      <w:bCs w:val="0"/>
      <w:color w:val="000000"/>
      <w:lang w:val="ru-RU" w:eastAsia="zh-CN"/>
    </w:rPr>
  </w:style>
  <w:style w:type="character" w:customStyle="1" w:styleId="parameter">
    <w:name w:val="parameter"/>
    <w:basedOn w:val="a0"/>
    <w:rsid w:val="005C124A"/>
  </w:style>
  <w:style w:type="character" w:customStyle="1" w:styleId="10">
    <w:name w:val="Заголовок 1 Знак"/>
    <w:basedOn w:val="a0"/>
    <w:link w:val="1"/>
    <w:uiPriority w:val="9"/>
    <w:rsid w:val="005C1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customStyle="1" w:styleId="LAb">
    <w:name w:val="LAb"/>
    <w:basedOn w:val="a"/>
    <w:link w:val="LAb0"/>
    <w:qFormat/>
    <w:rsid w:val="005C124A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a3">
    <w:name w:val="Normal (Web)"/>
    <w:basedOn w:val="a"/>
    <w:unhideWhenUsed/>
    <w:rsid w:val="005C124A"/>
    <w:pPr>
      <w:suppressAutoHyphens/>
      <w:spacing w:before="280" w:after="280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LAb0">
    <w:name w:val="LAb Знак"/>
    <w:basedOn w:val="a0"/>
    <w:link w:val="LAb"/>
    <w:rsid w:val="005C124A"/>
    <w:rPr>
      <w:rFonts w:ascii="Times New Roman" w:eastAsia="Arial" w:hAnsi="Times New Roman" w:cs="Arial"/>
      <w:color w:val="000000"/>
      <w:sz w:val="28"/>
      <w:szCs w:val="28"/>
      <w:lang w:val="ru" w:eastAsia="ru-RU"/>
    </w:rPr>
  </w:style>
  <w:style w:type="paragraph" w:customStyle="1" w:styleId="a4">
    <w:name w:val="Код"/>
    <w:basedOn w:val="a"/>
    <w:rsid w:val="005C124A"/>
    <w:pPr>
      <w:suppressAutoHyphens/>
      <w:spacing w:line="240" w:lineRule="auto"/>
    </w:pPr>
    <w:rPr>
      <w:rFonts w:ascii="Calibri" w:eastAsia="Calibri" w:hAnsi="Calibri" w:cs="Times New Roman"/>
      <w:color w:val="000000"/>
      <w:sz w:val="24"/>
      <w:szCs w:val="24"/>
      <w:lang w:val="ru-RU" w:eastAsia="zh-CN"/>
    </w:rPr>
  </w:style>
  <w:style w:type="character" w:customStyle="1" w:styleId="sentence">
    <w:name w:val="sentence"/>
    <w:basedOn w:val="a0"/>
    <w:rsid w:val="005C124A"/>
  </w:style>
  <w:style w:type="character" w:customStyle="1" w:styleId="input">
    <w:name w:val="input"/>
    <w:basedOn w:val="a0"/>
    <w:rsid w:val="005C124A"/>
  </w:style>
  <w:style w:type="character" w:customStyle="1" w:styleId="code">
    <w:name w:val="code"/>
    <w:basedOn w:val="a0"/>
    <w:rsid w:val="005C124A"/>
  </w:style>
  <w:style w:type="character" w:customStyle="1" w:styleId="lwcollapsibleareatitle1">
    <w:name w:val="lw_collapsiblearea_title1"/>
    <w:rsid w:val="005C124A"/>
    <w:rPr>
      <w:rFonts w:ascii="Segoe UI" w:hAnsi="Segoe UI" w:cs="Segoe UI" w:hint="default"/>
      <w:b/>
      <w:bCs/>
      <w:color w:val="3F529C"/>
      <w:sz w:val="37"/>
      <w:szCs w:val="37"/>
    </w:rPr>
  </w:style>
  <w:style w:type="paragraph" w:styleId="a5">
    <w:name w:val="Balloon Text"/>
    <w:basedOn w:val="a"/>
    <w:link w:val="a6"/>
    <w:uiPriority w:val="99"/>
    <w:semiHidden/>
    <w:unhideWhenUsed/>
    <w:rsid w:val="005C1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24A"/>
    <w:rPr>
      <w:rFonts w:ascii="Tahoma" w:eastAsia="Arial" w:hAnsi="Tahoma" w:cs="Tahoma"/>
      <w:sz w:val="16"/>
      <w:szCs w:val="16"/>
      <w:lang w:val="ru" w:eastAsia="ru-RU"/>
    </w:rPr>
  </w:style>
  <w:style w:type="paragraph" w:styleId="a7">
    <w:name w:val="List Paragraph"/>
    <w:basedOn w:val="a"/>
    <w:qFormat/>
    <w:rsid w:val="002506A4"/>
    <w:pPr>
      <w:suppressAutoHyphens/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8">
    <w:name w:val="Hyperlink"/>
    <w:semiHidden/>
    <w:unhideWhenUsed/>
    <w:rsid w:val="00555FBD"/>
    <w:rPr>
      <w:color w:val="0000FF"/>
      <w:u w:val="single"/>
    </w:rPr>
  </w:style>
  <w:style w:type="paragraph" w:styleId="a9">
    <w:name w:val="Body Text"/>
    <w:basedOn w:val="a"/>
    <w:link w:val="aa"/>
    <w:semiHidden/>
    <w:unhideWhenUsed/>
    <w:rsid w:val="00555FBD"/>
    <w:pPr>
      <w:suppressAutoHyphens/>
      <w:spacing w:after="140" w:line="288" w:lineRule="auto"/>
      <w:contextualSpacing w:val="0"/>
    </w:pPr>
    <w:rPr>
      <w:rFonts w:ascii="Liberation Serif" w:eastAsia="SimSun" w:hAnsi="Liberation Serif" w:cs="Mangal"/>
      <w:kern w:val="2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555FBD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rsid w:val="00555FBD"/>
    <w:pPr>
      <w:widowControl w:val="0"/>
      <w:suppressAutoHyphens/>
      <w:autoSpaceDE w:val="0"/>
      <w:spacing w:line="240" w:lineRule="auto"/>
      <w:ind w:left="107"/>
      <w:contextualSpacing w:val="0"/>
    </w:pPr>
    <w:rPr>
      <w:rFonts w:ascii="Times New Roman" w:eastAsia="Times New Roman" w:hAnsi="Times New Roman" w:cs="Times New Roman"/>
      <w:lang w:val="ru-RU" w:eastAsia="zh-CN" w:bidi="ru-RU"/>
    </w:rPr>
  </w:style>
  <w:style w:type="paragraph" w:customStyle="1" w:styleId="3">
    <w:name w:val="Заг 3"/>
    <w:basedOn w:val="a"/>
    <w:rsid w:val="00C04A5B"/>
    <w:pPr>
      <w:keepNext/>
      <w:suppressAutoHyphens/>
      <w:spacing w:line="240" w:lineRule="auto"/>
      <w:contextualSpacing w:val="0"/>
    </w:pPr>
    <w:rPr>
      <w:rFonts w:eastAsia="Times New Roman"/>
      <w:b/>
      <w:bCs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C0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" w:eastAsia="ru-RU"/>
    </w:rPr>
  </w:style>
  <w:style w:type="table" w:styleId="ab">
    <w:name w:val="Table Grid"/>
    <w:basedOn w:val="a1"/>
    <w:uiPriority w:val="59"/>
    <w:rsid w:val="00A67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BCEB048-50E9-44CD-B152-49CE8019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Makesar</dc:creator>
  <cp:keywords/>
  <dc:description/>
  <cp:lastModifiedBy>Makesar</cp:lastModifiedBy>
  <cp:revision>6</cp:revision>
  <dcterms:created xsi:type="dcterms:W3CDTF">2020-07-03T21:48:00Z</dcterms:created>
  <dcterms:modified xsi:type="dcterms:W3CDTF">2020-11-27T14:50:00Z</dcterms:modified>
</cp:coreProperties>
</file>