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4A" w:rsidRPr="00861AE5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МИНОБРНАУКИ РОССИИ </w:t>
      </w:r>
    </w:p>
    <w:p w:rsidR="005C124A" w:rsidRPr="00861AE5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C124A" w:rsidRDefault="005C124A" w:rsidP="005C12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AE5">
        <w:rPr>
          <w:rFonts w:ascii="Times New Roman" w:hAnsi="Times New Roman" w:cs="Times New Roman"/>
          <w:b/>
          <w:sz w:val="28"/>
          <w:szCs w:val="28"/>
        </w:rPr>
        <w:t xml:space="preserve"> «САРАТОВСКИЙ НАЦИОНАЛЬНЫЙ ИССЛЕДОВАТЕЛЬСКИЙ ГОСУДАРСТВЕННЫЙ УНИВЕРСИТЕТ ИМЕНИ Н. Г. ЧЕРНЫШЕВСКОГО»</w:t>
      </w:r>
    </w:p>
    <w:p w:rsidR="005C124A" w:rsidRPr="00861AE5" w:rsidRDefault="005C124A" w:rsidP="005C12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 Кафедра математической кибернетики и компьютерных наук </w:t>
      </w: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555FBD" w:rsidRDefault="005C124A" w:rsidP="005C12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C04A5B" w:rsidRDefault="005C124A" w:rsidP="005C12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ОСНОВЫ РАБОТЫ С F#</w:t>
      </w:r>
      <w:r w:rsidRPr="005C12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61AE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C12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04A5B" w:rsidRPr="00C04A5B">
        <w:rPr>
          <w:rFonts w:ascii="Times New Roman" w:hAnsi="Times New Roman" w:cs="Times New Roman"/>
          <w:b/>
          <w:sz w:val="28"/>
          <w:szCs w:val="28"/>
          <w:lang w:val="ru-RU"/>
        </w:rPr>
        <w:t>СПИСКИ, КОНСОЛЬНОЕ ПРИЛОЖЕНИЕ, БИБЛИОТЕКА WINFORMS.</w:t>
      </w:r>
    </w:p>
    <w:p w:rsidR="005C124A" w:rsidRPr="00235E74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Pr="00935B2F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935B2F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5C124A" w:rsidRPr="00E6425C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282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Вариант №5)</w:t>
      </w: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935B2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  <w:r w:rsidR="00935B2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61AE5">
        <w:rPr>
          <w:rFonts w:ascii="Times New Roman" w:hAnsi="Times New Roman" w:cs="Times New Roman"/>
          <w:sz w:val="28"/>
          <w:szCs w:val="28"/>
        </w:rPr>
        <w:t xml:space="preserve">51 группы </w:t>
      </w: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направления 09.03.04 — Программная инженерия</w:t>
      </w: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факультета </w:t>
      </w:r>
      <w:proofErr w:type="spellStart"/>
      <w:r w:rsidRPr="00861AE5">
        <w:rPr>
          <w:rFonts w:ascii="Times New Roman" w:hAnsi="Times New Roman" w:cs="Times New Roman"/>
          <w:sz w:val="28"/>
          <w:szCs w:val="28"/>
        </w:rPr>
        <w:t>КНиИТ</w:t>
      </w:r>
      <w:proofErr w:type="spellEnd"/>
      <w:r w:rsidRPr="00861A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124A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Голикова Артема Олеговича</w:t>
      </w: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Pr="00861AE5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5C124A" w:rsidRPr="000D64A7" w:rsidRDefault="005C124A" w:rsidP="005C12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н., доцент                </w:t>
      </w:r>
      <w:r w:rsidRPr="00861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____________                        В</w:t>
      </w:r>
      <w:r w:rsidRPr="00861A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1A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Векслер</w:t>
      </w:r>
    </w:p>
    <w:p w:rsidR="005C124A" w:rsidRPr="003678C8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555FBD" w:rsidRDefault="005C124A" w:rsidP="005C12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Pr="00555FBD" w:rsidRDefault="005C124A" w:rsidP="005C12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Саратов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C04A5B" w:rsidRDefault="00C04A5B" w:rsidP="00C04A5B">
      <w:pPr>
        <w:pStyle w:val="11"/>
      </w:pPr>
      <w:r>
        <w:rPr>
          <w:rFonts w:ascii="Times New Roman" w:hAnsi="Times New Roman" w:cs="Times New Roman"/>
          <w:b/>
        </w:rPr>
        <w:lastRenderedPageBreak/>
        <w:t>Часть 1-я</w:t>
      </w:r>
    </w:p>
    <w:p w:rsidR="00C04A5B" w:rsidRDefault="00C04A5B" w:rsidP="00C04A5B">
      <w:pPr>
        <w:pStyle w:val="11"/>
      </w:pPr>
      <w:r>
        <w:rPr>
          <w:rFonts w:ascii="Times New Roman" w:hAnsi="Times New Roman" w:cs="Times New Roman"/>
          <w:b/>
        </w:rPr>
        <w:t>«Списки»</w:t>
      </w:r>
    </w:p>
    <w:p w:rsidR="00C04A5B" w:rsidRDefault="00C04A5B" w:rsidP="00C04A5B">
      <w:pPr>
        <w:spacing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C04A5B" w:rsidRDefault="00C04A5B" w:rsidP="00C04A5B">
      <w:pPr>
        <w:spacing w:line="240" w:lineRule="auto"/>
        <w:ind w:firstLine="709"/>
        <w:jc w:val="both"/>
        <w:rPr>
          <w:rFonts w:ascii="Calibri" w:hAnsi="Calibri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Цель работы</w:t>
      </w:r>
      <w:r>
        <w:rPr>
          <w:rFonts w:ascii="Times New Roman" w:hAnsi="Times New Roman"/>
          <w:color w:val="000000"/>
          <w:sz w:val="28"/>
          <w:szCs w:val="28"/>
        </w:rPr>
        <w:t xml:space="preserve">: ознакомится с понятием списков в 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# и научиться применять списки на примере нескольких тренировочных программ.</w:t>
      </w:r>
    </w:p>
    <w:p w:rsidR="00C04A5B" w:rsidRDefault="00C04A5B" w:rsidP="00C04A5B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04A5B" w:rsidRPr="00C04A5B" w:rsidRDefault="00C04A5B" w:rsidP="00C04A5B">
      <w:pPr>
        <w:pStyle w:val="LAb"/>
        <w:rPr>
          <w:rFonts w:ascii="Arial" w:hAnsi="Arial"/>
          <w:b/>
          <w:color w:val="auto"/>
          <w:sz w:val="24"/>
          <w:szCs w:val="24"/>
        </w:rPr>
      </w:pPr>
      <w:r w:rsidRPr="00C04A5B">
        <w:rPr>
          <w:b/>
        </w:rPr>
        <w:t>Теоретические сведения</w:t>
      </w:r>
    </w:p>
    <w:p w:rsidR="00C04A5B" w:rsidRDefault="00C04A5B" w:rsidP="00C04A5B">
      <w:pPr>
        <w:spacing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C04A5B" w:rsidRDefault="00C04A5B" w:rsidP="00C04A5B">
      <w:pPr>
        <w:spacing w:line="240" w:lineRule="auto"/>
        <w:ind w:firstLine="709"/>
        <w:jc w:val="both"/>
        <w:rPr>
          <w:rFonts w:ascii="Calibri" w:hAnsi="Calibri"/>
        </w:rPr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>Список в языке F# — это упорядоченный, неизменный ряд элементов одного типа. Список можно определить, явно перечислив его элементы между квадратными скобками с точкой с запятой в качестве разделителя:</w:t>
      </w:r>
    </w:p>
    <w:p w:rsidR="00C04A5B" w:rsidRDefault="00C04A5B" w:rsidP="00C04A5B">
      <w:pPr>
        <w:spacing w:line="240" w:lineRule="auto"/>
        <w:ind w:firstLine="709"/>
        <w:jc w:val="both"/>
      </w:pPr>
    </w:p>
    <w:p w:rsidR="00C04A5B" w:rsidRDefault="00C04A5B" w:rsidP="00C04A5B">
      <w:pPr>
        <w:pStyle w:val="a4"/>
      </w:pPr>
      <w:proofErr w:type="spellStart"/>
      <w:r>
        <w:t>let</w:t>
      </w:r>
      <w:proofErr w:type="spellEnd"/>
      <w:r>
        <w:t xml:space="preserve"> list123 = </w:t>
      </w:r>
      <w:proofErr w:type="gramStart"/>
      <w:r>
        <w:t xml:space="preserve">[ </w:t>
      </w:r>
      <w:proofErr w:type="gramEnd"/>
      <w:r>
        <w:t>1; 2; 3 ]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>Можно также вставить между элементами разрывы строк; в этом случае точки с запятой являются необязательными.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>Последний вариант синтаксиса может повысить удобочитаемость кода, особенно если выражения инициализации элементов имеют значительную длину, или если для каждого элемента требуется ввести комментарий.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04A5B" w:rsidRDefault="00C04A5B" w:rsidP="00C04A5B">
      <w:pPr>
        <w:pStyle w:val="a4"/>
      </w:pPr>
      <w:proofErr w:type="spellStart"/>
      <w:proofErr w:type="gramStart"/>
      <w:r>
        <w:t>let</w:t>
      </w:r>
      <w:proofErr w:type="spellEnd"/>
      <w:r>
        <w:t xml:space="preserve"> list123 = [</w:t>
      </w:r>
      <w:proofErr w:type="gramEnd"/>
    </w:p>
    <w:p w:rsidR="00C04A5B" w:rsidRDefault="00C04A5B" w:rsidP="00C04A5B">
      <w:pPr>
        <w:pStyle w:val="a4"/>
      </w:pPr>
      <w:r>
        <w:rPr>
          <w:rFonts w:cs="Calibri"/>
        </w:rPr>
        <w:t xml:space="preserve">    </w:t>
      </w:r>
      <w:r>
        <w:t>1</w:t>
      </w:r>
    </w:p>
    <w:p w:rsidR="00C04A5B" w:rsidRDefault="00C04A5B" w:rsidP="00C04A5B">
      <w:pPr>
        <w:pStyle w:val="a4"/>
      </w:pPr>
      <w:r>
        <w:rPr>
          <w:rFonts w:cs="Calibri"/>
        </w:rPr>
        <w:t xml:space="preserve">    </w:t>
      </w:r>
      <w:r>
        <w:t>2</w:t>
      </w:r>
    </w:p>
    <w:p w:rsidR="00C04A5B" w:rsidRDefault="00C04A5B" w:rsidP="00C04A5B">
      <w:pPr>
        <w:pStyle w:val="a4"/>
      </w:pPr>
      <w:r>
        <w:rPr>
          <w:rFonts w:cs="Calibri"/>
        </w:rPr>
        <w:t xml:space="preserve">    </w:t>
      </w:r>
      <w:r>
        <w:t>3</w:t>
      </w:r>
      <w:proofErr w:type="gramStart"/>
      <w:r>
        <w:t xml:space="preserve"> ]</w:t>
      </w:r>
      <w:proofErr w:type="gramEnd"/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>Обычно все элементы списка должны быть одного типа.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>Элементы списка можно также определить, используя диапазон, заданный целыми числами, разделенными оператором диапазона</w:t>
      </w:r>
      <w:proofErr w:type="gramStart"/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Style w:val="input"/>
          <w:rFonts w:ascii="Times New Roman" w:hAnsi="Times New Roman"/>
          <w:color w:val="000000"/>
          <w:sz w:val="28"/>
          <w:szCs w:val="28"/>
        </w:rPr>
        <w:t>..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>):</w:t>
      </w:r>
      <w:proofErr w:type="gramEnd"/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</w:p>
    <w:p w:rsidR="00C04A5B" w:rsidRDefault="00C04A5B" w:rsidP="00C04A5B">
      <w:pPr>
        <w:pStyle w:val="a4"/>
      </w:pPr>
      <w:proofErr w:type="spellStart"/>
      <w:r>
        <w:t>let</w:t>
      </w:r>
      <w:proofErr w:type="spellEnd"/>
      <w:r>
        <w:t xml:space="preserve"> list1 = </w:t>
      </w:r>
      <w:proofErr w:type="gramStart"/>
      <w:r>
        <w:t xml:space="preserve">[ </w:t>
      </w:r>
      <w:proofErr w:type="gramEnd"/>
      <w:r>
        <w:t>1 ..10 ] – список чисел в диапазоне от 1 до 10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04A5B" w:rsidRPr="00C04A5B" w:rsidRDefault="00C04A5B" w:rsidP="00C04A5B">
      <w:pPr>
        <w:pStyle w:val="a4"/>
        <w:rPr>
          <w:lang w:val="en-US"/>
        </w:rPr>
      </w:pPr>
      <w:r w:rsidRPr="00C04A5B">
        <w:rPr>
          <w:lang w:val="en-US"/>
        </w:rPr>
        <w:t xml:space="preserve">&gt; let list1 = </w:t>
      </w:r>
      <w:proofErr w:type="gramStart"/>
      <w:r w:rsidRPr="00C04A5B">
        <w:rPr>
          <w:lang w:val="en-US"/>
        </w:rPr>
        <w:t>[ 100</w:t>
      </w:r>
      <w:proofErr w:type="gramEnd"/>
      <w:r w:rsidRPr="00C04A5B">
        <w:rPr>
          <w:lang w:val="en-US"/>
        </w:rPr>
        <w:t xml:space="preserve"> .. -</w:t>
      </w:r>
      <w:proofErr w:type="gramStart"/>
      <w:r w:rsidRPr="00C04A5B">
        <w:rPr>
          <w:lang w:val="en-US"/>
        </w:rPr>
        <w:t>1 ..</w:t>
      </w:r>
      <w:proofErr w:type="gramEnd"/>
      <w:r w:rsidRPr="00C04A5B">
        <w:rPr>
          <w:lang w:val="en-US"/>
        </w:rPr>
        <w:t xml:space="preserve"> </w:t>
      </w:r>
      <w:proofErr w:type="gramStart"/>
      <w:r w:rsidRPr="00C04A5B">
        <w:rPr>
          <w:lang w:val="en-US"/>
        </w:rPr>
        <w:t>10 ]</w:t>
      </w:r>
      <w:proofErr w:type="gramEnd"/>
      <w:r w:rsidRPr="00C04A5B">
        <w:rPr>
          <w:lang w:val="en-US"/>
        </w:rPr>
        <w:t>;;</w:t>
      </w:r>
    </w:p>
    <w:p w:rsidR="00C04A5B" w:rsidRDefault="00C04A5B" w:rsidP="00C04A5B">
      <w:pPr>
        <w:autoSpaceDE w:val="0"/>
        <w:spacing w:line="240" w:lineRule="auto"/>
        <w:rPr>
          <w:rFonts w:ascii="Consolas" w:hAnsi="Consolas" w:cs="Consolas"/>
          <w:color w:val="1E1E1E"/>
          <w:sz w:val="27"/>
          <w:szCs w:val="27"/>
          <w:highlight w:val="white"/>
          <w:lang w:val="en-US"/>
        </w:rPr>
      </w:pPr>
    </w:p>
    <w:p w:rsidR="00C04A5B" w:rsidRPr="00C04A5B" w:rsidRDefault="00C04A5B" w:rsidP="00C04A5B">
      <w:pPr>
        <w:pStyle w:val="a4"/>
        <w:rPr>
          <w:lang w:val="en-US"/>
        </w:rPr>
      </w:pPr>
      <w:proofErr w:type="spellStart"/>
      <w:proofErr w:type="gramStart"/>
      <w:r w:rsidRPr="00C04A5B">
        <w:rPr>
          <w:lang w:val="en-US"/>
        </w:rPr>
        <w:t>val</w:t>
      </w:r>
      <w:proofErr w:type="spellEnd"/>
      <w:proofErr w:type="gramEnd"/>
      <w:r w:rsidRPr="00C04A5B">
        <w:rPr>
          <w:lang w:val="en-US"/>
        </w:rPr>
        <w:t xml:space="preserve"> list1 : </w:t>
      </w:r>
      <w:proofErr w:type="spellStart"/>
      <w:r w:rsidRPr="00C04A5B">
        <w:rPr>
          <w:lang w:val="en-US"/>
        </w:rPr>
        <w:t>int</w:t>
      </w:r>
      <w:proofErr w:type="spellEnd"/>
      <w:r w:rsidRPr="00C04A5B">
        <w:rPr>
          <w:lang w:val="en-US"/>
        </w:rPr>
        <w:t xml:space="preserve"> list =</w:t>
      </w:r>
    </w:p>
    <w:p w:rsidR="00C04A5B" w:rsidRDefault="00C04A5B" w:rsidP="00C04A5B">
      <w:pPr>
        <w:pStyle w:val="a4"/>
      </w:pPr>
      <w:r w:rsidRPr="00C04A5B">
        <w:rPr>
          <w:rFonts w:cs="Calibri"/>
          <w:lang w:val="en-US"/>
        </w:rPr>
        <w:t xml:space="preserve">  </w:t>
      </w:r>
      <w:proofErr w:type="gramStart"/>
      <w:r>
        <w:t>[100; 99; 98; 97; 96; 95; 94; 93; 92; 91; 90; 89; 88; 87; 86; 85; 84; 83; 82;</w:t>
      </w:r>
      <w:proofErr w:type="gramEnd"/>
    </w:p>
    <w:p w:rsidR="00C04A5B" w:rsidRDefault="00C04A5B" w:rsidP="00C04A5B">
      <w:pPr>
        <w:pStyle w:val="a4"/>
      </w:pPr>
      <w:r>
        <w:rPr>
          <w:rFonts w:cs="Calibri"/>
        </w:rPr>
        <w:t xml:space="preserve">   </w:t>
      </w:r>
      <w:r>
        <w:t>81; 80; 79; 78; 77; 76; 75; 74; 73; 72; 71; 70; 69; 68; 67; 66; 65; 64; 63;</w:t>
      </w:r>
    </w:p>
    <w:p w:rsidR="00C04A5B" w:rsidRDefault="00C04A5B" w:rsidP="00C04A5B">
      <w:pPr>
        <w:pStyle w:val="a4"/>
      </w:pPr>
      <w:r>
        <w:rPr>
          <w:rFonts w:cs="Calibri"/>
        </w:rPr>
        <w:t xml:space="preserve">   </w:t>
      </w:r>
      <w:r>
        <w:t>62; 61; 60; 59; 58; 57; 56; 55; 54; 53; 52; 51; 50; 49; 48; 47; 46; 45; 44;</w:t>
      </w:r>
    </w:p>
    <w:p w:rsidR="00C04A5B" w:rsidRDefault="00C04A5B" w:rsidP="00C04A5B">
      <w:pPr>
        <w:pStyle w:val="a4"/>
      </w:pPr>
      <w:r>
        <w:rPr>
          <w:rFonts w:cs="Calibri"/>
        </w:rPr>
        <w:t xml:space="preserve">   </w:t>
      </w:r>
      <w:r>
        <w:t>43; 42; 41; 40; 39; 38; 37; 36; 35; 34; 33; 32; 31; 30; 29; 28; 27; 26; 25;</w:t>
      </w:r>
    </w:p>
    <w:p w:rsidR="00C04A5B" w:rsidRDefault="00C04A5B" w:rsidP="00C04A5B">
      <w:pPr>
        <w:pStyle w:val="a4"/>
      </w:pPr>
      <w:r>
        <w:rPr>
          <w:rFonts w:cs="Calibri"/>
        </w:rPr>
        <w:t xml:space="preserve">   </w:t>
      </w:r>
      <w:proofErr w:type="gramStart"/>
      <w:r>
        <w:t>24; 23; 22; 21; 20; 19; 18; 17; 16; 15; 14; 13; 12; 11; 10]</w:t>
      </w:r>
      <w:proofErr w:type="gramEnd"/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Calibri" w:hAnsi="Calibri"/>
        </w:rPr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>Также можно задать список с помощью циклической конструкции, как в следующем коде.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listOfSquares</w:t>
      </w:r>
      <w:proofErr w:type="spellEnd"/>
      <w:r>
        <w:rPr>
          <w:lang w:val="en-US"/>
        </w:rPr>
        <w:t xml:space="preserve"> = [ for i in 1 ..10 -&gt; i*</w:t>
      </w:r>
      <w:proofErr w:type="gramStart"/>
      <w:r>
        <w:rPr>
          <w:lang w:val="en-US"/>
        </w:rPr>
        <w:t>i ]</w:t>
      </w:r>
      <w:proofErr w:type="gramEnd"/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Calibri" w:hAnsi="Calibri"/>
          <w:lang w:val="ru-RU"/>
        </w:rPr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>Пустой список задается парой квадратных скобок, между которыми ничего нет.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  <w:r>
        <w:rPr>
          <w:rStyle w:val="lwcollapsibleareatitle1"/>
          <w:rFonts w:ascii="Times New Roman" w:hAnsi="Times New Roman"/>
          <w:i/>
          <w:color w:val="000000"/>
          <w:sz w:val="28"/>
          <w:szCs w:val="28"/>
        </w:rPr>
        <w:lastRenderedPageBreak/>
        <w:t>Операторы для работы со списками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>Элементы можно добавить в список с помощью оператора</w:t>
      </w:r>
      <w:proofErr w:type="gramStart"/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input"/>
          <w:rFonts w:ascii="Times New Roman" w:hAnsi="Times New Roman"/>
          <w:color w:val="000000"/>
          <w:sz w:val="28"/>
          <w:szCs w:val="28"/>
        </w:rPr>
        <w:t>:</w:t>
      </w:r>
      <w:proofErr w:type="gramEnd"/>
      <w:r>
        <w:rPr>
          <w:rStyle w:val="input"/>
          <w:rFonts w:ascii="Times New Roman" w:hAnsi="Times New Roman"/>
          <w:color w:val="000000"/>
          <w:sz w:val="28"/>
          <w:szCs w:val="28"/>
        </w:rPr>
        <w:t>: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>
        <w:rPr>
          <w:rStyle w:val="sentence"/>
          <w:rFonts w:ascii="Times New Roman" w:hAnsi="Times New Roman"/>
          <w:color w:val="000000"/>
          <w:sz w:val="28"/>
          <w:szCs w:val="28"/>
        </w:rPr>
        <w:t>cons</w:t>
      </w:r>
      <w:proofErr w:type="spellEnd"/>
      <w:r>
        <w:rPr>
          <w:rStyle w:val="sentence"/>
          <w:rFonts w:ascii="Times New Roman" w:hAnsi="Times New Roman"/>
          <w:color w:val="000000"/>
          <w:sz w:val="28"/>
          <w:szCs w:val="28"/>
        </w:rPr>
        <w:t>).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Если список </w:t>
      </w:r>
      <w:r>
        <w:rPr>
          <w:rStyle w:val="code"/>
          <w:rFonts w:ascii="Times New Roman" w:hAnsi="Times New Roman"/>
          <w:color w:val="000000"/>
          <w:sz w:val="28"/>
          <w:szCs w:val="28"/>
        </w:rPr>
        <w:t>list1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 содержит </w:t>
      </w:r>
      <w:r>
        <w:rPr>
          <w:rStyle w:val="code"/>
          <w:rFonts w:ascii="Times New Roman" w:hAnsi="Times New Roman"/>
          <w:color w:val="000000"/>
          <w:sz w:val="28"/>
          <w:szCs w:val="28"/>
        </w:rPr>
        <w:t>[2; 3; 4]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, следующий код создает список </w:t>
      </w:r>
      <w:r>
        <w:rPr>
          <w:rStyle w:val="code"/>
          <w:rFonts w:ascii="Times New Roman" w:hAnsi="Times New Roman"/>
          <w:color w:val="000000"/>
          <w:sz w:val="28"/>
          <w:szCs w:val="28"/>
        </w:rPr>
        <w:t>list2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, содержащий </w:t>
      </w:r>
      <w:r>
        <w:rPr>
          <w:rStyle w:val="code"/>
          <w:rFonts w:ascii="Times New Roman" w:hAnsi="Times New Roman"/>
          <w:color w:val="000000"/>
          <w:sz w:val="28"/>
          <w:szCs w:val="28"/>
        </w:rPr>
        <w:t>[100; 2; 3; 4]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>.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</w:p>
    <w:p w:rsidR="00C04A5B" w:rsidRDefault="00C04A5B" w:rsidP="00C04A5B">
      <w:pPr>
        <w:pStyle w:val="a4"/>
      </w:pPr>
      <w:proofErr w:type="spellStart"/>
      <w:r>
        <w:t>let</w:t>
      </w:r>
      <w:proofErr w:type="spellEnd"/>
      <w:r>
        <w:t xml:space="preserve"> list2 = 100</w:t>
      </w:r>
      <w:proofErr w:type="gramStart"/>
      <w:r>
        <w:t xml:space="preserve"> :</w:t>
      </w:r>
      <w:proofErr w:type="gramEnd"/>
      <w:r>
        <w:t>: list1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Calibri" w:hAnsi="Calibri"/>
        </w:rPr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Списки, имеющие совместимые типы, можно сцепить с помощью оператора </w:t>
      </w:r>
      <w:r>
        <w:rPr>
          <w:rStyle w:val="input"/>
          <w:rFonts w:ascii="Times New Roman" w:hAnsi="Times New Roman"/>
          <w:color w:val="000000"/>
          <w:sz w:val="28"/>
          <w:szCs w:val="28"/>
        </w:rPr>
        <w:t>@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>, как в следующем коде.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Если список </w:t>
      </w:r>
      <w:r>
        <w:rPr>
          <w:rStyle w:val="code"/>
          <w:rFonts w:ascii="Times New Roman" w:hAnsi="Times New Roman"/>
          <w:color w:val="000000"/>
          <w:sz w:val="28"/>
          <w:szCs w:val="28"/>
        </w:rPr>
        <w:t>list1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 содержит </w:t>
      </w:r>
      <w:r>
        <w:rPr>
          <w:rStyle w:val="code"/>
          <w:rFonts w:ascii="Times New Roman" w:hAnsi="Times New Roman"/>
          <w:color w:val="000000"/>
          <w:sz w:val="28"/>
          <w:szCs w:val="28"/>
        </w:rPr>
        <w:t>[2; 3; 4]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, а список </w:t>
      </w:r>
      <w:r>
        <w:rPr>
          <w:rStyle w:val="code"/>
          <w:rFonts w:ascii="Times New Roman" w:hAnsi="Times New Roman"/>
          <w:color w:val="000000"/>
          <w:sz w:val="28"/>
          <w:szCs w:val="28"/>
        </w:rPr>
        <w:t>list2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 содержит </w:t>
      </w:r>
      <w:r>
        <w:rPr>
          <w:rStyle w:val="code"/>
          <w:rFonts w:ascii="Times New Roman" w:hAnsi="Times New Roman"/>
          <w:color w:val="000000"/>
          <w:sz w:val="28"/>
          <w:szCs w:val="28"/>
        </w:rPr>
        <w:t>[100; 2; 3; 4</w:t>
      </w:r>
      <w:proofErr w:type="gramStart"/>
      <w:r>
        <w:rPr>
          <w:rStyle w:val="code"/>
          <w:rFonts w:ascii="Times New Roman" w:hAnsi="Times New Roman"/>
          <w:color w:val="000000"/>
          <w:sz w:val="28"/>
          <w:szCs w:val="28"/>
        </w:rPr>
        <w:t xml:space="preserve"> ]</w:t>
      </w:r>
      <w:proofErr w:type="gramEnd"/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, этот код создает список </w:t>
      </w:r>
      <w:r>
        <w:rPr>
          <w:rStyle w:val="code"/>
          <w:rFonts w:ascii="Times New Roman" w:hAnsi="Times New Roman"/>
          <w:color w:val="000000"/>
          <w:sz w:val="28"/>
          <w:szCs w:val="28"/>
        </w:rPr>
        <w:t>list3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, содержащий </w:t>
      </w:r>
      <w:r>
        <w:rPr>
          <w:rStyle w:val="code"/>
          <w:rFonts w:ascii="Times New Roman" w:hAnsi="Times New Roman"/>
          <w:color w:val="000000"/>
          <w:sz w:val="28"/>
          <w:szCs w:val="28"/>
        </w:rPr>
        <w:t>[2; 3; 4; 100; 2; 3; 4]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04A5B" w:rsidRDefault="00C04A5B" w:rsidP="00C04A5B">
      <w:pPr>
        <w:pStyle w:val="a4"/>
      </w:pPr>
      <w:proofErr w:type="spellStart"/>
      <w:r>
        <w:t>let</w:t>
      </w:r>
      <w:proofErr w:type="spellEnd"/>
      <w:r>
        <w:t xml:space="preserve"> list3 = list1 @ list2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20"/>
        <w:jc w:val="both"/>
        <w:rPr>
          <w:rFonts w:ascii="Calibri" w:eastAsia="Calibri" w:hAnsi="Calibri"/>
        </w:rPr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>Поскольку списки в языке F# неизменяемы, в результате всех операций изменения создаются новые списки, а не изменяются старые.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>Списки в языке F# реализованы в виде однократно связанных списков, что означает, что операции, обращающиеся только к началу списка, имеют порядок O(1), а операции, обращающиеся к элементу, — O(</w:t>
      </w:r>
      <w:r>
        <w:rPr>
          <w:rStyle w:val="parameter"/>
          <w:rFonts w:ascii="Times New Roman" w:hAnsi="Times New Roman"/>
          <w:color w:val="000000"/>
          <w:sz w:val="28"/>
          <w:szCs w:val="28"/>
        </w:rPr>
        <w:t>n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>).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>Таблица 4.1 – Свойства списков</w:t>
      </w:r>
    </w:p>
    <w:tbl>
      <w:tblPr>
        <w:tblW w:w="0" w:type="auto"/>
        <w:tblInd w:w="-50" w:type="dxa"/>
        <w:tblLayout w:type="fixed"/>
        <w:tblLook w:val="04A0" w:firstRow="1" w:lastRow="0" w:firstColumn="1" w:lastColumn="0" w:noHBand="0" w:noVBand="1"/>
      </w:tblPr>
      <w:tblGrid>
        <w:gridCol w:w="1389"/>
        <w:gridCol w:w="1364"/>
        <w:gridCol w:w="6732"/>
      </w:tblGrid>
      <w:tr w:rsidR="00C04A5B" w:rsidTr="00C04A5B">
        <w:trPr>
          <w:trHeight w:val="315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04A5B" w:rsidRDefault="00C04A5B">
            <w:pPr>
              <w:pStyle w:val="a3"/>
              <w:spacing w:before="0" w:after="0"/>
              <w:contextualSpacing/>
              <w:jc w:val="both"/>
            </w:pPr>
            <w:r>
              <w:rPr>
                <w:rStyle w:val="sentence"/>
                <w:b/>
                <w:color w:val="000000"/>
                <w:sz w:val="28"/>
                <w:szCs w:val="28"/>
              </w:rPr>
              <w:t>Свойство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04A5B" w:rsidRDefault="00C04A5B">
            <w:pPr>
              <w:pStyle w:val="a3"/>
              <w:spacing w:before="0" w:after="0"/>
              <w:ind w:firstLine="709"/>
              <w:contextualSpacing/>
              <w:jc w:val="both"/>
            </w:pPr>
            <w:r>
              <w:rPr>
                <w:rStyle w:val="sentence"/>
                <w:b/>
                <w:color w:val="000000"/>
                <w:sz w:val="28"/>
                <w:szCs w:val="28"/>
              </w:rPr>
              <w:t>Тип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04A5B" w:rsidRDefault="00C04A5B">
            <w:pPr>
              <w:pStyle w:val="a3"/>
              <w:spacing w:before="0" w:after="0"/>
              <w:ind w:firstLine="709"/>
              <w:contextualSpacing/>
              <w:jc w:val="both"/>
            </w:pPr>
            <w:r>
              <w:rPr>
                <w:rStyle w:val="sentence"/>
                <w:b/>
                <w:color w:val="000000"/>
                <w:sz w:val="28"/>
                <w:szCs w:val="28"/>
              </w:rPr>
              <w:t>Описание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</w:p>
        </w:tc>
      </w:tr>
      <w:tr w:rsidR="00C04A5B" w:rsidTr="00C04A5B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04A5B" w:rsidRDefault="00C04A5B">
            <w:pPr>
              <w:pStyle w:val="a3"/>
              <w:spacing w:before="0" w:after="0"/>
              <w:ind w:left="15" w:right="15"/>
              <w:contextualSpacing/>
              <w:jc w:val="both"/>
            </w:pPr>
            <w:hyperlink r:id="rId7" w:history="1">
              <w:proofErr w:type="spellStart"/>
              <w:r>
                <w:rPr>
                  <w:rStyle w:val="sentence"/>
                  <w:color w:val="000000"/>
                  <w:sz w:val="28"/>
                  <w:szCs w:val="28"/>
                </w:rPr>
                <w:t>Head</w:t>
              </w:r>
              <w:proofErr w:type="spellEnd"/>
            </w:hyperlink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04A5B" w:rsidRDefault="00C04A5B">
            <w:pPr>
              <w:pStyle w:val="a3"/>
              <w:spacing w:before="0" w:after="0"/>
              <w:ind w:left="15" w:right="15"/>
              <w:contextualSpacing/>
              <w:jc w:val="both"/>
            </w:pPr>
            <w:r>
              <w:rPr>
                <w:rStyle w:val="code"/>
                <w:color w:val="000000"/>
                <w:sz w:val="28"/>
                <w:szCs w:val="28"/>
              </w:rPr>
              <w:t>'T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04A5B" w:rsidRDefault="00C04A5B">
            <w:pPr>
              <w:pStyle w:val="a3"/>
              <w:spacing w:before="0" w:after="0"/>
              <w:ind w:right="15"/>
              <w:contextualSpacing/>
              <w:jc w:val="both"/>
            </w:pPr>
            <w:r>
              <w:rPr>
                <w:rStyle w:val="sentence"/>
                <w:color w:val="000000"/>
                <w:sz w:val="28"/>
                <w:szCs w:val="28"/>
              </w:rPr>
              <w:t>Первый элемент.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C04A5B" w:rsidTr="00C04A5B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04A5B" w:rsidRDefault="00C04A5B">
            <w:pPr>
              <w:pStyle w:val="a3"/>
              <w:spacing w:before="0" w:after="0"/>
              <w:ind w:left="15" w:right="15"/>
              <w:contextualSpacing/>
              <w:jc w:val="both"/>
            </w:pPr>
            <w:hyperlink r:id="rId8" w:history="1">
              <w:proofErr w:type="spellStart"/>
              <w:r>
                <w:rPr>
                  <w:rStyle w:val="sentence"/>
                  <w:color w:val="000000"/>
                  <w:sz w:val="28"/>
                  <w:szCs w:val="28"/>
                </w:rPr>
                <w:t>Empty</w:t>
              </w:r>
              <w:proofErr w:type="spellEnd"/>
            </w:hyperlink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04A5B" w:rsidRDefault="00C04A5B">
            <w:pPr>
              <w:pStyle w:val="a3"/>
              <w:spacing w:before="0" w:after="0"/>
              <w:ind w:left="15" w:right="15"/>
              <w:contextualSpacing/>
              <w:jc w:val="both"/>
            </w:pPr>
            <w:proofErr w:type="spellStart"/>
            <w:r>
              <w:rPr>
                <w:rStyle w:val="code"/>
                <w:color w:val="000000"/>
                <w:sz w:val="28"/>
                <w:szCs w:val="28"/>
              </w:rPr>
              <w:t>bool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04A5B" w:rsidRDefault="00C04A5B">
            <w:pPr>
              <w:pStyle w:val="a3"/>
              <w:spacing w:before="0" w:after="0"/>
              <w:ind w:right="15"/>
              <w:contextualSpacing/>
              <w:jc w:val="both"/>
            </w:pPr>
            <w:r>
              <w:rPr>
                <w:rStyle w:val="sentence"/>
                <w:color w:val="000000"/>
                <w:sz w:val="28"/>
                <w:szCs w:val="28"/>
              </w:rPr>
              <w:t xml:space="preserve">Значение </w:t>
            </w:r>
            <w:proofErr w:type="spellStart"/>
            <w:r>
              <w:rPr>
                <w:rStyle w:val="input"/>
                <w:color w:val="000000"/>
                <w:sz w:val="28"/>
                <w:szCs w:val="28"/>
              </w:rPr>
              <w:t>true</w:t>
            </w:r>
            <w:proofErr w:type="spellEnd"/>
            <w:r>
              <w:rPr>
                <w:rStyle w:val="sentence"/>
                <w:color w:val="000000"/>
                <w:sz w:val="28"/>
                <w:szCs w:val="28"/>
              </w:rPr>
              <w:t>, если список не содержит элементов.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C04A5B" w:rsidTr="00C04A5B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04A5B" w:rsidRDefault="00C04A5B">
            <w:pPr>
              <w:pStyle w:val="a3"/>
              <w:spacing w:before="0" w:after="0"/>
              <w:ind w:left="15" w:right="15"/>
              <w:contextualSpacing/>
              <w:jc w:val="both"/>
            </w:pPr>
            <w:hyperlink r:id="rId9" w:history="1">
              <w:proofErr w:type="spellStart"/>
              <w:r>
                <w:rPr>
                  <w:rStyle w:val="sentence"/>
                  <w:color w:val="000000"/>
                  <w:sz w:val="28"/>
                  <w:szCs w:val="28"/>
                </w:rPr>
                <w:t>IsEmpty</w:t>
              </w:r>
              <w:proofErr w:type="spellEnd"/>
            </w:hyperlink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04A5B" w:rsidRDefault="00C04A5B">
            <w:pPr>
              <w:pStyle w:val="a3"/>
              <w:spacing w:before="0" w:after="0"/>
              <w:ind w:left="15" w:right="15"/>
              <w:contextualSpacing/>
              <w:jc w:val="both"/>
            </w:pPr>
            <w:proofErr w:type="spellStart"/>
            <w:r>
              <w:rPr>
                <w:rStyle w:val="code"/>
                <w:color w:val="000000"/>
                <w:sz w:val="28"/>
                <w:szCs w:val="28"/>
              </w:rPr>
              <w:t>bool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04A5B" w:rsidRDefault="00C04A5B">
            <w:pPr>
              <w:pStyle w:val="a3"/>
              <w:spacing w:before="0" w:after="0"/>
              <w:ind w:right="15"/>
              <w:contextualSpacing/>
              <w:jc w:val="both"/>
            </w:pPr>
            <w:r>
              <w:rPr>
                <w:rStyle w:val="sentence"/>
                <w:color w:val="000000"/>
                <w:sz w:val="28"/>
                <w:szCs w:val="28"/>
              </w:rPr>
              <w:t xml:space="preserve">Значение </w:t>
            </w:r>
            <w:proofErr w:type="spellStart"/>
            <w:r>
              <w:rPr>
                <w:rStyle w:val="input"/>
                <w:color w:val="000000"/>
                <w:sz w:val="28"/>
                <w:szCs w:val="28"/>
              </w:rPr>
              <w:t>true</w:t>
            </w:r>
            <w:proofErr w:type="spellEnd"/>
            <w:r>
              <w:rPr>
                <w:rStyle w:val="sentence"/>
                <w:color w:val="000000"/>
                <w:sz w:val="28"/>
                <w:szCs w:val="28"/>
              </w:rPr>
              <w:t>, если список не содержит элементов.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C04A5B" w:rsidTr="00C04A5B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04A5B" w:rsidRDefault="00C04A5B">
            <w:pPr>
              <w:pStyle w:val="a3"/>
              <w:spacing w:before="0" w:after="0"/>
              <w:ind w:left="15" w:right="15"/>
              <w:contextualSpacing/>
              <w:jc w:val="both"/>
            </w:pPr>
            <w:hyperlink r:id="rId10" w:history="1">
              <w:r>
                <w:rPr>
                  <w:rStyle w:val="sentence"/>
                  <w:color w:val="000000"/>
                  <w:sz w:val="28"/>
                  <w:szCs w:val="28"/>
                </w:rPr>
                <w:t>Элемент</w:t>
              </w:r>
            </w:hyperlink>
            <w:r>
              <w:rPr>
                <w:color w:val="000000"/>
                <w:sz w:val="28"/>
                <w:szCs w:val="28"/>
              </w:rPr>
              <w:t xml:space="preserve"> </w:t>
            </w:r>
          </w:p>
          <w:p w:rsidR="00C04A5B" w:rsidRDefault="00C04A5B">
            <w:pPr>
              <w:pStyle w:val="a3"/>
              <w:spacing w:before="0" w:after="0"/>
              <w:ind w:left="15" w:right="15"/>
              <w:contextualSpacing/>
              <w:jc w:val="both"/>
            </w:pPr>
            <w:r>
              <w:rPr>
                <w:color w:val="000000"/>
                <w:sz w:val="28"/>
                <w:szCs w:val="28"/>
                <w:lang w:val="en-US"/>
              </w:rPr>
              <w:t>Item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04A5B" w:rsidRDefault="00C04A5B">
            <w:pPr>
              <w:pStyle w:val="a3"/>
              <w:spacing w:before="0" w:after="0"/>
              <w:ind w:left="15" w:right="15"/>
              <w:contextualSpacing/>
              <w:jc w:val="both"/>
            </w:pPr>
            <w:r>
              <w:rPr>
                <w:rStyle w:val="code"/>
                <w:color w:val="000000"/>
                <w:sz w:val="28"/>
                <w:szCs w:val="28"/>
              </w:rPr>
              <w:t>'T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04A5B" w:rsidRDefault="00C04A5B">
            <w:pPr>
              <w:pStyle w:val="a3"/>
              <w:spacing w:before="0" w:after="0"/>
              <w:ind w:right="15"/>
              <w:contextualSpacing/>
              <w:jc w:val="both"/>
            </w:pPr>
            <w:r>
              <w:rPr>
                <w:rStyle w:val="sentence"/>
                <w:color w:val="000000"/>
                <w:sz w:val="28"/>
                <w:szCs w:val="28"/>
              </w:rPr>
              <w:t>Элемент с указанным индексом (начинающимся с нуля).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C04A5B" w:rsidTr="00C04A5B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04A5B" w:rsidRDefault="00C04A5B">
            <w:pPr>
              <w:pStyle w:val="a3"/>
              <w:spacing w:before="0" w:after="0"/>
              <w:ind w:left="15" w:right="15"/>
              <w:contextualSpacing/>
              <w:jc w:val="both"/>
            </w:pPr>
            <w:hyperlink r:id="rId11" w:history="1">
              <w:proofErr w:type="spellStart"/>
              <w:r>
                <w:rPr>
                  <w:rStyle w:val="sentence"/>
                  <w:color w:val="000000"/>
                  <w:sz w:val="28"/>
                  <w:szCs w:val="28"/>
                </w:rPr>
                <w:t>Length</w:t>
              </w:r>
              <w:proofErr w:type="spellEnd"/>
            </w:hyperlink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04A5B" w:rsidRDefault="00C04A5B">
            <w:pPr>
              <w:pStyle w:val="a3"/>
              <w:spacing w:before="0" w:after="0"/>
              <w:ind w:left="15" w:right="15"/>
              <w:contextualSpacing/>
              <w:jc w:val="both"/>
            </w:pPr>
            <w:proofErr w:type="spellStart"/>
            <w:r>
              <w:rPr>
                <w:rStyle w:val="code"/>
                <w:color w:val="000000"/>
                <w:sz w:val="28"/>
                <w:szCs w:val="28"/>
              </w:rPr>
              <w:t>int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04A5B" w:rsidRDefault="00C04A5B">
            <w:pPr>
              <w:pStyle w:val="a3"/>
              <w:spacing w:before="0" w:after="0"/>
              <w:ind w:right="15"/>
              <w:contextualSpacing/>
              <w:jc w:val="both"/>
            </w:pPr>
            <w:r>
              <w:rPr>
                <w:rStyle w:val="sentence"/>
                <w:color w:val="000000"/>
                <w:sz w:val="28"/>
                <w:szCs w:val="28"/>
              </w:rPr>
              <w:t>Количество элементов.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C04A5B" w:rsidTr="00C04A5B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04A5B" w:rsidRDefault="00C04A5B">
            <w:pPr>
              <w:pStyle w:val="a3"/>
              <w:spacing w:before="0" w:after="0"/>
              <w:ind w:right="15"/>
              <w:contextualSpacing/>
              <w:jc w:val="both"/>
            </w:pPr>
            <w:hyperlink r:id="rId12" w:history="1">
              <w:proofErr w:type="spellStart"/>
              <w:r>
                <w:rPr>
                  <w:rStyle w:val="sentence"/>
                  <w:color w:val="000000"/>
                  <w:sz w:val="28"/>
                  <w:szCs w:val="28"/>
                </w:rPr>
                <w:t>Tail</w:t>
              </w:r>
              <w:proofErr w:type="spellEnd"/>
            </w:hyperlink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04A5B" w:rsidRDefault="00C04A5B">
            <w:pPr>
              <w:pStyle w:val="a3"/>
              <w:spacing w:before="0" w:after="0"/>
              <w:ind w:left="15" w:right="15"/>
              <w:contextualSpacing/>
              <w:jc w:val="both"/>
            </w:pPr>
            <w:r>
              <w:rPr>
                <w:rStyle w:val="code"/>
                <w:color w:val="000000"/>
                <w:sz w:val="28"/>
                <w:szCs w:val="28"/>
              </w:rPr>
              <w:t xml:space="preserve">'T </w:t>
            </w:r>
            <w:proofErr w:type="spellStart"/>
            <w:r>
              <w:rPr>
                <w:rStyle w:val="code"/>
                <w:color w:val="000000"/>
                <w:sz w:val="28"/>
                <w:szCs w:val="28"/>
              </w:rPr>
              <w:t>list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04A5B" w:rsidRDefault="00C04A5B">
            <w:pPr>
              <w:pStyle w:val="a3"/>
              <w:spacing w:before="0" w:after="0"/>
              <w:ind w:right="15"/>
              <w:contextualSpacing/>
              <w:jc w:val="both"/>
            </w:pPr>
            <w:r>
              <w:rPr>
                <w:rStyle w:val="sentence"/>
                <w:color w:val="000000"/>
                <w:sz w:val="28"/>
                <w:szCs w:val="28"/>
              </w:rPr>
              <w:t>Список без первого элемента.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Calibri" w:eastAsia="Calibri" w:hAnsi="Calibri"/>
          <w:lang w:eastAsia="zh-CN"/>
        </w:rPr>
      </w:pP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>Примеры использования этих свойств.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</w:p>
    <w:p w:rsidR="00C04A5B" w:rsidRDefault="00C04A5B" w:rsidP="00C04A5B">
      <w:pPr>
        <w:pStyle w:val="a4"/>
      </w:pPr>
      <w:proofErr w:type="spellStart"/>
      <w:r>
        <w:t>let</w:t>
      </w:r>
      <w:proofErr w:type="spellEnd"/>
      <w:r>
        <w:t xml:space="preserve"> list1 = </w:t>
      </w:r>
      <w:proofErr w:type="gramStart"/>
      <w:r>
        <w:t xml:space="preserve">[ </w:t>
      </w:r>
      <w:proofErr w:type="gramEnd"/>
      <w:r>
        <w:t>1; 2; 3 ]</w:t>
      </w:r>
    </w:p>
    <w:p w:rsidR="00C04A5B" w:rsidRPr="00C04A5B" w:rsidRDefault="00C04A5B" w:rsidP="00C04A5B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printfn</w:t>
      </w:r>
      <w:proofErr w:type="spellEnd"/>
      <w:proofErr w:type="gramEnd"/>
      <w:r>
        <w:rPr>
          <w:lang w:val="en-US"/>
        </w:rPr>
        <w:t xml:space="preserve"> "list1.Length is %d" (list1.Length)</w:t>
      </w:r>
    </w:p>
    <w:p w:rsidR="00C04A5B" w:rsidRPr="00C04A5B" w:rsidRDefault="00C04A5B" w:rsidP="00C04A5B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printfn</w:t>
      </w:r>
      <w:proofErr w:type="spellEnd"/>
      <w:proofErr w:type="gramEnd"/>
      <w:r>
        <w:rPr>
          <w:lang w:val="en-US"/>
        </w:rPr>
        <w:t xml:space="preserve"> "list1.Head is %d" (list1.Head)</w:t>
      </w:r>
    </w:p>
    <w:p w:rsidR="00C04A5B" w:rsidRPr="00C04A5B" w:rsidRDefault="00C04A5B" w:rsidP="00C04A5B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printfn</w:t>
      </w:r>
      <w:proofErr w:type="spellEnd"/>
      <w:proofErr w:type="gramEnd"/>
      <w:r>
        <w:rPr>
          <w:lang w:val="en-US"/>
        </w:rPr>
        <w:t xml:space="preserve"> "list1.Tail.Head is %d" (list1.Tail.Head)</w:t>
      </w:r>
    </w:p>
    <w:p w:rsidR="00C04A5B" w:rsidRPr="00C04A5B" w:rsidRDefault="00C04A5B" w:rsidP="00C04A5B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printfn</w:t>
      </w:r>
      <w:proofErr w:type="spellEnd"/>
      <w:proofErr w:type="gramEnd"/>
      <w:r>
        <w:rPr>
          <w:lang w:val="en-US"/>
        </w:rPr>
        <w:t xml:space="preserve"> "list1.Tail.Tail.Head is %d" (list1.Tail.Tail.Head)</w:t>
      </w:r>
    </w:p>
    <w:p w:rsidR="00C04A5B" w:rsidRPr="00C04A5B" w:rsidRDefault="00C04A5B" w:rsidP="00C04A5B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printfn</w:t>
      </w:r>
      <w:proofErr w:type="spellEnd"/>
      <w:proofErr w:type="gramEnd"/>
      <w:r>
        <w:rPr>
          <w:lang w:val="en-US"/>
        </w:rPr>
        <w:t xml:space="preserve"> "list1.Item(1) is %d" (list1.Item(1))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lang w:val="en-US"/>
        </w:rPr>
      </w:pP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lang w:val="ru-RU"/>
        </w:rPr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>Программирование с использованием списков позволяет выполнять сложные операции с помощью небольших фрагментов кода.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  <w:r>
        <w:rPr>
          <w:rStyle w:val="sentence"/>
          <w:rFonts w:ascii="Times New Roman" w:hAnsi="Times New Roman"/>
          <w:i/>
          <w:color w:val="000000"/>
          <w:sz w:val="28"/>
          <w:szCs w:val="28"/>
        </w:rPr>
        <w:t>Операции сортировки в списках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lastRenderedPageBreak/>
        <w:t xml:space="preserve">Функции </w:t>
      </w:r>
      <w:hyperlink r:id="rId13" w:history="1">
        <w:proofErr w:type="spellStart"/>
        <w:r>
          <w:rPr>
            <w:rStyle w:val="a8"/>
            <w:rFonts w:ascii="Times New Roman" w:hAnsi="Times New Roman"/>
            <w:color w:val="000000"/>
            <w:sz w:val="28"/>
            <w:szCs w:val="28"/>
          </w:rPr>
          <w:t>List.sort</w:t>
        </w:r>
        <w:proofErr w:type="spellEnd"/>
      </w:hyperlink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, </w:t>
      </w:r>
      <w:hyperlink r:id="rId14" w:history="1">
        <w:proofErr w:type="spellStart"/>
        <w:r>
          <w:rPr>
            <w:rStyle w:val="a8"/>
            <w:rFonts w:ascii="Times New Roman" w:hAnsi="Times New Roman"/>
            <w:color w:val="000000"/>
            <w:sz w:val="28"/>
            <w:szCs w:val="28"/>
          </w:rPr>
          <w:t>List.sortBy</w:t>
        </w:r>
        <w:proofErr w:type="spellEnd"/>
      </w:hyperlink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 и </w:t>
      </w:r>
      <w:hyperlink r:id="rId15" w:history="1">
        <w:proofErr w:type="spellStart"/>
        <w:r>
          <w:rPr>
            <w:rStyle w:val="a8"/>
            <w:rFonts w:ascii="Times New Roman" w:hAnsi="Times New Roman"/>
            <w:color w:val="000000"/>
            <w:sz w:val="28"/>
            <w:szCs w:val="28"/>
          </w:rPr>
          <w:t>List.sortWith</w:t>
        </w:r>
        <w:proofErr w:type="spellEnd"/>
      </w:hyperlink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 служат для сортировки списков.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>Функция сортировки определяет, какую их этих трех функций следует использовать.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В функции </w:t>
      </w:r>
      <w:proofErr w:type="spellStart"/>
      <w:r>
        <w:rPr>
          <w:rStyle w:val="input"/>
          <w:rFonts w:ascii="Times New Roman" w:hAnsi="Times New Roman"/>
          <w:color w:val="000000"/>
          <w:sz w:val="28"/>
          <w:szCs w:val="28"/>
        </w:rPr>
        <w:t>List.sort</w:t>
      </w:r>
      <w:proofErr w:type="spellEnd"/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 используется универсальное сравнение по умолчанию.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Функция </w:t>
      </w:r>
      <w:proofErr w:type="spellStart"/>
      <w:r>
        <w:rPr>
          <w:rStyle w:val="input"/>
          <w:rFonts w:ascii="Times New Roman" w:hAnsi="Times New Roman"/>
          <w:color w:val="000000"/>
          <w:sz w:val="28"/>
          <w:szCs w:val="28"/>
        </w:rPr>
        <w:t>List.sortBy</w:t>
      </w:r>
      <w:proofErr w:type="spellEnd"/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 принимает функцию, возвращающую значение, используемое в качестве критерия сортировки, а функция </w:t>
      </w:r>
      <w:proofErr w:type="spellStart"/>
      <w:r>
        <w:rPr>
          <w:rStyle w:val="input"/>
          <w:rFonts w:ascii="Times New Roman" w:hAnsi="Times New Roman"/>
          <w:color w:val="000000"/>
          <w:sz w:val="28"/>
          <w:szCs w:val="28"/>
        </w:rPr>
        <w:t>List.sortWith</w:t>
      </w:r>
      <w:proofErr w:type="spellEnd"/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 принимает функцию сравнения в качестве аргумента.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 xml:space="preserve">В следующем примере показано использование функции </w:t>
      </w:r>
      <w:proofErr w:type="spellStart"/>
      <w:r>
        <w:rPr>
          <w:rStyle w:val="input"/>
          <w:color w:val="000000"/>
          <w:sz w:val="28"/>
          <w:szCs w:val="28"/>
        </w:rPr>
        <w:t>List.sort</w:t>
      </w:r>
      <w:proofErr w:type="spellEnd"/>
      <w:r>
        <w:rPr>
          <w:rStyle w:val="sentence"/>
          <w:color w:val="000000"/>
          <w:sz w:val="28"/>
          <w:szCs w:val="28"/>
        </w:rPr>
        <w:t xml:space="preserve">. 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sortedList1 = </w:t>
      </w:r>
      <w:proofErr w:type="spellStart"/>
      <w:r>
        <w:rPr>
          <w:lang w:val="en-US"/>
        </w:rPr>
        <w:t>List.sort</w:t>
      </w:r>
      <w:proofErr w:type="spellEnd"/>
      <w:r>
        <w:rPr>
          <w:lang w:val="en-US"/>
        </w:rPr>
        <w:t xml:space="preserve"> [1; 4; 8; -2; 5]</w:t>
      </w:r>
    </w:p>
    <w:p w:rsidR="00C04A5B" w:rsidRPr="00C04A5B" w:rsidRDefault="00C04A5B" w:rsidP="00C04A5B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printfn</w:t>
      </w:r>
      <w:proofErr w:type="spellEnd"/>
      <w:proofErr w:type="gramEnd"/>
      <w:r>
        <w:rPr>
          <w:lang w:val="en-US"/>
        </w:rPr>
        <w:t xml:space="preserve"> "%A" sortedList1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lang w:val="en-US"/>
        </w:rPr>
      </w:pP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lang w:val="ru-RU"/>
        </w:rPr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>Выходные данные выглядят следующим образом.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Calibri" w:hAnsi="Calibri"/>
        </w:rPr>
      </w:pPr>
      <w:r>
        <w:rPr>
          <w:rFonts w:ascii="Times New Roman" w:hAnsi="Times New Roman"/>
          <w:color w:val="000000"/>
          <w:sz w:val="28"/>
          <w:szCs w:val="28"/>
        </w:rPr>
        <w:t>[-2; 1; 4; 5; 8]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Calibri" w:hAnsi="Calibri"/>
        </w:rPr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В следующем примере показано использование функции </w:t>
      </w:r>
      <w:proofErr w:type="spellStart"/>
      <w:r>
        <w:rPr>
          <w:rStyle w:val="input"/>
          <w:rFonts w:ascii="Times New Roman" w:hAnsi="Times New Roman"/>
          <w:color w:val="000000"/>
          <w:sz w:val="28"/>
          <w:szCs w:val="28"/>
        </w:rPr>
        <w:t>List.sortBy</w:t>
      </w:r>
      <w:proofErr w:type="spellEnd"/>
      <w:r>
        <w:rPr>
          <w:rStyle w:val="sentence"/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sortedList2 = </w:t>
      </w:r>
      <w:proofErr w:type="spellStart"/>
      <w:r>
        <w:rPr>
          <w:lang w:val="en-US"/>
        </w:rPr>
        <w:t>List.sortBy</w:t>
      </w:r>
      <w:proofErr w:type="spellEnd"/>
      <w:r>
        <w:rPr>
          <w:lang w:val="en-US"/>
        </w:rPr>
        <w:t xml:space="preserve"> (fun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-&gt; abs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>) [1; 4; 8; -2; 5]</w:t>
      </w:r>
    </w:p>
    <w:p w:rsidR="00C04A5B" w:rsidRDefault="00C04A5B" w:rsidP="00C04A5B">
      <w:pPr>
        <w:pStyle w:val="a4"/>
      </w:pPr>
      <w:proofErr w:type="spellStart"/>
      <w:r>
        <w:t>printfn</w:t>
      </w:r>
      <w:proofErr w:type="spellEnd"/>
      <w:r>
        <w:t xml:space="preserve"> "%A" sortedList2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>Выходные данные выглядят следующим образом.</w:t>
      </w:r>
      <w:r>
        <w:rPr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Calibri" w:hAnsi="Calibri"/>
        </w:rPr>
      </w:pPr>
      <w:r>
        <w:rPr>
          <w:rFonts w:ascii="Times New Roman" w:hAnsi="Times New Roman"/>
          <w:color w:val="000000"/>
          <w:sz w:val="28"/>
          <w:szCs w:val="28"/>
        </w:rPr>
        <w:t>[1; -2; 4; 5; 8]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color w:val="000000"/>
          <w:sz w:val="28"/>
          <w:szCs w:val="28"/>
        </w:rPr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 xml:space="preserve">В следующем примере показано использование функции </w:t>
      </w:r>
      <w:proofErr w:type="spellStart"/>
      <w:r>
        <w:rPr>
          <w:rStyle w:val="input"/>
          <w:color w:val="000000"/>
          <w:sz w:val="28"/>
          <w:szCs w:val="28"/>
        </w:rPr>
        <w:t>List.sortWith</w:t>
      </w:r>
      <w:proofErr w:type="spellEnd"/>
      <w:r>
        <w:rPr>
          <w:rStyle w:val="sentence"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>
        <w:rPr>
          <w:rStyle w:val="sentence"/>
          <w:color w:val="000000"/>
          <w:sz w:val="28"/>
          <w:szCs w:val="28"/>
        </w:rPr>
        <w:t xml:space="preserve">В этом примере пользовательская функция сравнения </w:t>
      </w:r>
      <w:proofErr w:type="spellStart"/>
      <w:r>
        <w:rPr>
          <w:rStyle w:val="code"/>
          <w:color w:val="000000"/>
          <w:sz w:val="28"/>
          <w:szCs w:val="28"/>
        </w:rPr>
        <w:t>compareWidgets</w:t>
      </w:r>
      <w:proofErr w:type="spellEnd"/>
      <w:r>
        <w:rPr>
          <w:rStyle w:val="sentence"/>
          <w:color w:val="000000"/>
          <w:sz w:val="28"/>
          <w:szCs w:val="28"/>
        </w:rPr>
        <w:t xml:space="preserve"> используется сначала для сравнения значений одного поля пользовательского типа, а затем другого, если значения первого поля равны.</w:t>
      </w:r>
      <w:r>
        <w:rPr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color w:val="000000"/>
          <w:sz w:val="28"/>
          <w:szCs w:val="28"/>
        </w:rPr>
      </w:pP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Widget = { ID: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; Rev: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}</w:t>
      </w:r>
    </w:p>
    <w:p w:rsidR="00C04A5B" w:rsidRDefault="00C04A5B" w:rsidP="00C04A5B">
      <w:pPr>
        <w:pStyle w:val="a4"/>
        <w:rPr>
          <w:lang w:val="en-US"/>
        </w:rPr>
      </w:pP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compareWidgets</w:t>
      </w:r>
      <w:proofErr w:type="spellEnd"/>
      <w:r>
        <w:rPr>
          <w:lang w:val="en-US"/>
        </w:rPr>
        <w:t xml:space="preserve"> widget1 widget2 =</w:t>
      </w:r>
    </w:p>
    <w:p w:rsidR="00C04A5B" w:rsidRPr="00C04A5B" w:rsidRDefault="00C04A5B" w:rsidP="00C04A5B">
      <w:pPr>
        <w:pStyle w:val="a4"/>
        <w:rPr>
          <w:lang w:val="en-US"/>
        </w:rPr>
      </w:pPr>
      <w:r>
        <w:rPr>
          <w:rFonts w:cs="Calibri"/>
          <w:lang w:val="en-US"/>
        </w:rPr>
        <w:t xml:space="preserve">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widget1.ID &lt; widget2.ID then -1 else</w:t>
      </w:r>
    </w:p>
    <w:p w:rsidR="00C04A5B" w:rsidRPr="00C04A5B" w:rsidRDefault="00C04A5B" w:rsidP="00C04A5B">
      <w:pPr>
        <w:pStyle w:val="a4"/>
        <w:rPr>
          <w:lang w:val="en-US"/>
        </w:rPr>
      </w:pPr>
      <w:r>
        <w:rPr>
          <w:rFonts w:cs="Calibri"/>
          <w:lang w:val="en-US"/>
        </w:rPr>
        <w:t xml:space="preserve">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widget1.ID &gt; widget2.ID then 1 else</w:t>
      </w:r>
    </w:p>
    <w:p w:rsidR="00C04A5B" w:rsidRPr="00C04A5B" w:rsidRDefault="00C04A5B" w:rsidP="00C04A5B">
      <w:pPr>
        <w:pStyle w:val="a4"/>
        <w:rPr>
          <w:lang w:val="en-US"/>
        </w:rPr>
      </w:pPr>
      <w:r>
        <w:rPr>
          <w:rFonts w:cs="Calibri"/>
          <w:lang w:val="en-US"/>
        </w:rPr>
        <w:t xml:space="preserve">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widget1.Rev &lt; widget2.Rev then -1 else</w:t>
      </w:r>
    </w:p>
    <w:p w:rsidR="00C04A5B" w:rsidRPr="00C04A5B" w:rsidRDefault="00C04A5B" w:rsidP="00C04A5B">
      <w:pPr>
        <w:pStyle w:val="a4"/>
        <w:rPr>
          <w:lang w:val="en-US"/>
        </w:rPr>
      </w:pPr>
      <w:r>
        <w:rPr>
          <w:rFonts w:cs="Calibri"/>
          <w:lang w:val="en-US"/>
        </w:rPr>
        <w:t xml:space="preserve">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widget1.Rev &gt; widget2.Rev then 1 else</w:t>
      </w:r>
    </w:p>
    <w:p w:rsidR="00C04A5B" w:rsidRPr="00C04A5B" w:rsidRDefault="00C04A5B" w:rsidP="00C04A5B">
      <w:pPr>
        <w:pStyle w:val="a4"/>
        <w:rPr>
          <w:lang w:val="en-US"/>
        </w:rPr>
      </w:pPr>
      <w:r>
        <w:rPr>
          <w:rFonts w:cs="Calibri"/>
          <w:lang w:val="en-US"/>
        </w:rPr>
        <w:t xml:space="preserve">   </w:t>
      </w:r>
      <w:r>
        <w:rPr>
          <w:lang w:val="en-US"/>
        </w:rPr>
        <w:t>0</w:t>
      </w: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listToCompare</w:t>
      </w:r>
      <w:proofErr w:type="spellEnd"/>
      <w:r>
        <w:rPr>
          <w:lang w:val="en-US"/>
        </w:rPr>
        <w:t xml:space="preserve"> = [</w:t>
      </w:r>
    </w:p>
    <w:p w:rsidR="00C04A5B" w:rsidRPr="00C04A5B" w:rsidRDefault="00C04A5B" w:rsidP="00C04A5B">
      <w:pPr>
        <w:pStyle w:val="a4"/>
        <w:rPr>
          <w:lang w:val="en-US"/>
        </w:rPr>
      </w:pPr>
      <w:r>
        <w:rPr>
          <w:rFonts w:cs="Calibri"/>
          <w:lang w:val="en-US"/>
        </w:rPr>
        <w:t xml:space="preserve">    </w:t>
      </w:r>
      <w:proofErr w:type="gramStart"/>
      <w:r>
        <w:rPr>
          <w:lang w:val="en-US"/>
        </w:rPr>
        <w:t>{ ID</w:t>
      </w:r>
      <w:proofErr w:type="gramEnd"/>
      <w:r>
        <w:rPr>
          <w:lang w:val="en-US"/>
        </w:rPr>
        <w:t xml:space="preserve"> = 92; Rev = 1 }</w:t>
      </w:r>
    </w:p>
    <w:p w:rsidR="00C04A5B" w:rsidRPr="00667D6B" w:rsidRDefault="00C04A5B" w:rsidP="00C04A5B">
      <w:pPr>
        <w:pStyle w:val="a4"/>
      </w:pPr>
      <w:r>
        <w:rPr>
          <w:rFonts w:cs="Calibri"/>
          <w:lang w:val="en-US"/>
        </w:rPr>
        <w:t xml:space="preserve">    </w:t>
      </w:r>
      <w:proofErr w:type="gramStart"/>
      <w:r>
        <w:rPr>
          <w:lang w:val="en-US"/>
        </w:rPr>
        <w:t>{ ID</w:t>
      </w:r>
      <w:proofErr w:type="gramEnd"/>
      <w:r>
        <w:rPr>
          <w:lang w:val="en-US"/>
        </w:rPr>
        <w:t xml:space="preserve"> = 110; Rev = 1 }</w:t>
      </w:r>
    </w:p>
    <w:p w:rsidR="00C04A5B" w:rsidRPr="00C04A5B" w:rsidRDefault="00C04A5B" w:rsidP="00C04A5B">
      <w:pPr>
        <w:pStyle w:val="a4"/>
        <w:rPr>
          <w:lang w:val="en-US"/>
        </w:rPr>
      </w:pPr>
      <w:r>
        <w:rPr>
          <w:rFonts w:cs="Calibri"/>
          <w:lang w:val="en-US"/>
        </w:rPr>
        <w:t xml:space="preserve">    </w:t>
      </w:r>
      <w:proofErr w:type="gramStart"/>
      <w:r>
        <w:rPr>
          <w:lang w:val="en-US"/>
        </w:rPr>
        <w:t>{ ID</w:t>
      </w:r>
      <w:proofErr w:type="gramEnd"/>
      <w:r>
        <w:rPr>
          <w:lang w:val="en-US"/>
        </w:rPr>
        <w:t xml:space="preserve"> = 100; Rev = 5 }</w:t>
      </w:r>
    </w:p>
    <w:p w:rsidR="00C04A5B" w:rsidRPr="00C04A5B" w:rsidRDefault="00C04A5B" w:rsidP="00C04A5B">
      <w:pPr>
        <w:pStyle w:val="a4"/>
        <w:rPr>
          <w:lang w:val="en-US"/>
        </w:rPr>
      </w:pPr>
      <w:r>
        <w:rPr>
          <w:rFonts w:cs="Calibri"/>
          <w:lang w:val="en-US"/>
        </w:rPr>
        <w:t xml:space="preserve">    </w:t>
      </w:r>
      <w:proofErr w:type="gramStart"/>
      <w:r>
        <w:rPr>
          <w:lang w:val="en-US"/>
        </w:rPr>
        <w:t>{ ID</w:t>
      </w:r>
      <w:proofErr w:type="gramEnd"/>
      <w:r>
        <w:rPr>
          <w:lang w:val="en-US"/>
        </w:rPr>
        <w:t xml:space="preserve"> = 100; Rev = 2 }</w:t>
      </w:r>
    </w:p>
    <w:p w:rsidR="00C04A5B" w:rsidRPr="00C04A5B" w:rsidRDefault="00C04A5B" w:rsidP="00C04A5B">
      <w:pPr>
        <w:pStyle w:val="a4"/>
        <w:rPr>
          <w:lang w:val="en-US"/>
        </w:rPr>
      </w:pPr>
      <w:r>
        <w:rPr>
          <w:rFonts w:cs="Calibri"/>
          <w:lang w:val="en-US"/>
        </w:rPr>
        <w:t xml:space="preserve">    </w:t>
      </w:r>
      <w:proofErr w:type="gramStart"/>
      <w:r>
        <w:rPr>
          <w:lang w:val="en-US"/>
        </w:rPr>
        <w:t>{ ID</w:t>
      </w:r>
      <w:proofErr w:type="gramEnd"/>
      <w:r>
        <w:rPr>
          <w:lang w:val="en-US"/>
        </w:rPr>
        <w:t xml:space="preserve"> = 92; Rev = 0 }</w:t>
      </w:r>
    </w:p>
    <w:p w:rsidR="00C04A5B" w:rsidRPr="00C04A5B" w:rsidRDefault="00C04A5B" w:rsidP="00C04A5B">
      <w:pPr>
        <w:pStyle w:val="a4"/>
        <w:rPr>
          <w:lang w:val="en-US"/>
        </w:rPr>
      </w:pPr>
      <w:r>
        <w:rPr>
          <w:rFonts w:cs="Calibri"/>
          <w:lang w:val="en-US"/>
        </w:rPr>
        <w:t xml:space="preserve">    </w:t>
      </w:r>
      <w:r>
        <w:rPr>
          <w:lang w:val="en-US"/>
        </w:rPr>
        <w:t>]</w:t>
      </w: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sortedWidgetList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List.sortWith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compareWidgets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listToCompare</w:t>
      </w:r>
      <w:proofErr w:type="spellEnd"/>
    </w:p>
    <w:p w:rsidR="00C04A5B" w:rsidRDefault="00C04A5B" w:rsidP="00C04A5B">
      <w:pPr>
        <w:pStyle w:val="a4"/>
      </w:pPr>
      <w:proofErr w:type="spellStart"/>
      <w:r>
        <w:t>printfn</w:t>
      </w:r>
      <w:proofErr w:type="spellEnd"/>
      <w:r>
        <w:t xml:space="preserve"> "%A" </w:t>
      </w:r>
      <w:proofErr w:type="spellStart"/>
      <w:r>
        <w:t>sortedWidgetList</w:t>
      </w:r>
      <w:proofErr w:type="spellEnd"/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lastRenderedPageBreak/>
        <w:t>Выходные данные выглядят следующим образом.</w:t>
      </w:r>
      <w:r>
        <w:rPr>
          <w:color w:val="000000"/>
          <w:sz w:val="28"/>
          <w:szCs w:val="28"/>
        </w:rPr>
        <w:t xml:space="preserve"> </w:t>
      </w:r>
    </w:p>
    <w:p w:rsidR="00C04A5B" w:rsidRPr="00C04A5B" w:rsidRDefault="00C04A5B" w:rsidP="00C04A5B">
      <w:pPr>
        <w:autoSpaceDE w:val="0"/>
        <w:spacing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[{ID = 92;</w:t>
      </w:r>
    </w:p>
    <w:p w:rsidR="00C04A5B" w:rsidRPr="00C04A5B" w:rsidRDefault="00C04A5B" w:rsidP="00C04A5B">
      <w:pPr>
        <w:autoSpaceDE w:val="0"/>
        <w:spacing w:line="240" w:lineRule="auto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Rev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}; {ID = 92;</w:t>
      </w:r>
    </w:p>
    <w:p w:rsidR="00C04A5B" w:rsidRPr="00C04A5B" w:rsidRDefault="00C04A5B" w:rsidP="00C04A5B">
      <w:pPr>
        <w:autoSpaceDE w:val="0"/>
        <w:spacing w:line="240" w:lineRule="auto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Rev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}; {ID = 100;</w:t>
      </w:r>
    </w:p>
    <w:p w:rsidR="00C04A5B" w:rsidRPr="00C04A5B" w:rsidRDefault="00C04A5B" w:rsidP="00C04A5B">
      <w:pPr>
        <w:autoSpaceDE w:val="0"/>
        <w:spacing w:line="240" w:lineRule="auto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 w:rsidRPr="00C04A5B">
        <w:rPr>
          <w:rFonts w:ascii="Consolas" w:hAnsi="Consolas" w:cs="Consolas"/>
          <w:color w:val="000000"/>
          <w:sz w:val="19"/>
          <w:szCs w:val="19"/>
          <w:lang w:val="en-US"/>
        </w:rPr>
        <w:t xml:space="preserve">Rev = </w:t>
      </w:r>
      <w:proofErr w:type="gramStart"/>
      <w:r w:rsidRPr="00C04A5B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  <w:r w:rsidRPr="00C04A5B">
        <w:rPr>
          <w:rFonts w:ascii="Consolas" w:hAnsi="Consolas" w:cs="Consolas"/>
          <w:color w:val="000000"/>
          <w:sz w:val="19"/>
          <w:szCs w:val="19"/>
          <w:lang w:val="en-US"/>
        </w:rPr>
        <w:t>}; {ID = 100;</w:t>
      </w:r>
    </w:p>
    <w:p w:rsidR="00C04A5B" w:rsidRPr="00C04A5B" w:rsidRDefault="00C04A5B" w:rsidP="00C04A5B">
      <w:pPr>
        <w:autoSpaceDE w:val="0"/>
        <w:spacing w:line="240" w:lineRule="auto"/>
        <w:rPr>
          <w:lang w:val="en-US"/>
        </w:rPr>
      </w:pPr>
      <w:r w:rsidRPr="00C04A5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                      </w:t>
      </w:r>
      <w:r w:rsidRPr="00C04A5B">
        <w:rPr>
          <w:rFonts w:ascii="Consolas" w:hAnsi="Consolas" w:cs="Consolas"/>
          <w:color w:val="000000"/>
          <w:sz w:val="19"/>
          <w:szCs w:val="19"/>
          <w:lang w:val="en-US"/>
        </w:rPr>
        <w:t xml:space="preserve">Rev = </w:t>
      </w:r>
      <w:proofErr w:type="gramStart"/>
      <w:r w:rsidRPr="00C04A5B">
        <w:rPr>
          <w:rFonts w:ascii="Consolas" w:hAnsi="Consolas" w:cs="Consolas"/>
          <w:color w:val="000000"/>
          <w:sz w:val="19"/>
          <w:szCs w:val="19"/>
          <w:lang w:val="en-US"/>
        </w:rPr>
        <w:t>5;</w:t>
      </w:r>
      <w:proofErr w:type="gramEnd"/>
      <w:r w:rsidRPr="00C04A5B">
        <w:rPr>
          <w:rFonts w:ascii="Consolas" w:hAnsi="Consolas" w:cs="Consolas"/>
          <w:color w:val="000000"/>
          <w:sz w:val="19"/>
          <w:szCs w:val="19"/>
          <w:lang w:val="en-US"/>
        </w:rPr>
        <w:t>}; {ID = 110;</w:t>
      </w:r>
    </w:p>
    <w:p w:rsidR="00C04A5B" w:rsidRPr="00C04A5B" w:rsidRDefault="00C04A5B" w:rsidP="00C04A5B">
      <w:pPr>
        <w:spacing w:line="240" w:lineRule="auto"/>
        <w:ind w:firstLine="708"/>
        <w:jc w:val="both"/>
        <w:rPr>
          <w:lang w:val="en-US"/>
        </w:rPr>
      </w:pPr>
      <w:r w:rsidRPr="00C04A5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</w:t>
      </w:r>
      <w:r w:rsidRPr="00C04A5B">
        <w:rPr>
          <w:rFonts w:ascii="Consolas" w:hAnsi="Consolas" w:cs="Consolas"/>
          <w:color w:val="000000"/>
          <w:sz w:val="19"/>
          <w:szCs w:val="19"/>
          <w:lang w:val="en-US"/>
        </w:rPr>
        <w:t xml:space="preserve">Rev = </w:t>
      </w:r>
      <w:proofErr w:type="gramStart"/>
      <w:r w:rsidRPr="00C04A5B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  <w:r w:rsidRPr="00C04A5B">
        <w:rPr>
          <w:rFonts w:ascii="Consolas" w:hAnsi="Consolas" w:cs="Consolas"/>
          <w:color w:val="000000"/>
          <w:sz w:val="19"/>
          <w:szCs w:val="19"/>
          <w:lang w:val="en-US"/>
        </w:rPr>
        <w:t>}]</w:t>
      </w:r>
    </w:p>
    <w:p w:rsidR="00C04A5B" w:rsidRDefault="00C04A5B" w:rsidP="00C04A5B">
      <w:pPr>
        <w:spacing w:line="240" w:lineRule="auto"/>
        <w:ind w:firstLine="708"/>
        <w:jc w:val="both"/>
      </w:pPr>
      <w:r>
        <w:rPr>
          <w:rFonts w:ascii="Times New Roman" w:hAnsi="Times New Roman"/>
          <w:i/>
          <w:color w:val="000000"/>
          <w:sz w:val="28"/>
          <w:szCs w:val="28"/>
        </w:rPr>
        <w:t>Операции поиска в списках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i/>
          <w:color w:val="000000"/>
          <w:sz w:val="28"/>
          <w:szCs w:val="28"/>
        </w:rPr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>Списки поддерживают большое число операций поиска.</w:t>
      </w:r>
      <w:r>
        <w:rPr>
          <w:color w:val="000000"/>
          <w:sz w:val="28"/>
          <w:szCs w:val="28"/>
        </w:rPr>
        <w:t xml:space="preserve"> </w:t>
      </w:r>
      <w:r>
        <w:rPr>
          <w:rStyle w:val="sentence"/>
          <w:color w:val="000000"/>
          <w:sz w:val="28"/>
          <w:szCs w:val="28"/>
        </w:rPr>
        <w:t xml:space="preserve">Самая простая функция </w:t>
      </w:r>
      <w:hyperlink r:id="rId16" w:history="1">
        <w:proofErr w:type="spellStart"/>
        <w:r>
          <w:rPr>
            <w:rStyle w:val="a8"/>
            <w:color w:val="000000"/>
            <w:sz w:val="28"/>
            <w:szCs w:val="28"/>
          </w:rPr>
          <w:t>List.find</w:t>
        </w:r>
        <w:proofErr w:type="spellEnd"/>
      </w:hyperlink>
      <w:r>
        <w:rPr>
          <w:rStyle w:val="sentence"/>
          <w:color w:val="000000"/>
          <w:sz w:val="28"/>
          <w:szCs w:val="28"/>
        </w:rPr>
        <w:t xml:space="preserve"> позволяет найти первый элемент, который удовлетворяет заданному условию.</w:t>
      </w:r>
      <w:r>
        <w:rPr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 xml:space="preserve">В следующем примере кода демонстрируется использование функции </w:t>
      </w:r>
      <w:proofErr w:type="spellStart"/>
      <w:r>
        <w:rPr>
          <w:rStyle w:val="input"/>
          <w:color w:val="000000"/>
          <w:sz w:val="28"/>
          <w:szCs w:val="28"/>
        </w:rPr>
        <w:t>List.find</w:t>
      </w:r>
      <w:proofErr w:type="spellEnd"/>
      <w:r>
        <w:rPr>
          <w:rStyle w:val="sentence"/>
          <w:color w:val="000000"/>
          <w:sz w:val="28"/>
          <w:szCs w:val="28"/>
        </w:rPr>
        <w:t xml:space="preserve"> для поиска в списке первого числа, которое делится на 5.</w:t>
      </w:r>
      <w:r>
        <w:rPr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color w:val="000000"/>
          <w:sz w:val="28"/>
          <w:szCs w:val="28"/>
        </w:rPr>
      </w:pP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isDivisibleBy</w:t>
      </w:r>
      <w:proofErr w:type="spellEnd"/>
      <w:r>
        <w:rPr>
          <w:lang w:val="en-US"/>
        </w:rPr>
        <w:t xml:space="preserve"> number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% number = 0</w:t>
      </w: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result = </w:t>
      </w:r>
      <w:proofErr w:type="spellStart"/>
      <w:r>
        <w:rPr>
          <w:lang w:val="en-US"/>
        </w:rPr>
        <w:t>List.find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isDivisibleBy</w:t>
      </w:r>
      <w:proofErr w:type="spellEnd"/>
      <w:r>
        <w:rPr>
          <w:lang w:val="en-US"/>
        </w:rPr>
        <w:t xml:space="preserve"> 5) [ 1 ..</w:t>
      </w:r>
      <w:proofErr w:type="gramStart"/>
      <w:r>
        <w:rPr>
          <w:lang w:val="en-US"/>
        </w:rPr>
        <w:t>100 ]</w:t>
      </w:r>
      <w:proofErr w:type="gramEnd"/>
    </w:p>
    <w:p w:rsidR="00C04A5B" w:rsidRDefault="00C04A5B" w:rsidP="00C04A5B">
      <w:pPr>
        <w:pStyle w:val="a4"/>
      </w:pPr>
      <w:proofErr w:type="spellStart"/>
      <w:r>
        <w:t>printfn</w:t>
      </w:r>
      <w:proofErr w:type="spellEnd"/>
      <w:r>
        <w:t xml:space="preserve"> "%d " </w:t>
      </w:r>
      <w:proofErr w:type="spellStart"/>
      <w:r>
        <w:t>result</w:t>
      </w:r>
      <w:proofErr w:type="spellEnd"/>
    </w:p>
    <w:p w:rsidR="00C04A5B" w:rsidRDefault="00C04A5B" w:rsidP="00C04A5B">
      <w:pPr>
        <w:spacing w:line="240" w:lineRule="auto"/>
        <w:ind w:firstLine="709"/>
        <w:jc w:val="both"/>
      </w:pPr>
    </w:p>
    <w:p w:rsidR="00C04A5B" w:rsidRDefault="00C04A5B" w:rsidP="00C04A5B">
      <w:pPr>
        <w:spacing w:line="240" w:lineRule="auto"/>
        <w:ind w:firstLine="709"/>
        <w:jc w:val="both"/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>Результат применения функции — 5.</w:t>
      </w:r>
    </w:p>
    <w:p w:rsidR="00C04A5B" w:rsidRDefault="00C04A5B" w:rsidP="00C04A5B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04A5B" w:rsidRDefault="00C04A5B" w:rsidP="00C04A5B">
      <w:pPr>
        <w:spacing w:line="240" w:lineRule="auto"/>
        <w:jc w:val="both"/>
        <w:rPr>
          <w:rFonts w:ascii="Calibri" w:hAnsi="Calibri"/>
        </w:rPr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Другой вариант: </w:t>
      </w:r>
      <w:r>
        <w:rPr>
          <w:color w:val="000000"/>
          <w:sz w:val="24"/>
          <w:szCs w:val="24"/>
          <w:lang w:val="en-US"/>
        </w:rPr>
        <w:t>List</w:t>
      </w:r>
      <w:r w:rsidRPr="00C04A5B">
        <w:rPr>
          <w:color w:val="000000"/>
          <w:sz w:val="24"/>
          <w:szCs w:val="24"/>
          <w:lang w:val="ru-RU"/>
        </w:rPr>
        <w:t>.</w:t>
      </w:r>
      <w:r>
        <w:rPr>
          <w:color w:val="000000"/>
          <w:sz w:val="24"/>
          <w:szCs w:val="24"/>
          <w:lang w:val="en-US"/>
        </w:rPr>
        <w:t>find</w:t>
      </w:r>
      <w:r w:rsidRPr="00C04A5B">
        <w:rPr>
          <w:color w:val="000000"/>
          <w:sz w:val="24"/>
          <w:szCs w:val="24"/>
          <w:lang w:val="ru-RU"/>
        </w:rPr>
        <w:t xml:space="preserve"> (</w:t>
      </w:r>
      <w:r>
        <w:rPr>
          <w:color w:val="000000"/>
          <w:sz w:val="24"/>
          <w:szCs w:val="24"/>
          <w:lang w:val="en-US"/>
        </w:rPr>
        <w:t>fun</w:t>
      </w:r>
      <w:r w:rsidRPr="00C04A5B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en-US"/>
        </w:rPr>
        <w:t>x</w:t>
      </w:r>
      <w:r w:rsidRPr="00C04A5B">
        <w:rPr>
          <w:color w:val="000000"/>
          <w:sz w:val="24"/>
          <w:szCs w:val="24"/>
          <w:lang w:val="ru-RU"/>
        </w:rPr>
        <w:t xml:space="preserve"> -&gt; </w:t>
      </w:r>
      <w:r>
        <w:rPr>
          <w:color w:val="000000"/>
          <w:sz w:val="24"/>
          <w:szCs w:val="24"/>
          <w:lang w:val="en-US"/>
        </w:rPr>
        <w:t>x</w:t>
      </w:r>
      <w:r w:rsidRPr="00C04A5B">
        <w:rPr>
          <w:color w:val="000000"/>
          <w:sz w:val="24"/>
          <w:szCs w:val="24"/>
          <w:lang w:val="ru-RU"/>
        </w:rPr>
        <w:t>%5=0) [1</w:t>
      </w:r>
      <w:proofErr w:type="gramStart"/>
      <w:r w:rsidRPr="00C04A5B">
        <w:rPr>
          <w:color w:val="000000"/>
          <w:sz w:val="24"/>
          <w:szCs w:val="24"/>
          <w:lang w:val="ru-RU"/>
        </w:rPr>
        <w:t>..100</w:t>
      </w:r>
      <w:proofErr w:type="gramEnd"/>
      <w:r w:rsidRPr="00C04A5B">
        <w:rPr>
          <w:color w:val="000000"/>
          <w:sz w:val="24"/>
          <w:szCs w:val="24"/>
          <w:lang w:val="ru-RU"/>
        </w:rPr>
        <w:t>]</w:t>
      </w:r>
    </w:p>
    <w:p w:rsidR="00C04A5B" w:rsidRDefault="00C04A5B" w:rsidP="00C04A5B">
      <w:pPr>
        <w:spacing w:line="240" w:lineRule="auto"/>
        <w:ind w:firstLine="709"/>
        <w:jc w:val="both"/>
      </w:pPr>
    </w:p>
    <w:p w:rsidR="00C04A5B" w:rsidRDefault="00C04A5B" w:rsidP="00C04A5B">
      <w:pPr>
        <w:spacing w:line="240" w:lineRule="auto"/>
        <w:ind w:firstLine="709"/>
        <w:jc w:val="both"/>
      </w:pPr>
    </w:p>
    <w:p w:rsidR="00C04A5B" w:rsidRDefault="00C04A5B" w:rsidP="00C04A5B">
      <w:pPr>
        <w:spacing w:line="240" w:lineRule="auto"/>
        <w:ind w:firstLine="709"/>
        <w:jc w:val="both"/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Если элементы необходимо сначала преобразовать, вызовите функцию </w:t>
      </w:r>
      <w:hyperlink r:id="rId17" w:history="1">
        <w:proofErr w:type="spellStart"/>
        <w:r>
          <w:rPr>
            <w:rStyle w:val="a8"/>
            <w:rFonts w:ascii="Times New Roman" w:hAnsi="Times New Roman"/>
            <w:color w:val="000000"/>
            <w:sz w:val="28"/>
            <w:szCs w:val="28"/>
          </w:rPr>
          <w:t>List.pick</w:t>
        </w:r>
        <w:proofErr w:type="spellEnd"/>
      </w:hyperlink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, которая принимает функцию, возвращающую значение типа </w:t>
      </w:r>
      <w:proofErr w:type="spellStart"/>
      <w:r>
        <w:rPr>
          <w:rStyle w:val="sentence"/>
          <w:rFonts w:ascii="Times New Roman" w:hAnsi="Times New Roman"/>
          <w:color w:val="000000"/>
          <w:sz w:val="28"/>
          <w:szCs w:val="28"/>
        </w:rPr>
        <w:t>option</w:t>
      </w:r>
      <w:proofErr w:type="spellEnd"/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, а затем ищет первое значение типа </w:t>
      </w:r>
      <w:proofErr w:type="spellStart"/>
      <w:r>
        <w:rPr>
          <w:rStyle w:val="sentence"/>
          <w:rFonts w:ascii="Times New Roman" w:hAnsi="Times New Roman"/>
          <w:color w:val="000000"/>
          <w:sz w:val="28"/>
          <w:szCs w:val="28"/>
        </w:rPr>
        <w:t>option</w:t>
      </w:r>
      <w:proofErr w:type="spellEnd"/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, равное </w:t>
      </w:r>
      <w:proofErr w:type="spellStart"/>
      <w:r>
        <w:rPr>
          <w:rStyle w:val="code"/>
          <w:rFonts w:ascii="Times New Roman" w:hAnsi="Times New Roman"/>
          <w:color w:val="000000"/>
          <w:sz w:val="28"/>
          <w:szCs w:val="28"/>
        </w:rPr>
        <w:t>Some</w:t>
      </w:r>
      <w:proofErr w:type="spellEnd"/>
      <w:r>
        <w:rPr>
          <w:rStyle w:val="code"/>
          <w:rFonts w:ascii="Times New Roman" w:hAnsi="Times New Roman"/>
          <w:color w:val="000000"/>
          <w:sz w:val="28"/>
          <w:szCs w:val="28"/>
        </w:rPr>
        <w:t>(x)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Вместо возврата элемента функция </w:t>
      </w:r>
      <w:proofErr w:type="spellStart"/>
      <w:r>
        <w:rPr>
          <w:rStyle w:val="input"/>
          <w:rFonts w:ascii="Times New Roman" w:hAnsi="Times New Roman"/>
          <w:color w:val="000000"/>
          <w:sz w:val="28"/>
          <w:szCs w:val="28"/>
        </w:rPr>
        <w:t>List.pick</w:t>
      </w:r>
      <w:proofErr w:type="spellEnd"/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 возвращает результат </w:t>
      </w:r>
      <w:r>
        <w:rPr>
          <w:rStyle w:val="code"/>
          <w:rFonts w:ascii="Times New Roman" w:hAnsi="Times New Roman"/>
          <w:color w:val="000000"/>
          <w:sz w:val="28"/>
          <w:szCs w:val="28"/>
        </w:rPr>
        <w:t>x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Если соответствующий элемент не найден, функция </w:t>
      </w:r>
      <w:proofErr w:type="spellStart"/>
      <w:r>
        <w:rPr>
          <w:rStyle w:val="input"/>
          <w:rFonts w:ascii="Times New Roman" w:hAnsi="Times New Roman"/>
          <w:color w:val="000000"/>
          <w:sz w:val="28"/>
          <w:szCs w:val="28"/>
        </w:rPr>
        <w:t>List.pick</w:t>
      </w:r>
      <w:proofErr w:type="spellEnd"/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 вызывает исключение.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В следующем коде показано использование функции </w:t>
      </w:r>
      <w:proofErr w:type="spellStart"/>
      <w:r>
        <w:rPr>
          <w:rStyle w:val="input"/>
          <w:rFonts w:ascii="Times New Roman" w:hAnsi="Times New Roman"/>
          <w:color w:val="000000"/>
          <w:sz w:val="28"/>
          <w:szCs w:val="28"/>
        </w:rPr>
        <w:t>List.pick</w:t>
      </w:r>
      <w:proofErr w:type="spellEnd"/>
      <w:r>
        <w:rPr>
          <w:rStyle w:val="sentence"/>
          <w:rFonts w:ascii="Times New Roman" w:hAnsi="Times New Roman"/>
          <w:color w:val="000000"/>
          <w:sz w:val="28"/>
          <w:szCs w:val="28"/>
        </w:rPr>
        <w:t>.</w:t>
      </w:r>
    </w:p>
    <w:p w:rsidR="00C04A5B" w:rsidRDefault="00C04A5B" w:rsidP="00C04A5B">
      <w:pPr>
        <w:spacing w:line="240" w:lineRule="auto"/>
        <w:ind w:firstLine="709"/>
        <w:jc w:val="both"/>
      </w:pP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valuesList</w:t>
      </w:r>
      <w:proofErr w:type="spellEnd"/>
      <w:r>
        <w:rPr>
          <w:lang w:val="en-US"/>
        </w:rPr>
        <w:t xml:space="preserve"> = [ ("a", 1); ("b", 2); ("c", 3) ]</w:t>
      </w: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result = </w:t>
      </w:r>
      <w:proofErr w:type="spellStart"/>
      <w:r>
        <w:rPr>
          <w:lang w:val="en-US"/>
        </w:rPr>
        <w:t>List.pick</w:t>
      </w:r>
      <w:proofErr w:type="spellEnd"/>
      <w:r>
        <w:rPr>
          <w:lang w:val="en-US"/>
        </w:rPr>
        <w:t xml:space="preserve"> (fun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-&gt; if (</w:t>
      </w:r>
      <w:proofErr w:type="spellStart"/>
      <w:r>
        <w:rPr>
          <w:lang w:val="en-US"/>
        </w:rPr>
        <w:t>snd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= 2) then Some(</w:t>
      </w:r>
      <w:proofErr w:type="spellStart"/>
      <w:r>
        <w:rPr>
          <w:lang w:val="en-US"/>
        </w:rPr>
        <w:t>fst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) else None) </w:t>
      </w:r>
      <w:proofErr w:type="spellStart"/>
      <w:r>
        <w:rPr>
          <w:lang w:val="en-US"/>
        </w:rPr>
        <w:t>valuesList</w:t>
      </w:r>
      <w:proofErr w:type="spellEnd"/>
    </w:p>
    <w:p w:rsidR="00C04A5B" w:rsidRDefault="00C04A5B" w:rsidP="00C04A5B">
      <w:pPr>
        <w:pStyle w:val="a4"/>
      </w:pPr>
      <w:proofErr w:type="spellStart"/>
      <w:r>
        <w:t>printfn</w:t>
      </w:r>
      <w:proofErr w:type="spellEnd"/>
      <w:r>
        <w:t xml:space="preserve"> "%A" </w:t>
      </w:r>
      <w:proofErr w:type="spellStart"/>
      <w:r>
        <w:t>result</w:t>
      </w:r>
      <w:proofErr w:type="spellEnd"/>
    </w:p>
    <w:p w:rsidR="00C04A5B" w:rsidRDefault="00C04A5B" w:rsidP="00C04A5B">
      <w:pPr>
        <w:pStyle w:val="a4"/>
      </w:pPr>
    </w:p>
    <w:p w:rsidR="00C04A5B" w:rsidRDefault="00C04A5B" w:rsidP="00C04A5B">
      <w:pPr>
        <w:spacing w:line="240" w:lineRule="auto"/>
        <w:ind w:firstLine="709"/>
        <w:jc w:val="both"/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>Выходные данные выглядят следующим образом.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t>("b", 2)</w:t>
      </w:r>
    </w:p>
    <w:p w:rsidR="00C04A5B" w:rsidRDefault="00C04A5B" w:rsidP="00C04A5B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04A5B" w:rsidRDefault="00C04A5B" w:rsidP="00C04A5B">
      <w:pPr>
        <w:spacing w:line="240" w:lineRule="auto"/>
        <w:ind w:firstLine="709"/>
        <w:jc w:val="both"/>
        <w:rPr>
          <w:rFonts w:ascii="Calibri" w:hAnsi="Calibri"/>
        </w:rPr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Другая группа операций поиска, </w:t>
      </w:r>
      <w:hyperlink r:id="rId18" w:history="1">
        <w:proofErr w:type="spellStart"/>
        <w:r>
          <w:rPr>
            <w:rStyle w:val="a8"/>
            <w:rFonts w:ascii="Times New Roman" w:hAnsi="Times New Roman"/>
            <w:color w:val="000000"/>
            <w:sz w:val="28"/>
            <w:szCs w:val="28"/>
          </w:rPr>
          <w:t>List.tryFind</w:t>
        </w:r>
        <w:proofErr w:type="spellEnd"/>
      </w:hyperlink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 и связанные с ней функции, возвращает значение типа </w:t>
      </w:r>
      <w:proofErr w:type="spellStart"/>
      <w:r>
        <w:rPr>
          <w:rStyle w:val="sentence"/>
          <w:rFonts w:ascii="Times New Roman" w:hAnsi="Times New Roman"/>
          <w:color w:val="000000"/>
          <w:sz w:val="28"/>
          <w:szCs w:val="28"/>
        </w:rPr>
        <w:t>option</w:t>
      </w:r>
      <w:proofErr w:type="spellEnd"/>
      <w:r>
        <w:rPr>
          <w:rStyle w:val="sentence"/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Функция </w:t>
      </w:r>
      <w:proofErr w:type="spellStart"/>
      <w:r>
        <w:rPr>
          <w:rStyle w:val="input"/>
          <w:rFonts w:ascii="Times New Roman" w:hAnsi="Times New Roman"/>
          <w:color w:val="000000"/>
          <w:sz w:val="28"/>
          <w:szCs w:val="28"/>
        </w:rPr>
        <w:t>List.tryFind</w:t>
      </w:r>
      <w:proofErr w:type="spellEnd"/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 возвращает первый элемент списка, удовлетворяющий условию, если такой элемент существует, и значение </w:t>
      </w:r>
      <w:proofErr w:type="spellStart"/>
      <w:r>
        <w:rPr>
          <w:rStyle w:val="code"/>
          <w:rFonts w:ascii="Times New Roman" w:hAnsi="Times New Roman"/>
          <w:color w:val="000000"/>
          <w:sz w:val="28"/>
          <w:szCs w:val="28"/>
        </w:rPr>
        <w:t>None</w:t>
      </w:r>
      <w:proofErr w:type="spellEnd"/>
      <w:r>
        <w:rPr>
          <w:rStyle w:val="sentence"/>
          <w:rFonts w:ascii="Times New Roman" w:hAnsi="Times New Roman"/>
          <w:color w:val="000000"/>
          <w:sz w:val="28"/>
          <w:szCs w:val="28"/>
        </w:rPr>
        <w:t>, если элемент не существует.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Версия </w:t>
      </w:r>
      <w:hyperlink r:id="rId19" w:history="1">
        <w:proofErr w:type="spellStart"/>
        <w:r>
          <w:rPr>
            <w:rStyle w:val="a8"/>
            <w:rFonts w:ascii="Times New Roman" w:hAnsi="Times New Roman"/>
            <w:color w:val="000000"/>
            <w:sz w:val="28"/>
            <w:szCs w:val="28"/>
          </w:rPr>
          <w:t>List.tryFindIndex</w:t>
        </w:r>
        <w:proofErr w:type="spellEnd"/>
      </w:hyperlink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 возвращает индекс элемента, если элемент найден, а не сам элемент.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>Эти функции демонстрируются в следующем коде.</w:t>
      </w:r>
    </w:p>
    <w:p w:rsidR="00C04A5B" w:rsidRDefault="00C04A5B" w:rsidP="00C04A5B">
      <w:pPr>
        <w:spacing w:line="240" w:lineRule="auto"/>
        <w:ind w:firstLine="709"/>
        <w:jc w:val="both"/>
      </w:pPr>
    </w:p>
    <w:p w:rsidR="00C04A5B" w:rsidRDefault="00C04A5B" w:rsidP="00C04A5B">
      <w:pPr>
        <w:pStyle w:val="a4"/>
      </w:pPr>
      <w:r>
        <w:rPr>
          <w:lang w:val="en-US"/>
        </w:rPr>
        <w:t>let</w:t>
      </w:r>
      <w:r w:rsidRPr="00C04A5B">
        <w:t xml:space="preserve"> </w:t>
      </w:r>
      <w:r>
        <w:rPr>
          <w:lang w:val="en-US"/>
        </w:rPr>
        <w:t>list</w:t>
      </w:r>
      <w:r>
        <w:t>1 = [1; 3; 7; 9; 11; 13; 15; 19; 22; 29; 36]</w:t>
      </w:r>
    </w:p>
    <w:p w:rsidR="00C04A5B" w:rsidRDefault="00C04A5B" w:rsidP="00C04A5B">
      <w:pPr>
        <w:pStyle w:val="a4"/>
      </w:pPr>
      <w:proofErr w:type="gramStart"/>
      <w:r>
        <w:rPr>
          <w:lang w:val="en-US"/>
        </w:rPr>
        <w:t>let</w:t>
      </w:r>
      <w:proofErr w:type="gramEnd"/>
      <w:r w:rsidRPr="00C04A5B">
        <w:t xml:space="preserve"> </w:t>
      </w:r>
      <w:proofErr w:type="spellStart"/>
      <w:r>
        <w:rPr>
          <w:lang w:val="en-US"/>
        </w:rPr>
        <w:t>isEven</w:t>
      </w:r>
      <w:proofErr w:type="spellEnd"/>
      <w:r w:rsidRPr="00C04A5B">
        <w:t xml:space="preserve"> </w:t>
      </w:r>
      <w:r>
        <w:rPr>
          <w:lang w:val="en-US"/>
        </w:rPr>
        <w:t>x</w:t>
      </w:r>
      <w:r>
        <w:t xml:space="preserve"> = </w:t>
      </w:r>
      <w:r>
        <w:rPr>
          <w:lang w:val="en-US"/>
        </w:rPr>
        <w:t>x</w:t>
      </w:r>
      <w:r>
        <w:t xml:space="preserve"> % 2 = 0</w:t>
      </w: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match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List.tryFind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isEven</w:t>
      </w:r>
      <w:proofErr w:type="spellEnd"/>
      <w:r>
        <w:rPr>
          <w:lang w:val="en-US"/>
        </w:rPr>
        <w:t xml:space="preserve"> list1 with</w:t>
      </w:r>
    </w:p>
    <w:p w:rsidR="00C04A5B" w:rsidRPr="00C04A5B" w:rsidRDefault="00C04A5B" w:rsidP="00C04A5B">
      <w:pPr>
        <w:pStyle w:val="a4"/>
        <w:rPr>
          <w:lang w:val="en-US"/>
        </w:rPr>
      </w:pPr>
      <w:r>
        <w:rPr>
          <w:lang w:val="en-US"/>
        </w:rPr>
        <w:t xml:space="preserve">| Some value -&gt; </w:t>
      </w:r>
      <w:proofErr w:type="spellStart"/>
      <w:r>
        <w:rPr>
          <w:lang w:val="en-US"/>
        </w:rPr>
        <w:t>printfn</w:t>
      </w:r>
      <w:proofErr w:type="spellEnd"/>
      <w:r>
        <w:rPr>
          <w:lang w:val="en-US"/>
        </w:rPr>
        <w:t xml:space="preserve"> "The first even value is %d." value</w:t>
      </w:r>
    </w:p>
    <w:p w:rsidR="00C04A5B" w:rsidRPr="00C04A5B" w:rsidRDefault="00C04A5B" w:rsidP="00C04A5B">
      <w:pPr>
        <w:pStyle w:val="a4"/>
        <w:rPr>
          <w:lang w:val="en-US"/>
        </w:rPr>
      </w:pPr>
      <w:r>
        <w:rPr>
          <w:lang w:val="en-US"/>
        </w:rPr>
        <w:lastRenderedPageBreak/>
        <w:t xml:space="preserve">| None -&gt; </w:t>
      </w:r>
      <w:proofErr w:type="spellStart"/>
      <w:r>
        <w:rPr>
          <w:lang w:val="en-US"/>
        </w:rPr>
        <w:t>printfn</w:t>
      </w:r>
      <w:proofErr w:type="spellEnd"/>
      <w:r>
        <w:rPr>
          <w:lang w:val="en-US"/>
        </w:rPr>
        <w:t xml:space="preserve"> "There is no even value in the list."</w:t>
      </w: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match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List.tryFindIndex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isEven</w:t>
      </w:r>
      <w:proofErr w:type="spellEnd"/>
      <w:r>
        <w:rPr>
          <w:lang w:val="en-US"/>
        </w:rPr>
        <w:t xml:space="preserve"> list1 with</w:t>
      </w:r>
    </w:p>
    <w:p w:rsidR="00C04A5B" w:rsidRPr="00C04A5B" w:rsidRDefault="00C04A5B" w:rsidP="00C04A5B">
      <w:pPr>
        <w:pStyle w:val="a4"/>
        <w:rPr>
          <w:lang w:val="en-US"/>
        </w:rPr>
      </w:pPr>
      <w:r>
        <w:rPr>
          <w:lang w:val="en-US"/>
        </w:rPr>
        <w:t xml:space="preserve">| Some value -&gt; </w:t>
      </w:r>
      <w:proofErr w:type="spellStart"/>
      <w:r>
        <w:rPr>
          <w:lang w:val="en-US"/>
        </w:rPr>
        <w:t>printfn</w:t>
      </w:r>
      <w:proofErr w:type="spellEnd"/>
      <w:r>
        <w:rPr>
          <w:lang w:val="en-US"/>
        </w:rPr>
        <w:t xml:space="preserve"> "The first even value is at position %d." value</w:t>
      </w:r>
    </w:p>
    <w:p w:rsidR="00C04A5B" w:rsidRPr="00C04A5B" w:rsidRDefault="00C04A5B" w:rsidP="00C04A5B">
      <w:pPr>
        <w:pStyle w:val="a4"/>
        <w:rPr>
          <w:lang w:val="en-US"/>
        </w:rPr>
      </w:pPr>
      <w:r>
        <w:rPr>
          <w:lang w:val="en-US"/>
        </w:rPr>
        <w:t xml:space="preserve">| None -&gt; </w:t>
      </w:r>
      <w:proofErr w:type="spellStart"/>
      <w:r>
        <w:rPr>
          <w:lang w:val="en-US"/>
        </w:rPr>
        <w:t>printfn</w:t>
      </w:r>
      <w:proofErr w:type="spellEnd"/>
      <w:r>
        <w:rPr>
          <w:lang w:val="en-US"/>
        </w:rPr>
        <w:t xml:space="preserve"> "There is no even value in the list."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lang w:val="en-US"/>
        </w:rPr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>Выходные данные выглядят следующим образом.</w:t>
      </w:r>
      <w:r>
        <w:rPr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04A5B" w:rsidRP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Calibri" w:hAnsi="Calibri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The first even value is 22.The first even value is at position 8.</w:t>
      </w:r>
    </w:p>
    <w:p w:rsidR="00C04A5B" w:rsidRDefault="00C04A5B" w:rsidP="00C04A5B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04A5B" w:rsidRDefault="00C04A5B" w:rsidP="00C04A5B">
      <w:pPr>
        <w:spacing w:line="240" w:lineRule="auto"/>
        <w:ind w:firstLine="709"/>
        <w:jc w:val="both"/>
        <w:rPr>
          <w:rFonts w:ascii="Calibri" w:hAnsi="Calibri"/>
          <w:lang w:val="ru-RU"/>
        </w:rPr>
      </w:pPr>
      <w:r>
        <w:rPr>
          <w:rStyle w:val="sentence"/>
          <w:rFonts w:ascii="Times New Roman" w:hAnsi="Times New Roman"/>
          <w:i/>
          <w:color w:val="000000"/>
          <w:sz w:val="28"/>
          <w:szCs w:val="28"/>
        </w:rPr>
        <w:t>Арифметически операции над списками</w:t>
      </w:r>
    </w:p>
    <w:p w:rsidR="00C04A5B" w:rsidRDefault="00C04A5B" w:rsidP="00C04A5B">
      <w:pPr>
        <w:spacing w:line="240" w:lineRule="auto"/>
        <w:ind w:firstLine="709"/>
        <w:jc w:val="both"/>
      </w:pPr>
    </w:p>
    <w:p w:rsidR="00C04A5B" w:rsidRDefault="00C04A5B" w:rsidP="00C04A5B">
      <w:pPr>
        <w:spacing w:line="240" w:lineRule="auto"/>
        <w:ind w:firstLine="709"/>
        <w:jc w:val="both"/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В </w:t>
      </w:r>
      <w:hyperlink r:id="rId20" w:history="1">
        <w:r>
          <w:rPr>
            <w:rStyle w:val="a8"/>
            <w:rFonts w:ascii="Times New Roman" w:hAnsi="Times New Roman"/>
            <w:color w:val="000000"/>
            <w:sz w:val="28"/>
            <w:szCs w:val="28"/>
          </w:rPr>
          <w:t xml:space="preserve">модуль </w:t>
        </w:r>
        <w:proofErr w:type="spellStart"/>
        <w:r>
          <w:rPr>
            <w:rStyle w:val="a8"/>
            <w:rFonts w:ascii="Times New Roman" w:hAnsi="Times New Roman"/>
            <w:color w:val="000000"/>
            <w:sz w:val="28"/>
            <w:szCs w:val="28"/>
          </w:rPr>
          <w:t>List</w:t>
        </w:r>
        <w:proofErr w:type="spellEnd"/>
      </w:hyperlink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 встроены стандартные арифметические операции, такие как вычисление суммы или среднего.</w:t>
      </w:r>
    </w:p>
    <w:p w:rsidR="00C04A5B" w:rsidRDefault="00C04A5B" w:rsidP="00C04A5B">
      <w:pPr>
        <w:spacing w:line="240" w:lineRule="auto"/>
        <w:ind w:firstLine="709"/>
        <w:jc w:val="both"/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В следующем коде показано использование функций </w:t>
      </w:r>
      <w:proofErr w:type="spellStart"/>
      <w:r>
        <w:rPr>
          <w:rStyle w:val="input"/>
          <w:rFonts w:ascii="Times New Roman" w:hAnsi="Times New Roman"/>
          <w:color w:val="000000"/>
          <w:sz w:val="28"/>
          <w:szCs w:val="28"/>
        </w:rPr>
        <w:t>List.sum</w:t>
      </w:r>
      <w:proofErr w:type="spellEnd"/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Style w:val="input"/>
          <w:rFonts w:ascii="Times New Roman" w:hAnsi="Times New Roman"/>
          <w:color w:val="000000"/>
          <w:sz w:val="28"/>
          <w:szCs w:val="28"/>
          <w:lang w:val="en-US"/>
        </w:rPr>
        <w:t>List</w:t>
      </w:r>
      <w:r>
        <w:rPr>
          <w:rStyle w:val="input"/>
          <w:rFonts w:ascii="Times New Roman" w:hAnsi="Times New Roman"/>
          <w:color w:val="000000"/>
          <w:sz w:val="28"/>
          <w:szCs w:val="28"/>
        </w:rPr>
        <w:t>.</w:t>
      </w:r>
      <w:proofErr w:type="spellStart"/>
      <w:r>
        <w:rPr>
          <w:rStyle w:val="input"/>
          <w:rFonts w:ascii="Times New Roman" w:hAnsi="Times New Roman"/>
          <w:color w:val="000000"/>
          <w:sz w:val="28"/>
          <w:szCs w:val="28"/>
          <w:lang w:val="en-US"/>
        </w:rPr>
        <w:t>sumBy</w:t>
      </w:r>
      <w:proofErr w:type="spellEnd"/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 и </w:t>
      </w:r>
      <w:r>
        <w:rPr>
          <w:rStyle w:val="input"/>
          <w:rFonts w:ascii="Times New Roman" w:hAnsi="Times New Roman"/>
          <w:color w:val="000000"/>
          <w:sz w:val="28"/>
          <w:szCs w:val="28"/>
          <w:lang w:val="en-US"/>
        </w:rPr>
        <w:t>List</w:t>
      </w:r>
      <w:r>
        <w:rPr>
          <w:rStyle w:val="input"/>
          <w:rFonts w:ascii="Times New Roman" w:hAnsi="Times New Roman"/>
          <w:color w:val="000000"/>
          <w:sz w:val="28"/>
          <w:szCs w:val="28"/>
        </w:rPr>
        <w:t>.</w:t>
      </w:r>
      <w:r>
        <w:rPr>
          <w:rStyle w:val="input"/>
          <w:rFonts w:ascii="Times New Roman" w:hAnsi="Times New Roman"/>
          <w:color w:val="000000"/>
          <w:sz w:val="28"/>
          <w:szCs w:val="28"/>
          <w:lang w:val="en-US"/>
        </w:rPr>
        <w:t>average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>.</w:t>
      </w:r>
    </w:p>
    <w:p w:rsidR="00C04A5B" w:rsidRDefault="00C04A5B" w:rsidP="00C04A5B">
      <w:pPr>
        <w:pStyle w:val="a4"/>
      </w:pP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sum1 = </w:t>
      </w:r>
      <w:proofErr w:type="spellStart"/>
      <w:r>
        <w:rPr>
          <w:lang w:val="en-US"/>
        </w:rPr>
        <w:t>List.sum</w:t>
      </w:r>
      <w:proofErr w:type="spellEnd"/>
      <w:r>
        <w:rPr>
          <w:lang w:val="en-US"/>
        </w:rPr>
        <w:t xml:space="preserve"> [1 ..10]</w:t>
      </w: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avg1 = </w:t>
      </w:r>
      <w:proofErr w:type="spellStart"/>
      <w:r>
        <w:rPr>
          <w:lang w:val="en-US"/>
        </w:rPr>
        <w:t>List.average</w:t>
      </w:r>
      <w:proofErr w:type="spellEnd"/>
      <w:r>
        <w:rPr>
          <w:lang w:val="en-US"/>
        </w:rPr>
        <w:t xml:space="preserve"> [0.0; 1.0; 1.0; 2.0]</w:t>
      </w:r>
    </w:p>
    <w:p w:rsidR="00C04A5B" w:rsidRDefault="00C04A5B" w:rsidP="00C04A5B">
      <w:pPr>
        <w:pStyle w:val="a4"/>
      </w:pPr>
      <w:proofErr w:type="spellStart"/>
      <w:proofErr w:type="gramStart"/>
      <w:r>
        <w:rPr>
          <w:lang w:val="en-US"/>
        </w:rPr>
        <w:t>printfn</w:t>
      </w:r>
      <w:proofErr w:type="spellEnd"/>
      <w:proofErr w:type="gramEnd"/>
      <w:r>
        <w:t xml:space="preserve"> "%</w:t>
      </w:r>
      <w:r>
        <w:rPr>
          <w:lang w:val="en-US"/>
        </w:rPr>
        <w:t>f</w:t>
      </w:r>
      <w:r>
        <w:t xml:space="preserve">" </w:t>
      </w:r>
      <w:proofErr w:type="spellStart"/>
      <w:r>
        <w:rPr>
          <w:lang w:val="en-US"/>
        </w:rPr>
        <w:t>avg</w:t>
      </w:r>
      <w:proofErr w:type="spellEnd"/>
      <w:r>
        <w:t>1</w:t>
      </w:r>
    </w:p>
    <w:p w:rsidR="00C04A5B" w:rsidRDefault="00C04A5B" w:rsidP="00C04A5B">
      <w:pPr>
        <w:pStyle w:val="a3"/>
        <w:spacing w:before="0" w:after="0"/>
        <w:ind w:left="708" w:firstLine="709"/>
        <w:contextualSpacing/>
        <w:jc w:val="both"/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 xml:space="preserve">В результате получается </w:t>
      </w:r>
      <w:r>
        <w:rPr>
          <w:rStyle w:val="code"/>
          <w:color w:val="000000"/>
          <w:sz w:val="28"/>
          <w:szCs w:val="28"/>
        </w:rPr>
        <w:t>1.000000</w:t>
      </w:r>
      <w:r>
        <w:rPr>
          <w:rStyle w:val="sentence"/>
          <w:color w:val="000000"/>
          <w:sz w:val="28"/>
          <w:szCs w:val="28"/>
        </w:rPr>
        <w:t xml:space="preserve">. 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 xml:space="preserve">В следующем коде показано использование функции </w:t>
      </w:r>
      <w:proofErr w:type="spellStart"/>
      <w:r>
        <w:rPr>
          <w:rStyle w:val="input"/>
          <w:color w:val="000000"/>
          <w:sz w:val="28"/>
          <w:szCs w:val="28"/>
        </w:rPr>
        <w:t>List.averageBy</w:t>
      </w:r>
      <w:proofErr w:type="spellEnd"/>
      <w:r>
        <w:rPr>
          <w:rStyle w:val="sentence"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pStyle w:val="a3"/>
        <w:spacing w:before="0" w:after="0"/>
        <w:ind w:left="708" w:firstLine="709"/>
        <w:contextualSpacing/>
        <w:jc w:val="both"/>
        <w:rPr>
          <w:color w:val="000000"/>
          <w:sz w:val="28"/>
          <w:szCs w:val="28"/>
        </w:rPr>
      </w:pP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avg2 = </w:t>
      </w:r>
      <w:proofErr w:type="spellStart"/>
      <w:r>
        <w:rPr>
          <w:lang w:val="en-US"/>
        </w:rPr>
        <w:t>List.averageBy</w:t>
      </w:r>
      <w:proofErr w:type="spellEnd"/>
      <w:r>
        <w:rPr>
          <w:lang w:val="en-US"/>
        </w:rPr>
        <w:t xml:space="preserve"> (fun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-&gt; float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>) [1 ..10]</w:t>
      </w:r>
    </w:p>
    <w:p w:rsidR="00C04A5B" w:rsidRDefault="00C04A5B" w:rsidP="00C04A5B">
      <w:pPr>
        <w:pStyle w:val="a4"/>
      </w:pPr>
      <w:proofErr w:type="spellStart"/>
      <w:r>
        <w:t>printfn</w:t>
      </w:r>
      <w:proofErr w:type="spellEnd"/>
      <w:r>
        <w:t xml:space="preserve"> "%f" avg2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04A5B" w:rsidRDefault="00C04A5B" w:rsidP="00C04A5B">
      <w:pPr>
        <w:spacing w:line="240" w:lineRule="auto"/>
        <w:ind w:firstLine="709"/>
        <w:jc w:val="both"/>
        <w:rPr>
          <w:rFonts w:ascii="Calibri" w:hAnsi="Calibri"/>
        </w:rPr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В результате получается </w:t>
      </w:r>
      <w:r>
        <w:rPr>
          <w:rStyle w:val="code"/>
          <w:rFonts w:ascii="Times New Roman" w:hAnsi="Times New Roman"/>
          <w:color w:val="000000"/>
          <w:sz w:val="28"/>
          <w:szCs w:val="28"/>
        </w:rPr>
        <w:t>5.5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>.</w:t>
      </w:r>
    </w:p>
    <w:p w:rsidR="00C04A5B" w:rsidRDefault="00C04A5B" w:rsidP="00C04A5B">
      <w:pPr>
        <w:spacing w:line="240" w:lineRule="auto"/>
        <w:ind w:firstLine="709"/>
        <w:jc w:val="both"/>
      </w:pPr>
    </w:p>
    <w:p w:rsidR="00C04A5B" w:rsidRDefault="00C04A5B" w:rsidP="00C04A5B">
      <w:pPr>
        <w:spacing w:line="240" w:lineRule="auto"/>
        <w:ind w:firstLine="709"/>
        <w:jc w:val="both"/>
      </w:pPr>
      <w:r>
        <w:rPr>
          <w:rStyle w:val="sentence"/>
          <w:rFonts w:ascii="Times New Roman" w:hAnsi="Times New Roman"/>
          <w:i/>
          <w:color w:val="000000"/>
          <w:sz w:val="28"/>
          <w:szCs w:val="28"/>
        </w:rPr>
        <w:t>Списки и кортежи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 xml:space="preserve">Со списками, содержащими кортежи, можно использовать функции </w:t>
      </w:r>
      <w:proofErr w:type="spellStart"/>
      <w:r>
        <w:rPr>
          <w:rStyle w:val="sentence"/>
          <w:color w:val="000000"/>
          <w:sz w:val="28"/>
          <w:szCs w:val="28"/>
        </w:rPr>
        <w:t>zip</w:t>
      </w:r>
      <w:proofErr w:type="spellEnd"/>
      <w:r>
        <w:rPr>
          <w:rStyle w:val="sentence"/>
          <w:color w:val="000000"/>
          <w:sz w:val="28"/>
          <w:szCs w:val="28"/>
        </w:rPr>
        <w:t xml:space="preserve"> и </w:t>
      </w:r>
      <w:proofErr w:type="spellStart"/>
      <w:r>
        <w:rPr>
          <w:rStyle w:val="sentence"/>
          <w:color w:val="000000"/>
          <w:sz w:val="28"/>
          <w:szCs w:val="28"/>
        </w:rPr>
        <w:t>unzip</w:t>
      </w:r>
      <w:proofErr w:type="spellEnd"/>
      <w:r>
        <w:rPr>
          <w:rStyle w:val="sentence"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>
        <w:rPr>
          <w:rStyle w:val="sentence"/>
          <w:color w:val="000000"/>
          <w:sz w:val="28"/>
          <w:szCs w:val="28"/>
        </w:rPr>
        <w:t>Эти функции объединяют два списка отдельных значений в один список кортежей или разделяют один список кортежей на два списка отдельных значений.</w:t>
      </w:r>
      <w:r>
        <w:rPr>
          <w:color w:val="000000"/>
          <w:sz w:val="28"/>
          <w:szCs w:val="28"/>
        </w:rPr>
        <w:t xml:space="preserve"> </w:t>
      </w:r>
      <w:r>
        <w:rPr>
          <w:rStyle w:val="sentence"/>
          <w:color w:val="000000"/>
          <w:sz w:val="28"/>
          <w:szCs w:val="28"/>
        </w:rPr>
        <w:t xml:space="preserve">Самая простая функция </w:t>
      </w:r>
      <w:hyperlink r:id="rId21" w:history="1">
        <w:r>
          <w:rPr>
            <w:rStyle w:val="a8"/>
            <w:color w:val="000000"/>
            <w:sz w:val="28"/>
            <w:szCs w:val="28"/>
          </w:rPr>
          <w:t>List.zip</w:t>
        </w:r>
      </w:hyperlink>
      <w:r>
        <w:rPr>
          <w:rStyle w:val="sentence"/>
          <w:color w:val="000000"/>
          <w:sz w:val="28"/>
          <w:szCs w:val="28"/>
        </w:rPr>
        <w:t xml:space="preserve"> принимает два списка отдельных элементов и создает один список из двухэлементных кортежей.</w:t>
      </w:r>
      <w:r>
        <w:rPr>
          <w:color w:val="000000"/>
          <w:sz w:val="28"/>
          <w:szCs w:val="28"/>
        </w:rPr>
        <w:t xml:space="preserve"> </w:t>
      </w:r>
      <w:r>
        <w:rPr>
          <w:rStyle w:val="sentence"/>
          <w:color w:val="000000"/>
          <w:sz w:val="28"/>
          <w:szCs w:val="28"/>
        </w:rPr>
        <w:t xml:space="preserve">Другая версия, </w:t>
      </w:r>
      <w:hyperlink r:id="rId22" w:history="1">
        <w:r>
          <w:rPr>
            <w:rStyle w:val="a8"/>
            <w:color w:val="000000"/>
            <w:sz w:val="28"/>
            <w:szCs w:val="28"/>
          </w:rPr>
          <w:t>List.zip3</w:t>
        </w:r>
      </w:hyperlink>
      <w:r>
        <w:rPr>
          <w:rStyle w:val="sentence"/>
          <w:color w:val="000000"/>
          <w:sz w:val="28"/>
          <w:szCs w:val="28"/>
        </w:rPr>
        <w:t>, принимает три списка отдельных элементов и создает один список из кортежей, содержащих по три элемента.</w:t>
      </w:r>
      <w:r>
        <w:rPr>
          <w:color w:val="000000"/>
          <w:sz w:val="28"/>
          <w:szCs w:val="28"/>
        </w:rPr>
        <w:t xml:space="preserve"> </w:t>
      </w:r>
      <w:r>
        <w:rPr>
          <w:rStyle w:val="sentence"/>
          <w:color w:val="000000"/>
          <w:sz w:val="28"/>
          <w:szCs w:val="28"/>
        </w:rPr>
        <w:t xml:space="preserve">В следующем примере кода показано использование функции </w:t>
      </w:r>
      <w:r>
        <w:rPr>
          <w:rStyle w:val="input"/>
          <w:color w:val="000000"/>
          <w:sz w:val="28"/>
          <w:szCs w:val="28"/>
        </w:rPr>
        <w:t>List.zip</w:t>
      </w:r>
      <w:r>
        <w:rPr>
          <w:rStyle w:val="sentence"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color w:val="000000"/>
          <w:sz w:val="28"/>
          <w:szCs w:val="28"/>
        </w:rPr>
      </w:pPr>
    </w:p>
    <w:p w:rsidR="00C04A5B" w:rsidRDefault="00C04A5B" w:rsidP="00C04A5B">
      <w:pPr>
        <w:pStyle w:val="a4"/>
      </w:pPr>
      <w:proofErr w:type="spellStart"/>
      <w:r>
        <w:t>let</w:t>
      </w:r>
      <w:proofErr w:type="spellEnd"/>
      <w:r>
        <w:t xml:space="preserve"> list1 = </w:t>
      </w:r>
      <w:proofErr w:type="gramStart"/>
      <w:r>
        <w:t xml:space="preserve">[ </w:t>
      </w:r>
      <w:proofErr w:type="gramEnd"/>
      <w:r>
        <w:t>1; 2; 3 ]</w:t>
      </w: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list2 = [ -1; -2; -3 ]</w:t>
      </w: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listZip</w:t>
      </w:r>
      <w:proofErr w:type="spellEnd"/>
      <w:r>
        <w:rPr>
          <w:lang w:val="en-US"/>
        </w:rPr>
        <w:t xml:space="preserve"> = List.zip list1 list2</w:t>
      </w:r>
    </w:p>
    <w:p w:rsidR="00C04A5B" w:rsidRDefault="00C04A5B" w:rsidP="00C04A5B">
      <w:pPr>
        <w:pStyle w:val="a4"/>
      </w:pPr>
      <w:proofErr w:type="spellStart"/>
      <w:r>
        <w:t>printfn</w:t>
      </w:r>
      <w:proofErr w:type="spellEnd"/>
      <w:r>
        <w:t xml:space="preserve"> "%A" </w:t>
      </w:r>
      <w:proofErr w:type="spellStart"/>
      <w:r>
        <w:t>listZip</w:t>
      </w:r>
      <w:proofErr w:type="spellEnd"/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>Выходные данные выглядят следующим образом.</w:t>
      </w:r>
      <w:r>
        <w:rPr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color w:val="000000"/>
          <w:sz w:val="28"/>
          <w:szCs w:val="28"/>
        </w:rPr>
      </w:pP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tab/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(1, -1); (2, -2); (3; -3)]</w:t>
      </w:r>
      <w:proofErr w:type="gramEnd"/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04A5B" w:rsidRDefault="00C04A5B" w:rsidP="00C04A5B">
      <w:pPr>
        <w:spacing w:line="240" w:lineRule="auto"/>
        <w:ind w:firstLine="709"/>
        <w:jc w:val="both"/>
        <w:rPr>
          <w:rFonts w:ascii="Calibri" w:hAnsi="Calibri"/>
        </w:rPr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В следующем примере кода показано использование функции </w:t>
      </w:r>
      <w:r>
        <w:rPr>
          <w:rStyle w:val="input"/>
          <w:rFonts w:ascii="Times New Roman" w:hAnsi="Times New Roman"/>
          <w:color w:val="000000"/>
          <w:sz w:val="28"/>
          <w:szCs w:val="28"/>
          <w:lang w:val="en-US"/>
        </w:rPr>
        <w:t>List</w:t>
      </w:r>
      <w:r>
        <w:rPr>
          <w:rStyle w:val="input"/>
          <w:rFonts w:ascii="Times New Roman" w:hAnsi="Times New Roman"/>
          <w:color w:val="000000"/>
          <w:sz w:val="28"/>
          <w:szCs w:val="28"/>
        </w:rPr>
        <w:t>.</w:t>
      </w:r>
      <w:r>
        <w:rPr>
          <w:rStyle w:val="input"/>
          <w:rFonts w:ascii="Times New Roman" w:hAnsi="Times New Roman"/>
          <w:color w:val="000000"/>
          <w:sz w:val="28"/>
          <w:szCs w:val="28"/>
          <w:lang w:val="en-US"/>
        </w:rPr>
        <w:t>zip</w:t>
      </w:r>
      <w:r>
        <w:rPr>
          <w:rStyle w:val="input"/>
          <w:rFonts w:ascii="Times New Roman" w:hAnsi="Times New Roman"/>
          <w:color w:val="000000"/>
          <w:sz w:val="28"/>
          <w:szCs w:val="28"/>
        </w:rPr>
        <w:t>3</w:t>
      </w:r>
    </w:p>
    <w:p w:rsidR="00C04A5B" w:rsidRDefault="00C04A5B" w:rsidP="00C04A5B">
      <w:pPr>
        <w:spacing w:line="240" w:lineRule="auto"/>
        <w:ind w:firstLine="709"/>
        <w:jc w:val="both"/>
      </w:pP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list3 = [ 0; 0; 0]</w:t>
      </w: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listZip3 = List.zip3 list1 list2 list3</w:t>
      </w:r>
    </w:p>
    <w:p w:rsidR="00C04A5B" w:rsidRDefault="00C04A5B" w:rsidP="00C04A5B">
      <w:pPr>
        <w:pStyle w:val="a4"/>
      </w:pPr>
      <w:proofErr w:type="spellStart"/>
      <w:r>
        <w:t>printfn</w:t>
      </w:r>
      <w:proofErr w:type="spellEnd"/>
      <w:r>
        <w:t xml:space="preserve"> "%A" listZip3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>Выходные данные выглядят следующим образом.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Calibri" w:hAnsi="Calibri"/>
        </w:rPr>
      </w:pPr>
      <w:r>
        <w:rPr>
          <w:rFonts w:ascii="Times New Roman" w:hAnsi="Times New Roman"/>
          <w:color w:val="000000"/>
          <w:sz w:val="28"/>
          <w:szCs w:val="28"/>
        </w:rPr>
        <w:t>[(1, -1, 0); (2, -2, 0); (3, -3, 0)]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color w:val="000000"/>
          <w:sz w:val="28"/>
          <w:szCs w:val="28"/>
        </w:rPr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 xml:space="preserve">Соответствующие версии функций распаковки, </w:t>
      </w:r>
      <w:hyperlink r:id="rId23" w:history="1">
        <w:proofErr w:type="spellStart"/>
        <w:r>
          <w:rPr>
            <w:rStyle w:val="a8"/>
            <w:color w:val="000000"/>
            <w:sz w:val="28"/>
            <w:szCs w:val="28"/>
          </w:rPr>
          <w:t>List.unzip</w:t>
        </w:r>
        <w:proofErr w:type="spellEnd"/>
      </w:hyperlink>
      <w:r>
        <w:rPr>
          <w:rStyle w:val="sentence"/>
          <w:color w:val="000000"/>
          <w:sz w:val="28"/>
          <w:szCs w:val="28"/>
        </w:rPr>
        <w:t xml:space="preserve"> и </w:t>
      </w:r>
      <w:hyperlink r:id="rId24" w:history="1">
        <w:r>
          <w:rPr>
            <w:rStyle w:val="a8"/>
            <w:color w:val="000000"/>
            <w:sz w:val="28"/>
            <w:szCs w:val="28"/>
          </w:rPr>
          <w:t>List.unzip3</w:t>
        </w:r>
      </w:hyperlink>
      <w:r>
        <w:rPr>
          <w:rStyle w:val="sentence"/>
          <w:color w:val="000000"/>
          <w:sz w:val="28"/>
          <w:szCs w:val="28"/>
        </w:rPr>
        <w:t>, принимают списки кортежей и возвращают кортеж списков, где первый список содержит все первые элементы кортежей, второй список содержит все вторые элементы кортежей и т. д.</w:t>
      </w:r>
      <w:r>
        <w:rPr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 xml:space="preserve">В следующем примере кода показано использование функции </w:t>
      </w:r>
      <w:hyperlink r:id="rId25" w:history="1">
        <w:proofErr w:type="spellStart"/>
        <w:r>
          <w:rPr>
            <w:rStyle w:val="a8"/>
            <w:color w:val="000000"/>
            <w:sz w:val="28"/>
            <w:szCs w:val="28"/>
          </w:rPr>
          <w:t>List.unzip</w:t>
        </w:r>
        <w:proofErr w:type="spellEnd"/>
      </w:hyperlink>
      <w:r>
        <w:rPr>
          <w:rStyle w:val="sentence"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color w:val="000000"/>
          <w:sz w:val="28"/>
          <w:szCs w:val="28"/>
        </w:rPr>
      </w:pP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lists = </w:t>
      </w:r>
      <w:proofErr w:type="spellStart"/>
      <w:r>
        <w:rPr>
          <w:lang w:val="en-US"/>
        </w:rPr>
        <w:t>List.unzip</w:t>
      </w:r>
      <w:proofErr w:type="spellEnd"/>
      <w:r>
        <w:rPr>
          <w:lang w:val="en-US"/>
        </w:rPr>
        <w:t xml:space="preserve"> [(1,2); (3,4)]</w:t>
      </w:r>
    </w:p>
    <w:p w:rsidR="00C04A5B" w:rsidRPr="00C04A5B" w:rsidRDefault="00C04A5B" w:rsidP="00C04A5B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printfn</w:t>
      </w:r>
      <w:proofErr w:type="spellEnd"/>
      <w:proofErr w:type="gramEnd"/>
      <w:r>
        <w:rPr>
          <w:lang w:val="en-US"/>
        </w:rPr>
        <w:t xml:space="preserve"> "%A" lists</w:t>
      </w:r>
    </w:p>
    <w:p w:rsidR="00C04A5B" w:rsidRPr="00C04A5B" w:rsidRDefault="00C04A5B" w:rsidP="00C04A5B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printfn</w:t>
      </w:r>
      <w:proofErr w:type="spellEnd"/>
      <w:proofErr w:type="gramEnd"/>
      <w:r>
        <w:rPr>
          <w:lang w:val="en-US"/>
        </w:rPr>
        <w:t xml:space="preserve"> "%A %A" (</w:t>
      </w:r>
      <w:proofErr w:type="spellStart"/>
      <w:r>
        <w:rPr>
          <w:lang w:val="en-US"/>
        </w:rPr>
        <w:t>fst</w:t>
      </w:r>
      <w:proofErr w:type="spellEnd"/>
      <w:r>
        <w:rPr>
          <w:lang w:val="en-US"/>
        </w:rPr>
        <w:t xml:space="preserve"> lists) (</w:t>
      </w:r>
      <w:proofErr w:type="spellStart"/>
      <w:r>
        <w:rPr>
          <w:lang w:val="en-US"/>
        </w:rPr>
        <w:t>snd</w:t>
      </w:r>
      <w:proofErr w:type="spellEnd"/>
      <w:r>
        <w:rPr>
          <w:lang w:val="en-US"/>
        </w:rPr>
        <w:t xml:space="preserve"> lists)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709"/>
        <w:jc w:val="both"/>
        <w:rPr>
          <w:lang w:val="en-US"/>
        </w:rPr>
      </w:pPr>
    </w:p>
    <w:p w:rsidR="00C04A5B" w:rsidRDefault="00C04A5B" w:rsidP="00C04A5B">
      <w:pPr>
        <w:spacing w:line="240" w:lineRule="auto"/>
        <w:ind w:firstLine="720"/>
        <w:jc w:val="both"/>
        <w:rPr>
          <w:lang w:val="ru-RU"/>
        </w:rPr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>Выходные данные выглядят следующим образом.</w:t>
      </w:r>
    </w:p>
    <w:p w:rsidR="00C04A5B" w:rsidRDefault="00C04A5B" w:rsidP="00C04A5B">
      <w:pPr>
        <w:spacing w:line="240" w:lineRule="auto"/>
        <w:ind w:firstLine="720"/>
        <w:jc w:val="both"/>
      </w:pP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t>([1; 3], [2; 4])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t>[1; 3] [2; 4]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color w:val="000000"/>
          <w:sz w:val="28"/>
          <w:szCs w:val="28"/>
        </w:rPr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 xml:space="preserve">В следующем примере кода показано использование функции </w:t>
      </w:r>
      <w:hyperlink r:id="rId26" w:history="1">
        <w:r>
          <w:rPr>
            <w:rStyle w:val="a8"/>
            <w:color w:val="000000"/>
            <w:sz w:val="28"/>
            <w:szCs w:val="28"/>
          </w:rPr>
          <w:t>List.unzip3</w:t>
        </w:r>
      </w:hyperlink>
      <w:r>
        <w:rPr>
          <w:rStyle w:val="sentence"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color w:val="000000"/>
          <w:sz w:val="28"/>
          <w:szCs w:val="28"/>
        </w:rPr>
      </w:pP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listsUnzip3 = List.unzip3 [(1,2,3); (4,5,6)]</w:t>
      </w:r>
    </w:p>
    <w:p w:rsidR="00C04A5B" w:rsidRPr="00C04A5B" w:rsidRDefault="00C04A5B" w:rsidP="00C04A5B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printfn</w:t>
      </w:r>
      <w:proofErr w:type="spellEnd"/>
      <w:proofErr w:type="gramEnd"/>
      <w:r>
        <w:rPr>
          <w:lang w:val="en-US"/>
        </w:rPr>
        <w:t xml:space="preserve"> "%A" listsUnzip3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lang w:val="en-US"/>
        </w:rPr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>Выходные данные выглядят следующим образом.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t>([1; 4], [2; 5], [3; 6])</w:t>
      </w:r>
    </w:p>
    <w:p w:rsidR="00C04A5B" w:rsidRDefault="00C04A5B" w:rsidP="00C04A5B">
      <w:pPr>
        <w:spacing w:line="240" w:lineRule="auto"/>
        <w:ind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</w:p>
    <w:p w:rsidR="00C04A5B" w:rsidRDefault="00C04A5B" w:rsidP="00C04A5B">
      <w:pPr>
        <w:spacing w:line="240" w:lineRule="auto"/>
        <w:ind w:firstLine="709"/>
        <w:jc w:val="both"/>
        <w:rPr>
          <w:rFonts w:ascii="Calibri" w:hAnsi="Calibri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>Операции над элементами списков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i/>
          <w:color w:val="000000"/>
          <w:sz w:val="28"/>
          <w:szCs w:val="28"/>
        </w:rPr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>Язык F# поддерживает разнообразные операции над элементами списков.</w:t>
      </w:r>
      <w:r>
        <w:rPr>
          <w:color w:val="000000"/>
          <w:sz w:val="28"/>
          <w:szCs w:val="28"/>
        </w:rPr>
        <w:t xml:space="preserve"> </w:t>
      </w:r>
      <w:r>
        <w:rPr>
          <w:rStyle w:val="sentence"/>
          <w:color w:val="000000"/>
          <w:sz w:val="28"/>
          <w:szCs w:val="28"/>
        </w:rPr>
        <w:t xml:space="preserve">Самая простая функция — </w:t>
      </w:r>
      <w:hyperlink r:id="rId27" w:history="1">
        <w:proofErr w:type="spellStart"/>
        <w:r>
          <w:rPr>
            <w:rStyle w:val="a8"/>
            <w:color w:val="000000"/>
            <w:sz w:val="28"/>
            <w:szCs w:val="28"/>
          </w:rPr>
          <w:t>List.iter</w:t>
        </w:r>
        <w:proofErr w:type="spellEnd"/>
      </w:hyperlink>
      <w:r>
        <w:rPr>
          <w:rStyle w:val="sentence"/>
          <w:color w:val="000000"/>
          <w:sz w:val="28"/>
          <w:szCs w:val="28"/>
        </w:rPr>
        <w:t>, которая позволяет вызвать некоторую функцию для каждого элемента списка.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rStyle w:val="sentence"/>
          <w:color w:val="000000"/>
          <w:sz w:val="28"/>
          <w:szCs w:val="28"/>
        </w:rPr>
        <w:t xml:space="preserve">К другим ее вариантам относятся функция </w:t>
      </w:r>
      <w:hyperlink r:id="rId28" w:history="1">
        <w:r>
          <w:rPr>
            <w:rStyle w:val="a8"/>
            <w:color w:val="000000"/>
            <w:sz w:val="28"/>
            <w:szCs w:val="28"/>
          </w:rPr>
          <w:t>List.iter2</w:t>
        </w:r>
      </w:hyperlink>
      <w:r>
        <w:rPr>
          <w:rStyle w:val="sentence"/>
          <w:color w:val="000000"/>
          <w:sz w:val="28"/>
          <w:szCs w:val="28"/>
        </w:rPr>
        <w:t xml:space="preserve">, которая позволяет выполнять операцию над элементами двух списков, функция </w:t>
      </w:r>
      <w:hyperlink r:id="rId29" w:history="1">
        <w:proofErr w:type="spellStart"/>
        <w:r>
          <w:rPr>
            <w:rStyle w:val="a8"/>
            <w:color w:val="000000"/>
            <w:sz w:val="28"/>
            <w:szCs w:val="28"/>
          </w:rPr>
          <w:t>List.iteri</w:t>
        </w:r>
        <w:proofErr w:type="spellEnd"/>
      </w:hyperlink>
      <w:r>
        <w:rPr>
          <w:rStyle w:val="sentence"/>
          <w:color w:val="000000"/>
          <w:sz w:val="28"/>
          <w:szCs w:val="28"/>
        </w:rPr>
        <w:t xml:space="preserve">, которая подобна функции </w:t>
      </w:r>
      <w:proofErr w:type="spellStart"/>
      <w:r>
        <w:rPr>
          <w:rStyle w:val="input"/>
          <w:color w:val="000000"/>
          <w:sz w:val="28"/>
          <w:szCs w:val="28"/>
        </w:rPr>
        <w:t>List.iter</w:t>
      </w:r>
      <w:proofErr w:type="spellEnd"/>
      <w:r>
        <w:rPr>
          <w:rStyle w:val="sentence"/>
          <w:color w:val="000000"/>
          <w:sz w:val="28"/>
          <w:szCs w:val="28"/>
        </w:rPr>
        <w:t xml:space="preserve"> за тем исключением, что в качестве аргумента функции, которая вызывается для каждого элемента, передается индекс этого элемента, и </w:t>
      </w:r>
      <w:r>
        <w:rPr>
          <w:rStyle w:val="sentence"/>
          <w:color w:val="000000"/>
          <w:sz w:val="28"/>
          <w:szCs w:val="28"/>
        </w:rPr>
        <w:lastRenderedPageBreak/>
        <w:t xml:space="preserve">функция </w:t>
      </w:r>
      <w:hyperlink r:id="rId30" w:history="1">
        <w:r>
          <w:rPr>
            <w:rStyle w:val="a8"/>
            <w:color w:val="000000"/>
            <w:sz w:val="28"/>
            <w:szCs w:val="28"/>
          </w:rPr>
          <w:t>List.iteri2</w:t>
        </w:r>
      </w:hyperlink>
      <w:r>
        <w:rPr>
          <w:rStyle w:val="sentence"/>
          <w:color w:val="000000"/>
          <w:sz w:val="28"/>
          <w:szCs w:val="28"/>
        </w:rPr>
        <w:t xml:space="preserve">, которая объединяет функции </w:t>
      </w:r>
      <w:r>
        <w:rPr>
          <w:rStyle w:val="input"/>
          <w:color w:val="000000"/>
          <w:sz w:val="28"/>
          <w:szCs w:val="28"/>
        </w:rPr>
        <w:t>List.iter2</w:t>
      </w:r>
      <w:r>
        <w:rPr>
          <w:rStyle w:val="sentence"/>
          <w:color w:val="000000"/>
          <w:sz w:val="28"/>
          <w:szCs w:val="28"/>
        </w:rPr>
        <w:t xml:space="preserve"> и </w:t>
      </w:r>
      <w:proofErr w:type="spellStart"/>
      <w:r>
        <w:rPr>
          <w:rStyle w:val="input"/>
          <w:color w:val="000000"/>
          <w:sz w:val="28"/>
          <w:szCs w:val="28"/>
        </w:rPr>
        <w:t>List.iteri</w:t>
      </w:r>
      <w:proofErr w:type="spellEnd"/>
      <w:r>
        <w:rPr>
          <w:rStyle w:val="sentence"/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t xml:space="preserve"> Функция </w:t>
      </w:r>
      <w:proofErr w:type="spellStart"/>
      <w:r>
        <w:rPr>
          <w:color w:val="000000"/>
          <w:sz w:val="28"/>
          <w:szCs w:val="28"/>
        </w:rPr>
        <w:t>List.iter</w:t>
      </w:r>
      <w:proofErr w:type="spellEnd"/>
      <w:r>
        <w:rPr>
          <w:color w:val="000000"/>
          <w:sz w:val="28"/>
          <w:szCs w:val="28"/>
        </w:rPr>
        <w:t xml:space="preserve"> возвращает значение </w:t>
      </w:r>
      <w:proofErr w:type="spellStart"/>
      <w:r>
        <w:rPr>
          <w:color w:val="000000"/>
          <w:sz w:val="28"/>
          <w:szCs w:val="28"/>
        </w:rPr>
        <w:t>unit</w:t>
      </w:r>
      <w:proofErr w:type="spellEnd"/>
      <w:r>
        <w:rPr>
          <w:color w:val="000000"/>
          <w:sz w:val="28"/>
          <w:szCs w:val="28"/>
        </w:rPr>
        <w:t>.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color w:val="000000"/>
          <w:sz w:val="28"/>
          <w:szCs w:val="28"/>
        </w:rPr>
      </w:pP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list1 = [1; 2; 3]</w:t>
      </w: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list2 = [4; 5; 6]</w:t>
      </w:r>
    </w:p>
    <w:p w:rsidR="00C04A5B" w:rsidRPr="00C04A5B" w:rsidRDefault="00C04A5B" w:rsidP="00C04A5B">
      <w:pPr>
        <w:pStyle w:val="a4"/>
        <w:rPr>
          <w:lang w:val="en-US"/>
        </w:rPr>
      </w:pPr>
      <w:proofErr w:type="spellStart"/>
      <w:r>
        <w:rPr>
          <w:lang w:val="en-US"/>
        </w:rPr>
        <w:t>List.iter</w:t>
      </w:r>
      <w:proofErr w:type="spellEnd"/>
      <w:r>
        <w:rPr>
          <w:lang w:val="en-US"/>
        </w:rPr>
        <w:t xml:space="preserve"> (fun x -&gt; </w:t>
      </w:r>
      <w:proofErr w:type="spellStart"/>
      <w:r>
        <w:rPr>
          <w:lang w:val="en-US"/>
        </w:rPr>
        <w:t>printfn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List.iter</w:t>
      </w:r>
      <w:proofErr w:type="spellEnd"/>
      <w:r>
        <w:rPr>
          <w:lang w:val="en-US"/>
        </w:rPr>
        <w:t>: element is %d" x) list1</w:t>
      </w:r>
    </w:p>
    <w:p w:rsidR="00C04A5B" w:rsidRPr="00C04A5B" w:rsidRDefault="00C04A5B" w:rsidP="00C04A5B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List.iteri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fun i x -&gt; </w:t>
      </w:r>
      <w:proofErr w:type="spellStart"/>
      <w:r>
        <w:rPr>
          <w:lang w:val="en-US"/>
        </w:rPr>
        <w:t>printfn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List.iteri</w:t>
      </w:r>
      <w:proofErr w:type="spellEnd"/>
      <w:r>
        <w:rPr>
          <w:lang w:val="en-US"/>
        </w:rPr>
        <w:t>: element %d is %d" i x) list1</w:t>
      </w:r>
    </w:p>
    <w:p w:rsidR="00C04A5B" w:rsidRPr="00C04A5B" w:rsidRDefault="00C04A5B" w:rsidP="00C04A5B">
      <w:pPr>
        <w:pStyle w:val="a4"/>
        <w:rPr>
          <w:lang w:val="en-US"/>
        </w:rPr>
      </w:pPr>
      <w:r>
        <w:rPr>
          <w:lang w:val="en-US"/>
        </w:rPr>
        <w:t xml:space="preserve">List.iter2 (fun x y -&gt; </w:t>
      </w:r>
      <w:proofErr w:type="spellStart"/>
      <w:r>
        <w:rPr>
          <w:lang w:val="en-US"/>
        </w:rPr>
        <w:t>printfn</w:t>
      </w:r>
      <w:proofErr w:type="spellEnd"/>
      <w:r>
        <w:rPr>
          <w:lang w:val="en-US"/>
        </w:rPr>
        <w:t xml:space="preserve"> "List.iter2: elements are %d %d" x y) list1 list2</w:t>
      </w:r>
    </w:p>
    <w:p w:rsidR="00C04A5B" w:rsidRPr="00C04A5B" w:rsidRDefault="00C04A5B" w:rsidP="00C04A5B">
      <w:pPr>
        <w:pStyle w:val="a4"/>
        <w:rPr>
          <w:lang w:val="en-US"/>
        </w:rPr>
      </w:pPr>
      <w:r>
        <w:rPr>
          <w:lang w:val="en-US"/>
        </w:rPr>
        <w:t>List.iteri2 (fun i x y -&gt;</w:t>
      </w:r>
    </w:p>
    <w:p w:rsidR="00C04A5B" w:rsidRPr="00C04A5B" w:rsidRDefault="00C04A5B" w:rsidP="00C04A5B">
      <w:pPr>
        <w:pStyle w:val="a4"/>
        <w:rPr>
          <w:lang w:val="en-US"/>
        </w:rPr>
      </w:pPr>
      <w:r>
        <w:rPr>
          <w:rFonts w:cs="Calibri"/>
          <w:lang w:val="en-US"/>
        </w:rPr>
        <w:t xml:space="preserve">       </w:t>
      </w:r>
      <w:proofErr w:type="spellStart"/>
      <w:proofErr w:type="gramStart"/>
      <w:r>
        <w:rPr>
          <w:lang w:val="en-US"/>
        </w:rPr>
        <w:t>printfn</w:t>
      </w:r>
      <w:proofErr w:type="spellEnd"/>
      <w:proofErr w:type="gramEnd"/>
      <w:r>
        <w:rPr>
          <w:lang w:val="en-US"/>
        </w:rPr>
        <w:t xml:space="preserve"> "List.iteri2: element %d of list1 is %d element %d of list2 is %d"</w:t>
      </w:r>
    </w:p>
    <w:p w:rsidR="00C04A5B" w:rsidRPr="00C04A5B" w:rsidRDefault="00C04A5B" w:rsidP="00C04A5B">
      <w:pPr>
        <w:pStyle w:val="a4"/>
        <w:rPr>
          <w:lang w:val="en-US"/>
        </w:rPr>
      </w:pPr>
      <w:r>
        <w:rPr>
          <w:rFonts w:cs="Calibri"/>
          <w:lang w:val="en-US"/>
        </w:rPr>
        <w:t xml:space="preserve">                 </w:t>
      </w:r>
      <w:r>
        <w:rPr>
          <w:lang w:val="en-US"/>
        </w:rPr>
        <w:t>i x i y)</w:t>
      </w:r>
    </w:p>
    <w:p w:rsidR="00C04A5B" w:rsidRPr="00C04A5B" w:rsidRDefault="00C04A5B" w:rsidP="00C04A5B">
      <w:pPr>
        <w:pStyle w:val="a4"/>
        <w:rPr>
          <w:lang w:val="en-US"/>
        </w:rPr>
      </w:pPr>
      <w:r>
        <w:rPr>
          <w:rFonts w:cs="Calibri"/>
          <w:lang w:val="en-US"/>
        </w:rPr>
        <w:t xml:space="preserve">       </w:t>
      </w:r>
      <w:r>
        <w:rPr>
          <w:lang w:val="en-US"/>
        </w:rPr>
        <w:t>list1 list2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>Выходные данные выглядят следующим образом.</w:t>
      </w:r>
      <w:r>
        <w:rPr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color w:val="000000"/>
          <w:sz w:val="28"/>
          <w:szCs w:val="28"/>
        </w:rPr>
      </w:pPr>
    </w:p>
    <w:p w:rsidR="00C04A5B" w:rsidRP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List.iter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: element is 1</w:t>
      </w:r>
    </w:p>
    <w:p w:rsidR="00C04A5B" w:rsidRP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List.iter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: element is 2</w:t>
      </w:r>
    </w:p>
    <w:p w:rsidR="00C04A5B" w:rsidRP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List.iter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: element is 3</w:t>
      </w:r>
    </w:p>
    <w:p w:rsidR="00C04A5B" w:rsidRP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List.iteri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: element 0 is 1</w:t>
      </w:r>
    </w:p>
    <w:p w:rsidR="00C04A5B" w:rsidRP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List.iteri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: element 1 is 2</w:t>
      </w:r>
    </w:p>
    <w:p w:rsidR="00C04A5B" w:rsidRP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List.iteri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: element 2 is 3</w:t>
      </w:r>
    </w:p>
    <w:p w:rsidR="00C04A5B" w:rsidRP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List.iter2: elements are 1 4</w:t>
      </w:r>
    </w:p>
    <w:p w:rsidR="00C04A5B" w:rsidRP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List.iter2: elements are 2 5</w:t>
      </w:r>
    </w:p>
    <w:p w:rsidR="00C04A5B" w:rsidRP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List.iter2: elements are 3 6</w:t>
      </w:r>
    </w:p>
    <w:p w:rsidR="00C04A5B" w:rsidRP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List.iteri2: element 0 of list1 is 1; element 0 of list2 is 4</w:t>
      </w:r>
    </w:p>
    <w:p w:rsidR="00C04A5B" w:rsidRP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List.iteri2: element 1 of list1 is 2; element 1 of list2 is 5</w:t>
      </w:r>
    </w:p>
    <w:p w:rsidR="00C04A5B" w:rsidRP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List.iteri2: element 2 of list1 is 3; element 2 of list2 is 6</w:t>
      </w:r>
    </w:p>
    <w:p w:rsidR="00C04A5B" w:rsidRPr="00C04A5B" w:rsidRDefault="00C04A5B" w:rsidP="00C04A5B">
      <w:pPr>
        <w:spacing w:line="240" w:lineRule="auto"/>
        <w:ind w:firstLine="709"/>
        <w:jc w:val="both"/>
        <w:rPr>
          <w:lang w:val="en-US"/>
        </w:rPr>
      </w:pPr>
    </w:p>
    <w:p w:rsidR="00C04A5B" w:rsidRDefault="00C04A5B" w:rsidP="00C04A5B">
      <w:pPr>
        <w:spacing w:line="240" w:lineRule="auto"/>
        <w:ind w:firstLine="709"/>
        <w:jc w:val="both"/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Еще одна часто используемая функция, преобразующая элементы списка, это функция </w:t>
      </w:r>
      <w:hyperlink r:id="rId31" w:history="1">
        <w:proofErr w:type="spellStart"/>
        <w:r>
          <w:rPr>
            <w:rStyle w:val="a8"/>
            <w:rFonts w:ascii="Times New Roman" w:hAnsi="Times New Roman"/>
            <w:color w:val="000000"/>
            <w:sz w:val="28"/>
            <w:szCs w:val="28"/>
          </w:rPr>
          <w:t>List.map</w:t>
        </w:r>
        <w:proofErr w:type="spellEnd"/>
      </w:hyperlink>
      <w:r>
        <w:rPr>
          <w:rStyle w:val="sentence"/>
          <w:rFonts w:ascii="Times New Roman" w:hAnsi="Times New Roman"/>
          <w:color w:val="000000"/>
          <w:sz w:val="28"/>
          <w:szCs w:val="28"/>
        </w:rPr>
        <w:t>, которая позволяет применить функцию к каждому элементу списка и поместить результаты в новый список.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Функции </w:t>
      </w:r>
      <w:hyperlink r:id="rId32" w:history="1">
        <w:r>
          <w:rPr>
            <w:rStyle w:val="a8"/>
            <w:rFonts w:ascii="Times New Roman" w:hAnsi="Times New Roman"/>
            <w:color w:val="000000"/>
            <w:sz w:val="28"/>
            <w:szCs w:val="28"/>
          </w:rPr>
          <w:t>List.map2</w:t>
        </w:r>
      </w:hyperlink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 и </w:t>
      </w:r>
      <w:hyperlink r:id="rId33" w:history="1">
        <w:r>
          <w:rPr>
            <w:rStyle w:val="a8"/>
            <w:rFonts w:ascii="Times New Roman" w:hAnsi="Times New Roman"/>
            <w:color w:val="000000"/>
            <w:sz w:val="28"/>
            <w:szCs w:val="28"/>
          </w:rPr>
          <w:t>List.map3</w:t>
        </w:r>
      </w:hyperlink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 — это варианты, принимающие несколько списков.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Можно также использовать функции </w:t>
      </w:r>
      <w:hyperlink r:id="rId34" w:history="1">
        <w:proofErr w:type="spellStart"/>
        <w:r>
          <w:rPr>
            <w:rStyle w:val="a8"/>
            <w:rFonts w:ascii="Times New Roman" w:hAnsi="Times New Roman"/>
            <w:color w:val="000000"/>
            <w:sz w:val="28"/>
            <w:szCs w:val="28"/>
          </w:rPr>
          <w:t>List.mapi</w:t>
        </w:r>
        <w:proofErr w:type="spellEnd"/>
      </w:hyperlink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 и </w:t>
      </w:r>
      <w:hyperlink r:id="rId35" w:history="1">
        <w:r>
          <w:rPr>
            <w:rStyle w:val="a8"/>
            <w:rFonts w:ascii="Times New Roman" w:hAnsi="Times New Roman"/>
            <w:color w:val="000000"/>
            <w:sz w:val="28"/>
            <w:szCs w:val="28"/>
          </w:rPr>
          <w:t>List.mapi2</w:t>
        </w:r>
      </w:hyperlink>
      <w:r>
        <w:rPr>
          <w:rStyle w:val="sentence"/>
          <w:rFonts w:ascii="Times New Roman" w:hAnsi="Times New Roman"/>
          <w:color w:val="000000"/>
          <w:sz w:val="28"/>
          <w:szCs w:val="28"/>
        </w:rPr>
        <w:t>, если, помимо элемента, функции также требуется передавать индекс каждого элемента.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Единственное отличие между функциями </w:t>
      </w:r>
      <w:r>
        <w:rPr>
          <w:rStyle w:val="input"/>
          <w:rFonts w:ascii="Times New Roman" w:hAnsi="Times New Roman"/>
          <w:color w:val="000000"/>
          <w:sz w:val="28"/>
          <w:szCs w:val="28"/>
        </w:rPr>
        <w:t>List.mapi2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>
        <w:rPr>
          <w:rStyle w:val="input"/>
          <w:rFonts w:ascii="Times New Roman" w:hAnsi="Times New Roman"/>
          <w:color w:val="000000"/>
          <w:sz w:val="28"/>
          <w:szCs w:val="28"/>
        </w:rPr>
        <w:t>List.mapi</w:t>
      </w:r>
      <w:proofErr w:type="spellEnd"/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 заключается в том, что функция </w:t>
      </w:r>
      <w:r>
        <w:rPr>
          <w:rStyle w:val="input"/>
          <w:rFonts w:ascii="Times New Roman" w:hAnsi="Times New Roman"/>
          <w:color w:val="000000"/>
          <w:sz w:val="28"/>
          <w:szCs w:val="28"/>
        </w:rPr>
        <w:t>List.mapi2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 работает с двумя списками.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 xml:space="preserve">В следующем примере демонстрируется использование функции </w:t>
      </w:r>
      <w:hyperlink r:id="rId36" w:history="1">
        <w:proofErr w:type="spellStart"/>
        <w:r>
          <w:rPr>
            <w:rStyle w:val="a8"/>
            <w:rFonts w:ascii="Times New Roman" w:hAnsi="Times New Roman"/>
            <w:color w:val="000000"/>
            <w:sz w:val="28"/>
            <w:szCs w:val="28"/>
          </w:rPr>
          <w:t>List.map</w:t>
        </w:r>
        <w:proofErr w:type="spellEnd"/>
      </w:hyperlink>
      <w:r>
        <w:rPr>
          <w:rStyle w:val="sentence"/>
          <w:rFonts w:ascii="Times New Roman" w:hAnsi="Times New Roman"/>
          <w:color w:val="000000"/>
          <w:sz w:val="28"/>
          <w:szCs w:val="28"/>
        </w:rPr>
        <w:t>.</w:t>
      </w:r>
    </w:p>
    <w:p w:rsidR="00C04A5B" w:rsidRDefault="00C04A5B" w:rsidP="00C04A5B">
      <w:pPr>
        <w:pStyle w:val="a4"/>
      </w:pPr>
    </w:p>
    <w:p w:rsidR="00C04A5B" w:rsidRDefault="00C04A5B" w:rsidP="00C04A5B">
      <w:pPr>
        <w:pStyle w:val="a4"/>
      </w:pPr>
      <w:proofErr w:type="gramStart"/>
      <w:r>
        <w:rPr>
          <w:lang w:val="en-US"/>
        </w:rPr>
        <w:t>let</w:t>
      </w:r>
      <w:proofErr w:type="gramEnd"/>
      <w:r w:rsidRPr="00C04A5B">
        <w:t xml:space="preserve"> </w:t>
      </w:r>
      <w:r>
        <w:rPr>
          <w:lang w:val="en-US"/>
        </w:rPr>
        <w:t>list</w:t>
      </w:r>
      <w:r>
        <w:t>1 = [1; 2; 3]</w:t>
      </w: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newList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List.map</w:t>
      </w:r>
      <w:proofErr w:type="spellEnd"/>
      <w:r>
        <w:rPr>
          <w:lang w:val="en-US"/>
        </w:rPr>
        <w:t xml:space="preserve"> (fun x -&gt; x + 1) list1</w:t>
      </w:r>
    </w:p>
    <w:p w:rsidR="00C04A5B" w:rsidRDefault="00C04A5B" w:rsidP="00C04A5B">
      <w:pPr>
        <w:pStyle w:val="a4"/>
      </w:pPr>
      <w:proofErr w:type="spellStart"/>
      <w:r>
        <w:t>printfn</w:t>
      </w:r>
      <w:proofErr w:type="spellEnd"/>
      <w:r>
        <w:t xml:space="preserve"> "%A" </w:t>
      </w:r>
      <w:proofErr w:type="spellStart"/>
      <w:r>
        <w:t>newList</w:t>
      </w:r>
      <w:proofErr w:type="spellEnd"/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>Выходные данные выглядят следующим образом.</w:t>
      </w:r>
      <w:r>
        <w:rPr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color w:val="000000"/>
          <w:sz w:val="28"/>
          <w:szCs w:val="28"/>
        </w:rPr>
      </w:pPr>
    </w:p>
    <w:p w:rsidR="00C04A5B" w:rsidRDefault="00C04A5B" w:rsidP="00C04A5B">
      <w:pPr>
        <w:spacing w:line="240" w:lineRule="auto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t>[2; 3; 4]</w:t>
      </w:r>
    </w:p>
    <w:p w:rsidR="00C04A5B" w:rsidRDefault="00C04A5B" w:rsidP="00C04A5B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04A5B" w:rsidRDefault="00C04A5B" w:rsidP="00C04A5B">
      <w:pPr>
        <w:spacing w:line="240" w:lineRule="auto"/>
        <w:ind w:firstLine="709"/>
        <w:jc w:val="both"/>
        <w:rPr>
          <w:rFonts w:ascii="Calibri" w:hAnsi="Calibri"/>
        </w:rPr>
      </w:pPr>
      <w:r>
        <w:rPr>
          <w:rStyle w:val="sentence"/>
          <w:rFonts w:ascii="Times New Roman" w:hAnsi="Times New Roman"/>
          <w:color w:val="000000"/>
          <w:sz w:val="28"/>
          <w:szCs w:val="28"/>
        </w:rPr>
        <w:lastRenderedPageBreak/>
        <w:t xml:space="preserve">В следующем примере демонстрируется использование функции </w:t>
      </w:r>
      <w:r>
        <w:rPr>
          <w:rStyle w:val="input"/>
          <w:rFonts w:ascii="Times New Roman" w:hAnsi="Times New Roman"/>
          <w:color w:val="000000"/>
          <w:sz w:val="28"/>
          <w:szCs w:val="28"/>
          <w:lang w:val="en-US"/>
        </w:rPr>
        <w:t>List</w:t>
      </w:r>
      <w:r>
        <w:rPr>
          <w:rStyle w:val="input"/>
          <w:rFonts w:ascii="Times New Roman" w:hAnsi="Times New Roman"/>
          <w:color w:val="000000"/>
          <w:sz w:val="28"/>
          <w:szCs w:val="28"/>
        </w:rPr>
        <w:t>.</w:t>
      </w:r>
      <w:r>
        <w:rPr>
          <w:rStyle w:val="input"/>
          <w:rFonts w:ascii="Times New Roman" w:hAnsi="Times New Roman"/>
          <w:color w:val="000000"/>
          <w:sz w:val="28"/>
          <w:szCs w:val="28"/>
          <w:lang w:val="en-US"/>
        </w:rPr>
        <w:t>map</w:t>
      </w:r>
      <w:r>
        <w:rPr>
          <w:rStyle w:val="input"/>
          <w:rFonts w:ascii="Times New Roman" w:hAnsi="Times New Roman"/>
          <w:color w:val="000000"/>
          <w:sz w:val="28"/>
          <w:szCs w:val="28"/>
        </w:rPr>
        <w:t>2</w:t>
      </w:r>
      <w:r>
        <w:rPr>
          <w:rStyle w:val="sentence"/>
          <w:rFonts w:ascii="Times New Roman" w:hAnsi="Times New Roman"/>
          <w:color w:val="000000"/>
          <w:sz w:val="28"/>
          <w:szCs w:val="28"/>
        </w:rPr>
        <w:t>.</w:t>
      </w:r>
    </w:p>
    <w:p w:rsidR="00C04A5B" w:rsidRDefault="00C04A5B" w:rsidP="00C04A5B">
      <w:pPr>
        <w:pStyle w:val="a4"/>
      </w:pP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list1 = [1; 2; 3]</w:t>
      </w: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list2 = [4; 5; 6]</w:t>
      </w: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sumList</w:t>
      </w:r>
      <w:proofErr w:type="spellEnd"/>
      <w:r>
        <w:rPr>
          <w:lang w:val="en-US"/>
        </w:rPr>
        <w:t xml:space="preserve"> = List.map2 (fun x y -&gt; x + y) list1 list2</w:t>
      </w:r>
    </w:p>
    <w:p w:rsidR="00C04A5B" w:rsidRDefault="00C04A5B" w:rsidP="00C04A5B">
      <w:pPr>
        <w:pStyle w:val="a4"/>
      </w:pPr>
      <w:proofErr w:type="spellStart"/>
      <w:r>
        <w:t>printfn</w:t>
      </w:r>
      <w:proofErr w:type="spellEnd"/>
      <w:r>
        <w:t xml:space="preserve"> "%A" </w:t>
      </w:r>
      <w:proofErr w:type="spellStart"/>
      <w:r>
        <w:t>sumList</w:t>
      </w:r>
      <w:proofErr w:type="spellEnd"/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>Выходные данные выглядят следующим образом.</w:t>
      </w:r>
      <w:r>
        <w:rPr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color w:val="000000"/>
          <w:sz w:val="28"/>
          <w:szCs w:val="28"/>
        </w:rPr>
      </w:pP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t>[5; 7; 9]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color w:val="000000"/>
          <w:sz w:val="28"/>
          <w:szCs w:val="28"/>
        </w:rPr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 xml:space="preserve">В следующем примере демонстрируется использование функции </w:t>
      </w:r>
      <w:r>
        <w:rPr>
          <w:rStyle w:val="input"/>
          <w:color w:val="000000"/>
          <w:sz w:val="28"/>
          <w:szCs w:val="28"/>
        </w:rPr>
        <w:t>List.map3</w:t>
      </w:r>
      <w:r>
        <w:rPr>
          <w:rStyle w:val="sentence"/>
          <w:color w:val="000000"/>
          <w:sz w:val="28"/>
          <w:szCs w:val="28"/>
        </w:rPr>
        <w:t>.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newList2 = List.map3 (fun x y z -&gt; x + y + z) list1 list2 [2; 3; 4]</w:t>
      </w:r>
    </w:p>
    <w:p w:rsidR="00C04A5B" w:rsidRDefault="00C04A5B" w:rsidP="00C04A5B">
      <w:pPr>
        <w:pStyle w:val="a4"/>
      </w:pPr>
      <w:proofErr w:type="spellStart"/>
      <w:r>
        <w:t>printfn</w:t>
      </w:r>
      <w:proofErr w:type="spellEnd"/>
      <w:r>
        <w:t xml:space="preserve"> "%A" newList2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>Выходные данные выглядят следующим образом.</w:t>
      </w:r>
      <w:r>
        <w:rPr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Calibri" w:hAnsi="Calibri"/>
        </w:rPr>
      </w:pPr>
      <w:r>
        <w:rPr>
          <w:rFonts w:ascii="Times New Roman" w:hAnsi="Times New Roman"/>
          <w:color w:val="000000"/>
          <w:sz w:val="28"/>
          <w:szCs w:val="28"/>
        </w:rPr>
        <w:t>[7; 10; 13]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color w:val="000000"/>
          <w:sz w:val="28"/>
          <w:szCs w:val="28"/>
        </w:rPr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 xml:space="preserve">В следующем примере демонстрируется использование функции </w:t>
      </w:r>
      <w:proofErr w:type="spellStart"/>
      <w:r>
        <w:rPr>
          <w:rStyle w:val="input"/>
          <w:color w:val="000000"/>
          <w:sz w:val="28"/>
          <w:szCs w:val="28"/>
        </w:rPr>
        <w:t>List.mapi</w:t>
      </w:r>
      <w:proofErr w:type="spellEnd"/>
      <w:r>
        <w:rPr>
          <w:rStyle w:val="sentence"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color w:val="000000"/>
          <w:sz w:val="28"/>
          <w:szCs w:val="28"/>
        </w:rPr>
      </w:pP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newListAddIndex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List.mapi</w:t>
      </w:r>
      <w:proofErr w:type="spellEnd"/>
      <w:r>
        <w:rPr>
          <w:lang w:val="en-US"/>
        </w:rPr>
        <w:t xml:space="preserve"> (fun i x -&gt; x + i) list1</w:t>
      </w:r>
    </w:p>
    <w:p w:rsidR="00C04A5B" w:rsidRDefault="00C04A5B" w:rsidP="00C04A5B">
      <w:pPr>
        <w:pStyle w:val="a4"/>
      </w:pPr>
      <w:proofErr w:type="spellStart"/>
      <w:r>
        <w:t>printfn</w:t>
      </w:r>
      <w:proofErr w:type="spellEnd"/>
      <w:r>
        <w:t xml:space="preserve"> "%A" </w:t>
      </w:r>
      <w:proofErr w:type="spellStart"/>
      <w:r>
        <w:t>newListAddIndex</w:t>
      </w:r>
      <w:proofErr w:type="spellEnd"/>
    </w:p>
    <w:p w:rsidR="00C04A5B" w:rsidRDefault="00C04A5B" w:rsidP="00C04A5B">
      <w:pPr>
        <w:pStyle w:val="a3"/>
        <w:spacing w:before="0" w:after="0"/>
        <w:ind w:firstLine="708"/>
        <w:contextualSpacing/>
        <w:jc w:val="both"/>
      </w:pPr>
    </w:p>
    <w:p w:rsidR="00C04A5B" w:rsidRDefault="00C04A5B" w:rsidP="00C04A5B">
      <w:pPr>
        <w:pStyle w:val="a3"/>
        <w:spacing w:before="0" w:after="0"/>
        <w:ind w:firstLine="708"/>
        <w:contextualSpacing/>
        <w:jc w:val="both"/>
      </w:pPr>
      <w:r>
        <w:rPr>
          <w:rStyle w:val="sentence"/>
          <w:color w:val="000000"/>
          <w:sz w:val="28"/>
          <w:szCs w:val="28"/>
        </w:rPr>
        <w:t>Выходные данные выглядят следующим образом.</w:t>
      </w:r>
      <w:r>
        <w:rPr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color w:val="000000"/>
          <w:sz w:val="28"/>
          <w:szCs w:val="28"/>
        </w:rPr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color w:val="000000"/>
          <w:sz w:val="28"/>
          <w:szCs w:val="28"/>
        </w:rPr>
        <w:t>[1; 3; 5]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color w:val="000000"/>
          <w:sz w:val="28"/>
          <w:szCs w:val="28"/>
        </w:rPr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 xml:space="preserve">В следующем примере демонстрируется использование функции </w:t>
      </w:r>
      <w:r>
        <w:rPr>
          <w:rStyle w:val="input"/>
          <w:color w:val="000000"/>
          <w:sz w:val="28"/>
          <w:szCs w:val="28"/>
        </w:rPr>
        <w:t>List.mapi2</w:t>
      </w:r>
      <w:r>
        <w:rPr>
          <w:rStyle w:val="sentence"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color w:val="000000"/>
          <w:sz w:val="28"/>
          <w:szCs w:val="28"/>
        </w:rPr>
      </w:pP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listAddTimesIndex</w:t>
      </w:r>
      <w:proofErr w:type="spellEnd"/>
      <w:r>
        <w:rPr>
          <w:lang w:val="en-US"/>
        </w:rPr>
        <w:t xml:space="preserve"> = List.mapi2 (fun i x y -&gt; (x + y) * i) list1 list2</w:t>
      </w:r>
    </w:p>
    <w:p w:rsidR="00C04A5B" w:rsidRDefault="00C04A5B" w:rsidP="00C04A5B">
      <w:pPr>
        <w:pStyle w:val="a4"/>
      </w:pPr>
      <w:proofErr w:type="spellStart"/>
      <w:r>
        <w:t>printfn</w:t>
      </w:r>
      <w:proofErr w:type="spellEnd"/>
      <w:r>
        <w:t xml:space="preserve"> "%A" </w:t>
      </w:r>
      <w:proofErr w:type="spellStart"/>
      <w:r>
        <w:t>listAddTimesIndex</w:t>
      </w:r>
      <w:proofErr w:type="spellEnd"/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>Выходные данные выглядят следующим образом.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t>[0; 7; 18]</w:t>
      </w:r>
    </w:p>
    <w:p w:rsidR="00C04A5B" w:rsidRPr="00C04A5B" w:rsidRDefault="00C04A5B" w:rsidP="00C04A5B">
      <w:pPr>
        <w:pStyle w:val="a3"/>
        <w:spacing w:before="0" w:after="0"/>
        <w:ind w:firstLine="709"/>
        <w:contextualSpacing/>
        <w:jc w:val="both"/>
        <w:rPr>
          <w:lang w:val="en-US"/>
        </w:rPr>
      </w:pPr>
      <w:r>
        <w:rPr>
          <w:rStyle w:val="sentence"/>
          <w:color w:val="000000"/>
          <w:sz w:val="28"/>
          <w:szCs w:val="28"/>
        </w:rPr>
        <w:t xml:space="preserve">Функция </w:t>
      </w:r>
      <w:hyperlink r:id="rId37" w:history="1">
        <w:proofErr w:type="spellStart"/>
        <w:r>
          <w:rPr>
            <w:rStyle w:val="a8"/>
            <w:color w:val="000000"/>
            <w:sz w:val="28"/>
            <w:szCs w:val="28"/>
          </w:rPr>
          <w:t>List.collect</w:t>
        </w:r>
        <w:proofErr w:type="spellEnd"/>
      </w:hyperlink>
      <w:r>
        <w:rPr>
          <w:rStyle w:val="sentence"/>
          <w:color w:val="000000"/>
          <w:sz w:val="28"/>
          <w:szCs w:val="28"/>
        </w:rPr>
        <w:t xml:space="preserve"> аналогична функции </w:t>
      </w:r>
      <w:proofErr w:type="spellStart"/>
      <w:r>
        <w:rPr>
          <w:rStyle w:val="input"/>
          <w:color w:val="000000"/>
          <w:sz w:val="28"/>
          <w:szCs w:val="28"/>
        </w:rPr>
        <w:t>List.map</w:t>
      </w:r>
      <w:proofErr w:type="spellEnd"/>
      <w:r>
        <w:rPr>
          <w:rStyle w:val="sentence"/>
          <w:color w:val="000000"/>
          <w:sz w:val="28"/>
          <w:szCs w:val="28"/>
        </w:rPr>
        <w:t>, за исключением того, что для каждого элемента создается список, и все эти списки сцепляются в конечный список.</w:t>
      </w:r>
      <w:r>
        <w:rPr>
          <w:color w:val="000000"/>
          <w:sz w:val="28"/>
          <w:szCs w:val="28"/>
        </w:rPr>
        <w:t xml:space="preserve"> </w:t>
      </w:r>
      <w:r>
        <w:rPr>
          <w:rStyle w:val="sentence"/>
          <w:color w:val="000000"/>
          <w:sz w:val="28"/>
          <w:szCs w:val="28"/>
        </w:rPr>
        <w:t>В следующем коде для каждого элемента списка создаются три числа.</w:t>
      </w:r>
      <w:r>
        <w:rPr>
          <w:color w:val="000000"/>
          <w:sz w:val="28"/>
          <w:szCs w:val="28"/>
        </w:rPr>
        <w:t xml:space="preserve"> </w:t>
      </w:r>
      <w:r>
        <w:rPr>
          <w:rStyle w:val="sentence"/>
          <w:color w:val="000000"/>
          <w:sz w:val="28"/>
          <w:szCs w:val="28"/>
        </w:rPr>
        <w:t>Все</w:t>
      </w:r>
      <w:r>
        <w:rPr>
          <w:rStyle w:val="sentence"/>
          <w:color w:val="000000"/>
          <w:sz w:val="28"/>
          <w:szCs w:val="28"/>
          <w:lang w:val="en-US"/>
        </w:rPr>
        <w:t xml:space="preserve"> </w:t>
      </w:r>
      <w:r>
        <w:rPr>
          <w:rStyle w:val="sentence"/>
          <w:color w:val="000000"/>
          <w:sz w:val="28"/>
          <w:szCs w:val="28"/>
        </w:rPr>
        <w:t>эти</w:t>
      </w:r>
      <w:r>
        <w:rPr>
          <w:rStyle w:val="sentence"/>
          <w:color w:val="000000"/>
          <w:sz w:val="28"/>
          <w:szCs w:val="28"/>
          <w:lang w:val="en-US"/>
        </w:rPr>
        <w:t xml:space="preserve"> </w:t>
      </w:r>
      <w:r>
        <w:rPr>
          <w:rStyle w:val="sentence"/>
          <w:color w:val="000000"/>
          <w:sz w:val="28"/>
          <w:szCs w:val="28"/>
        </w:rPr>
        <w:t>числа</w:t>
      </w:r>
      <w:r>
        <w:rPr>
          <w:rStyle w:val="sentence"/>
          <w:color w:val="000000"/>
          <w:sz w:val="28"/>
          <w:szCs w:val="28"/>
          <w:lang w:val="en-US"/>
        </w:rPr>
        <w:t xml:space="preserve"> </w:t>
      </w:r>
      <w:r>
        <w:rPr>
          <w:rStyle w:val="sentence"/>
          <w:color w:val="000000"/>
          <w:sz w:val="28"/>
          <w:szCs w:val="28"/>
        </w:rPr>
        <w:t>собираются</w:t>
      </w:r>
      <w:r>
        <w:rPr>
          <w:rStyle w:val="sentence"/>
          <w:color w:val="000000"/>
          <w:sz w:val="28"/>
          <w:szCs w:val="28"/>
          <w:lang w:val="en-US"/>
        </w:rPr>
        <w:t xml:space="preserve"> </w:t>
      </w:r>
      <w:r>
        <w:rPr>
          <w:rStyle w:val="sentence"/>
          <w:color w:val="000000"/>
          <w:sz w:val="28"/>
          <w:szCs w:val="28"/>
        </w:rPr>
        <w:t>в</w:t>
      </w:r>
      <w:r>
        <w:rPr>
          <w:rStyle w:val="sentence"/>
          <w:color w:val="000000"/>
          <w:sz w:val="28"/>
          <w:szCs w:val="28"/>
          <w:lang w:val="en-US"/>
        </w:rPr>
        <w:t xml:space="preserve"> </w:t>
      </w:r>
      <w:r>
        <w:rPr>
          <w:rStyle w:val="sentence"/>
          <w:color w:val="000000"/>
          <w:sz w:val="28"/>
          <w:szCs w:val="28"/>
        </w:rPr>
        <w:t>один</w:t>
      </w:r>
      <w:r>
        <w:rPr>
          <w:rStyle w:val="sentence"/>
          <w:color w:val="000000"/>
          <w:sz w:val="28"/>
          <w:szCs w:val="28"/>
          <w:lang w:val="en-US"/>
        </w:rPr>
        <w:t xml:space="preserve"> </w:t>
      </w:r>
      <w:r>
        <w:rPr>
          <w:rStyle w:val="sentence"/>
          <w:color w:val="000000"/>
          <w:sz w:val="28"/>
          <w:szCs w:val="28"/>
        </w:rPr>
        <w:t>список</w:t>
      </w:r>
      <w:r>
        <w:rPr>
          <w:rStyle w:val="sentence"/>
          <w:color w:val="000000"/>
          <w:sz w:val="28"/>
          <w:szCs w:val="28"/>
          <w:lang w:val="en-US"/>
        </w:rPr>
        <w:t>.</w:t>
      </w:r>
    </w:p>
    <w:p w:rsidR="00C04A5B" w:rsidRPr="00C04A5B" w:rsidRDefault="00C04A5B" w:rsidP="00C04A5B">
      <w:pPr>
        <w:pStyle w:val="a3"/>
        <w:spacing w:before="0" w:after="0"/>
        <w:ind w:firstLine="709"/>
        <w:contextualSpacing/>
        <w:jc w:val="both"/>
        <w:rPr>
          <w:lang w:val="en-US"/>
        </w:rPr>
      </w:pP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collectList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List.collect</w:t>
      </w:r>
      <w:proofErr w:type="spellEnd"/>
      <w:r>
        <w:rPr>
          <w:lang w:val="en-US"/>
        </w:rPr>
        <w:t xml:space="preserve"> (fun x -&gt; [for i in 1..3 -&gt; x * i]) list1</w:t>
      </w:r>
    </w:p>
    <w:p w:rsidR="00C04A5B" w:rsidRDefault="00C04A5B" w:rsidP="00C04A5B">
      <w:pPr>
        <w:pStyle w:val="a4"/>
      </w:pPr>
      <w:proofErr w:type="spellStart"/>
      <w:proofErr w:type="gramStart"/>
      <w:r>
        <w:rPr>
          <w:lang w:val="en-US"/>
        </w:rPr>
        <w:t>printfn</w:t>
      </w:r>
      <w:proofErr w:type="spellEnd"/>
      <w:proofErr w:type="gramEnd"/>
      <w:r>
        <w:t xml:space="preserve"> "%</w:t>
      </w:r>
      <w:r>
        <w:rPr>
          <w:lang w:val="en-US"/>
        </w:rPr>
        <w:t>A</w:t>
      </w:r>
      <w:r>
        <w:t xml:space="preserve">" </w:t>
      </w:r>
      <w:proofErr w:type="spellStart"/>
      <w:r>
        <w:rPr>
          <w:lang w:val="en-US"/>
        </w:rPr>
        <w:t>collectList</w:t>
      </w:r>
      <w:proofErr w:type="spellEnd"/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>Выходные данные выглядят следующим образом.</w:t>
      </w:r>
      <w:r>
        <w:rPr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ascii="Calibri" w:hAnsi="Calibri"/>
        </w:rPr>
      </w:pPr>
      <w:r>
        <w:rPr>
          <w:rFonts w:ascii="Times New Roman" w:hAnsi="Times New Roman"/>
          <w:color w:val="000000"/>
          <w:sz w:val="28"/>
          <w:szCs w:val="28"/>
        </w:rPr>
        <w:t>[1; 2; 3; 2; 4; 6; 3; 6; 9]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color w:val="000000"/>
          <w:sz w:val="28"/>
          <w:szCs w:val="28"/>
        </w:rPr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 xml:space="preserve">Можно также использовать функцию </w:t>
      </w:r>
      <w:hyperlink r:id="rId38" w:history="1">
        <w:proofErr w:type="spellStart"/>
        <w:r>
          <w:rPr>
            <w:rStyle w:val="a8"/>
            <w:color w:val="000000"/>
            <w:sz w:val="28"/>
            <w:szCs w:val="28"/>
          </w:rPr>
          <w:t>List.filter</w:t>
        </w:r>
        <w:proofErr w:type="spellEnd"/>
      </w:hyperlink>
      <w:r>
        <w:rPr>
          <w:rStyle w:val="sentence"/>
          <w:color w:val="000000"/>
          <w:sz w:val="28"/>
          <w:szCs w:val="28"/>
        </w:rPr>
        <w:t>, которая принимает логическое условие и создает новый список, содержащий только элементы, которые удовлетворяют заданному условию.</w:t>
      </w:r>
      <w:r>
        <w:rPr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color w:val="000000"/>
          <w:sz w:val="28"/>
          <w:szCs w:val="28"/>
        </w:rPr>
      </w:pPr>
    </w:p>
    <w:p w:rsidR="00C04A5B" w:rsidRPr="00C04A5B" w:rsidRDefault="00C04A5B" w:rsidP="00C0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lang w:val="en-US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let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evenOnlyList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List.filter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(fun x -&gt; x % 2 = 0) [1; 2; 3; 4; 5; 6]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</w:pPr>
      <w:r>
        <w:rPr>
          <w:rStyle w:val="sentence"/>
          <w:color w:val="000000"/>
          <w:sz w:val="28"/>
          <w:szCs w:val="28"/>
        </w:rPr>
        <w:t xml:space="preserve">В результате будет получен список </w:t>
      </w:r>
      <w:r>
        <w:rPr>
          <w:rStyle w:val="code"/>
          <w:color w:val="000000"/>
          <w:sz w:val="28"/>
          <w:szCs w:val="28"/>
        </w:rPr>
        <w:t>[2; 4; 6]</w:t>
      </w:r>
      <w:r>
        <w:rPr>
          <w:rStyle w:val="sentence"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C04A5B" w:rsidRDefault="00C04A5B" w:rsidP="00C04A5B">
      <w:pPr>
        <w:spacing w:line="240" w:lineRule="auto"/>
        <w:ind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</w:p>
    <w:p w:rsidR="00C04A5B" w:rsidRDefault="00C04A5B" w:rsidP="00C04A5B">
      <w:pPr>
        <w:spacing w:line="240" w:lineRule="auto"/>
        <w:ind w:firstLine="709"/>
        <w:jc w:val="both"/>
        <w:rPr>
          <w:rFonts w:ascii="Calibri" w:hAnsi="Calibri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>Работа с несколькими списками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i/>
          <w:color w:val="000000"/>
          <w:sz w:val="28"/>
          <w:szCs w:val="28"/>
        </w:rPr>
      </w:pPr>
    </w:p>
    <w:p w:rsidR="00C04A5B" w:rsidRPr="00C04A5B" w:rsidRDefault="00C04A5B" w:rsidP="00C04A5B">
      <w:pPr>
        <w:pStyle w:val="a3"/>
        <w:spacing w:before="0" w:after="0"/>
        <w:ind w:firstLine="709"/>
        <w:contextualSpacing/>
        <w:jc w:val="both"/>
        <w:rPr>
          <w:lang w:val="en-US"/>
        </w:rPr>
      </w:pPr>
      <w:r>
        <w:rPr>
          <w:rStyle w:val="sentence"/>
          <w:color w:val="000000"/>
          <w:sz w:val="28"/>
          <w:szCs w:val="28"/>
        </w:rPr>
        <w:t>Списки можно объединять.</w:t>
      </w:r>
      <w:r>
        <w:rPr>
          <w:color w:val="000000"/>
          <w:sz w:val="28"/>
          <w:szCs w:val="28"/>
        </w:rPr>
        <w:t xml:space="preserve"> </w:t>
      </w:r>
      <w:r>
        <w:rPr>
          <w:rStyle w:val="sentence"/>
          <w:color w:val="000000"/>
          <w:sz w:val="28"/>
          <w:szCs w:val="28"/>
        </w:rPr>
        <w:t xml:space="preserve">Чтобы объединить два списка в один, следует использовать функцию </w:t>
      </w:r>
      <w:hyperlink r:id="rId39" w:history="1">
        <w:proofErr w:type="spellStart"/>
        <w:r>
          <w:rPr>
            <w:rStyle w:val="a8"/>
            <w:color w:val="000000"/>
            <w:sz w:val="28"/>
            <w:szCs w:val="28"/>
          </w:rPr>
          <w:t>List.append</w:t>
        </w:r>
        <w:proofErr w:type="spellEnd"/>
      </w:hyperlink>
      <w:r>
        <w:rPr>
          <w:rStyle w:val="sentence"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>
        <w:rPr>
          <w:rStyle w:val="sentence"/>
          <w:color w:val="000000"/>
          <w:sz w:val="28"/>
          <w:szCs w:val="28"/>
        </w:rPr>
        <w:t xml:space="preserve">Чтобы объединить более двух списков, следует использовать функцию </w:t>
      </w:r>
      <w:hyperlink r:id="rId40" w:history="1">
        <w:proofErr w:type="spellStart"/>
        <w:r>
          <w:rPr>
            <w:rStyle w:val="a8"/>
            <w:color w:val="000000"/>
            <w:sz w:val="28"/>
            <w:szCs w:val="28"/>
            <w:lang w:val="en-US"/>
          </w:rPr>
          <w:t>List.concat</w:t>
        </w:r>
        <w:proofErr w:type="spellEnd"/>
      </w:hyperlink>
      <w:r>
        <w:rPr>
          <w:rStyle w:val="sentence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 xml:space="preserve"> </w:t>
      </w:r>
    </w:p>
    <w:p w:rsidR="00C04A5B" w:rsidRDefault="00C04A5B" w:rsidP="00C04A5B">
      <w:pPr>
        <w:pStyle w:val="a3"/>
        <w:spacing w:before="0" w:after="0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list1to10 = </w:t>
      </w:r>
      <w:proofErr w:type="spellStart"/>
      <w:r>
        <w:rPr>
          <w:lang w:val="en-US"/>
        </w:rPr>
        <w:t>List.append</w:t>
      </w:r>
      <w:proofErr w:type="spellEnd"/>
      <w:r>
        <w:rPr>
          <w:lang w:val="en-US"/>
        </w:rPr>
        <w:t xml:space="preserve"> [1; 2; 3] [4; 5; 6; 7; 8; 9; 10]</w:t>
      </w:r>
    </w:p>
    <w:p w:rsidR="00C04A5B" w:rsidRPr="00C04A5B" w:rsidRDefault="00C04A5B" w:rsidP="00C04A5B">
      <w:pPr>
        <w:pStyle w:val="a4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listResult</w:t>
      </w:r>
      <w:proofErr w:type="spellEnd"/>
      <w:r w:rsidRPr="00C04A5B">
        <w:rPr>
          <w:lang w:val="en-US"/>
        </w:rPr>
        <w:t xml:space="preserve"> = </w:t>
      </w:r>
      <w:proofErr w:type="spellStart"/>
      <w:r>
        <w:rPr>
          <w:lang w:val="en-US"/>
        </w:rPr>
        <w:t>List</w:t>
      </w:r>
      <w:r w:rsidRPr="00C04A5B">
        <w:rPr>
          <w:lang w:val="en-US"/>
        </w:rPr>
        <w:t>.</w:t>
      </w:r>
      <w:r>
        <w:rPr>
          <w:lang w:val="en-US"/>
        </w:rPr>
        <w:t>concat</w:t>
      </w:r>
      <w:proofErr w:type="spellEnd"/>
      <w:r w:rsidRPr="00C04A5B">
        <w:rPr>
          <w:lang w:val="en-US"/>
        </w:rPr>
        <w:t xml:space="preserve"> [ [1; 2; 3]; [4; 5; 6]; [7; 8; 9] ]</w:t>
      </w:r>
      <w:bookmarkStart w:id="0" w:name="_Hlk494006968"/>
    </w:p>
    <w:p w:rsidR="00C04A5B" w:rsidRPr="00C04A5B" w:rsidRDefault="00C04A5B" w:rsidP="00C04A5B">
      <w:pPr>
        <w:pStyle w:val="a4"/>
        <w:rPr>
          <w:lang w:val="en-US"/>
        </w:rPr>
      </w:pPr>
    </w:p>
    <w:p w:rsidR="00C04A5B" w:rsidRDefault="00C04A5B" w:rsidP="00C04A5B">
      <w:pPr>
        <w:pStyle w:val="a4"/>
        <w:ind w:firstLine="567"/>
      </w:pPr>
      <w:r>
        <w:rPr>
          <w:rStyle w:val="sentence"/>
          <w:rFonts w:ascii="Times New Roman" w:hAnsi="Times New Roman"/>
          <w:bCs/>
          <w:sz w:val="28"/>
          <w:szCs w:val="28"/>
        </w:rPr>
        <w:t xml:space="preserve">Пример использования 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List.pick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в рекурсивной функции, для отбора элементов списка и размещения квадратов данных элементов в новый список. </w:t>
      </w:r>
      <w:r>
        <w:rPr>
          <w:rStyle w:val="sentence"/>
          <w:rFonts w:ascii="Times New Roman" w:hAnsi="Times New Roman"/>
          <w:bCs/>
          <w:sz w:val="28"/>
          <w:szCs w:val="28"/>
        </w:rPr>
        <w:br/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rec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f 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lis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lisa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>=  </w:t>
      </w:r>
      <w:r>
        <w:rPr>
          <w:rStyle w:val="sentence"/>
          <w:rFonts w:ascii="Times New Roman" w:hAnsi="Times New Roman"/>
          <w:bCs/>
          <w:sz w:val="28"/>
          <w:szCs w:val="28"/>
        </w:rPr>
        <w:br/>
        <w:t>   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lis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&lt;&gt;[] 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then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> </w:t>
      </w:r>
      <w:r>
        <w:rPr>
          <w:rStyle w:val="sentence"/>
          <w:rFonts w:ascii="Times New Roman" w:hAnsi="Times New Roman"/>
          <w:bCs/>
          <w:sz w:val="28"/>
          <w:szCs w:val="28"/>
        </w:rPr>
        <w:br/>
        <w:t>               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r = 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List.pick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fun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x -&gt;  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Some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>(x)</w:t>
      </w:r>
      <w:proofErr w:type="gramStart"/>
      <w:r>
        <w:rPr>
          <w:rStyle w:val="sentence"/>
          <w:rFonts w:ascii="Times New Roman" w:hAnsi="Times New Roman"/>
          <w:bCs/>
          <w:sz w:val="28"/>
          <w:szCs w:val="28"/>
        </w:rPr>
        <w:t xml:space="preserve"> )</w:t>
      </w:r>
      <w:proofErr w:type="gramEnd"/>
      <w:r>
        <w:rPr>
          <w:rStyle w:val="sentence"/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lis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// берем элементы по порядку </w:t>
      </w:r>
      <w:r>
        <w:rPr>
          <w:rStyle w:val="sentence"/>
          <w:rFonts w:ascii="Times New Roman" w:hAnsi="Times New Roman"/>
          <w:bCs/>
          <w:sz w:val="28"/>
          <w:szCs w:val="28"/>
        </w:rPr>
        <w:br/>
        <w:t>               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rr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>=r*r //квадрат элемента </w:t>
      </w:r>
      <w:r>
        <w:rPr>
          <w:rStyle w:val="sentence"/>
          <w:rFonts w:ascii="Times New Roman" w:hAnsi="Times New Roman"/>
          <w:bCs/>
          <w:sz w:val="28"/>
          <w:szCs w:val="28"/>
        </w:rPr>
        <w:br/>
        <w:t>               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lisa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rr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>::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lisa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// квадрат элемента в новый список </w:t>
      </w:r>
      <w:r>
        <w:rPr>
          <w:rStyle w:val="sentence"/>
          <w:rFonts w:ascii="Times New Roman" w:hAnsi="Times New Roman"/>
          <w:bCs/>
          <w:sz w:val="28"/>
          <w:szCs w:val="28"/>
        </w:rPr>
        <w:br/>
        <w:t>               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lis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List.filter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fun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x -&gt; x&lt;&gt;r) 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lis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//выбросим найденный элемент </w:t>
      </w:r>
      <w:r>
        <w:rPr>
          <w:rStyle w:val="sentence"/>
          <w:rFonts w:ascii="Times New Roman" w:hAnsi="Times New Roman"/>
          <w:bCs/>
          <w:sz w:val="28"/>
          <w:szCs w:val="28"/>
        </w:rPr>
        <w:br/>
        <w:t xml:space="preserve">               f 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lis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lisa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//рекурсия с уменьшенным начальным списком и увеличенным итоговым </w:t>
      </w:r>
      <w:r>
        <w:rPr>
          <w:rStyle w:val="sentence"/>
          <w:rFonts w:ascii="Times New Roman" w:hAnsi="Times New Roman"/>
          <w:bCs/>
          <w:sz w:val="28"/>
          <w:szCs w:val="28"/>
        </w:rPr>
        <w:br/>
        <w:t>               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else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 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let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lisa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List.sort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lisa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 // сортировка перед выводом</w:t>
      </w:r>
      <w:r>
        <w:rPr>
          <w:rStyle w:val="sentence"/>
          <w:rFonts w:ascii="Times New Roman" w:hAnsi="Times New Roman"/>
          <w:bCs/>
          <w:sz w:val="28"/>
          <w:szCs w:val="28"/>
        </w:rPr>
        <w:br/>
        <w:t xml:space="preserve">                      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printfn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 xml:space="preserve"> " Множество %A" </w:t>
      </w:r>
      <w:proofErr w:type="spellStart"/>
      <w:r>
        <w:rPr>
          <w:rStyle w:val="sentence"/>
          <w:rFonts w:ascii="Times New Roman" w:hAnsi="Times New Roman"/>
          <w:bCs/>
          <w:sz w:val="28"/>
          <w:szCs w:val="28"/>
        </w:rPr>
        <w:t>lisa</w:t>
      </w:r>
      <w:proofErr w:type="spellEnd"/>
      <w:r>
        <w:rPr>
          <w:rStyle w:val="sentence"/>
          <w:rFonts w:ascii="Times New Roman" w:hAnsi="Times New Roman"/>
          <w:bCs/>
          <w:sz w:val="28"/>
          <w:szCs w:val="28"/>
        </w:rPr>
        <w:t> </w:t>
      </w:r>
      <w:r>
        <w:rPr>
          <w:rStyle w:val="sentence"/>
          <w:rFonts w:ascii="Times New Roman" w:hAnsi="Times New Roman"/>
          <w:bCs/>
          <w:sz w:val="28"/>
          <w:szCs w:val="28"/>
        </w:rPr>
        <w:br/>
        <w:t>f [1;2;3] [] // два списка начальный и итоговый</w:t>
      </w:r>
      <w:bookmarkEnd w:id="0"/>
    </w:p>
    <w:p w:rsidR="00935B2F" w:rsidRDefault="00935B2F" w:rsidP="005C12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49F3" w:rsidRDefault="009149F3" w:rsidP="009149F3">
      <w:pPr>
        <w:pStyle w:val="LAb"/>
        <w:rPr>
          <w:b/>
          <w:lang w:val="ru-RU"/>
        </w:rPr>
      </w:pPr>
      <w:r w:rsidRPr="009149F3">
        <w:rPr>
          <w:b/>
          <w:lang w:val="ru-RU"/>
        </w:rPr>
        <w:t>Ход работы:</w:t>
      </w:r>
    </w:p>
    <w:p w:rsidR="009149F3" w:rsidRDefault="009149F3" w:rsidP="009149F3">
      <w:pPr>
        <w:pStyle w:val="LAb"/>
        <w:rPr>
          <w:b/>
          <w:lang w:val="ru-RU"/>
        </w:rPr>
      </w:pPr>
      <w:r>
        <w:rPr>
          <w:b/>
          <w:lang w:val="ru-RU"/>
        </w:rPr>
        <w:t>Задание №1.</w:t>
      </w:r>
    </w:p>
    <w:p w:rsidR="009149F3" w:rsidRDefault="009149F3" w:rsidP="009149F3">
      <w:pPr>
        <w:pStyle w:val="LAb"/>
      </w:pPr>
      <w:r>
        <w:t>Создать функцию, сортирующую элементы списка по остатку от деления на 3.</w:t>
      </w:r>
    </w:p>
    <w:p w:rsidR="009149F3" w:rsidRDefault="009149F3" w:rsidP="009149F3">
      <w:pPr>
        <w:pStyle w:val="LAb"/>
        <w:rPr>
          <w:lang w:val="ru-RU"/>
        </w:rPr>
      </w:pPr>
    </w:p>
    <w:p w:rsidR="009149F3" w:rsidRDefault="009149F3" w:rsidP="009149F3">
      <w:pPr>
        <w:pStyle w:val="LAb"/>
        <w:rPr>
          <w:lang w:val="ru-RU"/>
        </w:rPr>
      </w:pPr>
    </w:p>
    <w:p w:rsidR="009149F3" w:rsidRDefault="00F47192" w:rsidP="009149F3">
      <w:pPr>
        <w:pStyle w:val="LAb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E501E8B" wp14:editId="6CF7E4BD">
            <wp:extent cx="3314700" cy="107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92" w:rsidRDefault="00F47192" w:rsidP="009149F3">
      <w:pPr>
        <w:pStyle w:val="LAb"/>
        <w:rPr>
          <w:lang w:val="ru-RU"/>
        </w:rPr>
      </w:pPr>
    </w:p>
    <w:p w:rsidR="00F47192" w:rsidRDefault="00F47192" w:rsidP="009149F3">
      <w:pPr>
        <w:pStyle w:val="LAb"/>
        <w:rPr>
          <w:lang w:val="ru-RU"/>
        </w:rPr>
      </w:pPr>
      <w:r>
        <w:rPr>
          <w:lang w:val="ru-RU"/>
        </w:rPr>
        <w:t>Результат выполнения:</w:t>
      </w:r>
    </w:p>
    <w:p w:rsidR="00F47192" w:rsidRDefault="00F47192" w:rsidP="009149F3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27D36D6" wp14:editId="5FC9C13F">
            <wp:extent cx="3476625" cy="514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92" w:rsidRDefault="00F47192" w:rsidP="009149F3">
      <w:pPr>
        <w:pStyle w:val="LAb"/>
        <w:rPr>
          <w:lang w:val="ru-RU"/>
        </w:rPr>
      </w:pPr>
    </w:p>
    <w:p w:rsidR="00F47192" w:rsidRDefault="00F47192" w:rsidP="009149F3">
      <w:pPr>
        <w:pStyle w:val="LAb"/>
        <w:rPr>
          <w:b/>
          <w:lang w:val="ru-RU"/>
        </w:rPr>
      </w:pPr>
      <w:r>
        <w:rPr>
          <w:b/>
          <w:lang w:val="ru-RU"/>
        </w:rPr>
        <w:t>Задание №2.</w:t>
      </w:r>
    </w:p>
    <w:p w:rsidR="00F47192" w:rsidRDefault="00F47192" w:rsidP="00AB56AC">
      <w:pPr>
        <w:pStyle w:val="LAb"/>
        <w:rPr>
          <w:lang w:val="en-US"/>
        </w:rPr>
      </w:pPr>
      <w:r w:rsidRPr="00F47192">
        <w:t>В списке от 1 до 20 найти четные числа и вывести на экран их в квадраты и кубы.</w:t>
      </w:r>
      <w:r>
        <w:rPr>
          <w:lang w:val="ru-RU"/>
        </w:rPr>
        <w:t xml:space="preserve"> </w:t>
      </w:r>
      <w:r w:rsidRPr="00F47192">
        <w:rPr>
          <w:lang w:val="ru-RU"/>
        </w:rPr>
        <w:t>Для решения задач используйте списки. Входные данные получите из файла. Результат запишите в файл.</w:t>
      </w:r>
    </w:p>
    <w:p w:rsidR="00AB56AC" w:rsidRDefault="00AB56AC" w:rsidP="00AB56AC">
      <w:pPr>
        <w:pStyle w:val="LAb"/>
        <w:rPr>
          <w:lang w:val="ru-RU"/>
        </w:rPr>
      </w:pPr>
      <w:r>
        <w:rPr>
          <w:lang w:val="ru-RU"/>
        </w:rPr>
        <w:t>Код программы:</w:t>
      </w: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open</w:t>
      </w:r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</w:t>
      </w: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open</w:t>
      </w:r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</w:t>
      </w: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 =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53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@"C:\Users\Makesar\source\repos\Lab5_GolikovAO\Lab5_GolikovAO\input.txt"</w:t>
      </w: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mutable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valid =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(valid)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stream.ReadLine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(line =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</w:p>
    <w:p w:rsid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valid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&lt;-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false</w:t>
      </w:r>
      <w:proofErr w:type="spellEnd"/>
    </w:p>
    <w:p w:rsid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  <w:proofErr w:type="spellEnd"/>
    </w:p>
    <w:p w:rsid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Создаем массив чисел из файлов</w:t>
      </w: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gramStart"/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 =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line.Split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[|</w:t>
      </w:r>
      <w:r w:rsidRPr="00A453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|]</w:t>
      </w:r>
    </w:p>
    <w:p w:rsid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Функция выбора четных чисел</w:t>
      </w:r>
    </w:p>
    <w:p w:rsid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let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proofErr w:type="gramStart"/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List.ofArray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</w:t>
      </w: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List.filter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</w:t>
      </w:r>
      <w:proofErr w:type="gram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)%</w:t>
      </w:r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= 0)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</w:p>
    <w:p w:rsid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Функция перевода элементов листа в строку</w:t>
      </w: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gramStart"/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list1 =</w:t>
      </w: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mutable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453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&lt;-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string(item) + </w:t>
      </w:r>
      <w:r w:rsidRPr="00A453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&lt;-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"\n"</w:t>
      </w:r>
    </w:p>
    <w:p w:rsid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str</w:t>
      </w:r>
      <w:proofErr w:type="spellEnd"/>
    </w:p>
    <w:p w:rsid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Функция возведения чисел в квадрат</w:t>
      </w: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gramStart"/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list2 = </w:t>
      </w: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proofErr w:type="gramStart"/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List.map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 *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(x)) list </w:t>
      </w: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proofErr w:type="gramStart"/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List.map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string(x))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mutable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453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proofErr w:type="gramStart"/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proofErr w:type="spellStart"/>
      <w:proofErr w:type="gram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&lt;-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string(item) + </w:t>
      </w:r>
      <w:r w:rsidRPr="00A453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proofErr w:type="gram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&lt;-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453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</w:p>
    <w:p w:rsid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str</w:t>
      </w:r>
      <w:proofErr w:type="spellEnd"/>
    </w:p>
    <w:p w:rsid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Функция возведения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числе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в куб</w:t>
      </w: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gramStart"/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list3 = </w:t>
      </w: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List.map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 *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 *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 list</w:t>
      </w: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List.map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string(x))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mutable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453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</w:p>
    <w:p w:rsidR="00A45382" w:rsidRP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53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453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&lt;-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</w:p>
    <w:p w:rsidR="00A45382" w:rsidRDefault="00A45382" w:rsidP="00A45382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str</w:t>
      </w:r>
      <w:proofErr w:type="spellEnd"/>
    </w:p>
    <w:p w:rsidR="00F47192" w:rsidRPr="00A45382" w:rsidRDefault="00A45382" w:rsidP="00A45382">
      <w:pPr>
        <w:pStyle w:val="LAb"/>
        <w:rPr>
          <w:lang w:val="en-US"/>
        </w:rPr>
      </w:pPr>
      <w:r w:rsidRPr="00A4538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A45382">
        <w:rPr>
          <w:rFonts w:ascii="Consolas" w:eastAsiaTheme="minorHAnsi" w:hAnsi="Consolas" w:cs="Consolas"/>
          <w:sz w:val="19"/>
          <w:szCs w:val="19"/>
          <w:lang w:val="en-US" w:eastAsia="en-US"/>
        </w:rPr>
        <w:t>File.WriteAllText(</w:t>
      </w:r>
      <w:proofErr w:type="gramEnd"/>
      <w:r w:rsidRPr="00A453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@"C:\Users\Makesar\source\repos\Lab5_GolikovAO\Lab5_GolikovAO\output.txt"</w:t>
      </w:r>
      <w:r w:rsidRPr="00A45382">
        <w:rPr>
          <w:rFonts w:ascii="Consolas" w:eastAsiaTheme="minorHAnsi" w:hAnsi="Consolas" w:cs="Consolas"/>
          <w:sz w:val="19"/>
          <w:szCs w:val="19"/>
          <w:lang w:val="en-US" w:eastAsia="en-US"/>
        </w:rPr>
        <w:t>, list1 + list2 + list3)</w:t>
      </w:r>
    </w:p>
    <w:p w:rsidR="00AB56AC" w:rsidRDefault="00AB56AC" w:rsidP="009149F3">
      <w:pPr>
        <w:pStyle w:val="LAb"/>
        <w:rPr>
          <w:lang w:val="en-US"/>
        </w:rPr>
      </w:pPr>
      <w:r>
        <w:rPr>
          <w:lang w:val="ru-RU"/>
        </w:rPr>
        <w:t xml:space="preserve">Содержимое </w:t>
      </w:r>
      <w:r>
        <w:rPr>
          <w:lang w:val="en-US"/>
        </w:rPr>
        <w:t>input.txt:</w:t>
      </w:r>
    </w:p>
    <w:p w:rsidR="00AB56AC" w:rsidRDefault="00AB56AC" w:rsidP="009149F3">
      <w:pPr>
        <w:pStyle w:val="LAb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7E88F6A3" wp14:editId="0918A208">
            <wp:extent cx="4667833" cy="561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67833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AC" w:rsidRDefault="00AB56AC" w:rsidP="009149F3">
      <w:pPr>
        <w:pStyle w:val="LAb"/>
        <w:rPr>
          <w:lang w:val="en-US"/>
        </w:rPr>
      </w:pPr>
    </w:p>
    <w:p w:rsidR="00592355" w:rsidRDefault="00AB56AC" w:rsidP="00592355">
      <w:pPr>
        <w:pStyle w:val="LAb"/>
        <w:rPr>
          <w:lang w:val="ru-RU"/>
        </w:rPr>
      </w:pPr>
      <w:r>
        <w:rPr>
          <w:lang w:val="ru-RU"/>
        </w:rPr>
        <w:t xml:space="preserve">Содержимое </w:t>
      </w:r>
      <w:r>
        <w:rPr>
          <w:lang w:val="en-US"/>
        </w:rPr>
        <w:t>output</w:t>
      </w:r>
      <w:r w:rsidRPr="00AB56AC">
        <w:rPr>
          <w:lang w:val="ru-RU"/>
        </w:rPr>
        <w:t>.</w:t>
      </w:r>
      <w:r>
        <w:rPr>
          <w:lang w:val="en-US"/>
        </w:rPr>
        <w:t>txt</w:t>
      </w:r>
      <w:r w:rsidRPr="00AB56AC">
        <w:rPr>
          <w:lang w:val="ru-RU"/>
        </w:rPr>
        <w:t xml:space="preserve"> </w:t>
      </w:r>
      <w:r w:rsidR="00592355">
        <w:rPr>
          <w:lang w:val="ru-RU"/>
        </w:rPr>
        <w:t>после выполнения программы:</w:t>
      </w:r>
    </w:p>
    <w:p w:rsidR="00AB56AC" w:rsidRDefault="00592355" w:rsidP="00592355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6716EAF" wp14:editId="68B002E4">
            <wp:extent cx="3238500" cy="514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AC" w:rsidRDefault="00AB56AC" w:rsidP="00AB56AC">
      <w:pPr>
        <w:pStyle w:val="LAb"/>
        <w:ind w:firstLine="0"/>
        <w:rPr>
          <w:lang w:val="ru-RU"/>
        </w:rPr>
      </w:pPr>
    </w:p>
    <w:p w:rsidR="00AB56AC" w:rsidRPr="00AB56AC" w:rsidRDefault="00AB56AC" w:rsidP="00AB56AC">
      <w:pPr>
        <w:pStyle w:val="LAb"/>
        <w:rPr>
          <w:b/>
        </w:rPr>
      </w:pPr>
      <w:r w:rsidRPr="00AB56AC">
        <w:rPr>
          <w:b/>
        </w:rPr>
        <w:t>Задание №3.</w:t>
      </w:r>
    </w:p>
    <w:p w:rsidR="00AB56AC" w:rsidRPr="00A45382" w:rsidRDefault="00AB56AC" w:rsidP="00AB56AC">
      <w:pPr>
        <w:pStyle w:val="LAb"/>
        <w:rPr>
          <w:lang w:val="ru-RU"/>
        </w:rPr>
      </w:pPr>
      <w:r w:rsidRPr="00AB56AC">
        <w:t xml:space="preserve">Создайте список записей проведите фильтрацию и сортировку. </w:t>
      </w:r>
      <w:r>
        <w:rPr>
          <w:rStyle w:val="sentence"/>
          <w:rFonts w:eastAsia="Calibri"/>
          <w:bCs/>
          <w:lang w:eastAsia="en-US"/>
        </w:rPr>
        <w:t xml:space="preserve">Студенты (рост, вес, фамилия). Удалите студентов с ростом менее 100. </w:t>
      </w:r>
      <w:proofErr w:type="gramStart"/>
      <w:r>
        <w:rPr>
          <w:rStyle w:val="sentence"/>
          <w:rFonts w:eastAsia="Calibri"/>
          <w:bCs/>
          <w:lang w:eastAsia="en-US"/>
        </w:rPr>
        <w:t>Оставшихся</w:t>
      </w:r>
      <w:proofErr w:type="gramEnd"/>
      <w:r>
        <w:rPr>
          <w:rStyle w:val="sentence"/>
          <w:rFonts w:eastAsia="Calibri"/>
          <w:bCs/>
          <w:lang w:eastAsia="en-US"/>
        </w:rPr>
        <w:t xml:space="preserve"> отсортируйте по весу (по убыванию). Студенты с одинаковым весом сортируются по фамилии. Определите количество оставшихся студентов. Вычислите средний вес оставшихся студентов.</w:t>
      </w:r>
    </w:p>
    <w:p w:rsidR="00AB56AC" w:rsidRDefault="00667D6B" w:rsidP="00AB56AC">
      <w:pPr>
        <w:pStyle w:val="LAb"/>
        <w:rPr>
          <w:lang w:val="ru-RU"/>
        </w:rPr>
      </w:pPr>
      <w:r>
        <w:rPr>
          <w:lang w:val="ru-RU"/>
        </w:rPr>
        <w:t>Код программы:</w:t>
      </w:r>
    </w:p>
    <w:p w:rsid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Создадим тип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Student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с нужными параметрами</w:t>
      </w:r>
    </w:p>
    <w:p w:rsidR="00667D6B" w:rsidRP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67D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proofErr w:type="gram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 = {height : </w:t>
      </w:r>
      <w:proofErr w:type="spellStart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weight: </w:t>
      </w:r>
      <w:proofErr w:type="spellStart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string}</w:t>
      </w:r>
    </w:p>
    <w:p w:rsidR="00667D6B" w:rsidRP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D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Создаем</w:t>
      </w:r>
      <w:r w:rsidRPr="00667D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лист</w:t>
      </w:r>
      <w:r w:rsidRPr="00667D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списков</w:t>
      </w:r>
    </w:p>
    <w:p w:rsidR="00667D6B" w:rsidRP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67D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Students : list&lt;Student&gt; = [{height = 178; weight = 70; </w:t>
      </w:r>
      <w:proofErr w:type="spellStart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67D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Иванов</w:t>
      </w:r>
      <w:r w:rsidRPr="00667D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67D6B" w:rsidRP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  <w:proofErr w:type="gramStart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</w:t>
      </w:r>
      <w:proofErr w:type="gram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98; weight = 74; </w:t>
      </w:r>
      <w:proofErr w:type="spellStart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67D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Сидоров</w:t>
      </w:r>
      <w:r w:rsidRPr="00667D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67D6B" w:rsidRP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  <w:proofErr w:type="gramStart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</w:t>
      </w:r>
      <w:proofErr w:type="gram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187; weight = 70; </w:t>
      </w:r>
      <w:proofErr w:type="spellStart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67D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Высокова</w:t>
      </w:r>
      <w:r w:rsidRPr="00667D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67D6B" w:rsidRP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  <w:proofErr w:type="gramStart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</w:t>
      </w:r>
      <w:proofErr w:type="gram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80; weight = 55; </w:t>
      </w:r>
      <w:proofErr w:type="spellStart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67D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Одинцова</w:t>
      </w:r>
      <w:r w:rsidRPr="00667D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67D6B" w:rsidRP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{height = 176; weight = 80; </w:t>
      </w:r>
      <w:proofErr w:type="spellStart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67D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Петров</w:t>
      </w:r>
      <w:r w:rsidRPr="00667D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}]    </w:t>
      </w:r>
    </w:p>
    <w:p w:rsidR="00667D6B" w:rsidRP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Удаляем студентов с ростом менее 100</w:t>
      </w:r>
    </w:p>
    <w:p w:rsidR="00667D6B" w:rsidRP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67D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Students1 = </w:t>
      </w:r>
      <w:proofErr w:type="spellStart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List.filter</w:t>
      </w:r>
      <w:proofErr w:type="spell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67D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</w:t>
      </w:r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667D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x.height</w:t>
      </w:r>
      <w:proofErr w:type="spell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100) Students</w:t>
      </w:r>
    </w:p>
    <w:p w:rsidR="00667D6B" w:rsidRP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Функции сортировки, которые сортируют по убыванию по весу, а если вес равный - по фамилии.</w:t>
      </w:r>
    </w:p>
    <w:p w:rsidR="00667D6B" w:rsidRP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67D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compareStudents</w:t>
      </w:r>
      <w:proofErr w:type="spell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student1 student2 =</w:t>
      </w:r>
    </w:p>
    <w:p w:rsidR="00667D6B" w:rsidRP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gramStart"/>
      <w:r w:rsidRPr="00667D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student1.weight &lt; student2.weight </w:t>
      </w:r>
      <w:proofErr w:type="spellStart"/>
      <w:r w:rsidRPr="00667D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  <w:proofErr w:type="spell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667D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67D6B" w:rsidRP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7D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student1.weight &gt; student2.weight </w:t>
      </w:r>
      <w:proofErr w:type="spellStart"/>
      <w:r w:rsidRPr="00667D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  <w:proofErr w:type="spell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 </w:t>
      </w:r>
      <w:r w:rsidRPr="00667D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67D6B" w:rsidRP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String.Compare</w:t>
      </w:r>
      <w:proofErr w:type="spell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student1.lastname, student2.lastname)</w:t>
      </w:r>
    </w:p>
    <w:p w:rsidR="00667D6B" w:rsidRP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67D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SortStudents</w:t>
      </w:r>
      <w:proofErr w:type="spell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667D6B" w:rsidRP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List.sortWith</w:t>
      </w:r>
      <w:proofErr w:type="spell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compareStudents</w:t>
      </w:r>
      <w:proofErr w:type="spellEnd"/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Students1</w:t>
      </w:r>
    </w:p>
    <w:p w:rsidR="00667D6B" w:rsidRP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67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Подсчитываем кол-во оставшихся студентов</w:t>
      </w:r>
    </w:p>
    <w:p w:rsid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let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countStudents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</w:t>
      </w:r>
    </w:p>
    <w:p w:rsid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SortStudents.Length</w:t>
      </w:r>
      <w:proofErr w:type="spellEnd"/>
    </w:p>
    <w:p w:rsid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Подсчитываем средний вес оставшихся студентов</w:t>
      </w:r>
    </w:p>
    <w:p w:rsidR="00667D6B" w:rsidRDefault="00667D6B" w:rsidP="00667D6B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let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avgStudents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</w:t>
      </w:r>
    </w:p>
    <w:p w:rsidR="00667D6B" w:rsidRPr="00667D6B" w:rsidRDefault="00667D6B" w:rsidP="00667D6B">
      <w:pPr>
        <w:pStyle w:val="LAb"/>
        <w:rPr>
          <w:lang w:val="en-US"/>
        </w:rPr>
      </w:pPr>
      <w:r w:rsidRPr="00667D6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67D6B">
        <w:rPr>
          <w:rFonts w:ascii="Consolas" w:eastAsiaTheme="minorHAnsi" w:hAnsi="Consolas" w:cs="Consolas"/>
          <w:sz w:val="19"/>
          <w:szCs w:val="19"/>
          <w:lang w:val="en-US" w:eastAsia="en-US"/>
        </w:rPr>
        <w:t>List.averageBy</w:t>
      </w:r>
      <w:proofErr w:type="spellEnd"/>
      <w:r w:rsidRPr="00667D6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67D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</w:t>
      </w:r>
      <w:r w:rsidRPr="00667D6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</w:t>
      </w:r>
      <w:r w:rsidRPr="00667D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667D6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float(</w:t>
      </w:r>
      <w:proofErr w:type="spellStart"/>
      <w:r w:rsidRPr="00667D6B">
        <w:rPr>
          <w:rFonts w:ascii="Consolas" w:eastAsiaTheme="minorHAnsi" w:hAnsi="Consolas" w:cs="Consolas"/>
          <w:sz w:val="19"/>
          <w:szCs w:val="19"/>
          <w:lang w:val="en-US" w:eastAsia="en-US"/>
        </w:rPr>
        <w:t>x.weight</w:t>
      </w:r>
      <w:proofErr w:type="spellEnd"/>
      <w:r w:rsidRPr="00667D6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)) </w:t>
      </w:r>
      <w:proofErr w:type="spellStart"/>
      <w:r w:rsidRPr="00667D6B">
        <w:rPr>
          <w:rFonts w:ascii="Consolas" w:eastAsiaTheme="minorHAnsi" w:hAnsi="Consolas" w:cs="Consolas"/>
          <w:sz w:val="19"/>
          <w:szCs w:val="19"/>
          <w:lang w:val="en-US" w:eastAsia="en-US"/>
        </w:rPr>
        <w:t>SortStudents</w:t>
      </w:r>
      <w:proofErr w:type="spellEnd"/>
    </w:p>
    <w:p w:rsidR="00667D6B" w:rsidRDefault="00667D6B" w:rsidP="00AB56AC">
      <w:pPr>
        <w:pStyle w:val="LAb"/>
        <w:rPr>
          <w:lang w:val="ru-RU"/>
        </w:rPr>
      </w:pPr>
    </w:p>
    <w:p w:rsidR="00AB56AC" w:rsidRDefault="00667D6B" w:rsidP="00AB56AC">
      <w:pPr>
        <w:pStyle w:val="LAb"/>
        <w:rPr>
          <w:lang w:val="ru-RU"/>
        </w:rPr>
      </w:pPr>
      <w:r>
        <w:rPr>
          <w:lang w:val="ru-RU"/>
        </w:rPr>
        <w:t>Результат выполнения:</w:t>
      </w:r>
    </w:p>
    <w:p w:rsidR="00667D6B" w:rsidRDefault="00667D6B" w:rsidP="00667D6B">
      <w:pPr>
        <w:pStyle w:val="LAb"/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88091FD" wp14:editId="2F31A8E7">
            <wp:extent cx="5438775" cy="3152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D6B" w:rsidRDefault="00667D6B" w:rsidP="00667D6B">
      <w:pPr>
        <w:pStyle w:val="LAb"/>
        <w:ind w:firstLine="0"/>
        <w:rPr>
          <w:lang w:val="ru-RU"/>
        </w:rPr>
      </w:pPr>
    </w:p>
    <w:p w:rsidR="002A59A4" w:rsidRPr="002A59A4" w:rsidRDefault="002A59A4" w:rsidP="002A59A4">
      <w:pPr>
        <w:pStyle w:val="LAb"/>
        <w:rPr>
          <w:b/>
          <w:lang w:val="ru-RU"/>
        </w:rPr>
      </w:pPr>
      <w:r w:rsidRPr="002A59A4">
        <w:rPr>
          <w:b/>
        </w:rPr>
        <w:t>Контрольные вопросы</w:t>
      </w:r>
    </w:p>
    <w:p w:rsidR="002A59A4" w:rsidRPr="002A59A4" w:rsidRDefault="002A59A4" w:rsidP="002A59A4">
      <w:pPr>
        <w:pStyle w:val="LAb"/>
        <w:numPr>
          <w:ilvl w:val="0"/>
          <w:numId w:val="8"/>
        </w:numPr>
        <w:rPr>
          <w:rFonts w:ascii="Calibri" w:hAnsi="Calibri"/>
          <w:color w:val="auto"/>
          <w:sz w:val="22"/>
          <w:szCs w:val="22"/>
        </w:rPr>
      </w:pPr>
      <w:r>
        <w:t>Дайте определение списку и опишите его основные характеристики.</w:t>
      </w:r>
    </w:p>
    <w:p w:rsidR="002A59A4" w:rsidRPr="002A59A4" w:rsidRDefault="002A59A4" w:rsidP="002A59A4">
      <w:pPr>
        <w:pStyle w:val="LAb"/>
        <w:ind w:left="1069"/>
        <w:rPr>
          <w:lang w:val="ru-RU"/>
        </w:rPr>
      </w:pPr>
      <w:r>
        <w:rPr>
          <w:rStyle w:val="sentence"/>
        </w:rPr>
        <w:t>Список в языке F# — это упорядоченный, неизменный ряд элементов одного типа.</w:t>
      </w:r>
      <w:r>
        <w:rPr>
          <w:rStyle w:val="sentence"/>
          <w:lang w:val="ru-RU"/>
        </w:rPr>
        <w:t xml:space="preserve"> </w:t>
      </w:r>
      <w:r w:rsidRPr="002A59A4">
        <w:rPr>
          <w:rStyle w:val="sentence"/>
          <w:lang w:val="ru-RU"/>
        </w:rPr>
        <w:t xml:space="preserve">Поскольку списки в языке F# неизменяемы, в результате всех операций изменения создаются новые </w:t>
      </w:r>
      <w:r>
        <w:rPr>
          <w:rStyle w:val="sentence"/>
          <w:lang w:val="ru-RU"/>
        </w:rPr>
        <w:t xml:space="preserve">списки, а не изменяются старые. </w:t>
      </w:r>
      <w:r w:rsidRPr="002A59A4">
        <w:rPr>
          <w:rStyle w:val="sentence"/>
          <w:lang w:val="ru-RU"/>
        </w:rPr>
        <w:t>Списки в языке F# реализованы в виде однократно связанных списков, что означает, что операции, обращающиеся только к началу списка, имеют порядок O(1), а операции, обращающиеся к элементу, — O(n).</w:t>
      </w:r>
    </w:p>
    <w:p w:rsidR="002A59A4" w:rsidRPr="002A59A4" w:rsidRDefault="002A59A4" w:rsidP="002A59A4">
      <w:pPr>
        <w:pStyle w:val="LAb"/>
        <w:numPr>
          <w:ilvl w:val="0"/>
          <w:numId w:val="8"/>
        </w:numPr>
      </w:pPr>
      <w:r>
        <w:t xml:space="preserve">Определите арифметическую операцию нахождения среднего арифметического элементов в списке через операцию </w:t>
      </w:r>
      <w:r>
        <w:lastRenderedPageBreak/>
        <w:t>нахождения суммы элементов и операцию нахождения длины списка.</w:t>
      </w:r>
    </w:p>
    <w:p w:rsidR="002A59A4" w:rsidRPr="002A59A4" w:rsidRDefault="002A59A4" w:rsidP="002A59A4">
      <w:pPr>
        <w:pStyle w:val="a7"/>
        <w:autoSpaceDE w:val="0"/>
        <w:autoSpaceDN w:val="0"/>
        <w:adjustRightInd w:val="0"/>
        <w:ind w:left="1429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2A59A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let</w:t>
      </w:r>
      <w:proofErr w:type="spellEnd"/>
      <w:r w:rsidRPr="002A59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A59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func</w:t>
      </w:r>
      <w:proofErr w:type="spellEnd"/>
      <w:r w:rsidRPr="002A59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2A59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 w:rsidRPr="002A59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</w:t>
      </w:r>
    </w:p>
    <w:p w:rsidR="002A59A4" w:rsidRPr="002A59A4" w:rsidRDefault="002A59A4" w:rsidP="002A59A4">
      <w:pPr>
        <w:pStyle w:val="a7"/>
        <w:autoSpaceDE w:val="0"/>
        <w:autoSpaceDN w:val="0"/>
        <w:adjustRightInd w:val="0"/>
        <w:ind w:left="1429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A59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2A5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</w:t>
      </w:r>
      <w:proofErr w:type="spellStart"/>
      <w:r w:rsidRPr="002A5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List.length</w:t>
      </w:r>
      <w:proofErr w:type="spellEnd"/>
      <w:r w:rsidRPr="002A5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</w:t>
      </w:r>
    </w:p>
    <w:p w:rsidR="002A59A4" w:rsidRPr="002A59A4" w:rsidRDefault="002A59A4" w:rsidP="002A59A4">
      <w:pPr>
        <w:pStyle w:val="a7"/>
        <w:autoSpaceDE w:val="0"/>
        <w:autoSpaceDN w:val="0"/>
        <w:adjustRightInd w:val="0"/>
        <w:ind w:left="1429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A59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2A5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5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</w:t>
      </w:r>
      <w:proofErr w:type="spellEnd"/>
      <w:r w:rsidRPr="002A5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A5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List.sum</w:t>
      </w:r>
      <w:proofErr w:type="spellEnd"/>
      <w:r w:rsidRPr="002A5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</w:t>
      </w:r>
    </w:p>
    <w:p w:rsidR="002A59A4" w:rsidRPr="002A59A4" w:rsidRDefault="002A59A4" w:rsidP="002A59A4">
      <w:pPr>
        <w:pStyle w:val="LAb"/>
        <w:ind w:left="1429" w:firstLine="0"/>
        <w:rPr>
          <w:lang w:val="en-US"/>
        </w:rPr>
      </w:pPr>
      <w:r w:rsidRPr="002A59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summ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count</w:t>
      </w:r>
      <w:proofErr w:type="spellEnd"/>
    </w:p>
    <w:p w:rsidR="002A59A4" w:rsidRPr="002A59A4" w:rsidRDefault="002A59A4" w:rsidP="002A59A4">
      <w:pPr>
        <w:pStyle w:val="LAb"/>
        <w:numPr>
          <w:ilvl w:val="0"/>
          <w:numId w:val="8"/>
        </w:numPr>
      </w:pPr>
      <w:r>
        <w:t>Перечислите функции  сортировки списков.</w:t>
      </w:r>
    </w:p>
    <w:p w:rsidR="002A59A4" w:rsidRPr="002A59A4" w:rsidRDefault="002A59A4" w:rsidP="002A59A4">
      <w:pPr>
        <w:pStyle w:val="LAb"/>
        <w:ind w:left="1069" w:firstLine="0"/>
        <w:rPr>
          <w:lang w:val="en-US"/>
        </w:rPr>
      </w:pPr>
      <w:proofErr w:type="spellStart"/>
      <w:r>
        <w:rPr>
          <w:lang w:val="en-US"/>
        </w:rPr>
        <w:t>List.sort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List.sortDescending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List.sortBy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List.sortByDescending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List.sortWith</w:t>
      </w:r>
      <w:proofErr w:type="spellEnd"/>
    </w:p>
    <w:p w:rsidR="002A59A4" w:rsidRPr="002A59A4" w:rsidRDefault="002A59A4" w:rsidP="002A59A4">
      <w:pPr>
        <w:pStyle w:val="LAb"/>
        <w:numPr>
          <w:ilvl w:val="0"/>
          <w:numId w:val="8"/>
        </w:numPr>
      </w:pPr>
      <w:r>
        <w:t>Какие функции используются при работе со списками, состоящими из кортежей?</w:t>
      </w:r>
    </w:p>
    <w:p w:rsidR="002A59A4" w:rsidRPr="002A59A4" w:rsidRDefault="002A59A4" w:rsidP="002A59A4">
      <w:pPr>
        <w:pStyle w:val="LAb"/>
        <w:ind w:left="1069" w:firstLine="0"/>
        <w:rPr>
          <w:lang w:val="en-US"/>
        </w:rPr>
      </w:pPr>
      <w:r>
        <w:rPr>
          <w:lang w:val="en-US"/>
        </w:rPr>
        <w:t xml:space="preserve">List.zip, List.zip3, </w:t>
      </w:r>
      <w:proofErr w:type="spellStart"/>
      <w:r>
        <w:rPr>
          <w:lang w:val="en-US"/>
        </w:rPr>
        <w:t>List.unzip</w:t>
      </w:r>
      <w:proofErr w:type="spellEnd"/>
      <w:r>
        <w:rPr>
          <w:lang w:val="en-US"/>
        </w:rPr>
        <w:t>, List.unzip3</w:t>
      </w:r>
    </w:p>
    <w:p w:rsidR="002A59A4" w:rsidRPr="00A92004" w:rsidRDefault="002A59A4" w:rsidP="002A59A4">
      <w:pPr>
        <w:pStyle w:val="LAb"/>
        <w:numPr>
          <w:ilvl w:val="0"/>
          <w:numId w:val="8"/>
        </w:numPr>
      </w:pPr>
      <w:r>
        <w:t>Опишите функции, с помощью которых можно производить операции над каждым элементом списка.</w:t>
      </w:r>
    </w:p>
    <w:p w:rsidR="00A92004" w:rsidRPr="00A92004" w:rsidRDefault="00A92004" w:rsidP="00A92004">
      <w:pPr>
        <w:pStyle w:val="LAb"/>
        <w:ind w:left="1069" w:firstLine="0"/>
        <w:rPr>
          <w:lang w:val="en-US"/>
        </w:rPr>
      </w:pPr>
      <w:proofErr w:type="spellStart"/>
      <w:r>
        <w:rPr>
          <w:lang w:val="en-US"/>
        </w:rPr>
        <w:t>List.iter</w:t>
      </w:r>
      <w:proofErr w:type="spellEnd"/>
      <w:r>
        <w:rPr>
          <w:lang w:val="en-US"/>
        </w:rPr>
        <w:t xml:space="preserve">, List.iter2, </w:t>
      </w:r>
      <w:proofErr w:type="spellStart"/>
      <w:r>
        <w:rPr>
          <w:lang w:val="en-US"/>
        </w:rPr>
        <w:t>List.iteri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List.map</w:t>
      </w:r>
      <w:proofErr w:type="spellEnd"/>
      <w:r>
        <w:rPr>
          <w:lang w:val="en-US"/>
        </w:rPr>
        <w:t xml:space="preserve">, List.map2, List.map3, </w:t>
      </w:r>
      <w:proofErr w:type="spellStart"/>
      <w:r>
        <w:rPr>
          <w:lang w:val="en-US"/>
        </w:rPr>
        <w:t>List.mapi</w:t>
      </w:r>
      <w:proofErr w:type="spellEnd"/>
      <w:r>
        <w:rPr>
          <w:lang w:val="en-US"/>
        </w:rPr>
        <w:t>, List.mapi2</w:t>
      </w:r>
    </w:p>
    <w:p w:rsidR="002A59A4" w:rsidRPr="00A92004" w:rsidRDefault="002A59A4" w:rsidP="002A59A4">
      <w:pPr>
        <w:pStyle w:val="LAb"/>
        <w:numPr>
          <w:ilvl w:val="0"/>
          <w:numId w:val="8"/>
        </w:numPr>
      </w:pPr>
      <w:r>
        <w:t>Приведите способы объединения списков.</w:t>
      </w:r>
    </w:p>
    <w:p w:rsidR="00A92004" w:rsidRPr="00A92004" w:rsidRDefault="00A92004" w:rsidP="00A92004">
      <w:pPr>
        <w:pStyle w:val="LAb"/>
        <w:ind w:left="1069" w:firstLine="0"/>
        <w:rPr>
          <w:lang w:val="en-US"/>
        </w:rPr>
      </w:pPr>
      <w:proofErr w:type="spellStart"/>
      <w:r>
        <w:rPr>
          <w:lang w:val="en-US"/>
        </w:rPr>
        <w:t>List.append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List.concat</w:t>
      </w:r>
      <w:proofErr w:type="spellEnd"/>
    </w:p>
    <w:p w:rsidR="002A59A4" w:rsidRPr="00A92004" w:rsidRDefault="002A59A4" w:rsidP="002A59A4">
      <w:pPr>
        <w:pStyle w:val="LAb"/>
        <w:numPr>
          <w:ilvl w:val="0"/>
          <w:numId w:val="8"/>
        </w:numPr>
      </w:pPr>
      <w:r>
        <w:t>Каким образом можно считать информацию из файла.</w:t>
      </w:r>
    </w:p>
    <w:p w:rsidR="00A92004" w:rsidRPr="00A92004" w:rsidRDefault="00A92004" w:rsidP="00A92004">
      <w:pPr>
        <w:pStyle w:val="a7"/>
        <w:autoSpaceDE w:val="0"/>
        <w:ind w:left="1429"/>
        <w:rPr>
          <w:lang w:val="en-US"/>
        </w:rPr>
      </w:pPr>
      <w:proofErr w:type="gramStart"/>
      <w:r w:rsidRPr="00A92004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proofErr w:type="gramEnd"/>
      <w:r w:rsidRPr="00A920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</w:t>
      </w:r>
    </w:p>
    <w:p w:rsidR="00A92004" w:rsidRPr="00A92004" w:rsidRDefault="00A92004" w:rsidP="00A92004">
      <w:pPr>
        <w:pStyle w:val="a7"/>
        <w:autoSpaceDE w:val="0"/>
        <w:ind w:left="142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2004" w:rsidRPr="00A92004" w:rsidRDefault="00A92004" w:rsidP="00A92004">
      <w:pPr>
        <w:pStyle w:val="a7"/>
        <w:autoSpaceDE w:val="0"/>
        <w:ind w:left="1429"/>
        <w:rPr>
          <w:lang w:val="en-US"/>
        </w:rPr>
      </w:pPr>
      <w:proofErr w:type="gramStart"/>
      <w:r w:rsidRPr="00A9200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A920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 w:rsidRPr="00A92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20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200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920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004">
        <w:rPr>
          <w:rFonts w:ascii="Consolas" w:hAnsi="Consolas" w:cs="Consolas"/>
          <w:color w:val="A31515"/>
          <w:sz w:val="19"/>
          <w:szCs w:val="19"/>
          <w:lang w:val="en-US"/>
        </w:rPr>
        <w:t>@"C:\1\1.txt"</w:t>
      </w:r>
    </w:p>
    <w:p w:rsidR="00A92004" w:rsidRPr="00A92004" w:rsidRDefault="00A92004" w:rsidP="00A92004">
      <w:pPr>
        <w:pStyle w:val="a7"/>
        <w:autoSpaceDE w:val="0"/>
        <w:ind w:left="142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2004" w:rsidRPr="00A92004" w:rsidRDefault="00A92004" w:rsidP="00A92004">
      <w:pPr>
        <w:autoSpaceDE w:val="0"/>
        <w:ind w:left="1069" w:firstLine="347"/>
        <w:rPr>
          <w:lang w:val="en-US"/>
        </w:rPr>
      </w:pPr>
      <w:proofErr w:type="gramStart"/>
      <w:r w:rsidRPr="00A9200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A920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004">
        <w:rPr>
          <w:rFonts w:ascii="Consolas" w:hAnsi="Consolas" w:cs="Consolas"/>
          <w:color w:val="0000FF"/>
          <w:sz w:val="19"/>
          <w:szCs w:val="19"/>
          <w:lang w:val="en-US"/>
        </w:rPr>
        <w:t>mutable</w:t>
      </w:r>
      <w:r w:rsidRPr="00A9200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 = </w:t>
      </w:r>
      <w:r w:rsidRPr="00A9200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A92004" w:rsidRPr="00A92004" w:rsidRDefault="00A92004" w:rsidP="00A92004">
      <w:pPr>
        <w:autoSpaceDE w:val="0"/>
        <w:ind w:left="1069" w:firstLine="347"/>
        <w:rPr>
          <w:lang w:val="en-US"/>
        </w:rPr>
      </w:pPr>
      <w:proofErr w:type="gramStart"/>
      <w:r w:rsidRPr="00A9200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920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(valid) </w:t>
      </w:r>
      <w:r w:rsidRPr="00A9200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92004" w:rsidRPr="00A92004" w:rsidRDefault="00A92004" w:rsidP="00A92004">
      <w:pPr>
        <w:pStyle w:val="a7"/>
        <w:autoSpaceDE w:val="0"/>
        <w:ind w:left="1429"/>
        <w:rPr>
          <w:lang w:val="en-US"/>
        </w:rPr>
      </w:pPr>
      <w:r w:rsidRPr="00A92004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200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A9200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proofErr w:type="spellStart"/>
      <w:r w:rsidRPr="00A92004">
        <w:rPr>
          <w:rFonts w:ascii="Consolas" w:hAnsi="Consolas" w:cs="Consolas"/>
          <w:color w:val="000000"/>
          <w:sz w:val="19"/>
          <w:szCs w:val="19"/>
          <w:lang w:val="en-US"/>
        </w:rPr>
        <w:t>stream.ReadLine</w:t>
      </w:r>
      <w:proofErr w:type="spellEnd"/>
      <w:r w:rsidRPr="00A9200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92004" w:rsidRPr="00A92004" w:rsidRDefault="00A92004" w:rsidP="00A92004">
      <w:pPr>
        <w:pStyle w:val="a7"/>
        <w:autoSpaceDE w:val="0"/>
        <w:ind w:left="1429"/>
        <w:rPr>
          <w:lang w:val="en-US"/>
        </w:rPr>
      </w:pPr>
      <w:r w:rsidRPr="00A92004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2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920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 = </w:t>
      </w:r>
      <w:r w:rsidRPr="00A9200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920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9200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A92004" w:rsidRPr="00A92004" w:rsidRDefault="00A92004" w:rsidP="00A92004">
      <w:pPr>
        <w:pStyle w:val="a7"/>
        <w:autoSpaceDE w:val="0"/>
        <w:ind w:left="1429"/>
        <w:rPr>
          <w:lang w:val="en-US"/>
        </w:rPr>
      </w:pPr>
      <w:r w:rsidRPr="00A92004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92004">
        <w:rPr>
          <w:rFonts w:ascii="Consolas" w:hAnsi="Consolas" w:cs="Consolas"/>
          <w:color w:val="000000"/>
          <w:sz w:val="19"/>
          <w:szCs w:val="19"/>
          <w:lang w:val="en-US"/>
        </w:rPr>
        <w:t>valid</w:t>
      </w:r>
      <w:proofErr w:type="gramEnd"/>
      <w:r w:rsidRPr="00A920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004">
        <w:rPr>
          <w:rFonts w:ascii="Consolas" w:hAnsi="Consolas" w:cs="Consolas"/>
          <w:color w:val="0000FF"/>
          <w:sz w:val="19"/>
          <w:szCs w:val="19"/>
          <w:lang w:val="en-US"/>
        </w:rPr>
        <w:t>&lt;-</w:t>
      </w:r>
      <w:r w:rsidRPr="00A920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00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A92004" w:rsidRPr="00A92004" w:rsidRDefault="00A92004" w:rsidP="00A92004">
      <w:pPr>
        <w:pStyle w:val="a7"/>
        <w:autoSpaceDE w:val="0"/>
        <w:ind w:left="1429"/>
        <w:rPr>
          <w:lang w:val="en-US"/>
        </w:rPr>
      </w:pPr>
      <w:r w:rsidRPr="00A92004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20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92004" w:rsidRDefault="00A92004" w:rsidP="00A92004">
      <w:pPr>
        <w:pStyle w:val="3"/>
        <w:ind w:left="142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2004">
        <w:rPr>
          <w:rFonts w:ascii="Consolas" w:hAnsi="Consolas" w:cs="Consolas"/>
          <w:color w:val="000000"/>
          <w:sz w:val="19"/>
          <w:szCs w:val="19"/>
          <w:lang w:val="en-US"/>
        </w:rPr>
        <w:t>printfn</w:t>
      </w:r>
      <w:proofErr w:type="spellEnd"/>
      <w:proofErr w:type="gramEnd"/>
      <w:r w:rsidRPr="00A920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004">
        <w:rPr>
          <w:rFonts w:ascii="Consolas" w:hAnsi="Consolas" w:cs="Consolas"/>
          <w:color w:val="A31515"/>
          <w:sz w:val="19"/>
          <w:szCs w:val="19"/>
          <w:lang w:val="en-US"/>
        </w:rPr>
        <w:t>"%A"</w:t>
      </w:r>
      <w:r w:rsidRPr="00A9200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</w:t>
      </w:r>
    </w:p>
    <w:p w:rsidR="00A92004" w:rsidRDefault="00A92004" w:rsidP="00A92004">
      <w:pPr>
        <w:pStyle w:val="LAb"/>
        <w:rPr>
          <w:lang w:val="ru-RU"/>
        </w:rPr>
      </w:pPr>
    </w:p>
    <w:p w:rsidR="00A92004" w:rsidRPr="00A92004" w:rsidRDefault="00A92004" w:rsidP="00A92004">
      <w:pPr>
        <w:pStyle w:val="LAb"/>
        <w:rPr>
          <w:lang w:val="en-US"/>
        </w:rPr>
      </w:pPr>
      <w:r>
        <w:rPr>
          <w:lang w:val="ru-RU"/>
        </w:rPr>
        <w:t>или</w:t>
      </w:r>
    </w:p>
    <w:p w:rsidR="00A92004" w:rsidRPr="00A92004" w:rsidRDefault="00A92004" w:rsidP="00A92004">
      <w:pPr>
        <w:autoSpaceDE w:val="0"/>
        <w:spacing w:line="240" w:lineRule="auto"/>
        <w:ind w:left="708" w:firstLine="708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:rsidR="00A92004" w:rsidRPr="00A92004" w:rsidRDefault="00A92004" w:rsidP="00A92004">
      <w:pPr>
        <w:autoSpaceDE w:val="0"/>
        <w:spacing w:line="240" w:lineRule="auto"/>
        <w:ind w:left="708" w:firstLine="708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</w:t>
      </w:r>
    </w:p>
    <w:p w:rsidR="00A92004" w:rsidRDefault="00A92004" w:rsidP="00A92004">
      <w:pPr>
        <w:autoSpaceDE w:val="0"/>
        <w:spacing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2004" w:rsidRPr="00A92004" w:rsidRDefault="00A92004" w:rsidP="00A92004">
      <w:pPr>
        <w:autoSpaceDE w:val="0"/>
        <w:spacing w:line="240" w:lineRule="auto"/>
        <w:ind w:left="708" w:firstLine="708"/>
        <w:rPr>
          <w:rFonts w:ascii="Calibri" w:hAnsi="Calibri" w:cs="Times New Roman"/>
          <w:lang w:val="en-US" w:eastAsia="zh-C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@"C:\1\2.txt"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2004" w:rsidRPr="00A92004" w:rsidRDefault="00A92004" w:rsidP="00A92004">
      <w:pPr>
        <w:pStyle w:val="LAb"/>
        <w:rPr>
          <w:lang w:val="en-US"/>
        </w:rPr>
      </w:pPr>
    </w:p>
    <w:p w:rsidR="00A92004" w:rsidRPr="00A92004" w:rsidRDefault="00A92004" w:rsidP="00A92004">
      <w:pPr>
        <w:pStyle w:val="LAb"/>
        <w:ind w:left="1069" w:firstLine="0"/>
        <w:rPr>
          <w:lang w:val="en-US"/>
        </w:rPr>
      </w:pPr>
    </w:p>
    <w:p w:rsidR="002A59A4" w:rsidRPr="00A92004" w:rsidRDefault="002A59A4" w:rsidP="00667D6B">
      <w:pPr>
        <w:pStyle w:val="LAb"/>
        <w:ind w:firstLine="0"/>
        <w:rPr>
          <w:lang w:val="en-US"/>
        </w:rPr>
      </w:pPr>
    </w:p>
    <w:p w:rsidR="002A59A4" w:rsidRPr="00A92004" w:rsidRDefault="002A59A4" w:rsidP="00667D6B">
      <w:pPr>
        <w:pStyle w:val="LAb"/>
        <w:ind w:firstLine="0"/>
        <w:rPr>
          <w:lang w:val="en-US"/>
        </w:rPr>
      </w:pPr>
    </w:p>
    <w:p w:rsidR="00667D6B" w:rsidRPr="00A92004" w:rsidRDefault="00006D50" w:rsidP="00006D50">
      <w:pPr>
        <w:pStyle w:val="LAb"/>
        <w:ind w:firstLine="0"/>
        <w:jc w:val="center"/>
        <w:rPr>
          <w:b/>
          <w:lang w:val="en-US"/>
        </w:rPr>
      </w:pPr>
      <w:r w:rsidRPr="00006D50">
        <w:rPr>
          <w:b/>
          <w:lang w:val="ru-RU"/>
        </w:rPr>
        <w:lastRenderedPageBreak/>
        <w:t>Часть</w:t>
      </w:r>
      <w:r w:rsidRPr="00A92004">
        <w:rPr>
          <w:b/>
          <w:lang w:val="en-US"/>
        </w:rPr>
        <w:t xml:space="preserve"> 2. </w:t>
      </w:r>
      <w:r w:rsidRPr="00006D50">
        <w:rPr>
          <w:b/>
          <w:lang w:val="ru-RU"/>
        </w:rPr>
        <w:t>Консольное</w:t>
      </w:r>
      <w:r w:rsidRPr="00A92004">
        <w:rPr>
          <w:b/>
          <w:lang w:val="en-US"/>
        </w:rPr>
        <w:t xml:space="preserve"> </w:t>
      </w:r>
      <w:r w:rsidRPr="00006D50">
        <w:rPr>
          <w:b/>
          <w:lang w:val="ru-RU"/>
        </w:rPr>
        <w:t>приложение</w:t>
      </w:r>
      <w:r w:rsidRPr="00A92004">
        <w:rPr>
          <w:b/>
          <w:lang w:val="en-US"/>
        </w:rPr>
        <w:t>.</w:t>
      </w:r>
    </w:p>
    <w:p w:rsidR="00006D50" w:rsidRPr="00A92004" w:rsidRDefault="00006D50" w:rsidP="00006D50">
      <w:pPr>
        <w:pStyle w:val="LAb"/>
        <w:ind w:firstLine="0"/>
        <w:jc w:val="left"/>
        <w:rPr>
          <w:b/>
          <w:lang w:val="en-US"/>
        </w:rPr>
      </w:pPr>
    </w:p>
    <w:p w:rsidR="00006D50" w:rsidRDefault="00006D50" w:rsidP="00006D50">
      <w:pPr>
        <w:pStyle w:val="LAb"/>
        <w:ind w:firstLine="0"/>
        <w:jc w:val="left"/>
        <w:rPr>
          <w:b/>
          <w:lang w:val="ru-RU"/>
        </w:rPr>
      </w:pPr>
      <w:r>
        <w:rPr>
          <w:b/>
          <w:lang w:val="ru-RU"/>
        </w:rPr>
        <w:t>Задание:</w:t>
      </w:r>
    </w:p>
    <w:p w:rsidR="00006D50" w:rsidRDefault="00006D50" w:rsidP="00006D50">
      <w:pPr>
        <w:pStyle w:val="LAb"/>
        <w:ind w:firstLine="0"/>
        <w:jc w:val="left"/>
        <w:rPr>
          <w:rStyle w:val="sentence"/>
          <w:lang w:val="ru-RU" w:eastAsia="en-US"/>
        </w:rPr>
      </w:pPr>
      <w:r>
        <w:rPr>
          <w:rStyle w:val="sentence"/>
          <w:lang w:eastAsia="en-US"/>
        </w:rPr>
        <w:t>Пользователь вводит дату. Программа сообщает время года, сколько дней осталось до конца года.</w:t>
      </w:r>
    </w:p>
    <w:p w:rsidR="00006D50" w:rsidRDefault="00006D50" w:rsidP="00006D50">
      <w:pPr>
        <w:pStyle w:val="LAb"/>
        <w:ind w:firstLine="0"/>
        <w:jc w:val="left"/>
        <w:rPr>
          <w:rStyle w:val="sentence"/>
          <w:lang w:val="ru-RU" w:eastAsia="en-US"/>
        </w:rPr>
      </w:pPr>
    </w:p>
    <w:p w:rsidR="00006D50" w:rsidRDefault="003227E8" w:rsidP="00006D50">
      <w:pPr>
        <w:pStyle w:val="LAb"/>
        <w:ind w:firstLine="0"/>
        <w:jc w:val="left"/>
        <w:rPr>
          <w:lang w:val="ru-RU"/>
        </w:rPr>
      </w:pPr>
      <w:r>
        <w:rPr>
          <w:lang w:val="ru-RU"/>
        </w:rPr>
        <w:t>Код программы:</w:t>
      </w:r>
    </w:p>
    <w:p w:rsid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Console.Title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&lt;-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"Голиков А.О. - Вывод времени года, сколько дней осталось до НГ"</w:t>
      </w:r>
    </w:p>
    <w:p w:rsidR="003227E8" w:rsidRP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27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&lt;-</w:t>
      </w: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ConsoleColor.Cyan</w:t>
      </w:r>
      <w:proofErr w:type="spellEnd"/>
    </w:p>
    <w:p w:rsidR="003227E8" w:rsidRP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Console.BackgroundColor</w:t>
      </w:r>
      <w:proofErr w:type="spell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27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&lt;-</w:t>
      </w: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ConsoleColor.Black</w:t>
      </w:r>
      <w:proofErr w:type="spellEnd"/>
    </w:p>
    <w:p w:rsid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"Введите дату в формате DD.MM.YYYY"</w:t>
      </w:r>
    </w:p>
    <w:p w:rsid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Считываем дату с клавиатуры</w:t>
      </w:r>
    </w:p>
    <w:p w:rsid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let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mutable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inputdate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System.Console.ReadLine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Split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[|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'.'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|]</w:t>
      </w:r>
    </w:p>
    <w:p w:rsid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Создадим массив из кол-ва дней в месяцах</w:t>
      </w:r>
    </w:p>
    <w:p w:rsid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let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mutable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[|31; 28; 31; 30; 31; 30; 31; 31; 30; 31; 30; 31|]</w:t>
      </w:r>
    </w:p>
    <w:p w:rsid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Функция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определяющая время года   </w:t>
      </w:r>
    </w:p>
    <w:p w:rsidR="003227E8" w:rsidRP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227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match</w:t>
      </w:r>
      <w:proofErr w:type="gram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inputdate</w:t>
      </w:r>
      <w:proofErr w:type="spell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.[1]) </w:t>
      </w:r>
      <w:r w:rsidRPr="003227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</w:p>
    <w:p w:rsidR="003227E8" w:rsidRP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| 1 | 2 | 12 </w:t>
      </w:r>
      <w:r w:rsidRPr="003227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printfn</w:t>
      </w:r>
      <w:proofErr w:type="spell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27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Время</w:t>
      </w:r>
      <w:r w:rsidRPr="003227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года</w:t>
      </w:r>
      <w:r w:rsidRPr="003227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Зима</w:t>
      </w:r>
      <w:r w:rsidRPr="003227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3227E8" w:rsidRP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| 3 | 4 | 5 </w:t>
      </w:r>
      <w:r w:rsidRPr="003227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printfn</w:t>
      </w:r>
      <w:proofErr w:type="spell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27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Время</w:t>
      </w:r>
      <w:r w:rsidRPr="003227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года</w:t>
      </w:r>
      <w:r w:rsidRPr="003227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Весна</w:t>
      </w:r>
      <w:r w:rsidRPr="003227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3227E8" w:rsidRP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| 6 | 7 | 8 </w:t>
      </w:r>
      <w:r w:rsidRPr="003227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printfn</w:t>
      </w:r>
      <w:proofErr w:type="spell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27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Время</w:t>
      </w:r>
      <w:r w:rsidRPr="003227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года</w:t>
      </w:r>
      <w:r w:rsidRPr="003227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Лето</w:t>
      </w:r>
      <w:r w:rsidRPr="003227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3227E8" w:rsidRP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Функция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проверяющая год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високосность</w:t>
      </w:r>
      <w:proofErr w:type="spellEnd"/>
    </w:p>
    <w:p w:rsid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let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IsLeapYear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</w:p>
    <w:p w:rsidR="003227E8" w:rsidRP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proofErr w:type="gramStart"/>
      <w:r w:rsidRPr="003227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inputdate</w:t>
      </w:r>
      <w:proofErr w:type="spell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.[2]) % 4 = 0) &amp;&amp; (</w:t>
      </w: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inputdate</w:t>
      </w:r>
      <w:proofErr w:type="spell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.[2]) % 100 &lt;&gt; 0) || (</w:t>
      </w: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inputdate</w:t>
      </w:r>
      <w:proofErr w:type="spell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.[2]) % 400 = 0) </w:t>
      </w:r>
      <w:r w:rsidRPr="003227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27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:rsid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false</w:t>
      </w:r>
      <w:proofErr w:type="spellEnd"/>
    </w:p>
    <w:p w:rsid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Функция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высчитывающая кол-во дней до конца года</w:t>
      </w:r>
    </w:p>
    <w:p w:rsidR="003227E8" w:rsidRP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227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DaysToNY</w:t>
      </w:r>
      <w:proofErr w:type="spell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</w:p>
    <w:p w:rsidR="003227E8" w:rsidRP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27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27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mutable</w:t>
      </w: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365</w:t>
      </w:r>
    </w:p>
    <w:p w:rsidR="003227E8" w:rsidRP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27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27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mutable</w:t>
      </w: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dayscount</w:t>
      </w:r>
      <w:proofErr w:type="spell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</w:p>
    <w:p w:rsidR="003227E8" w:rsidRP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27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IsLeapYear</w:t>
      </w:r>
      <w:proofErr w:type="spell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27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3227E8" w:rsidRP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27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&lt;-</w:t>
      </w: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366</w:t>
      </w:r>
    </w:p>
    <w:p w:rsidR="003227E8" w:rsidRP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days</w:t>
      </w:r>
      <w:proofErr w:type="gram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.[</w:t>
      </w:r>
      <w:proofErr w:type="gram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</w:t>
      </w:r>
      <w:r w:rsidRPr="003227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&lt;-</w:t>
      </w: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29</w:t>
      </w:r>
    </w:p>
    <w:p w:rsidR="003227E8" w:rsidRP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27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 </w:t>
      </w:r>
      <w:r w:rsidRPr="003227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inputdate</w:t>
      </w:r>
      <w:proofErr w:type="spell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.[1]) - 2) </w:t>
      </w:r>
      <w:r w:rsidRPr="003227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3227E8" w:rsidRP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dayscount</w:t>
      </w:r>
      <w:proofErr w:type="spellEnd"/>
      <w:proofErr w:type="gram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27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&lt;-</w:t>
      </w: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dayscount</w:t>
      </w:r>
      <w:proofErr w:type="spell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days.[i]</w:t>
      </w:r>
    </w:p>
    <w:p w:rsidR="003227E8" w:rsidRP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dayscount</w:t>
      </w:r>
      <w:proofErr w:type="spell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inputdate</w:t>
      </w:r>
      <w:proofErr w:type="spellEnd"/>
      <w:r w:rsidRPr="003227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.[0])</w:t>
      </w:r>
    </w:p>
    <w:p w:rsidR="003227E8" w:rsidRP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"До нового года осталось: %A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DaysToNY</w:t>
      </w:r>
      <w:proofErr w:type="spellEnd"/>
    </w:p>
    <w:p w:rsidR="003227E8" w:rsidRDefault="003227E8" w:rsidP="003227E8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</w:t>
      </w:r>
    </w:p>
    <w:p w:rsidR="003227E8" w:rsidRDefault="003227E8" w:rsidP="003227E8">
      <w:pPr>
        <w:pStyle w:val="LAb"/>
        <w:ind w:firstLine="0"/>
        <w:jc w:val="left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Console.Clear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()</w:t>
      </w:r>
    </w:p>
    <w:p w:rsidR="003227E8" w:rsidRDefault="003227E8" w:rsidP="003227E8">
      <w:pPr>
        <w:pStyle w:val="LAb"/>
        <w:rPr>
          <w:lang w:val="ru-RU"/>
        </w:rPr>
      </w:pPr>
    </w:p>
    <w:p w:rsidR="003227E8" w:rsidRDefault="003227E8" w:rsidP="003227E8">
      <w:pPr>
        <w:pStyle w:val="LAb"/>
        <w:rPr>
          <w:lang w:val="ru-RU"/>
        </w:rPr>
      </w:pPr>
      <w:r>
        <w:rPr>
          <w:lang w:val="ru-RU"/>
        </w:rPr>
        <w:t>Результаты выполнения:</w:t>
      </w:r>
    </w:p>
    <w:p w:rsidR="003227E8" w:rsidRDefault="003227E8" w:rsidP="003227E8">
      <w:pPr>
        <w:pStyle w:val="LAb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E201408" wp14:editId="0FAD553F">
            <wp:extent cx="3848100" cy="1104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E8" w:rsidRDefault="003227E8" w:rsidP="003227E8">
      <w:pPr>
        <w:pStyle w:val="LAb"/>
        <w:jc w:val="left"/>
        <w:rPr>
          <w:lang w:val="ru-RU"/>
        </w:rPr>
      </w:pPr>
    </w:p>
    <w:p w:rsidR="003227E8" w:rsidRPr="003227E8" w:rsidRDefault="003227E8" w:rsidP="003227E8">
      <w:pPr>
        <w:pStyle w:val="LAb"/>
        <w:ind w:firstLine="0"/>
        <w:jc w:val="center"/>
        <w:rPr>
          <w:b/>
        </w:rPr>
      </w:pPr>
      <w:r w:rsidRPr="003227E8">
        <w:rPr>
          <w:b/>
        </w:rPr>
        <w:lastRenderedPageBreak/>
        <w:t>Часть 3-я</w:t>
      </w:r>
    </w:p>
    <w:p w:rsidR="003227E8" w:rsidRPr="003227E8" w:rsidRDefault="003227E8" w:rsidP="003227E8">
      <w:pPr>
        <w:pStyle w:val="LAb"/>
        <w:ind w:firstLine="0"/>
        <w:jc w:val="center"/>
        <w:rPr>
          <w:b/>
        </w:rPr>
      </w:pPr>
      <w:r w:rsidRPr="003227E8">
        <w:rPr>
          <w:rFonts w:cs="Times New Roman"/>
          <w:b/>
        </w:rPr>
        <w:t xml:space="preserve">«Библиотека </w:t>
      </w:r>
      <w:proofErr w:type="spellStart"/>
      <w:r w:rsidRPr="003227E8">
        <w:rPr>
          <w:rFonts w:cs="Times New Roman"/>
          <w:b/>
          <w:lang w:val="en-US"/>
        </w:rPr>
        <w:t>WinForms</w:t>
      </w:r>
      <w:proofErr w:type="spellEnd"/>
      <w:r w:rsidRPr="003227E8">
        <w:rPr>
          <w:rFonts w:cs="Times New Roman"/>
          <w:b/>
        </w:rPr>
        <w:t xml:space="preserve"> – в </w:t>
      </w:r>
      <w:r w:rsidRPr="003227E8">
        <w:rPr>
          <w:rFonts w:cs="Times New Roman"/>
          <w:b/>
          <w:lang w:val="en-US"/>
        </w:rPr>
        <w:t>F</w:t>
      </w:r>
      <w:r w:rsidRPr="003227E8">
        <w:rPr>
          <w:rFonts w:cs="Times New Roman"/>
          <w:b/>
        </w:rPr>
        <w:t>#»</w:t>
      </w:r>
    </w:p>
    <w:p w:rsidR="003227E8" w:rsidRDefault="003227E8" w:rsidP="003227E8">
      <w:pPr>
        <w:pStyle w:val="LAb"/>
        <w:jc w:val="center"/>
        <w:rPr>
          <w:sz w:val="32"/>
          <w:szCs w:val="24"/>
        </w:rPr>
      </w:pPr>
    </w:p>
    <w:p w:rsidR="003227E8" w:rsidRDefault="003227E8" w:rsidP="003227E8">
      <w:pPr>
        <w:pStyle w:val="LAb"/>
        <w:rPr>
          <w:rFonts w:ascii="Calibri" w:hAnsi="Calibri"/>
          <w:color w:val="auto"/>
          <w:sz w:val="22"/>
          <w:szCs w:val="22"/>
        </w:rPr>
      </w:pPr>
      <w:r w:rsidRPr="003227E8">
        <w:rPr>
          <w:b/>
        </w:rPr>
        <w:t>Цель работы:</w:t>
      </w:r>
      <w:r w:rsidR="00F60D02">
        <w:t xml:space="preserve"> </w:t>
      </w:r>
      <w:r w:rsidR="00F60D02">
        <w:rPr>
          <w:lang w:val="ru-RU"/>
        </w:rPr>
        <w:t>н</w:t>
      </w:r>
      <w:proofErr w:type="spellStart"/>
      <w:r>
        <w:t>аучиться</w:t>
      </w:r>
      <w:proofErr w:type="spellEnd"/>
      <w:r>
        <w:t xml:space="preserve"> создавать графический интерфейс, добавлять объекты и обрабатывать события с применением библиотеки </w:t>
      </w:r>
      <w:proofErr w:type="spellStart"/>
      <w:r>
        <w:rPr>
          <w:lang w:val="en-US"/>
        </w:rPr>
        <w:t>WinForms</w:t>
      </w:r>
      <w:proofErr w:type="spellEnd"/>
      <w:r>
        <w:t>.</w:t>
      </w:r>
    </w:p>
    <w:p w:rsidR="003227E8" w:rsidRDefault="003227E8" w:rsidP="003227E8">
      <w:pPr>
        <w:pStyle w:val="LAb"/>
      </w:pPr>
    </w:p>
    <w:p w:rsidR="003227E8" w:rsidRDefault="003227E8" w:rsidP="003227E8">
      <w:pPr>
        <w:pStyle w:val="LAb"/>
        <w:rPr>
          <w:rFonts w:ascii="Calibri" w:hAnsi="Calibri"/>
          <w:color w:val="auto"/>
          <w:sz w:val="22"/>
          <w:szCs w:val="22"/>
        </w:rPr>
      </w:pPr>
      <w:r>
        <w:t xml:space="preserve">Windows </w:t>
      </w:r>
      <w:proofErr w:type="spellStart"/>
      <w:r>
        <w:t>Forms</w:t>
      </w:r>
      <w:proofErr w:type="spellEnd"/>
      <w:r>
        <w:t xml:space="preserve"> - одна из наиболее интересных возможностей </w:t>
      </w:r>
      <w:proofErr w:type="spellStart"/>
      <w:r>
        <w:t>Microsoft</w:t>
      </w:r>
      <w:proofErr w:type="spellEnd"/>
      <w:r>
        <w:t xml:space="preserve"> .NET. Если вы знакомы с MFC (или Windows API), то Windows </w:t>
      </w:r>
      <w:proofErr w:type="spellStart"/>
      <w:r>
        <w:t>Forms</w:t>
      </w:r>
      <w:proofErr w:type="spellEnd"/>
      <w:r>
        <w:t xml:space="preserve"> хорошее начало для работы с .NET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потому что она позволяет писать традиционные GUI приложения с окнами, формами и т.п. вещами. Однажды, </w:t>
      </w:r>
      <w:proofErr w:type="gramStart"/>
      <w:r>
        <w:t xml:space="preserve">начав работать с Windows </w:t>
      </w:r>
      <w:proofErr w:type="spellStart"/>
      <w:r>
        <w:t>Forms</w:t>
      </w:r>
      <w:proofErr w:type="spellEnd"/>
      <w:r>
        <w:t xml:space="preserve"> вы сможете быстро понять</w:t>
      </w:r>
      <w:proofErr w:type="gramEnd"/>
      <w:r>
        <w:t xml:space="preserve"> .NET </w:t>
      </w:r>
      <w:proofErr w:type="spellStart"/>
      <w:r>
        <w:t>Framework</w:t>
      </w:r>
      <w:proofErr w:type="spellEnd"/>
      <w:r>
        <w:t>.</w:t>
      </w:r>
    </w:p>
    <w:p w:rsidR="003227E8" w:rsidRDefault="003227E8" w:rsidP="003227E8">
      <w:pPr>
        <w:pStyle w:val="LAb"/>
      </w:pPr>
      <w:r>
        <w:t xml:space="preserve">Для использования библиотеки </w:t>
      </w:r>
      <w:proofErr w:type="spellStart"/>
      <w:r>
        <w:t>WinForms</w:t>
      </w:r>
      <w:proofErr w:type="spellEnd"/>
      <w:r>
        <w:t xml:space="preserve"> при разработке приложений на F#  требуются понимать следующие положения:</w:t>
      </w:r>
    </w:p>
    <w:p w:rsidR="003227E8" w:rsidRDefault="003227E8" w:rsidP="003227E8">
      <w:pPr>
        <w:pStyle w:val="LAb"/>
      </w:pPr>
      <w:r>
        <w:t xml:space="preserve">каждое окно на экране – это экземпляр класса </w:t>
      </w:r>
      <w:proofErr w:type="spellStart"/>
      <w:r>
        <w:t>Form</w:t>
      </w:r>
      <w:proofErr w:type="spellEnd"/>
      <w:r>
        <w:t xml:space="preserve">, содержащий коллекцию элементов управления пользовательского интерфейса типа </w:t>
      </w:r>
      <w:proofErr w:type="spellStart"/>
      <w:r>
        <w:t>Control</w:t>
      </w:r>
      <w:proofErr w:type="spellEnd"/>
      <w:r>
        <w:t>;</w:t>
      </w:r>
    </w:p>
    <w:p w:rsidR="003227E8" w:rsidRDefault="003227E8" w:rsidP="003227E8">
      <w:pPr>
        <w:pStyle w:val="LAb"/>
      </w:pPr>
      <w:r>
        <w:t>в процессе взаимодействия пользователей с элементами формы происходят события, которые могут обрабатываться программой;</w:t>
      </w:r>
    </w:p>
    <w:p w:rsidR="003227E8" w:rsidRDefault="003227E8" w:rsidP="003227E8">
      <w:pPr>
        <w:pStyle w:val="LAb"/>
      </w:pPr>
      <w:proofErr w:type="spellStart"/>
      <w:r>
        <w:t>Win</w:t>
      </w:r>
      <w:r>
        <w:rPr>
          <w:lang w:val="en-US"/>
        </w:rPr>
        <w:t>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– библиотека, представляющую объектно-ориентированную обертку вокруг Windows API. </w:t>
      </w:r>
    </w:p>
    <w:p w:rsidR="003227E8" w:rsidRDefault="003227E8" w:rsidP="003227E8">
      <w:pPr>
        <w:pStyle w:val="LAb"/>
      </w:pPr>
    </w:p>
    <w:p w:rsidR="003227E8" w:rsidRDefault="003227E8" w:rsidP="003227E8">
      <w:pPr>
        <w:pStyle w:val="LAb"/>
        <w:rPr>
          <w:rFonts w:ascii="Calibri" w:hAnsi="Calibri"/>
          <w:color w:val="auto"/>
          <w:sz w:val="22"/>
          <w:szCs w:val="22"/>
        </w:rPr>
      </w:pPr>
      <w:r>
        <w:t xml:space="preserve">Для </w:t>
      </w:r>
      <w:proofErr w:type="gramStart"/>
      <w:r>
        <w:t>качественного</w:t>
      </w:r>
      <w:proofErr w:type="gramEnd"/>
      <w:r>
        <w:t xml:space="preserve"> </w:t>
      </w:r>
      <w:proofErr w:type="spellStart"/>
      <w:r>
        <w:t>прототипирования</w:t>
      </w:r>
      <w:proofErr w:type="spellEnd"/>
      <w:r>
        <w:t xml:space="preserve"> формы можно воспользоваться дизайнером форм от </w:t>
      </w:r>
      <w:r>
        <w:rPr>
          <w:lang w:val="en-US"/>
        </w:rPr>
        <w:t>C</w:t>
      </w:r>
      <w:r>
        <w:t xml:space="preserve"># (рис. 6). </w:t>
      </w:r>
    </w:p>
    <w:p w:rsidR="003227E8" w:rsidRDefault="003227E8" w:rsidP="003227E8">
      <w:pPr>
        <w:pStyle w:val="LAb"/>
      </w:pPr>
      <w:r>
        <w:rPr>
          <w:noProof/>
          <w:lang w:val="ru-RU"/>
        </w:rPr>
        <w:lastRenderedPageBreak/>
        <w:drawing>
          <wp:inline distT="0" distB="0" distL="0" distR="0" wp14:anchorId="0292BBF3" wp14:editId="52411778">
            <wp:extent cx="4524375" cy="1943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83" b="36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943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7E8" w:rsidRDefault="003227E8" w:rsidP="003227E8">
      <w:pPr>
        <w:pStyle w:val="LAb"/>
        <w:rPr>
          <w:rFonts w:ascii="Calibri" w:hAnsi="Calibri"/>
          <w:color w:val="auto"/>
          <w:sz w:val="22"/>
          <w:szCs w:val="22"/>
        </w:rPr>
      </w:pPr>
      <w:r>
        <w:t xml:space="preserve">Рисунок 6 – Редактор форм от </w:t>
      </w:r>
      <w:r>
        <w:rPr>
          <w:lang w:val="en-US"/>
        </w:rPr>
        <w:t>C</w:t>
      </w:r>
      <w:r>
        <w:t>#</w:t>
      </w:r>
    </w:p>
    <w:p w:rsidR="003227E8" w:rsidRDefault="003227E8" w:rsidP="003227E8">
      <w:pPr>
        <w:pStyle w:val="LAb"/>
      </w:pPr>
    </w:p>
    <w:p w:rsidR="003227E8" w:rsidRDefault="003227E8" w:rsidP="003227E8">
      <w:pPr>
        <w:pStyle w:val="LAb"/>
      </w:pPr>
      <w:r>
        <w:rPr>
          <w:noProof/>
          <w:lang w:val="ru-RU"/>
        </w:rPr>
        <w:drawing>
          <wp:inline distT="0" distB="0" distL="0" distR="0" wp14:anchorId="262E274C" wp14:editId="53A64AC7">
            <wp:extent cx="4648200" cy="2419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12" b="23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419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7E8" w:rsidRDefault="003227E8" w:rsidP="003227E8">
      <w:pPr>
        <w:pStyle w:val="LAb"/>
        <w:rPr>
          <w:rFonts w:ascii="Calibri" w:hAnsi="Calibri"/>
          <w:color w:val="auto"/>
          <w:sz w:val="22"/>
          <w:szCs w:val="22"/>
        </w:rPr>
      </w:pPr>
      <w:r>
        <w:t xml:space="preserve">Рисунок 7 – Раздел с кодом </w:t>
      </w:r>
      <w:r>
        <w:rPr>
          <w:lang w:val="en-US"/>
        </w:rPr>
        <w:t>C</w:t>
      </w:r>
      <w:r>
        <w:t xml:space="preserve"># </w:t>
      </w:r>
    </w:p>
    <w:p w:rsidR="003227E8" w:rsidRDefault="003227E8" w:rsidP="003227E8">
      <w:pPr>
        <w:pStyle w:val="LAb"/>
      </w:pPr>
    </w:p>
    <w:p w:rsidR="003227E8" w:rsidRDefault="003227E8" w:rsidP="003227E8">
      <w:pPr>
        <w:pStyle w:val="LAb"/>
        <w:rPr>
          <w:rFonts w:ascii="Calibri" w:hAnsi="Calibri"/>
          <w:color w:val="auto"/>
          <w:sz w:val="22"/>
          <w:szCs w:val="22"/>
        </w:rPr>
      </w:pPr>
      <w:r>
        <w:t>Для переноса дизайна формы, необходимо скопировать требуемый раздел в программе на C# и перенести его в программу на F#, внеся соответствующие изменения.</w:t>
      </w:r>
    </w:p>
    <w:p w:rsidR="003227E8" w:rsidRDefault="003227E8" w:rsidP="003227E8">
      <w:pPr>
        <w:pStyle w:val="LAb"/>
      </w:pPr>
    </w:p>
    <w:p w:rsidR="003227E8" w:rsidRDefault="003227E8" w:rsidP="003227E8">
      <w:pPr>
        <w:pStyle w:val="LAb"/>
        <w:rPr>
          <w:rFonts w:ascii="Calibri Light" w:hAnsi="Calibri Light"/>
          <w:color w:val="auto"/>
        </w:rPr>
      </w:pPr>
      <w:r>
        <w:rPr>
          <w:i/>
          <w:iCs/>
        </w:rPr>
        <w:t xml:space="preserve">Обзор основных компонентов и их свойств библиотеки </w:t>
      </w:r>
      <w:proofErr w:type="spellStart"/>
      <w:r>
        <w:rPr>
          <w:i/>
          <w:iCs/>
          <w:lang w:val="en-US"/>
        </w:rPr>
        <w:t>WinForms</w:t>
      </w:r>
      <w:proofErr w:type="spellEnd"/>
    </w:p>
    <w:p w:rsidR="003227E8" w:rsidRDefault="003227E8" w:rsidP="003227E8">
      <w:pPr>
        <w:pStyle w:val="LAb"/>
      </w:pPr>
      <w:r>
        <w:rPr>
          <w:i/>
        </w:rPr>
        <w:t>Классы:</w:t>
      </w:r>
    </w:p>
    <w:p w:rsidR="003227E8" w:rsidRDefault="003227E8" w:rsidP="003227E8">
      <w:pPr>
        <w:pStyle w:val="LAb"/>
      </w:pPr>
      <w:r>
        <w:rPr>
          <w:lang w:val="en-US"/>
        </w:rPr>
        <w:t>Form</w:t>
      </w:r>
      <w:r>
        <w:t xml:space="preserve"> – Представляет окно или диалоговое окно, которое составляет пользовательский интерфейс приложения;</w:t>
      </w:r>
    </w:p>
    <w:p w:rsidR="003227E8" w:rsidRDefault="003227E8" w:rsidP="003227E8">
      <w:pPr>
        <w:pStyle w:val="LAb"/>
      </w:pPr>
      <w:proofErr w:type="spellStart"/>
      <w:r>
        <w:t>Button</w:t>
      </w:r>
      <w:proofErr w:type="spellEnd"/>
      <w:r>
        <w:t xml:space="preserve"> – Представляет элемент управления "кнопка" Windows;</w:t>
      </w:r>
    </w:p>
    <w:p w:rsidR="003227E8" w:rsidRDefault="003227E8" w:rsidP="003227E8">
      <w:pPr>
        <w:pStyle w:val="LAb"/>
      </w:pPr>
      <w:r>
        <w:rPr>
          <w:lang w:val="en-US"/>
        </w:rPr>
        <w:t>Month</w:t>
      </w:r>
      <w:proofErr w:type="spellStart"/>
      <w:r>
        <w:t>Calendar</w:t>
      </w:r>
      <w:proofErr w:type="spellEnd"/>
      <w:r>
        <w:t xml:space="preserve"> - Представляет элемент управления, который позволяет выбрать дату с помощью визуального календаря;</w:t>
      </w:r>
    </w:p>
    <w:p w:rsidR="003227E8" w:rsidRDefault="003227E8" w:rsidP="003227E8">
      <w:pPr>
        <w:pStyle w:val="LAb"/>
      </w:pPr>
      <w:proofErr w:type="spellStart"/>
      <w:r>
        <w:lastRenderedPageBreak/>
        <w:t>CheckBox</w:t>
      </w:r>
      <w:proofErr w:type="spellEnd"/>
      <w:r>
        <w:t xml:space="preserve"> – Представляет элемент управления — флажок, который пользователь может устанавливать и снимать;</w:t>
      </w:r>
    </w:p>
    <w:p w:rsidR="003227E8" w:rsidRDefault="003227E8" w:rsidP="003227E8">
      <w:pPr>
        <w:pStyle w:val="LAb"/>
      </w:pPr>
      <w:proofErr w:type="spellStart"/>
      <w:r>
        <w:t>ComboBox</w:t>
      </w:r>
      <w:proofErr w:type="spellEnd"/>
      <w:r>
        <w:t xml:space="preserve"> – Представляет элемент управления, предназначенный для выбора значения, с раскрывающимся списком, который можно отображать и скрывать нажатием принадлежащей этому элементу управления кнопки со стрелкой;</w:t>
      </w:r>
    </w:p>
    <w:p w:rsidR="003227E8" w:rsidRDefault="003227E8" w:rsidP="003227E8">
      <w:pPr>
        <w:pStyle w:val="LAb"/>
      </w:pPr>
      <w:proofErr w:type="spellStart"/>
      <w:r>
        <w:t>DataGrid</w:t>
      </w:r>
      <w:proofErr w:type="spellEnd"/>
      <w:r>
        <w:t xml:space="preserve"> – Представляет элемент управления, отображающий данные в настраиваемой сетке;</w:t>
      </w:r>
    </w:p>
    <w:p w:rsidR="003227E8" w:rsidRDefault="003227E8" w:rsidP="003227E8">
      <w:pPr>
        <w:pStyle w:val="LAb"/>
      </w:pPr>
      <w:proofErr w:type="spellStart"/>
      <w:r>
        <w:t>DatePicker</w:t>
      </w:r>
      <w:proofErr w:type="spellEnd"/>
      <w:r>
        <w:t xml:space="preserve"> – Представляет элемент управления, позволяющий выбрать дату;</w:t>
      </w:r>
    </w:p>
    <w:p w:rsidR="003227E8" w:rsidRDefault="003227E8" w:rsidP="003227E8">
      <w:pPr>
        <w:pStyle w:val="LAb"/>
      </w:pPr>
      <w:proofErr w:type="spellStart"/>
      <w:r>
        <w:t>GroupBox</w:t>
      </w:r>
      <w:proofErr w:type="spellEnd"/>
      <w:r>
        <w:t xml:space="preserve"> – Представляет элемент управления, создающий контейнер с границей и заголовком;</w:t>
      </w:r>
    </w:p>
    <w:p w:rsidR="003227E8" w:rsidRDefault="003227E8" w:rsidP="003227E8">
      <w:pPr>
        <w:pStyle w:val="LAb"/>
      </w:pPr>
      <w:proofErr w:type="spellStart"/>
      <w:r>
        <w:rPr>
          <w:lang w:val="en-US"/>
        </w:rPr>
        <w:t>PictureBox</w:t>
      </w:r>
      <w:proofErr w:type="spellEnd"/>
      <w:r>
        <w:t xml:space="preserve"> – Представляет элемент управления, отображающий изображение;</w:t>
      </w:r>
    </w:p>
    <w:p w:rsidR="003227E8" w:rsidRDefault="003227E8" w:rsidP="003227E8">
      <w:pPr>
        <w:pStyle w:val="LAb"/>
      </w:pPr>
      <w:proofErr w:type="spellStart"/>
      <w:r>
        <w:t>Label</w:t>
      </w:r>
      <w:proofErr w:type="spellEnd"/>
      <w:r>
        <w:t xml:space="preserve"> – Предоставляет текстовую метку;</w:t>
      </w:r>
    </w:p>
    <w:p w:rsidR="003227E8" w:rsidRDefault="003227E8" w:rsidP="003227E8">
      <w:pPr>
        <w:pStyle w:val="LAb"/>
      </w:pPr>
      <w:proofErr w:type="spellStart"/>
      <w:r>
        <w:t>ListBox</w:t>
      </w:r>
      <w:proofErr w:type="spellEnd"/>
      <w:r>
        <w:t xml:space="preserve"> – Содержит список элементов для выбора;</w:t>
      </w:r>
    </w:p>
    <w:p w:rsidR="003227E8" w:rsidRDefault="003227E8" w:rsidP="003227E8">
      <w:pPr>
        <w:pStyle w:val="LAb"/>
      </w:pPr>
      <w:proofErr w:type="spellStart"/>
      <w:r>
        <w:t>Menu</w:t>
      </w:r>
      <w:proofErr w:type="spellEnd"/>
      <w:r>
        <w:t xml:space="preserve"> – Представляет Windows элементы управления меню, позволяющие иерархически организовать элементы, связанные с командами и обработчиками событий;</w:t>
      </w:r>
    </w:p>
    <w:p w:rsidR="003227E8" w:rsidRDefault="003227E8" w:rsidP="003227E8">
      <w:pPr>
        <w:pStyle w:val="LAb"/>
      </w:pPr>
      <w:proofErr w:type="spellStart"/>
      <w:r>
        <w:t>MenuItem</w:t>
      </w:r>
      <w:proofErr w:type="spellEnd"/>
      <w:r>
        <w:t xml:space="preserve"> – Представляет выбираемый элемент в составе </w:t>
      </w:r>
      <w:proofErr w:type="spellStart"/>
      <w:r>
        <w:t>Menu</w:t>
      </w:r>
      <w:proofErr w:type="spellEnd"/>
      <w:r>
        <w:t>;</w:t>
      </w:r>
    </w:p>
    <w:p w:rsidR="003227E8" w:rsidRDefault="003227E8" w:rsidP="003227E8">
      <w:pPr>
        <w:pStyle w:val="LAb"/>
      </w:pPr>
      <w:proofErr w:type="spellStart"/>
      <w:r>
        <w:t>Panel</w:t>
      </w:r>
      <w:proofErr w:type="spellEnd"/>
      <w:r>
        <w:t xml:space="preserve"> – Предоставляет базовый класс для всех элементов </w:t>
      </w:r>
      <w:proofErr w:type="spellStart"/>
      <w:r>
        <w:t>Panel</w:t>
      </w:r>
      <w:proofErr w:type="spellEnd"/>
      <w:r>
        <w:t xml:space="preserve">. Элементы </w:t>
      </w:r>
      <w:proofErr w:type="spellStart"/>
      <w:r>
        <w:t>Panel</w:t>
      </w:r>
      <w:proofErr w:type="spellEnd"/>
      <w:r>
        <w:t xml:space="preserve"> используются для размещения и организации дочерних объектов в приложениях;</w:t>
      </w:r>
    </w:p>
    <w:p w:rsidR="003227E8" w:rsidRDefault="003227E8" w:rsidP="003227E8">
      <w:pPr>
        <w:pStyle w:val="LAb"/>
      </w:pPr>
      <w:proofErr w:type="spellStart"/>
      <w:r>
        <w:t>ProgressBar</w:t>
      </w:r>
      <w:proofErr w:type="spellEnd"/>
      <w:r>
        <w:t xml:space="preserve"> – Показывает ход выполнения операции;</w:t>
      </w:r>
    </w:p>
    <w:p w:rsidR="003227E8" w:rsidRDefault="003227E8" w:rsidP="003227E8">
      <w:pPr>
        <w:pStyle w:val="LAb"/>
      </w:pPr>
      <w:proofErr w:type="spellStart"/>
      <w:r>
        <w:t>RadioButton</w:t>
      </w:r>
      <w:proofErr w:type="spellEnd"/>
      <w:r>
        <w:t xml:space="preserve"> – Представляет переключатель, который пользователь может устанавливать (выбирать), но не снимать (отменять выбор). Очистить свойство можно только программным способом;</w:t>
      </w:r>
    </w:p>
    <w:p w:rsidR="003227E8" w:rsidRDefault="003227E8" w:rsidP="003227E8">
      <w:pPr>
        <w:pStyle w:val="LAb"/>
      </w:pPr>
      <w:proofErr w:type="spellStart"/>
      <w:r>
        <w:t>RichTextBox</w:t>
      </w:r>
      <w:proofErr w:type="spellEnd"/>
      <w:r>
        <w:t xml:space="preserve"> – Представляет элемент управления с расширенным редактированием для работы с объектами </w:t>
      </w:r>
      <w:proofErr w:type="spellStart"/>
      <w:r>
        <w:t>FlowDocument</w:t>
      </w:r>
      <w:proofErr w:type="spellEnd"/>
      <w:r>
        <w:t>;</w:t>
      </w:r>
    </w:p>
    <w:p w:rsidR="003227E8" w:rsidRDefault="003227E8" w:rsidP="003227E8">
      <w:pPr>
        <w:pStyle w:val="LAb"/>
      </w:pPr>
      <w:proofErr w:type="spellStart"/>
      <w:r>
        <w:lastRenderedPageBreak/>
        <w:t>Separator</w:t>
      </w:r>
      <w:proofErr w:type="spellEnd"/>
      <w:r>
        <w:t xml:space="preserve"> – Элемент управления, используемый для разделения элементов в элементах управления элементами;</w:t>
      </w:r>
    </w:p>
    <w:p w:rsidR="003227E8" w:rsidRDefault="003227E8" w:rsidP="003227E8">
      <w:pPr>
        <w:pStyle w:val="LAb"/>
      </w:pPr>
      <w:proofErr w:type="spellStart"/>
      <w:r>
        <w:t>TextBox</w:t>
      </w:r>
      <w:proofErr w:type="spellEnd"/>
      <w:r>
        <w:t xml:space="preserve"> – Представляет элемент управления, который можно использовать для отображения или редактирования неформатированного текста;</w:t>
      </w:r>
    </w:p>
    <w:p w:rsidR="003227E8" w:rsidRDefault="003227E8" w:rsidP="003227E8">
      <w:pPr>
        <w:pStyle w:val="LAb"/>
      </w:pPr>
      <w:proofErr w:type="spellStart"/>
      <w:r>
        <w:t>TreeView</w:t>
      </w:r>
      <w:proofErr w:type="spellEnd"/>
      <w:r>
        <w:t xml:space="preserve"> – Представляет элемент управления, отображающий иерархические данные в структуре дерева с элементами, которые могут разворачиваться и сворачиваться;</w:t>
      </w:r>
    </w:p>
    <w:p w:rsidR="003227E8" w:rsidRDefault="003227E8" w:rsidP="003227E8">
      <w:pPr>
        <w:pStyle w:val="LAb"/>
      </w:pPr>
      <w:proofErr w:type="spellStart"/>
      <w:proofErr w:type="gramStart"/>
      <w:r>
        <w:rPr>
          <w:lang w:val="en-US"/>
        </w:rPr>
        <w:t>TrackBar</w:t>
      </w:r>
      <w:proofErr w:type="spellEnd"/>
      <w:r>
        <w:t xml:space="preserve"> – Представляет элемент управления, ползунок.</w:t>
      </w:r>
      <w:proofErr w:type="gramEnd"/>
    </w:p>
    <w:p w:rsidR="003227E8" w:rsidRDefault="003227E8" w:rsidP="003227E8">
      <w:pPr>
        <w:pStyle w:val="LAb"/>
      </w:pPr>
      <w:r>
        <w:rPr>
          <w:i/>
        </w:rPr>
        <w:t>Свойства:</w:t>
      </w:r>
    </w:p>
    <w:p w:rsidR="003227E8" w:rsidRDefault="003227E8" w:rsidP="003227E8">
      <w:pPr>
        <w:pStyle w:val="LAb"/>
      </w:pPr>
      <w:r>
        <w:rPr>
          <w:lang w:val="en-US"/>
        </w:rPr>
        <w:t>Height</w:t>
      </w:r>
      <w:r>
        <w:t xml:space="preserve"> – Возвращает или задает предполагаемую высоту элемента;</w:t>
      </w:r>
    </w:p>
    <w:p w:rsidR="003227E8" w:rsidRDefault="003227E8" w:rsidP="003227E8">
      <w:pPr>
        <w:pStyle w:val="LAb"/>
      </w:pPr>
      <w:r>
        <w:rPr>
          <w:lang w:val="en-US"/>
        </w:rPr>
        <w:t>Width</w:t>
      </w:r>
      <w:r>
        <w:t xml:space="preserve"> – Возвращает или задает ширину элемента;</w:t>
      </w:r>
    </w:p>
    <w:p w:rsidR="003227E8" w:rsidRDefault="003227E8" w:rsidP="003227E8">
      <w:pPr>
        <w:pStyle w:val="LAb"/>
      </w:pPr>
      <w:r>
        <w:rPr>
          <w:lang w:val="en-US"/>
        </w:rPr>
        <w:t>Top</w:t>
      </w:r>
      <w:r>
        <w:t xml:space="preserve"> – Возвращает или задаёт расстояние (в точка) между верхней границей элемента управления и верхней границей клиентской области;</w:t>
      </w:r>
    </w:p>
    <w:p w:rsidR="003227E8" w:rsidRDefault="003227E8" w:rsidP="003227E8">
      <w:pPr>
        <w:pStyle w:val="LAb"/>
      </w:pPr>
      <w:r>
        <w:rPr>
          <w:lang w:val="en-US"/>
        </w:rPr>
        <w:t>Left</w:t>
      </w:r>
      <w:r>
        <w:t xml:space="preserve"> – Возвращает или задаёт расстояние (в точка) между левой границей элемента управления и левой границей клиентской области;</w:t>
      </w:r>
    </w:p>
    <w:p w:rsidR="003227E8" w:rsidRDefault="003227E8" w:rsidP="003227E8">
      <w:pPr>
        <w:pStyle w:val="LAb"/>
      </w:pPr>
      <w:r>
        <w:rPr>
          <w:lang w:val="en-US"/>
        </w:rPr>
        <w:t>Text</w:t>
      </w:r>
      <w:r>
        <w:t xml:space="preserve"> – Получает или задает текст, сопоставленный с этим элементом управления;</w:t>
      </w:r>
    </w:p>
    <w:p w:rsidR="003227E8" w:rsidRDefault="003227E8" w:rsidP="003227E8">
      <w:pPr>
        <w:pStyle w:val="LAb"/>
      </w:pPr>
      <w:r>
        <w:rPr>
          <w:lang w:val="en-US"/>
        </w:rPr>
        <w:t>Enabled</w:t>
      </w:r>
      <w:r>
        <w:t xml:space="preserve"> – Возвращает или задает значение, показывающее, сможет ли элемент управления отвечать на действия пользователя;</w:t>
      </w:r>
    </w:p>
    <w:p w:rsidR="003227E8" w:rsidRDefault="003227E8" w:rsidP="003227E8">
      <w:pPr>
        <w:pStyle w:val="LAb"/>
      </w:pPr>
      <w:r>
        <w:rPr>
          <w:lang w:val="en-US"/>
        </w:rPr>
        <w:t>Visible</w:t>
      </w:r>
      <w:r>
        <w:t xml:space="preserve"> – Получает или задает значение, указывающее, отображаются ли элемент управления и все его дочерние элементы управления;</w:t>
      </w:r>
    </w:p>
    <w:p w:rsidR="003227E8" w:rsidRDefault="003227E8" w:rsidP="003227E8">
      <w:pPr>
        <w:pStyle w:val="LAb"/>
      </w:pPr>
      <w:r>
        <w:rPr>
          <w:lang w:val="en-US"/>
        </w:rPr>
        <w:t>Dock</w:t>
      </w:r>
      <w:r>
        <w:t xml:space="preserve"> – Возвращает или задает границы элемента управления, прикрепленные к его родительскому элементу управления, и определяет способ изменения размеров элемента управления с его родительским элементом управления;</w:t>
      </w:r>
    </w:p>
    <w:p w:rsidR="003227E8" w:rsidRDefault="003227E8" w:rsidP="003227E8">
      <w:pPr>
        <w:pStyle w:val="LAb"/>
      </w:pPr>
      <w:r>
        <w:rPr>
          <w:lang w:val="en-US"/>
        </w:rPr>
        <w:t>Checked</w:t>
      </w:r>
      <w:r>
        <w:t xml:space="preserve"> – Возвращает или задает значение, указывающее, находится ли во включенном состоянии;</w:t>
      </w:r>
    </w:p>
    <w:p w:rsidR="003227E8" w:rsidRDefault="003227E8" w:rsidP="003227E8">
      <w:pPr>
        <w:pStyle w:val="LAb"/>
      </w:pPr>
      <w:proofErr w:type="spellStart"/>
      <w:r>
        <w:rPr>
          <w:lang w:val="en-US"/>
        </w:rPr>
        <w:t>ReadOnly</w:t>
      </w:r>
      <w:proofErr w:type="spellEnd"/>
      <w:r>
        <w:t xml:space="preserve"> – Возвращает или задает значение, включающее режим использования только для чтения;</w:t>
      </w:r>
    </w:p>
    <w:p w:rsidR="003227E8" w:rsidRDefault="003227E8" w:rsidP="003227E8">
      <w:pPr>
        <w:pStyle w:val="LAb"/>
      </w:pPr>
      <w:r>
        <w:rPr>
          <w:lang w:val="en-US"/>
        </w:rPr>
        <w:lastRenderedPageBreak/>
        <w:t>Minimum</w:t>
      </w:r>
      <w:r>
        <w:t xml:space="preserve"> – Возвращает или задает минимальное возможное значение </w:t>
      </w:r>
      <w:proofErr w:type="spellStart"/>
      <w:r>
        <w:t>Value</w:t>
      </w:r>
      <w:proofErr w:type="spellEnd"/>
      <w:r>
        <w:t xml:space="preserve"> элемента диапазона;</w:t>
      </w:r>
    </w:p>
    <w:p w:rsidR="003227E8" w:rsidRDefault="003227E8" w:rsidP="003227E8">
      <w:pPr>
        <w:pStyle w:val="LAb"/>
      </w:pPr>
      <w:r>
        <w:rPr>
          <w:lang w:val="en-US"/>
        </w:rPr>
        <w:t>Maximum</w:t>
      </w:r>
      <w:r>
        <w:t xml:space="preserve"> – Возвращает или задает максимальное возможное значение </w:t>
      </w:r>
      <w:r>
        <w:rPr>
          <w:lang w:val="en-US"/>
        </w:rPr>
        <w:t>Value</w:t>
      </w:r>
      <w:r>
        <w:t xml:space="preserve"> элемента диапазона;</w:t>
      </w:r>
    </w:p>
    <w:p w:rsidR="003227E8" w:rsidRDefault="003227E8" w:rsidP="003227E8">
      <w:pPr>
        <w:pStyle w:val="LAb"/>
      </w:pPr>
      <w:r>
        <w:rPr>
          <w:lang w:val="en-US"/>
        </w:rPr>
        <w:t>Name</w:t>
      </w:r>
      <w:r>
        <w:t xml:space="preserve"> – Возвращает или задает идентификационное имя элемента;</w:t>
      </w:r>
    </w:p>
    <w:p w:rsidR="003227E8" w:rsidRDefault="003227E8" w:rsidP="003227E8">
      <w:pPr>
        <w:pStyle w:val="LAb"/>
      </w:pPr>
      <w:r>
        <w:rPr>
          <w:lang w:val="en-US"/>
        </w:rPr>
        <w:t>Tag</w:t>
      </w:r>
      <w:r>
        <w:t xml:space="preserve"> – Возвращает или задает произвольное значение объекта, которое может использоваться для хранения специальной информации о данном элементе</w:t>
      </w:r>
    </w:p>
    <w:p w:rsidR="003227E8" w:rsidRDefault="003227E8" w:rsidP="003227E8">
      <w:pPr>
        <w:pStyle w:val="LAb"/>
      </w:pPr>
      <w:r>
        <w:rPr>
          <w:lang w:val="en-US"/>
        </w:rPr>
        <w:t>Value</w:t>
      </w:r>
      <w:r>
        <w:t xml:space="preserve"> – Возвращает или задает текущую величину элемента управления диапазона;</w:t>
      </w:r>
    </w:p>
    <w:p w:rsidR="003227E8" w:rsidRDefault="003227E8" w:rsidP="003227E8">
      <w:pPr>
        <w:pStyle w:val="LAb"/>
      </w:pPr>
      <w:proofErr w:type="spellStart"/>
      <w:r>
        <w:rPr>
          <w:lang w:val="en-US"/>
        </w:rPr>
        <w:t>FontSize</w:t>
      </w:r>
      <w:proofErr w:type="spellEnd"/>
      <w:r>
        <w:t xml:space="preserve"> – Получает или задает размер шрифта;</w:t>
      </w:r>
    </w:p>
    <w:p w:rsidR="003227E8" w:rsidRDefault="003227E8" w:rsidP="003227E8">
      <w:pPr>
        <w:pStyle w:val="LAb"/>
      </w:pPr>
      <w:proofErr w:type="spellStart"/>
      <w:r>
        <w:rPr>
          <w:lang w:val="en-US"/>
        </w:rPr>
        <w:t>ImageLocation</w:t>
      </w:r>
      <w:proofErr w:type="spellEnd"/>
      <w:r>
        <w:t xml:space="preserve"> – Получает или задаёт путь или </w:t>
      </w:r>
      <w:r>
        <w:rPr>
          <w:lang w:val="en-US"/>
        </w:rPr>
        <w:t>URL</w:t>
      </w:r>
      <w:r>
        <w:t xml:space="preserve"> адрес изображения;</w:t>
      </w:r>
    </w:p>
    <w:p w:rsidR="003227E8" w:rsidRDefault="003227E8" w:rsidP="003227E8">
      <w:pPr>
        <w:pStyle w:val="LAb"/>
      </w:pPr>
      <w:proofErr w:type="spellStart"/>
      <w:r>
        <w:rPr>
          <w:lang w:val="en-US"/>
        </w:rPr>
        <w:t>ShowDialog</w:t>
      </w:r>
      <w:proofErr w:type="spellEnd"/>
      <w:r>
        <w:t xml:space="preserve"> – Отображает форму в виде модального диалогового окна с текущим активным окном, заданным в качестве владельца;</w:t>
      </w:r>
    </w:p>
    <w:p w:rsidR="003227E8" w:rsidRDefault="003227E8" w:rsidP="003227E8">
      <w:pPr>
        <w:pStyle w:val="LAb"/>
      </w:pPr>
      <w:proofErr w:type="spellStart"/>
      <w:r>
        <w:rPr>
          <w:lang w:val="en-US"/>
        </w:rPr>
        <w:t>MaxDate</w:t>
      </w:r>
      <w:proofErr w:type="spellEnd"/>
      <w:r>
        <w:t xml:space="preserve"> – Получает или задаёт максимально допустимую дату; </w:t>
      </w:r>
    </w:p>
    <w:p w:rsidR="003227E8" w:rsidRDefault="003227E8" w:rsidP="003227E8">
      <w:pPr>
        <w:pStyle w:val="LAb"/>
      </w:pPr>
      <w:proofErr w:type="spellStart"/>
      <w:r>
        <w:rPr>
          <w:lang w:val="en-US"/>
        </w:rPr>
        <w:t>MinDate</w:t>
      </w:r>
      <w:proofErr w:type="spellEnd"/>
      <w:r>
        <w:t xml:space="preserve"> – Получает или задаёт минимально допустимую дату;</w:t>
      </w:r>
    </w:p>
    <w:p w:rsidR="003227E8" w:rsidRDefault="003227E8" w:rsidP="003227E8">
      <w:pPr>
        <w:pStyle w:val="LAb"/>
      </w:pPr>
      <w:r>
        <w:rPr>
          <w:lang w:val="en-US"/>
        </w:rPr>
        <w:t>Clear</w:t>
      </w:r>
      <w:r>
        <w:t xml:space="preserve"> – Удаляет весь текст из элемента управления;</w:t>
      </w:r>
    </w:p>
    <w:p w:rsidR="003227E8" w:rsidRDefault="003227E8" w:rsidP="003227E8">
      <w:pPr>
        <w:pStyle w:val="LAb"/>
      </w:pPr>
      <w:proofErr w:type="spellStart"/>
      <w:r>
        <w:rPr>
          <w:lang w:val="en-US"/>
        </w:rPr>
        <w:t>SelectAll</w:t>
      </w:r>
      <w:proofErr w:type="spellEnd"/>
      <w:r>
        <w:t xml:space="preserve"> – Выбирает весть текст в текстовом поле;</w:t>
      </w:r>
    </w:p>
    <w:p w:rsidR="003227E8" w:rsidRDefault="003227E8" w:rsidP="003227E8">
      <w:pPr>
        <w:pStyle w:val="LAb"/>
      </w:pPr>
      <w:r>
        <w:rPr>
          <w:lang w:val="en-US"/>
        </w:rPr>
        <w:t>Hide</w:t>
      </w:r>
      <w:r>
        <w:t xml:space="preserve"> – Скрывает элемент управления от пользователя;</w:t>
      </w:r>
    </w:p>
    <w:p w:rsidR="003227E8" w:rsidRDefault="003227E8" w:rsidP="003227E8">
      <w:pPr>
        <w:pStyle w:val="LAb"/>
      </w:pPr>
      <w:proofErr w:type="spellStart"/>
      <w:r>
        <w:rPr>
          <w:lang w:val="en-US"/>
        </w:rPr>
        <w:t>MenuItems</w:t>
      </w:r>
      <w:proofErr w:type="spellEnd"/>
      <w:r>
        <w:t xml:space="preserve"> – Получает значение, показывающее коллекцию объектов связанных с данным меню;</w:t>
      </w:r>
    </w:p>
    <w:p w:rsidR="003227E8" w:rsidRDefault="003227E8" w:rsidP="003227E8">
      <w:pPr>
        <w:pStyle w:val="LAb"/>
      </w:pPr>
      <w:r>
        <w:rPr>
          <w:lang w:val="en-US"/>
        </w:rPr>
        <w:t>Add</w:t>
      </w:r>
      <w:r>
        <w:t xml:space="preserve"> – Добавляет указанный элемент у правления в коллекцию элементов управления;</w:t>
      </w:r>
    </w:p>
    <w:p w:rsidR="003227E8" w:rsidRDefault="003227E8" w:rsidP="003227E8">
      <w:pPr>
        <w:pStyle w:val="LAb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— это набор инструментов разработки, основанных на использовании компонентов, и других технологий для создания мощных, производительных приложений. Кроме того, среда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оптимизирована для совместного проектирования, разработки и развертывания корпоративных решений.</w:t>
      </w:r>
    </w:p>
    <w:p w:rsidR="003227E8" w:rsidRDefault="003227E8" w:rsidP="003227E8">
      <w:pPr>
        <w:pStyle w:val="LAb"/>
      </w:pPr>
      <w:proofErr w:type="gramStart"/>
      <w:r>
        <w:t xml:space="preserve">Данный продукт позволяет разрабатывать как консольные приложения, так и приложения с графическим интерфейсом, в том числе с поддержкой </w:t>
      </w:r>
      <w:r>
        <w:lastRenderedPageBreak/>
        <w:t xml:space="preserve">технологии Windows </w:t>
      </w:r>
      <w:proofErr w:type="spellStart"/>
      <w:r>
        <w:t>Forms</w:t>
      </w:r>
      <w:proofErr w:type="spellEnd"/>
      <w: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>
        <w:t>Microsoft</w:t>
      </w:r>
      <w:proofErr w:type="spellEnd"/>
      <w:r>
        <w:t xml:space="preserve"> Windows, Windows </w:t>
      </w:r>
      <w:proofErr w:type="spellStart"/>
      <w:r>
        <w:t>Mobile</w:t>
      </w:r>
      <w:proofErr w:type="spellEnd"/>
      <w:r>
        <w:t xml:space="preserve">, Windows CE, .NET </w:t>
      </w:r>
      <w:proofErr w:type="spellStart"/>
      <w:r>
        <w:t>Framework</w:t>
      </w:r>
      <w:proofErr w:type="spellEnd"/>
      <w:r>
        <w:t xml:space="preserve">, .NET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Silverlight</w:t>
      </w:r>
      <w:proofErr w:type="spellEnd"/>
      <w:r>
        <w:t>.</w:t>
      </w:r>
      <w:proofErr w:type="gramEnd"/>
    </w:p>
    <w:p w:rsidR="003227E8" w:rsidRDefault="003227E8" w:rsidP="003227E8">
      <w:pPr>
        <w:pStyle w:val="LAb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включает в себя редактор исходного кода с поддержкой технологии </w:t>
      </w:r>
      <w:proofErr w:type="spellStart"/>
      <w:r>
        <w:t>IntelliSense</w:t>
      </w:r>
      <w:proofErr w:type="spellEnd"/>
      <w:r>
        <w:t xml:space="preserve"> и возможностью простейшего </w:t>
      </w:r>
      <w:proofErr w:type="spellStart"/>
      <w:r>
        <w:t>рефакторинга</w:t>
      </w:r>
      <w:proofErr w:type="spellEnd"/>
      <w:r>
        <w:t xml:space="preserve"> кода. Встроенный отладчик 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spellStart"/>
      <w:proofErr w:type="gram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 например, </w:t>
      </w:r>
      <w:proofErr w:type="spellStart"/>
      <w:r>
        <w:t>Subversion</w:t>
      </w:r>
      <w:proofErr w:type="spellEnd"/>
      <w:r>
        <w:t xml:space="preserve"> 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SourceSafe</w:t>
      </w:r>
      <w:proofErr w:type="spellEnd"/>
      <w:r>
        <w:t xml:space="preserve"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 или инструментов для прочих аспектов цикла разработки программного обеспечения (например, клиент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для работы</w:t>
      </w:r>
      <w:proofErr w:type="gramEnd"/>
      <w:r>
        <w:t xml:space="preserve"> с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Server</w:t>
      </w:r>
      <w:proofErr w:type="spellEnd"/>
      <w:r>
        <w:t>).</w:t>
      </w:r>
    </w:p>
    <w:p w:rsidR="003227E8" w:rsidRPr="003227E8" w:rsidRDefault="003227E8" w:rsidP="003227E8">
      <w:pPr>
        <w:pStyle w:val="LAb"/>
        <w:rPr>
          <w:lang w:val="ru-RU"/>
        </w:rPr>
      </w:pPr>
      <w:r>
        <w:rPr>
          <w:i/>
          <w:iCs/>
        </w:rPr>
        <w:t xml:space="preserve"> </w:t>
      </w:r>
    </w:p>
    <w:p w:rsidR="003227E8" w:rsidRDefault="003227E8" w:rsidP="003227E8">
      <w:pPr>
        <w:pStyle w:val="LAb"/>
        <w:rPr>
          <w:rFonts w:ascii="Calibri" w:hAnsi="Calibri"/>
          <w:sz w:val="22"/>
          <w:szCs w:val="22"/>
        </w:rPr>
      </w:pPr>
      <w:r>
        <w:t xml:space="preserve">Так как формы являются основной частью приложения, важно уделять особое внимание их внешнему виду и функциям. В конечном счете, форма представляет собой пустую доску, которую разработчик оснащает элементами управления, формируя интерфейс пользователя, и кодом для управления данными. Для этого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обеспечивает интегрированную среду разработки, способствующую написанию кодов, а также расширенный набор элементов управления .NET </w:t>
      </w:r>
      <w:proofErr w:type="spellStart"/>
      <w:r>
        <w:t>Framework</w:t>
      </w:r>
      <w:proofErr w:type="spellEnd"/>
      <w:r>
        <w:t>. Дополняя функциональными возможностями этих элементов управления свои коды, пользователь может легко и быстро разработать необходимое приложение.</w:t>
      </w:r>
    </w:p>
    <w:p w:rsidR="003227E8" w:rsidRDefault="003227E8" w:rsidP="003227E8">
      <w:pPr>
        <w:pStyle w:val="LAb"/>
        <w:rPr>
          <w:lang w:val="ru-RU"/>
        </w:rPr>
      </w:pPr>
    </w:p>
    <w:p w:rsidR="003227E8" w:rsidRPr="008C45E6" w:rsidRDefault="003227E8" w:rsidP="008C45E6">
      <w:pPr>
        <w:pStyle w:val="LAb"/>
        <w:rPr>
          <w:lang w:val="ru-RU"/>
        </w:rPr>
      </w:pPr>
      <w:r w:rsidRPr="003227E8">
        <w:rPr>
          <w:b/>
        </w:rPr>
        <w:lastRenderedPageBreak/>
        <w:t>Задание</w:t>
      </w:r>
      <w:r w:rsidRPr="003227E8">
        <w:rPr>
          <w:b/>
          <w:lang w:val="ru-RU"/>
        </w:rPr>
        <w:t>.</w:t>
      </w:r>
      <w:r>
        <w:t xml:space="preserve"> </w:t>
      </w:r>
    </w:p>
    <w:p w:rsidR="002A0074" w:rsidRDefault="002A0074" w:rsidP="003227E8">
      <w:pPr>
        <w:pStyle w:val="LAb"/>
        <w:rPr>
          <w:lang w:val="ru-RU"/>
        </w:rPr>
      </w:pPr>
      <w:r>
        <w:rPr>
          <w:lang w:val="ru-RU"/>
        </w:rPr>
        <w:t>Код программы: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open</w:t>
      </w:r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open</w:t>
      </w:r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System.Drawing</w:t>
      </w:r>
      <w:proofErr w:type="spellEnd"/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open</w:t>
      </w:r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System.Windows.Forms</w:t>
      </w:r>
      <w:proofErr w:type="spellEnd"/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open</w:t>
      </w:r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System.IO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Form1 =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Form(Text=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Пример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формы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в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F#"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Width=400, Height=300, Menu =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MainMenu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Button1 =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Button(Text=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"Change Picture"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, Width = 80, Height = 50, Top = 190, Left = 150)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image1 =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PictureBox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SizeMode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PictureBoxSizeMode.AutoSize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, Top = 30, Left = 120)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image2 =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PictureBox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SizeMode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PictureBoxSizeMode.AutoSize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, Top = 30, Left = 120)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0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Меню</w:t>
      </w:r>
      <w:r w:rsidRPr="002A00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бар</w:t>
      </w:r>
      <w:r w:rsidRPr="002A00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mFile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Form1.Menu.MenuItems.Add(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"&amp;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Файл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mForms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Form1.Menu.MenuItems.Add(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"&amp;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Формы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mHelp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Form1.Menu.MenuItems.Add(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"&amp;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Помощь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0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Под</w:t>
      </w:r>
      <w:r w:rsidRPr="002A00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меню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miMessage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MenuItem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"&amp;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Пример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сообщения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miSeparator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=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MenuItem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"-"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miExit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MenuItem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"&amp;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Выход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miAbout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MenuItem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"&amp;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О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программе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..."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miForm1 =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MenuItem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"&amp;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Форма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_1"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miForm2 =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MenuItem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"&amp;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Форма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_2"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miForm3 =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MenuItem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"&amp;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Форма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_3"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0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Добавление</w:t>
      </w:r>
      <w:r w:rsidRPr="002A00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подменю</w:t>
      </w:r>
      <w:r w:rsidRPr="002A00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</w:t>
      </w:r>
      <w:r w:rsidRPr="002A00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пункты</w:t>
      </w:r>
      <w:r w:rsidRPr="002A00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меню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mFile.MenuItems.Add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miMessage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mFile.MenuItems.Add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miSeparator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mFile.MenuItems.Add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miExit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mHelp.MenuItems.Add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miAbout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mForms.MenuItems.Add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miForm1)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mForms.MenuItems.Add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miForm2)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mForms.MenuItems.Add</w:t>
      </w:r>
      <w:proofErr w:type="spell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miForm3)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0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Добавление</w:t>
      </w:r>
      <w:r w:rsidRPr="002A007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картинок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image1.ImageLocation &lt;- 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"C:/Users/Makesar/source/repos/Lab5_3_GolikovAO/sgu.png"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image2.ImageLocation &lt;- </w:t>
      </w:r>
      <w:r w:rsidRPr="002A007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"C:/Users/Makesar/source/repos/Lab5_3_GolikovAO/kniit.png"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Добавляем элементы на форму</w:t>
      </w:r>
    </w:p>
    <w:p w:rsid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>Form1.Controls.Add(Button1)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Form1.Controls.Add(</w:t>
      </w:r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image1)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Form1.Controls.Add(</w:t>
      </w:r>
      <w:proofErr w:type="gramEnd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image2)</w:t>
      </w:r>
    </w:p>
    <w:p w:rsid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image2.Visible &lt;-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false</w:t>
      </w:r>
      <w:proofErr w:type="spellEnd"/>
    </w:p>
    <w:p w:rsid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Добавляем события при клике (чередует картинки при нажатии на кнопку)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Button1.Click.Add(</w:t>
      </w:r>
      <w:proofErr w:type="gramEnd"/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(image1.Visible =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image1.Visible &lt;-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image1.Visible &lt;-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Button1.Click.Add(</w:t>
      </w:r>
      <w:proofErr w:type="gramEnd"/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(image2.Visible =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image2.Visible &lt;-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image2.Visible &lt;- </w:t>
      </w:r>
      <w:r w:rsidRPr="002A0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A007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A0074" w:rsidRP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A0074" w:rsidRDefault="002A0074" w:rsidP="002A007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Application.Run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(Form1)</w:t>
      </w:r>
    </w:p>
    <w:p w:rsidR="002A0074" w:rsidRDefault="002A0074" w:rsidP="003227E8">
      <w:pPr>
        <w:pStyle w:val="LAb"/>
        <w:rPr>
          <w:lang w:val="ru-RU"/>
        </w:rPr>
      </w:pPr>
    </w:p>
    <w:p w:rsidR="002A0074" w:rsidRDefault="002A0074" w:rsidP="002A0074">
      <w:pPr>
        <w:pStyle w:val="LAb"/>
        <w:ind w:firstLine="0"/>
        <w:rPr>
          <w:lang w:val="ru-RU"/>
        </w:rPr>
      </w:pPr>
      <w:r>
        <w:rPr>
          <w:lang w:val="ru-RU"/>
        </w:rPr>
        <w:t>Результат выполнения:</w:t>
      </w:r>
    </w:p>
    <w:p w:rsidR="008C45E6" w:rsidRDefault="008C45E6" w:rsidP="002A0074">
      <w:pPr>
        <w:pStyle w:val="LAb"/>
        <w:ind w:firstLine="0"/>
        <w:rPr>
          <w:lang w:val="ru-RU"/>
        </w:rPr>
      </w:pPr>
    </w:p>
    <w:p w:rsidR="002A0074" w:rsidRDefault="008C45E6" w:rsidP="008C45E6">
      <w:pPr>
        <w:pStyle w:val="LAb"/>
        <w:ind w:firstLine="0"/>
        <w:rPr>
          <w:lang w:val="ru-RU"/>
        </w:rPr>
      </w:pPr>
      <w:r>
        <w:rPr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6.25pt">
            <v:imagedata r:id="rId49" o:title="1"/>
          </v:shape>
        </w:pict>
      </w:r>
    </w:p>
    <w:p w:rsidR="00A92004" w:rsidRDefault="00A92004" w:rsidP="008C45E6">
      <w:pPr>
        <w:pStyle w:val="LAb"/>
        <w:ind w:firstLine="0"/>
        <w:rPr>
          <w:lang w:val="ru-RU"/>
        </w:rPr>
      </w:pPr>
    </w:p>
    <w:p w:rsidR="00A92004" w:rsidRPr="00A92004" w:rsidRDefault="00A92004" w:rsidP="00A92004">
      <w:pPr>
        <w:pStyle w:val="LAb"/>
        <w:rPr>
          <w:b/>
        </w:rPr>
      </w:pPr>
      <w:r w:rsidRPr="00A92004">
        <w:rPr>
          <w:b/>
        </w:rPr>
        <w:t>Контрольные вопросы</w:t>
      </w:r>
    </w:p>
    <w:p w:rsidR="00A92004" w:rsidRPr="00F60D02" w:rsidRDefault="00A92004" w:rsidP="00F60D02">
      <w:pPr>
        <w:pStyle w:val="LAb"/>
        <w:ind w:firstLine="0"/>
        <w:rPr>
          <w:rFonts w:ascii="Calibri" w:hAnsi="Calibri"/>
          <w:sz w:val="22"/>
          <w:szCs w:val="22"/>
          <w:lang w:val="en-US"/>
        </w:rPr>
      </w:pPr>
    </w:p>
    <w:p w:rsidR="00A92004" w:rsidRPr="00E15D3B" w:rsidRDefault="00A92004" w:rsidP="00A92004">
      <w:pPr>
        <w:pStyle w:val="LAb"/>
        <w:numPr>
          <w:ilvl w:val="0"/>
          <w:numId w:val="10"/>
        </w:numPr>
      </w:pPr>
      <w:r>
        <w:t xml:space="preserve">Основные компоненты библиотеки </w:t>
      </w:r>
      <w:proofErr w:type="spellStart"/>
      <w:r>
        <w:rPr>
          <w:lang w:val="en-US"/>
        </w:rPr>
        <w:t>WinForms</w:t>
      </w:r>
      <w:proofErr w:type="spellEnd"/>
      <w:r>
        <w:t>?</w:t>
      </w:r>
    </w:p>
    <w:p w:rsidR="00E15D3B" w:rsidRDefault="00E15D3B" w:rsidP="00D51C7C">
      <w:pPr>
        <w:pStyle w:val="LAb"/>
        <w:ind w:left="1069" w:firstLine="0"/>
        <w:rPr>
          <w:lang w:val="ru-RU"/>
        </w:rPr>
      </w:pPr>
      <w:r>
        <w:rPr>
          <w:lang w:val="ru-RU"/>
        </w:rPr>
        <w:t xml:space="preserve">Классы и свойства. </w:t>
      </w:r>
      <w:r>
        <w:t>В конечном счете, форма представляет собой пустую доску, которую разработчик оснащает элементами управления, формируя интерфейс пользователя, и кодом для управления данными.</w:t>
      </w:r>
    </w:p>
    <w:p w:rsidR="00E15D3B" w:rsidRDefault="00E15D3B" w:rsidP="00E15D3B">
      <w:pPr>
        <w:pStyle w:val="LAb"/>
        <w:ind w:left="1429" w:firstLine="0"/>
      </w:pPr>
      <w:r>
        <w:rPr>
          <w:lang w:val="ru-RU"/>
        </w:rPr>
        <w:t xml:space="preserve"> </w:t>
      </w:r>
    </w:p>
    <w:p w:rsidR="00A92004" w:rsidRPr="00D51C7C" w:rsidRDefault="00A92004" w:rsidP="00A92004">
      <w:pPr>
        <w:pStyle w:val="LAb"/>
        <w:numPr>
          <w:ilvl w:val="0"/>
          <w:numId w:val="10"/>
        </w:numPr>
      </w:pPr>
      <w:r>
        <w:t>Как осуществляется добавление компонентов на форму?</w:t>
      </w:r>
    </w:p>
    <w:p w:rsidR="00D51C7C" w:rsidRDefault="00D51C7C" w:rsidP="00D51C7C">
      <w:pPr>
        <w:pStyle w:val="LAb"/>
        <w:ind w:left="1069" w:firstLine="0"/>
        <w:rPr>
          <w:lang w:val="ru-RU"/>
        </w:rPr>
      </w:pPr>
      <w:r>
        <w:t xml:space="preserve">Для добавления </w:t>
      </w:r>
      <w:r>
        <w:rPr>
          <w:lang w:val="ru-RU"/>
        </w:rPr>
        <w:t>компонента</w:t>
      </w:r>
      <w:r>
        <w:t xml:space="preserve"> на форму нужно указать </w:t>
      </w:r>
      <w:proofErr w:type="gramStart"/>
      <w:r>
        <w:t>форму</w:t>
      </w:r>
      <w:proofErr w:type="gramEnd"/>
      <w:r>
        <w:t xml:space="preserve"> н</w:t>
      </w:r>
      <w:r>
        <w:t>а которую будет добавлен</w:t>
      </w:r>
      <w:r>
        <w:rPr>
          <w:lang w:val="ru-RU"/>
        </w:rPr>
        <w:t xml:space="preserve"> компонент.</w:t>
      </w:r>
      <w:r>
        <w:t xml:space="preserve"> </w:t>
      </w:r>
      <w:proofErr w:type="spellStart"/>
      <w:r>
        <w:t>Form</w:t>
      </w:r>
      <w:r>
        <w:t>.Controls.Add</w:t>
      </w:r>
      <w:proofErr w:type="spellEnd"/>
      <w:r>
        <w:t>(</w:t>
      </w:r>
      <w:r>
        <w:rPr>
          <w:lang w:val="en-US"/>
        </w:rPr>
        <w:t>Component</w:t>
      </w:r>
      <w:r>
        <w:t>)</w:t>
      </w:r>
    </w:p>
    <w:p w:rsidR="00D51C7C" w:rsidRPr="00D51C7C" w:rsidRDefault="00D51C7C" w:rsidP="00D51C7C">
      <w:pPr>
        <w:pStyle w:val="LAb"/>
        <w:ind w:left="1069" w:firstLine="0"/>
        <w:rPr>
          <w:lang w:val="ru-RU"/>
        </w:rPr>
      </w:pPr>
    </w:p>
    <w:p w:rsidR="00A92004" w:rsidRPr="00E15D3B" w:rsidRDefault="00A92004" w:rsidP="00A92004">
      <w:pPr>
        <w:pStyle w:val="LAb"/>
        <w:numPr>
          <w:ilvl w:val="0"/>
          <w:numId w:val="10"/>
        </w:numPr>
      </w:pPr>
      <w:r>
        <w:t xml:space="preserve">Какие ссылки необходимо добавить в проект для работы с библиотекой </w:t>
      </w:r>
      <w:proofErr w:type="spellStart"/>
      <w:r>
        <w:rPr>
          <w:lang w:val="en-US"/>
        </w:rPr>
        <w:t>WinForms</w:t>
      </w:r>
      <w:proofErr w:type="spellEnd"/>
      <w:r>
        <w:t>?</w:t>
      </w:r>
    </w:p>
    <w:p w:rsidR="00E15D3B" w:rsidRPr="00E15D3B" w:rsidRDefault="00E15D3B" w:rsidP="00E15D3B">
      <w:pPr>
        <w:pStyle w:val="LAb"/>
        <w:ind w:left="1069" w:firstLine="0"/>
        <w:rPr>
          <w:lang w:val="en-US"/>
        </w:rPr>
      </w:pPr>
      <w:r>
        <w:rPr>
          <w:lang w:val="en-US"/>
        </w:rPr>
        <w:t xml:space="preserve">System.Windows.Forms.dll </w:t>
      </w:r>
      <w:r>
        <w:rPr>
          <w:lang w:val="ru-RU"/>
        </w:rPr>
        <w:t>и</w:t>
      </w:r>
      <w:r w:rsidRPr="00E15D3B">
        <w:rPr>
          <w:lang w:val="en-US"/>
        </w:rPr>
        <w:t xml:space="preserve"> </w:t>
      </w:r>
      <w:proofErr w:type="spellStart"/>
      <w:r>
        <w:rPr>
          <w:lang w:val="en-US"/>
        </w:rPr>
        <w:t>System.Drawing</w:t>
      </w:r>
      <w:proofErr w:type="spellEnd"/>
    </w:p>
    <w:p w:rsidR="00E15D3B" w:rsidRPr="00E15D3B" w:rsidRDefault="00E15D3B" w:rsidP="00E15D3B">
      <w:pPr>
        <w:pStyle w:val="LAb"/>
        <w:ind w:left="1069" w:firstLine="0"/>
        <w:rPr>
          <w:lang w:val="en-US"/>
        </w:rPr>
      </w:pPr>
    </w:p>
    <w:p w:rsidR="00A92004" w:rsidRPr="00D51C7C" w:rsidRDefault="00A92004" w:rsidP="00A92004">
      <w:pPr>
        <w:pStyle w:val="LAb"/>
        <w:numPr>
          <w:ilvl w:val="0"/>
          <w:numId w:val="10"/>
        </w:numPr>
      </w:pPr>
      <w:r>
        <w:t xml:space="preserve">Какое свойство получает или задаёт путь или </w:t>
      </w:r>
      <w:r>
        <w:rPr>
          <w:lang w:val="en-US"/>
        </w:rPr>
        <w:t>URL</w:t>
      </w:r>
      <w:r>
        <w:t xml:space="preserve"> адрес изображения?</w:t>
      </w:r>
    </w:p>
    <w:p w:rsidR="00D51C7C" w:rsidRDefault="00D51C7C" w:rsidP="00D51C7C">
      <w:pPr>
        <w:pStyle w:val="LAb"/>
        <w:ind w:left="1069" w:firstLine="0"/>
      </w:pPr>
      <w:proofErr w:type="spellStart"/>
      <w:r>
        <w:rPr>
          <w:lang w:val="en-US"/>
        </w:rPr>
        <w:t>ImageLocation</w:t>
      </w:r>
      <w:proofErr w:type="spellEnd"/>
      <w:r>
        <w:t xml:space="preserve"> – </w:t>
      </w:r>
      <w:r>
        <w:rPr>
          <w:lang w:val="ru-RU"/>
        </w:rPr>
        <w:t>п</w:t>
      </w:r>
      <w:proofErr w:type="spellStart"/>
      <w:r>
        <w:t>олучает</w:t>
      </w:r>
      <w:proofErr w:type="spellEnd"/>
      <w:r>
        <w:t xml:space="preserve"> или задаёт путь или </w:t>
      </w:r>
      <w:r>
        <w:rPr>
          <w:lang w:val="en-US"/>
        </w:rPr>
        <w:t>URL</w:t>
      </w:r>
      <w:r>
        <w:t xml:space="preserve"> адрес изображения</w:t>
      </w:r>
    </w:p>
    <w:p w:rsidR="00A92004" w:rsidRPr="00E15D3B" w:rsidRDefault="00A92004" w:rsidP="00A92004">
      <w:pPr>
        <w:pStyle w:val="LAb"/>
        <w:numPr>
          <w:ilvl w:val="0"/>
          <w:numId w:val="10"/>
        </w:numPr>
      </w:pPr>
      <w:r>
        <w:t xml:space="preserve">Существует ли визуальный дизайнер форм в </w:t>
      </w:r>
      <w:r>
        <w:rPr>
          <w:lang w:val="en-US"/>
        </w:rPr>
        <w:t>F</w:t>
      </w:r>
      <w:r>
        <w:t>#?</w:t>
      </w:r>
    </w:p>
    <w:p w:rsidR="00E15D3B" w:rsidRDefault="00E15D3B" w:rsidP="00E15D3B">
      <w:pPr>
        <w:pStyle w:val="LAb"/>
        <w:ind w:left="1069" w:firstLine="0"/>
        <w:rPr>
          <w:lang w:val="ru-RU"/>
        </w:rPr>
      </w:pPr>
      <w:r>
        <w:lastRenderedPageBreak/>
        <w:t xml:space="preserve">В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</w:t>
      </w:r>
      <w:r>
        <w:rPr>
          <w:lang w:val="en-US"/>
        </w:rPr>
        <w:t>F</w:t>
      </w:r>
      <w:r>
        <w:t xml:space="preserve"># есть компоненты, как и в других языках программирования, существенная разница заключается в том, что в </w:t>
      </w:r>
      <w:r>
        <w:rPr>
          <w:lang w:val="en-US"/>
        </w:rPr>
        <w:t>F</w:t>
      </w:r>
      <w:r>
        <w:t># нет визуального конструктора форм. Для их размещения на форму нужно прописывать всё вручную.</w:t>
      </w:r>
      <w:r>
        <w:rPr>
          <w:lang w:val="ru-RU"/>
        </w:rPr>
        <w:t xml:space="preserve"> </w:t>
      </w:r>
    </w:p>
    <w:p w:rsidR="00E15D3B" w:rsidRDefault="00E15D3B" w:rsidP="00E15D3B">
      <w:pPr>
        <w:pStyle w:val="LAb"/>
        <w:ind w:left="1069" w:firstLine="0"/>
        <w:rPr>
          <w:lang w:val="ru-RU"/>
        </w:rPr>
      </w:pPr>
    </w:p>
    <w:p w:rsidR="00A92004" w:rsidRPr="00D51C7C" w:rsidRDefault="00A92004" w:rsidP="00E15D3B">
      <w:pPr>
        <w:pStyle w:val="LAb"/>
        <w:numPr>
          <w:ilvl w:val="0"/>
          <w:numId w:val="10"/>
        </w:numPr>
      </w:pPr>
      <w:r>
        <w:t>Какие свойства отвечают за положения объекта на форме?</w:t>
      </w:r>
    </w:p>
    <w:p w:rsidR="00D51C7C" w:rsidRPr="00D51C7C" w:rsidRDefault="00D51C7C" w:rsidP="00D51C7C">
      <w:pPr>
        <w:pStyle w:val="LAb"/>
        <w:ind w:left="1069" w:firstLine="0"/>
        <w:rPr>
          <w:lang w:val="ru-RU"/>
        </w:rPr>
      </w:pPr>
      <w:r w:rsidRPr="00D51C7C">
        <w:rPr>
          <w:lang w:val="en-US"/>
        </w:rPr>
        <w:t>Top</w:t>
      </w:r>
      <w:r w:rsidRPr="00D51C7C">
        <w:t xml:space="preserve"> – Возвращает или задаёт расстояние (в точка) между верхней границей элемента управления и верх</w:t>
      </w:r>
      <w:r>
        <w:t>ней границей клиентской области</w:t>
      </w:r>
      <w:r>
        <w:rPr>
          <w:lang w:val="ru-RU"/>
        </w:rPr>
        <w:t>.</w:t>
      </w:r>
    </w:p>
    <w:p w:rsidR="00D51C7C" w:rsidRPr="00D51C7C" w:rsidRDefault="00D51C7C" w:rsidP="00D51C7C">
      <w:pPr>
        <w:pStyle w:val="LAb"/>
        <w:ind w:left="1069" w:firstLine="0"/>
        <w:rPr>
          <w:lang w:val="ru-RU"/>
        </w:rPr>
      </w:pPr>
      <w:proofErr w:type="gramStart"/>
      <w:r w:rsidRPr="00D51C7C">
        <w:rPr>
          <w:lang w:val="en-US"/>
        </w:rPr>
        <w:t>Left</w:t>
      </w:r>
      <w:r w:rsidRPr="00D51C7C">
        <w:t xml:space="preserve"> – Возвращает или задаёт расстояние (в точка) между левой границей элемента управления и ле</w:t>
      </w:r>
      <w:r>
        <w:t>вой границей клиентской области</w:t>
      </w:r>
      <w:r>
        <w:rPr>
          <w:lang w:val="ru-RU"/>
        </w:rPr>
        <w:t>.</w:t>
      </w:r>
      <w:proofErr w:type="gramEnd"/>
    </w:p>
    <w:p w:rsidR="00D51C7C" w:rsidRPr="00D51C7C" w:rsidRDefault="00D51C7C" w:rsidP="00D51C7C">
      <w:pPr>
        <w:pStyle w:val="LAb"/>
        <w:ind w:left="1069" w:firstLine="0"/>
        <w:rPr>
          <w:lang w:val="ru-RU"/>
        </w:rPr>
      </w:pPr>
    </w:p>
    <w:p w:rsidR="00A92004" w:rsidRPr="00E15D3B" w:rsidRDefault="00A92004" w:rsidP="00A92004">
      <w:pPr>
        <w:pStyle w:val="LAb"/>
        <w:numPr>
          <w:ilvl w:val="0"/>
          <w:numId w:val="10"/>
        </w:numPr>
      </w:pPr>
      <w:r>
        <w:t xml:space="preserve">Как изменить консольное приложение на </w:t>
      </w:r>
      <w:r>
        <w:rPr>
          <w:lang w:val="en-US"/>
        </w:rPr>
        <w:t>Windows</w:t>
      </w:r>
      <w:r>
        <w:t xml:space="preserve"> приложение?</w:t>
      </w:r>
    </w:p>
    <w:p w:rsidR="00E15D3B" w:rsidRDefault="00E15D3B" w:rsidP="00F60D02">
      <w:pPr>
        <w:pStyle w:val="LAb"/>
        <w:ind w:left="1069" w:firstLine="0"/>
        <w:rPr>
          <w:lang w:val="ru-RU"/>
        </w:rPr>
      </w:pPr>
      <w:r>
        <w:t xml:space="preserve">После создания проекта, изменяем его тип через Проект –&gt; Свойства, меняя в типе выходных данных </w:t>
      </w:r>
      <w:r>
        <w:rPr>
          <w:i/>
        </w:rPr>
        <w:t>Консольное приложение</w:t>
      </w:r>
      <w:r>
        <w:t xml:space="preserve">  на </w:t>
      </w:r>
      <w:r w:rsidRPr="00E15D3B">
        <w:rPr>
          <w:i/>
          <w:lang w:val="en-US"/>
        </w:rPr>
        <w:t>Windows</w:t>
      </w:r>
      <w:r w:rsidRPr="00E15D3B">
        <w:rPr>
          <w:i/>
        </w:rPr>
        <w:t>-приложение</w:t>
      </w:r>
      <w:r>
        <w:t>, сохраняем изменения и закрываем вкладку.</w:t>
      </w:r>
    </w:p>
    <w:p w:rsidR="00E15D3B" w:rsidRPr="00E15D3B" w:rsidRDefault="00E15D3B" w:rsidP="00E15D3B">
      <w:pPr>
        <w:pStyle w:val="LAb"/>
        <w:ind w:left="1429" w:firstLine="0"/>
        <w:rPr>
          <w:lang w:val="ru-RU"/>
        </w:rPr>
      </w:pPr>
    </w:p>
    <w:p w:rsidR="00A92004" w:rsidRPr="00F60D02" w:rsidRDefault="00A92004" w:rsidP="00A92004">
      <w:pPr>
        <w:pStyle w:val="LAb"/>
        <w:numPr>
          <w:ilvl w:val="0"/>
          <w:numId w:val="10"/>
        </w:numPr>
      </w:pPr>
      <w:r>
        <w:t>Назовите основные свойства, которые использует кнопка?</w:t>
      </w:r>
    </w:p>
    <w:p w:rsidR="00F60D02" w:rsidRDefault="00F60D02" w:rsidP="00F60D02">
      <w:pPr>
        <w:pStyle w:val="LAb"/>
        <w:ind w:left="1069" w:firstLine="0"/>
      </w:pPr>
      <w:r>
        <w:rPr>
          <w:lang w:val="en-US"/>
        </w:rPr>
        <w:t>Height</w:t>
      </w:r>
      <w:r>
        <w:t xml:space="preserve"> – Возвращает или задает предполагаемую высоту элемента;</w:t>
      </w:r>
    </w:p>
    <w:p w:rsidR="00F60D02" w:rsidRDefault="00F60D02" w:rsidP="00F60D02">
      <w:pPr>
        <w:pStyle w:val="LAb"/>
        <w:ind w:left="1069" w:firstLine="0"/>
      </w:pPr>
      <w:r>
        <w:rPr>
          <w:lang w:val="en-US"/>
        </w:rPr>
        <w:t>Width</w:t>
      </w:r>
      <w:r>
        <w:t xml:space="preserve"> – Возвращает или задает ширину элемента;</w:t>
      </w:r>
    </w:p>
    <w:p w:rsidR="00F60D02" w:rsidRDefault="00F60D02" w:rsidP="00F60D02">
      <w:pPr>
        <w:pStyle w:val="LAb"/>
        <w:ind w:left="1069" w:firstLine="0"/>
      </w:pPr>
      <w:r>
        <w:rPr>
          <w:lang w:val="en-US"/>
        </w:rPr>
        <w:t>Top</w:t>
      </w:r>
      <w:r>
        <w:t xml:space="preserve"> – Возвращает или задаёт расстояние (в точка) между верхней границей элемента управления и верхней границей клиентской области;</w:t>
      </w:r>
    </w:p>
    <w:p w:rsidR="00F60D02" w:rsidRDefault="00F60D02" w:rsidP="00F60D02">
      <w:pPr>
        <w:pStyle w:val="LAb"/>
        <w:ind w:left="1069" w:firstLine="0"/>
      </w:pPr>
      <w:r>
        <w:rPr>
          <w:lang w:val="en-US"/>
        </w:rPr>
        <w:t>Left</w:t>
      </w:r>
      <w:r>
        <w:t xml:space="preserve"> – Возвращает или задаёт расстояние (в точка) между левой границей элемента управления и левой границей клиентской области;</w:t>
      </w:r>
    </w:p>
    <w:p w:rsidR="00F60D02" w:rsidRDefault="00F60D02" w:rsidP="00F60D02">
      <w:pPr>
        <w:pStyle w:val="LAb"/>
        <w:ind w:left="1069" w:firstLine="0"/>
      </w:pPr>
      <w:r>
        <w:rPr>
          <w:lang w:val="en-US"/>
        </w:rPr>
        <w:t>Text</w:t>
      </w:r>
      <w:r>
        <w:t xml:space="preserve"> – Получает или задает текст, сопоставленный с этим элементом управления;</w:t>
      </w:r>
    </w:p>
    <w:p w:rsidR="00F60D02" w:rsidRDefault="00F60D02" w:rsidP="00F60D02">
      <w:pPr>
        <w:pStyle w:val="LAb"/>
        <w:ind w:left="1069" w:firstLine="0"/>
      </w:pPr>
      <w:r>
        <w:rPr>
          <w:lang w:val="en-US"/>
        </w:rPr>
        <w:lastRenderedPageBreak/>
        <w:t>Enabled</w:t>
      </w:r>
      <w:r>
        <w:t xml:space="preserve"> – Возвращает или задает значение, показывающее, сможет ли элемент управления отвечать на действия пользователя;</w:t>
      </w:r>
    </w:p>
    <w:p w:rsidR="00F60D02" w:rsidRDefault="00F60D02" w:rsidP="00F60D02">
      <w:pPr>
        <w:pStyle w:val="LAb"/>
        <w:ind w:left="1069" w:firstLine="0"/>
        <w:rPr>
          <w:lang w:val="ru-RU"/>
        </w:rPr>
      </w:pPr>
      <w:proofErr w:type="gramStart"/>
      <w:r>
        <w:rPr>
          <w:lang w:val="en-US"/>
        </w:rPr>
        <w:t>Visible</w:t>
      </w:r>
      <w:r>
        <w:t xml:space="preserve"> – Получает или задает значение, указывающее, отображаются ли элемент управления и все его дочерн</w:t>
      </w:r>
      <w:r>
        <w:t>ие элементы управления</w:t>
      </w:r>
      <w:r>
        <w:rPr>
          <w:lang w:val="ru-RU"/>
        </w:rPr>
        <w:t>.</w:t>
      </w:r>
      <w:proofErr w:type="gramEnd"/>
    </w:p>
    <w:p w:rsidR="00F60D02" w:rsidRPr="00F60D02" w:rsidRDefault="00F60D02" w:rsidP="00F60D02">
      <w:pPr>
        <w:pStyle w:val="LAb"/>
        <w:ind w:left="1069" w:firstLine="0"/>
        <w:rPr>
          <w:lang w:val="ru-RU"/>
        </w:rPr>
      </w:pPr>
    </w:p>
    <w:p w:rsidR="00A92004" w:rsidRPr="00D51C7C" w:rsidRDefault="00A92004" w:rsidP="00D51C7C">
      <w:pPr>
        <w:pStyle w:val="LAb"/>
        <w:numPr>
          <w:ilvl w:val="0"/>
          <w:numId w:val="10"/>
        </w:numPr>
      </w:pPr>
      <w:r>
        <w:t>Как добавляется событие на нажатие кнопки?</w:t>
      </w:r>
    </w:p>
    <w:p w:rsidR="00D51C7C" w:rsidRDefault="00D51C7C" w:rsidP="00D51C7C">
      <w:pPr>
        <w:pStyle w:val="LAb"/>
        <w:ind w:left="360"/>
        <w:rPr>
          <w:lang w:val="en-US" w:eastAsia="en-US"/>
        </w:rPr>
      </w:pPr>
      <w:proofErr w:type="spellStart"/>
      <w:proofErr w:type="gramStart"/>
      <w:r>
        <w:rPr>
          <w:lang w:val="en-US" w:eastAsia="en-US"/>
        </w:rPr>
        <w:t>Button</w:t>
      </w:r>
      <w:r w:rsidRPr="00D51C7C">
        <w:rPr>
          <w:lang w:val="en-US" w:eastAsia="en-US"/>
        </w:rPr>
        <w:t>.Click.Add</w:t>
      </w:r>
      <w:proofErr w:type="spellEnd"/>
      <w:r w:rsidRPr="00D51C7C">
        <w:rPr>
          <w:lang w:val="en-US" w:eastAsia="en-US"/>
        </w:rPr>
        <w:t>(</w:t>
      </w:r>
      <w:proofErr w:type="gramEnd"/>
      <w:r w:rsidRPr="00D51C7C">
        <w:rPr>
          <w:color w:val="0000FF"/>
          <w:lang w:val="en-US" w:eastAsia="en-US"/>
        </w:rPr>
        <w:t>fun</w:t>
      </w:r>
      <w:r w:rsidRPr="00D51C7C">
        <w:rPr>
          <w:lang w:val="en-US" w:eastAsia="en-US"/>
        </w:rPr>
        <w:t xml:space="preserve"> i </w:t>
      </w:r>
      <w:r w:rsidRPr="00D51C7C">
        <w:rPr>
          <w:color w:val="0000FF"/>
          <w:lang w:val="en-US" w:eastAsia="en-US"/>
        </w:rPr>
        <w:t>-&gt;</w:t>
      </w:r>
      <w:r w:rsidRPr="00D51C7C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image</w:t>
      </w:r>
      <w:r w:rsidRPr="00D51C7C">
        <w:rPr>
          <w:lang w:val="en-US" w:eastAsia="en-US"/>
        </w:rPr>
        <w:t>.Visible</w:t>
      </w:r>
      <w:proofErr w:type="spellEnd"/>
      <w:r w:rsidRPr="00D51C7C">
        <w:rPr>
          <w:lang w:val="en-US" w:eastAsia="en-US"/>
        </w:rPr>
        <w:t xml:space="preserve"> &lt;- </w:t>
      </w:r>
      <w:r w:rsidRPr="00D51C7C">
        <w:rPr>
          <w:color w:val="0000FF"/>
          <w:lang w:val="en-US" w:eastAsia="en-US"/>
        </w:rPr>
        <w:t>false</w:t>
      </w:r>
      <w:r w:rsidRPr="00D51C7C">
        <w:rPr>
          <w:lang w:val="en-US" w:eastAsia="en-US"/>
        </w:rPr>
        <w:t xml:space="preserve">) </w:t>
      </w:r>
    </w:p>
    <w:p w:rsidR="00D51C7C" w:rsidRDefault="00D51C7C" w:rsidP="00D51C7C">
      <w:pPr>
        <w:pStyle w:val="LAb"/>
        <w:ind w:left="360"/>
        <w:rPr>
          <w:lang w:val="en-US" w:eastAsia="en-US"/>
        </w:rPr>
      </w:pPr>
    </w:p>
    <w:p w:rsidR="00D51C7C" w:rsidRPr="00D51C7C" w:rsidRDefault="00D51C7C" w:rsidP="00D51C7C">
      <w:pPr>
        <w:pStyle w:val="LAb"/>
        <w:rPr>
          <w:lang w:val="en-US" w:eastAsia="en-US"/>
        </w:rPr>
      </w:pPr>
      <w:r>
        <w:rPr>
          <w:lang w:val="en-US" w:eastAsia="en-US"/>
        </w:rPr>
        <w:tab/>
      </w:r>
    </w:p>
    <w:p w:rsidR="00F60D02" w:rsidRPr="00F60D02" w:rsidRDefault="00F60D02" w:rsidP="00F60D02">
      <w:pPr>
        <w:pStyle w:val="LAb"/>
        <w:rPr>
          <w:lang w:val="ru-RU"/>
        </w:rPr>
      </w:pPr>
      <w:r w:rsidRPr="00F60D02">
        <w:rPr>
          <w:b/>
          <w:lang w:val="ru-RU"/>
        </w:rPr>
        <w:t>Вывод:</w:t>
      </w:r>
      <w:r>
        <w:rPr>
          <w:b/>
          <w:lang w:val="ru-RU"/>
        </w:rPr>
        <w:t xml:space="preserve"> </w:t>
      </w:r>
      <w:r>
        <w:t xml:space="preserve">ознакомится с понятием списков в </w:t>
      </w:r>
      <w:r>
        <w:rPr>
          <w:lang w:val="en-US"/>
        </w:rPr>
        <w:t>F</w:t>
      </w:r>
      <w:r>
        <w:t>#</w:t>
      </w:r>
      <w:r>
        <w:rPr>
          <w:lang w:val="ru-RU"/>
        </w:rPr>
        <w:t xml:space="preserve">, консольного приложения в </w:t>
      </w:r>
      <w:r>
        <w:rPr>
          <w:lang w:val="en-US"/>
        </w:rPr>
        <w:t>F</w:t>
      </w:r>
      <w:r w:rsidRPr="00F60D02">
        <w:rPr>
          <w:lang w:val="ru-RU"/>
        </w:rPr>
        <w:t>#</w:t>
      </w:r>
      <w:r>
        <w:rPr>
          <w:lang w:val="ru-RU"/>
        </w:rPr>
        <w:t xml:space="preserve"> и графическим интерфейсом.</w:t>
      </w:r>
      <w:r>
        <w:t xml:space="preserve">  </w:t>
      </w:r>
      <w:r>
        <w:rPr>
          <w:lang w:val="ru-RU"/>
        </w:rPr>
        <w:t>Н</w:t>
      </w:r>
      <w:proofErr w:type="spellStart"/>
      <w:r>
        <w:t>аучи</w:t>
      </w:r>
      <w:r>
        <w:rPr>
          <w:lang w:val="ru-RU"/>
        </w:rPr>
        <w:t>лся</w:t>
      </w:r>
      <w:proofErr w:type="spellEnd"/>
      <w:r>
        <w:t xml:space="preserve"> применять списки на примере нескольких тренировочных пр</w:t>
      </w:r>
      <w:r>
        <w:t>ограмм</w:t>
      </w:r>
      <w:r>
        <w:rPr>
          <w:lang w:val="ru-RU"/>
        </w:rPr>
        <w:t>,</w:t>
      </w:r>
      <w:r w:rsidR="00153D9F">
        <w:rPr>
          <w:lang w:val="ru-RU"/>
        </w:rPr>
        <w:t xml:space="preserve"> а так же</w:t>
      </w:r>
      <w:r>
        <w:rPr>
          <w:lang w:val="ru-RU"/>
        </w:rPr>
        <w:t xml:space="preserve"> создавать</w:t>
      </w:r>
      <w:r w:rsidR="00153D9F">
        <w:rPr>
          <w:lang w:val="ru-RU"/>
        </w:rPr>
        <w:t xml:space="preserve"> </w:t>
      </w:r>
      <w:proofErr w:type="gramStart"/>
      <w:r w:rsidR="00153D9F">
        <w:rPr>
          <w:lang w:val="ru-RU"/>
        </w:rPr>
        <w:t>консольное</w:t>
      </w:r>
      <w:proofErr w:type="gramEnd"/>
      <w:r w:rsidR="00153D9F">
        <w:rPr>
          <w:lang w:val="ru-RU"/>
        </w:rPr>
        <w:t xml:space="preserve"> приложения на </w:t>
      </w:r>
      <w:r w:rsidR="00153D9F">
        <w:rPr>
          <w:lang w:val="en-US"/>
        </w:rPr>
        <w:t>F</w:t>
      </w:r>
      <w:r w:rsidR="00153D9F" w:rsidRPr="00153D9F">
        <w:rPr>
          <w:lang w:val="ru-RU"/>
        </w:rPr>
        <w:t>#</w:t>
      </w:r>
      <w:r w:rsidR="00153D9F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153D9F">
        <w:t>графический интерфейс</w:t>
      </w:r>
      <w:r w:rsidR="00153D9F">
        <w:rPr>
          <w:lang w:val="ru-RU"/>
        </w:rPr>
        <w:t xml:space="preserve"> с</w:t>
      </w:r>
      <w:r w:rsidR="00153D9F">
        <w:t xml:space="preserve"> </w:t>
      </w:r>
      <w:proofErr w:type="spellStart"/>
      <w:r w:rsidR="00153D9F">
        <w:t>добавл</w:t>
      </w:r>
      <w:r w:rsidR="00153D9F">
        <w:rPr>
          <w:lang w:val="ru-RU"/>
        </w:rPr>
        <w:t>ением</w:t>
      </w:r>
      <w:proofErr w:type="spellEnd"/>
      <w:r w:rsidR="00153D9F">
        <w:t xml:space="preserve"> объект</w:t>
      </w:r>
      <w:proofErr w:type="spellStart"/>
      <w:r w:rsidR="00153D9F">
        <w:rPr>
          <w:lang w:val="ru-RU"/>
        </w:rPr>
        <w:t>ов</w:t>
      </w:r>
      <w:proofErr w:type="spellEnd"/>
      <w:r w:rsidR="00153D9F">
        <w:rPr>
          <w:lang w:val="ru-RU"/>
        </w:rPr>
        <w:t>,</w:t>
      </w:r>
      <w:r>
        <w:t xml:space="preserve"> обрабатывать события с применением библиотеки </w:t>
      </w:r>
      <w:proofErr w:type="spellStart"/>
      <w:r>
        <w:rPr>
          <w:lang w:val="en-US"/>
        </w:rPr>
        <w:t>WinForms</w:t>
      </w:r>
      <w:proofErr w:type="spellEnd"/>
      <w:r>
        <w:t>.</w:t>
      </w:r>
      <w:bookmarkStart w:id="1" w:name="_GoBack"/>
      <w:bookmarkEnd w:id="1"/>
    </w:p>
    <w:sectPr w:rsidR="00F60D02" w:rsidRPr="00F60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8"/>
        <w:szCs w:val="28"/>
      </w:rPr>
    </w:lvl>
  </w:abstractNum>
  <w:abstractNum w:abstractNumId="4">
    <w:nsid w:val="00000005"/>
    <w:multiLevelType w:val="multilevel"/>
    <w:tmpl w:val="00000005"/>
    <w:name w:val="WW8Num9"/>
    <w:lvl w:ilvl="0">
      <w:start w:val="5"/>
      <w:numFmt w:val="decimal"/>
      <w:lvlText w:val="%1"/>
      <w:lvlJc w:val="left"/>
      <w:pPr>
        <w:tabs>
          <w:tab w:val="num" w:pos="0"/>
        </w:tabs>
        <w:ind w:left="390" w:hanging="39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5">
    <w:nsid w:val="00000007"/>
    <w:multiLevelType w:val="singleLevel"/>
    <w:tmpl w:val="00000007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>
    <w:nsid w:val="00000008"/>
    <w:multiLevelType w:val="singleLevel"/>
    <w:tmpl w:val="00000008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</w:abstractNum>
  <w:abstractNum w:abstractNumId="7">
    <w:nsid w:val="025E04DF"/>
    <w:multiLevelType w:val="hybridMultilevel"/>
    <w:tmpl w:val="A3F80576"/>
    <w:lvl w:ilvl="0" w:tplc="4FF4D68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27B35E6"/>
    <w:multiLevelType w:val="hybridMultilevel"/>
    <w:tmpl w:val="A3F80576"/>
    <w:lvl w:ilvl="0" w:tplc="4FF4D68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4"/>
    <w:lvlOverride w:ilvl="0"/>
  </w:num>
  <w:num w:numId="7">
    <w:abstractNumId w:val="1"/>
    <w:lvlOverride w:ilvl="0">
      <w:startOverride w:val="1"/>
    </w:lvlOverride>
  </w:num>
  <w:num w:numId="8">
    <w:abstractNumId w:val="7"/>
  </w:num>
  <w:num w:numId="9">
    <w:abstractNumId w:val="3"/>
    <w:lvlOverride w:ilvl="0">
      <w:startOverride w:val="1"/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9E"/>
    <w:rsid w:val="00006D50"/>
    <w:rsid w:val="00090BF5"/>
    <w:rsid w:val="000C2AE7"/>
    <w:rsid w:val="00153D9F"/>
    <w:rsid w:val="002506A4"/>
    <w:rsid w:val="002A0074"/>
    <w:rsid w:val="002A59A4"/>
    <w:rsid w:val="002D62B3"/>
    <w:rsid w:val="00306188"/>
    <w:rsid w:val="003227E8"/>
    <w:rsid w:val="003F659E"/>
    <w:rsid w:val="004A5E06"/>
    <w:rsid w:val="00555FBD"/>
    <w:rsid w:val="00592355"/>
    <w:rsid w:val="005A15B5"/>
    <w:rsid w:val="005C124A"/>
    <w:rsid w:val="005C4466"/>
    <w:rsid w:val="00667D6B"/>
    <w:rsid w:val="008A39D9"/>
    <w:rsid w:val="008C45E6"/>
    <w:rsid w:val="009149F3"/>
    <w:rsid w:val="00935B2F"/>
    <w:rsid w:val="00A45382"/>
    <w:rsid w:val="00A92004"/>
    <w:rsid w:val="00AB56AC"/>
    <w:rsid w:val="00C04A5B"/>
    <w:rsid w:val="00D51C7C"/>
    <w:rsid w:val="00E15D3B"/>
    <w:rsid w:val="00ED03D2"/>
    <w:rsid w:val="00F47192"/>
    <w:rsid w:val="00F60D02"/>
    <w:rsid w:val="00F8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124A"/>
    <w:pPr>
      <w:spacing w:after="0"/>
      <w:contextualSpacing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5C12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A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 1"/>
    <w:basedOn w:val="1"/>
    <w:rsid w:val="005C124A"/>
    <w:pPr>
      <w:keepLines w:val="0"/>
      <w:suppressAutoHyphens/>
      <w:spacing w:before="0" w:line="240" w:lineRule="auto"/>
      <w:contextualSpacing w:val="0"/>
      <w:jc w:val="center"/>
    </w:pPr>
    <w:rPr>
      <w:rFonts w:ascii="Arial" w:eastAsia="Times New Roman" w:hAnsi="Arial" w:cs="Arial"/>
      <w:b w:val="0"/>
      <w:bCs w:val="0"/>
      <w:color w:val="000000"/>
      <w:lang w:val="ru-RU" w:eastAsia="zh-CN"/>
    </w:rPr>
  </w:style>
  <w:style w:type="character" w:customStyle="1" w:styleId="parameter">
    <w:name w:val="parameter"/>
    <w:basedOn w:val="a0"/>
    <w:rsid w:val="005C124A"/>
  </w:style>
  <w:style w:type="character" w:customStyle="1" w:styleId="10">
    <w:name w:val="Заголовок 1 Знак"/>
    <w:basedOn w:val="a0"/>
    <w:link w:val="1"/>
    <w:uiPriority w:val="9"/>
    <w:rsid w:val="005C1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  <w:style w:type="paragraph" w:customStyle="1" w:styleId="LAb">
    <w:name w:val="LAb"/>
    <w:basedOn w:val="a"/>
    <w:link w:val="LAb0"/>
    <w:qFormat/>
    <w:rsid w:val="005C124A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a3">
    <w:name w:val="Normal (Web)"/>
    <w:basedOn w:val="a"/>
    <w:unhideWhenUsed/>
    <w:rsid w:val="005C124A"/>
    <w:pPr>
      <w:suppressAutoHyphens/>
      <w:spacing w:before="280" w:after="280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LAb0">
    <w:name w:val="LAb Знак"/>
    <w:basedOn w:val="a0"/>
    <w:link w:val="LAb"/>
    <w:rsid w:val="005C124A"/>
    <w:rPr>
      <w:rFonts w:ascii="Times New Roman" w:eastAsia="Arial" w:hAnsi="Times New Roman" w:cs="Arial"/>
      <w:color w:val="000000"/>
      <w:sz w:val="28"/>
      <w:szCs w:val="28"/>
      <w:lang w:val="ru" w:eastAsia="ru-RU"/>
    </w:rPr>
  </w:style>
  <w:style w:type="paragraph" w:customStyle="1" w:styleId="a4">
    <w:name w:val="Код"/>
    <w:basedOn w:val="a"/>
    <w:rsid w:val="005C124A"/>
    <w:pPr>
      <w:suppressAutoHyphens/>
      <w:spacing w:line="240" w:lineRule="auto"/>
    </w:pPr>
    <w:rPr>
      <w:rFonts w:ascii="Calibri" w:eastAsia="Calibri" w:hAnsi="Calibri" w:cs="Times New Roman"/>
      <w:color w:val="000000"/>
      <w:sz w:val="24"/>
      <w:szCs w:val="24"/>
      <w:lang w:val="ru-RU" w:eastAsia="zh-CN"/>
    </w:rPr>
  </w:style>
  <w:style w:type="character" w:customStyle="1" w:styleId="sentence">
    <w:name w:val="sentence"/>
    <w:basedOn w:val="a0"/>
    <w:rsid w:val="005C124A"/>
  </w:style>
  <w:style w:type="character" w:customStyle="1" w:styleId="input">
    <w:name w:val="input"/>
    <w:basedOn w:val="a0"/>
    <w:rsid w:val="005C124A"/>
  </w:style>
  <w:style w:type="character" w:customStyle="1" w:styleId="code">
    <w:name w:val="code"/>
    <w:basedOn w:val="a0"/>
    <w:rsid w:val="005C124A"/>
  </w:style>
  <w:style w:type="character" w:customStyle="1" w:styleId="lwcollapsibleareatitle1">
    <w:name w:val="lw_collapsiblearea_title1"/>
    <w:rsid w:val="005C124A"/>
    <w:rPr>
      <w:rFonts w:ascii="Segoe UI" w:hAnsi="Segoe UI" w:cs="Segoe UI" w:hint="default"/>
      <w:b/>
      <w:bCs/>
      <w:color w:val="3F529C"/>
      <w:sz w:val="37"/>
      <w:szCs w:val="37"/>
    </w:rPr>
  </w:style>
  <w:style w:type="paragraph" w:styleId="a5">
    <w:name w:val="Balloon Text"/>
    <w:basedOn w:val="a"/>
    <w:link w:val="a6"/>
    <w:uiPriority w:val="99"/>
    <w:semiHidden/>
    <w:unhideWhenUsed/>
    <w:rsid w:val="005C12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24A"/>
    <w:rPr>
      <w:rFonts w:ascii="Tahoma" w:eastAsia="Arial" w:hAnsi="Tahoma" w:cs="Tahoma"/>
      <w:sz w:val="16"/>
      <w:szCs w:val="16"/>
      <w:lang w:val="ru" w:eastAsia="ru-RU"/>
    </w:rPr>
  </w:style>
  <w:style w:type="paragraph" w:styleId="a7">
    <w:name w:val="List Paragraph"/>
    <w:basedOn w:val="a"/>
    <w:qFormat/>
    <w:rsid w:val="002506A4"/>
    <w:pPr>
      <w:suppressAutoHyphens/>
      <w:spacing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8">
    <w:name w:val="Hyperlink"/>
    <w:semiHidden/>
    <w:unhideWhenUsed/>
    <w:rsid w:val="00555FBD"/>
    <w:rPr>
      <w:color w:val="0000FF"/>
      <w:u w:val="single"/>
    </w:rPr>
  </w:style>
  <w:style w:type="paragraph" w:styleId="a9">
    <w:name w:val="Body Text"/>
    <w:basedOn w:val="a"/>
    <w:link w:val="aa"/>
    <w:semiHidden/>
    <w:unhideWhenUsed/>
    <w:rsid w:val="00555FBD"/>
    <w:pPr>
      <w:suppressAutoHyphens/>
      <w:spacing w:after="140" w:line="288" w:lineRule="auto"/>
      <w:contextualSpacing w:val="0"/>
    </w:pPr>
    <w:rPr>
      <w:rFonts w:ascii="Liberation Serif" w:eastAsia="SimSun" w:hAnsi="Liberation Serif" w:cs="Mangal"/>
      <w:kern w:val="2"/>
      <w:sz w:val="24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555FBD"/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rsid w:val="00555FBD"/>
    <w:pPr>
      <w:widowControl w:val="0"/>
      <w:suppressAutoHyphens/>
      <w:autoSpaceDE w:val="0"/>
      <w:spacing w:line="240" w:lineRule="auto"/>
      <w:ind w:left="107"/>
      <w:contextualSpacing w:val="0"/>
    </w:pPr>
    <w:rPr>
      <w:rFonts w:ascii="Times New Roman" w:eastAsia="Times New Roman" w:hAnsi="Times New Roman" w:cs="Times New Roman"/>
      <w:lang w:val="ru-RU" w:eastAsia="zh-CN" w:bidi="ru-RU"/>
    </w:rPr>
  </w:style>
  <w:style w:type="paragraph" w:customStyle="1" w:styleId="3">
    <w:name w:val="Заг 3"/>
    <w:basedOn w:val="a"/>
    <w:rsid w:val="00C04A5B"/>
    <w:pPr>
      <w:keepNext/>
      <w:suppressAutoHyphens/>
      <w:spacing w:line="240" w:lineRule="auto"/>
      <w:contextualSpacing w:val="0"/>
    </w:pPr>
    <w:rPr>
      <w:rFonts w:eastAsia="Times New Roman"/>
      <w:b/>
      <w:bCs/>
      <w:sz w:val="24"/>
      <w:szCs w:val="24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C04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124A"/>
    <w:pPr>
      <w:spacing w:after="0"/>
      <w:contextualSpacing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5C12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A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 1"/>
    <w:basedOn w:val="1"/>
    <w:rsid w:val="005C124A"/>
    <w:pPr>
      <w:keepLines w:val="0"/>
      <w:suppressAutoHyphens/>
      <w:spacing w:before="0" w:line="240" w:lineRule="auto"/>
      <w:contextualSpacing w:val="0"/>
      <w:jc w:val="center"/>
    </w:pPr>
    <w:rPr>
      <w:rFonts w:ascii="Arial" w:eastAsia="Times New Roman" w:hAnsi="Arial" w:cs="Arial"/>
      <w:b w:val="0"/>
      <w:bCs w:val="0"/>
      <w:color w:val="000000"/>
      <w:lang w:val="ru-RU" w:eastAsia="zh-CN"/>
    </w:rPr>
  </w:style>
  <w:style w:type="character" w:customStyle="1" w:styleId="parameter">
    <w:name w:val="parameter"/>
    <w:basedOn w:val="a0"/>
    <w:rsid w:val="005C124A"/>
  </w:style>
  <w:style w:type="character" w:customStyle="1" w:styleId="10">
    <w:name w:val="Заголовок 1 Знак"/>
    <w:basedOn w:val="a0"/>
    <w:link w:val="1"/>
    <w:uiPriority w:val="9"/>
    <w:rsid w:val="005C1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  <w:style w:type="paragraph" w:customStyle="1" w:styleId="LAb">
    <w:name w:val="LAb"/>
    <w:basedOn w:val="a"/>
    <w:link w:val="LAb0"/>
    <w:qFormat/>
    <w:rsid w:val="005C124A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a3">
    <w:name w:val="Normal (Web)"/>
    <w:basedOn w:val="a"/>
    <w:unhideWhenUsed/>
    <w:rsid w:val="005C124A"/>
    <w:pPr>
      <w:suppressAutoHyphens/>
      <w:spacing w:before="280" w:after="280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LAb0">
    <w:name w:val="LAb Знак"/>
    <w:basedOn w:val="a0"/>
    <w:link w:val="LAb"/>
    <w:rsid w:val="005C124A"/>
    <w:rPr>
      <w:rFonts w:ascii="Times New Roman" w:eastAsia="Arial" w:hAnsi="Times New Roman" w:cs="Arial"/>
      <w:color w:val="000000"/>
      <w:sz w:val="28"/>
      <w:szCs w:val="28"/>
      <w:lang w:val="ru" w:eastAsia="ru-RU"/>
    </w:rPr>
  </w:style>
  <w:style w:type="paragraph" w:customStyle="1" w:styleId="a4">
    <w:name w:val="Код"/>
    <w:basedOn w:val="a"/>
    <w:rsid w:val="005C124A"/>
    <w:pPr>
      <w:suppressAutoHyphens/>
      <w:spacing w:line="240" w:lineRule="auto"/>
    </w:pPr>
    <w:rPr>
      <w:rFonts w:ascii="Calibri" w:eastAsia="Calibri" w:hAnsi="Calibri" w:cs="Times New Roman"/>
      <w:color w:val="000000"/>
      <w:sz w:val="24"/>
      <w:szCs w:val="24"/>
      <w:lang w:val="ru-RU" w:eastAsia="zh-CN"/>
    </w:rPr>
  </w:style>
  <w:style w:type="character" w:customStyle="1" w:styleId="sentence">
    <w:name w:val="sentence"/>
    <w:basedOn w:val="a0"/>
    <w:rsid w:val="005C124A"/>
  </w:style>
  <w:style w:type="character" w:customStyle="1" w:styleId="input">
    <w:name w:val="input"/>
    <w:basedOn w:val="a0"/>
    <w:rsid w:val="005C124A"/>
  </w:style>
  <w:style w:type="character" w:customStyle="1" w:styleId="code">
    <w:name w:val="code"/>
    <w:basedOn w:val="a0"/>
    <w:rsid w:val="005C124A"/>
  </w:style>
  <w:style w:type="character" w:customStyle="1" w:styleId="lwcollapsibleareatitle1">
    <w:name w:val="lw_collapsiblearea_title1"/>
    <w:rsid w:val="005C124A"/>
    <w:rPr>
      <w:rFonts w:ascii="Segoe UI" w:hAnsi="Segoe UI" w:cs="Segoe UI" w:hint="default"/>
      <w:b/>
      <w:bCs/>
      <w:color w:val="3F529C"/>
      <w:sz w:val="37"/>
      <w:szCs w:val="37"/>
    </w:rPr>
  </w:style>
  <w:style w:type="paragraph" w:styleId="a5">
    <w:name w:val="Balloon Text"/>
    <w:basedOn w:val="a"/>
    <w:link w:val="a6"/>
    <w:uiPriority w:val="99"/>
    <w:semiHidden/>
    <w:unhideWhenUsed/>
    <w:rsid w:val="005C12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24A"/>
    <w:rPr>
      <w:rFonts w:ascii="Tahoma" w:eastAsia="Arial" w:hAnsi="Tahoma" w:cs="Tahoma"/>
      <w:sz w:val="16"/>
      <w:szCs w:val="16"/>
      <w:lang w:val="ru" w:eastAsia="ru-RU"/>
    </w:rPr>
  </w:style>
  <w:style w:type="paragraph" w:styleId="a7">
    <w:name w:val="List Paragraph"/>
    <w:basedOn w:val="a"/>
    <w:qFormat/>
    <w:rsid w:val="002506A4"/>
    <w:pPr>
      <w:suppressAutoHyphens/>
      <w:spacing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8">
    <w:name w:val="Hyperlink"/>
    <w:semiHidden/>
    <w:unhideWhenUsed/>
    <w:rsid w:val="00555FBD"/>
    <w:rPr>
      <w:color w:val="0000FF"/>
      <w:u w:val="single"/>
    </w:rPr>
  </w:style>
  <w:style w:type="paragraph" w:styleId="a9">
    <w:name w:val="Body Text"/>
    <w:basedOn w:val="a"/>
    <w:link w:val="aa"/>
    <w:semiHidden/>
    <w:unhideWhenUsed/>
    <w:rsid w:val="00555FBD"/>
    <w:pPr>
      <w:suppressAutoHyphens/>
      <w:spacing w:after="140" w:line="288" w:lineRule="auto"/>
      <w:contextualSpacing w:val="0"/>
    </w:pPr>
    <w:rPr>
      <w:rFonts w:ascii="Liberation Serif" w:eastAsia="SimSun" w:hAnsi="Liberation Serif" w:cs="Mangal"/>
      <w:kern w:val="2"/>
      <w:sz w:val="24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555FBD"/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rsid w:val="00555FBD"/>
    <w:pPr>
      <w:widowControl w:val="0"/>
      <w:suppressAutoHyphens/>
      <w:autoSpaceDE w:val="0"/>
      <w:spacing w:line="240" w:lineRule="auto"/>
      <w:ind w:left="107"/>
      <w:contextualSpacing w:val="0"/>
    </w:pPr>
    <w:rPr>
      <w:rFonts w:ascii="Times New Roman" w:eastAsia="Times New Roman" w:hAnsi="Times New Roman" w:cs="Times New Roman"/>
      <w:lang w:val="ru-RU" w:eastAsia="zh-CN" w:bidi="ru-RU"/>
    </w:rPr>
  </w:style>
  <w:style w:type="paragraph" w:customStyle="1" w:styleId="3">
    <w:name w:val="Заг 3"/>
    <w:basedOn w:val="a"/>
    <w:rsid w:val="00C04A5B"/>
    <w:pPr>
      <w:keepNext/>
      <w:suppressAutoHyphens/>
      <w:spacing w:line="240" w:lineRule="auto"/>
      <w:contextualSpacing w:val="0"/>
    </w:pPr>
    <w:rPr>
      <w:rFonts w:eastAsia="Times New Roman"/>
      <w:b/>
      <w:bCs/>
      <w:sz w:val="24"/>
      <w:szCs w:val="24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C04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.microsoft.com/ru-ru/library/ee370323.aspx" TargetMode="External"/><Relationship Id="rId18" Type="http://schemas.openxmlformats.org/officeDocument/2006/relationships/hyperlink" Target="http://msdn.microsoft.com/ru-ru/library/ee353506.aspx" TargetMode="External"/><Relationship Id="rId26" Type="http://schemas.openxmlformats.org/officeDocument/2006/relationships/hyperlink" Target="http://msdn.microsoft.com/ru-ru/library/ee353566.aspx" TargetMode="External"/><Relationship Id="rId39" Type="http://schemas.openxmlformats.org/officeDocument/2006/relationships/hyperlink" Target="http://msdn.microsoft.com/ru-ru/library/ee353428.aspx" TargetMode="External"/><Relationship Id="rId3" Type="http://schemas.openxmlformats.org/officeDocument/2006/relationships/styles" Target="styles.xml"/><Relationship Id="rId21" Type="http://schemas.openxmlformats.org/officeDocument/2006/relationships/hyperlink" Target="http://msdn.microsoft.com/ru-ru/library/ee353467.aspx" TargetMode="External"/><Relationship Id="rId34" Type="http://schemas.openxmlformats.org/officeDocument/2006/relationships/hyperlink" Target="http://msdn.microsoft.com/ru-ru/library/ee353425.aspx" TargetMode="External"/><Relationship Id="rId42" Type="http://schemas.openxmlformats.org/officeDocument/2006/relationships/image" Target="media/image2.png"/><Relationship Id="rId47" Type="http://schemas.openxmlformats.org/officeDocument/2006/relationships/image" Target="media/image7.png"/><Relationship Id="rId50" Type="http://schemas.openxmlformats.org/officeDocument/2006/relationships/fontTable" Target="fontTable.xml"/><Relationship Id="rId7" Type="http://schemas.openxmlformats.org/officeDocument/2006/relationships/hyperlink" Target="http://msdn.microsoft.com/ru-ru/library/ee340234.aspx" TargetMode="External"/><Relationship Id="rId12" Type="http://schemas.openxmlformats.org/officeDocument/2006/relationships/hyperlink" Target="http://msdn.microsoft.com/ru-ru/library/ee353436.aspx" TargetMode="External"/><Relationship Id="rId17" Type="http://schemas.openxmlformats.org/officeDocument/2006/relationships/hyperlink" Target="http://msdn.microsoft.com/ru-ru/library/ee370236.aspx" TargetMode="External"/><Relationship Id="rId25" Type="http://schemas.openxmlformats.org/officeDocument/2006/relationships/hyperlink" Target="http://msdn.microsoft.com/ru-ru/library/ee340249.aspx" TargetMode="External"/><Relationship Id="rId33" Type="http://schemas.openxmlformats.org/officeDocument/2006/relationships/hyperlink" Target="http://msdn.microsoft.com/ru-ru/library/ee370502.aspx" TargetMode="External"/><Relationship Id="rId38" Type="http://schemas.openxmlformats.org/officeDocument/2006/relationships/hyperlink" Target="http://msdn.microsoft.com/ru-ru/library/ee370294.aspx" TargetMode="External"/><Relationship Id="rId46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ru-ru/library/ee370243.aspx" TargetMode="External"/><Relationship Id="rId20" Type="http://schemas.openxmlformats.org/officeDocument/2006/relationships/hyperlink" Target="http://msdn.microsoft.com/ru-ru/library/ee353738.aspx" TargetMode="External"/><Relationship Id="rId29" Type="http://schemas.openxmlformats.org/officeDocument/2006/relationships/hyperlink" Target="http://msdn.microsoft.com/ru-ru/library/ee340295.aspx" TargetMode="External"/><Relationship Id="rId41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ru-ru/library/ee353415.aspx" TargetMode="External"/><Relationship Id="rId24" Type="http://schemas.openxmlformats.org/officeDocument/2006/relationships/hyperlink" Target="http://msdn.microsoft.com/ru-ru/library/ee353566.aspx" TargetMode="External"/><Relationship Id="rId32" Type="http://schemas.openxmlformats.org/officeDocument/2006/relationships/hyperlink" Target="http://msdn.microsoft.com/ru-ru/library/ee340232.aspx" TargetMode="External"/><Relationship Id="rId37" Type="http://schemas.openxmlformats.org/officeDocument/2006/relationships/hyperlink" Target="http://msdn.microsoft.com/ru-ru/library/ee370406.aspx" TargetMode="External"/><Relationship Id="rId40" Type="http://schemas.openxmlformats.org/officeDocument/2006/relationships/hyperlink" Target="http://msdn.microsoft.com/ru-ru/library/ee370370.aspx" TargetMode="External"/><Relationship Id="rId45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msdn.microsoft.com/ru-ru/library/ee370345.aspx" TargetMode="External"/><Relationship Id="rId23" Type="http://schemas.openxmlformats.org/officeDocument/2006/relationships/hyperlink" Target="http://msdn.microsoft.com/ru-ru/library/ee340249.aspx" TargetMode="External"/><Relationship Id="rId28" Type="http://schemas.openxmlformats.org/officeDocument/2006/relationships/hyperlink" Target="http://msdn.microsoft.com/ru-ru/library/ee370562.aspx" TargetMode="External"/><Relationship Id="rId36" Type="http://schemas.openxmlformats.org/officeDocument/2006/relationships/hyperlink" Target="http://msdn.microsoft.com/ru-ru/library/ee370378.aspx" TargetMode="External"/><Relationship Id="rId49" Type="http://schemas.openxmlformats.org/officeDocument/2006/relationships/image" Target="media/image9.png"/><Relationship Id="rId10" Type="http://schemas.openxmlformats.org/officeDocument/2006/relationships/hyperlink" Target="http://msdn.microsoft.com/ru-ru/library/ee353870.aspx" TargetMode="External"/><Relationship Id="rId19" Type="http://schemas.openxmlformats.org/officeDocument/2006/relationships/hyperlink" Target="http://msdn.microsoft.com/ru-ru/library/ee340224.aspx" TargetMode="External"/><Relationship Id="rId31" Type="http://schemas.openxmlformats.org/officeDocument/2006/relationships/hyperlink" Target="http://msdn.microsoft.com/ru-ru/library/ee370378.aspx" TargetMode="External"/><Relationship Id="rId44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ru-ru/library/ee353526.aspx" TargetMode="External"/><Relationship Id="rId14" Type="http://schemas.openxmlformats.org/officeDocument/2006/relationships/hyperlink" Target="http://msdn.microsoft.com/ru-ru/library/ee353676.aspx" TargetMode="External"/><Relationship Id="rId22" Type="http://schemas.openxmlformats.org/officeDocument/2006/relationships/hyperlink" Target="http://msdn.microsoft.com/ru-ru/library/ee370211.aspx" TargetMode="External"/><Relationship Id="rId27" Type="http://schemas.openxmlformats.org/officeDocument/2006/relationships/hyperlink" Target="http://msdn.microsoft.com/ru-ru/library/ee340469.aspx" TargetMode="External"/><Relationship Id="rId30" Type="http://schemas.openxmlformats.org/officeDocument/2006/relationships/hyperlink" Target="http://msdn.microsoft.com/ru-ru/library/ee353682.aspx" TargetMode="External"/><Relationship Id="rId35" Type="http://schemas.openxmlformats.org/officeDocument/2006/relationships/hyperlink" Target="http://msdn.microsoft.com/ru-ru/library/ee340264.aspx" TargetMode="External"/><Relationship Id="rId43" Type="http://schemas.openxmlformats.org/officeDocument/2006/relationships/image" Target="media/image3.png"/><Relationship Id="rId48" Type="http://schemas.openxmlformats.org/officeDocument/2006/relationships/image" Target="media/image8.png"/><Relationship Id="rId8" Type="http://schemas.openxmlformats.org/officeDocument/2006/relationships/hyperlink" Target="http://msdn.microsoft.com/ru-ru/library/ee353570.aspx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FD48DEE-434B-4AC1-A74E-7A6E9B9DE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25</Pages>
  <Words>5502</Words>
  <Characters>31363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Makesar</dc:creator>
  <cp:keywords/>
  <dc:description/>
  <cp:lastModifiedBy>Makesar</cp:lastModifiedBy>
  <cp:revision>2</cp:revision>
  <dcterms:created xsi:type="dcterms:W3CDTF">2020-07-03T21:48:00Z</dcterms:created>
  <dcterms:modified xsi:type="dcterms:W3CDTF">2020-11-05T20:42:00Z</dcterms:modified>
</cp:coreProperties>
</file>