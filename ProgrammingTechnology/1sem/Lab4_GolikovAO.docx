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A" w:rsidRPr="00861AE5" w:rsidRDefault="005C124A" w:rsidP="005C124A">
      <w:pPr>
        <w:jc w:val="center"/>
        <w:rPr>
          <w:rFonts w:ascii="Times New Roman" w:hAnsi="Times New Roman" w:cs="Times New Roman"/>
          <w:sz w:val="28"/>
          <w:szCs w:val="28"/>
        </w:rPr>
      </w:pPr>
      <w:bookmarkStart w:id="0" w:name="_GoBack"/>
      <w:bookmarkEnd w:id="0"/>
      <w:r w:rsidRPr="00861AE5">
        <w:rPr>
          <w:rFonts w:ascii="Times New Roman" w:hAnsi="Times New Roman" w:cs="Times New Roman"/>
          <w:sz w:val="28"/>
          <w:szCs w:val="28"/>
        </w:rPr>
        <w:t xml:space="preserve">МИНОБРНАУКИ РОССИИ </w:t>
      </w:r>
    </w:p>
    <w:p w:rsidR="005C124A" w:rsidRPr="00861AE5" w:rsidRDefault="005C124A" w:rsidP="005C124A">
      <w:pPr>
        <w:jc w:val="center"/>
        <w:rPr>
          <w:rFonts w:ascii="Times New Roman" w:hAnsi="Times New Roman" w:cs="Times New Roman"/>
          <w:sz w:val="28"/>
          <w:szCs w:val="28"/>
        </w:rPr>
      </w:pPr>
      <w:r w:rsidRPr="00861AE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5C124A" w:rsidRDefault="005C124A" w:rsidP="005C124A">
      <w:pPr>
        <w:jc w:val="center"/>
        <w:rPr>
          <w:rFonts w:ascii="Times New Roman" w:hAnsi="Times New Roman" w:cs="Times New Roman"/>
          <w:b/>
          <w:sz w:val="28"/>
          <w:szCs w:val="28"/>
        </w:rPr>
      </w:pPr>
      <w:r w:rsidRPr="00861AE5">
        <w:rPr>
          <w:rFonts w:ascii="Times New Roman" w:hAnsi="Times New Roman" w:cs="Times New Roman"/>
          <w:b/>
          <w:sz w:val="28"/>
          <w:szCs w:val="28"/>
        </w:rPr>
        <w:t xml:space="preserve"> «САРАТОВСКИЙ НАЦИОНАЛЬНЫЙ ИССЛЕДОВАТЕЛЬСКИЙ ГОСУДАРСТВЕННЫЙ УНИВЕРСИТЕТ ИМЕНИ Н. Г. ЧЕРНЫШЕВСКОГО»</w:t>
      </w:r>
    </w:p>
    <w:p w:rsidR="005C124A" w:rsidRPr="00861AE5" w:rsidRDefault="005C124A" w:rsidP="005C124A">
      <w:pPr>
        <w:jc w:val="center"/>
        <w:rPr>
          <w:rFonts w:ascii="Times New Roman" w:hAnsi="Times New Roman" w:cs="Times New Roman"/>
          <w:b/>
          <w:sz w:val="28"/>
          <w:szCs w:val="28"/>
        </w:rPr>
      </w:pPr>
    </w:p>
    <w:p w:rsidR="005C124A" w:rsidRDefault="005C124A" w:rsidP="005C124A">
      <w:pPr>
        <w:jc w:val="center"/>
        <w:rPr>
          <w:rFonts w:ascii="Times New Roman" w:hAnsi="Times New Roman" w:cs="Times New Roman"/>
          <w:sz w:val="28"/>
          <w:szCs w:val="28"/>
        </w:rPr>
      </w:pPr>
      <w:r w:rsidRPr="00861AE5">
        <w:rPr>
          <w:rFonts w:ascii="Times New Roman" w:hAnsi="Times New Roman" w:cs="Times New Roman"/>
          <w:sz w:val="28"/>
          <w:szCs w:val="28"/>
        </w:rPr>
        <w:t xml:space="preserve"> Кафедра математической кибернетики и компьютерных наук </w:t>
      </w:r>
    </w:p>
    <w:p w:rsidR="005C124A" w:rsidRDefault="005C124A" w:rsidP="005C124A">
      <w:pPr>
        <w:jc w:val="center"/>
        <w:rPr>
          <w:rFonts w:ascii="Times New Roman" w:hAnsi="Times New Roman" w:cs="Times New Roman"/>
          <w:sz w:val="28"/>
          <w:szCs w:val="28"/>
        </w:rPr>
      </w:pPr>
    </w:p>
    <w:p w:rsidR="005C124A" w:rsidRPr="00555FBD" w:rsidRDefault="005C124A" w:rsidP="005C124A">
      <w:pPr>
        <w:rPr>
          <w:rFonts w:ascii="Times New Roman" w:hAnsi="Times New Roman" w:cs="Times New Roman"/>
          <w:sz w:val="28"/>
          <w:szCs w:val="28"/>
          <w:lang w:val="ru-RU"/>
        </w:rPr>
      </w:pPr>
    </w:p>
    <w:p w:rsidR="005C124A" w:rsidRDefault="005C124A" w:rsidP="005C124A">
      <w:pPr>
        <w:jc w:val="center"/>
        <w:rPr>
          <w:rFonts w:ascii="Times New Roman" w:hAnsi="Times New Roman" w:cs="Times New Roman"/>
          <w:sz w:val="28"/>
          <w:szCs w:val="28"/>
        </w:rPr>
      </w:pPr>
    </w:p>
    <w:p w:rsidR="005C124A" w:rsidRPr="00555FBD" w:rsidRDefault="005C124A" w:rsidP="005C124A">
      <w:pPr>
        <w:jc w:val="center"/>
        <w:rPr>
          <w:rFonts w:ascii="Times New Roman" w:hAnsi="Times New Roman" w:cs="Times New Roman"/>
          <w:b/>
          <w:sz w:val="28"/>
          <w:szCs w:val="28"/>
          <w:lang w:val="ru-RU"/>
        </w:rPr>
      </w:pPr>
      <w:r>
        <w:rPr>
          <w:rFonts w:ascii="Times New Roman" w:hAnsi="Times New Roman" w:cs="Times New Roman"/>
          <w:b/>
          <w:sz w:val="28"/>
          <w:szCs w:val="28"/>
          <w:lang w:val="ru-RU"/>
        </w:rPr>
        <w:t>ОСНОВЫ РАБОТЫ С F#</w:t>
      </w:r>
      <w:r w:rsidRPr="005C124A">
        <w:rPr>
          <w:rFonts w:ascii="Times New Roman" w:hAnsi="Times New Roman" w:cs="Times New Roman"/>
          <w:b/>
          <w:sz w:val="28"/>
          <w:szCs w:val="28"/>
          <w:lang w:val="ru-RU"/>
        </w:rPr>
        <w:t xml:space="preserve"> </w:t>
      </w:r>
      <w:r w:rsidRPr="00861AE5">
        <w:rPr>
          <w:rFonts w:ascii="Times New Roman" w:hAnsi="Times New Roman" w:cs="Times New Roman"/>
          <w:sz w:val="28"/>
          <w:szCs w:val="28"/>
        </w:rPr>
        <w:t>—</w:t>
      </w:r>
      <w:r>
        <w:rPr>
          <w:rFonts w:ascii="Times New Roman" w:hAnsi="Times New Roman" w:cs="Times New Roman"/>
          <w:b/>
          <w:sz w:val="28"/>
          <w:szCs w:val="28"/>
          <w:lang w:val="ru-RU"/>
        </w:rPr>
        <w:t xml:space="preserve"> </w:t>
      </w:r>
      <w:r w:rsidRPr="005C124A">
        <w:rPr>
          <w:rFonts w:ascii="Times New Roman" w:hAnsi="Times New Roman" w:cs="Times New Roman"/>
          <w:b/>
          <w:sz w:val="28"/>
          <w:szCs w:val="28"/>
          <w:lang w:val="ru-RU"/>
        </w:rPr>
        <w:t xml:space="preserve"> ЕДИНИЦЫ ИЗМЕРЕНИЯ, КОРТЕЖ, ЗАПИСЬ. ПРОСТРАНСТВО ИМЕН. МОДУЛЬ. ИНТЕРФЕЙС. АЛГЕБРАИЧЕСКИЙ ТИП</w:t>
      </w:r>
      <w:r w:rsidRPr="00555FBD">
        <w:rPr>
          <w:rFonts w:ascii="Times New Roman" w:hAnsi="Times New Roman" w:cs="Times New Roman"/>
          <w:b/>
          <w:sz w:val="28"/>
          <w:szCs w:val="28"/>
          <w:lang w:val="ru-RU"/>
        </w:rPr>
        <w:t>.</w:t>
      </w:r>
    </w:p>
    <w:p w:rsidR="005C124A" w:rsidRPr="00235E74" w:rsidRDefault="005C124A" w:rsidP="005C124A">
      <w:pPr>
        <w:jc w:val="center"/>
        <w:rPr>
          <w:rFonts w:ascii="Times New Roman" w:hAnsi="Times New Roman" w:cs="Times New Roman"/>
          <w:sz w:val="28"/>
          <w:szCs w:val="28"/>
          <w:lang w:val="ru-RU"/>
        </w:rPr>
      </w:pPr>
    </w:p>
    <w:p w:rsidR="005C124A" w:rsidRPr="004514BF" w:rsidRDefault="005C124A" w:rsidP="005C124A">
      <w:pPr>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w:t>
      </w:r>
      <w:r w:rsidR="00964DF1" w:rsidRPr="004514BF">
        <w:rPr>
          <w:rFonts w:ascii="Times New Roman" w:hAnsi="Times New Roman" w:cs="Times New Roman"/>
          <w:sz w:val="28"/>
          <w:szCs w:val="28"/>
          <w:lang w:val="ru-RU"/>
        </w:rPr>
        <w:t>4</w:t>
      </w:r>
    </w:p>
    <w:p w:rsidR="005C124A" w:rsidRPr="00E6425C" w:rsidRDefault="005C124A" w:rsidP="005C124A">
      <w:pPr>
        <w:jc w:val="center"/>
        <w:rPr>
          <w:rFonts w:ascii="Times New Roman" w:hAnsi="Times New Roman" w:cs="Times New Roman"/>
          <w:sz w:val="28"/>
          <w:szCs w:val="28"/>
          <w:lang w:val="ru-RU"/>
        </w:rPr>
      </w:pPr>
      <w:r w:rsidRPr="00532827">
        <w:rPr>
          <w:rFonts w:ascii="Times New Roman" w:hAnsi="Times New Roman" w:cs="Times New Roman"/>
          <w:sz w:val="28"/>
          <w:szCs w:val="28"/>
          <w:lang w:val="ru-RU"/>
        </w:rPr>
        <w:t>(</w:t>
      </w:r>
      <w:r>
        <w:rPr>
          <w:rFonts w:ascii="Times New Roman" w:hAnsi="Times New Roman" w:cs="Times New Roman"/>
          <w:sz w:val="28"/>
          <w:szCs w:val="28"/>
          <w:lang w:val="ru-RU"/>
        </w:rPr>
        <w:t>Вариант №5)</w:t>
      </w: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Pr="00861AE5"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 xml:space="preserve">студента </w:t>
      </w:r>
      <w:r w:rsidR="00964DF1" w:rsidRPr="004514BF">
        <w:rPr>
          <w:rFonts w:ascii="Times New Roman" w:hAnsi="Times New Roman" w:cs="Times New Roman"/>
          <w:sz w:val="28"/>
          <w:szCs w:val="28"/>
          <w:lang w:val="ru-RU"/>
        </w:rPr>
        <w:t>4</w:t>
      </w:r>
      <w:r w:rsidR="00964DF1">
        <w:rPr>
          <w:rFonts w:ascii="Times New Roman" w:hAnsi="Times New Roman" w:cs="Times New Roman"/>
          <w:sz w:val="28"/>
          <w:szCs w:val="28"/>
        </w:rPr>
        <w:t xml:space="preserve"> курса </w:t>
      </w:r>
      <w:r w:rsidR="00964DF1" w:rsidRPr="004514BF">
        <w:rPr>
          <w:rFonts w:ascii="Times New Roman" w:hAnsi="Times New Roman" w:cs="Times New Roman"/>
          <w:sz w:val="28"/>
          <w:szCs w:val="28"/>
          <w:lang w:val="ru-RU"/>
        </w:rPr>
        <w:t>4</w:t>
      </w:r>
      <w:r w:rsidRPr="00861AE5">
        <w:rPr>
          <w:rFonts w:ascii="Times New Roman" w:hAnsi="Times New Roman" w:cs="Times New Roman"/>
          <w:sz w:val="28"/>
          <w:szCs w:val="28"/>
        </w:rPr>
        <w:t xml:space="preserve">51 группы </w:t>
      </w:r>
    </w:p>
    <w:p w:rsidR="005C124A" w:rsidRPr="00861AE5"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направления 09.03.04 — Программная инженерия</w:t>
      </w:r>
    </w:p>
    <w:p w:rsidR="005C124A" w:rsidRPr="00861AE5"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 xml:space="preserve">факультета </w:t>
      </w:r>
      <w:proofErr w:type="spellStart"/>
      <w:r w:rsidRPr="00861AE5">
        <w:rPr>
          <w:rFonts w:ascii="Times New Roman" w:hAnsi="Times New Roman" w:cs="Times New Roman"/>
          <w:sz w:val="28"/>
          <w:szCs w:val="28"/>
        </w:rPr>
        <w:t>КНиИТ</w:t>
      </w:r>
      <w:proofErr w:type="spellEnd"/>
      <w:r w:rsidRPr="00861AE5">
        <w:rPr>
          <w:rFonts w:ascii="Times New Roman" w:hAnsi="Times New Roman" w:cs="Times New Roman"/>
          <w:sz w:val="28"/>
          <w:szCs w:val="28"/>
        </w:rPr>
        <w:t xml:space="preserve"> </w:t>
      </w:r>
    </w:p>
    <w:p w:rsidR="005C124A" w:rsidRDefault="005C124A" w:rsidP="005C124A">
      <w:pPr>
        <w:jc w:val="both"/>
        <w:rPr>
          <w:rFonts w:ascii="Times New Roman" w:hAnsi="Times New Roman" w:cs="Times New Roman"/>
          <w:sz w:val="28"/>
          <w:szCs w:val="28"/>
        </w:rPr>
      </w:pPr>
      <w:r w:rsidRPr="00861AE5">
        <w:rPr>
          <w:rFonts w:ascii="Times New Roman" w:hAnsi="Times New Roman" w:cs="Times New Roman"/>
          <w:sz w:val="28"/>
          <w:szCs w:val="28"/>
        </w:rPr>
        <w:t>Голикова Артема Олеговича</w:t>
      </w:r>
    </w:p>
    <w:p w:rsidR="005C124A"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p>
    <w:p w:rsidR="005C124A" w:rsidRPr="00861AE5" w:rsidRDefault="005C124A" w:rsidP="005C124A">
      <w:pPr>
        <w:rPr>
          <w:rFonts w:ascii="Times New Roman" w:hAnsi="Times New Roman" w:cs="Times New Roman"/>
          <w:sz w:val="28"/>
          <w:szCs w:val="28"/>
        </w:rPr>
      </w:pPr>
    </w:p>
    <w:p w:rsidR="005C124A" w:rsidRDefault="005C124A" w:rsidP="005C124A">
      <w:pPr>
        <w:rPr>
          <w:rFonts w:ascii="Times New Roman" w:hAnsi="Times New Roman" w:cs="Times New Roman"/>
          <w:sz w:val="28"/>
          <w:szCs w:val="28"/>
        </w:rPr>
      </w:pPr>
      <w:r>
        <w:rPr>
          <w:rFonts w:ascii="Times New Roman" w:hAnsi="Times New Roman" w:cs="Times New Roman"/>
          <w:sz w:val="28"/>
          <w:szCs w:val="28"/>
        </w:rPr>
        <w:t xml:space="preserve">Проверил </w:t>
      </w:r>
    </w:p>
    <w:p w:rsidR="005C124A" w:rsidRPr="000D64A7" w:rsidRDefault="005C124A" w:rsidP="005C124A">
      <w:pPr>
        <w:rPr>
          <w:rFonts w:ascii="Times New Roman" w:hAnsi="Times New Roman" w:cs="Times New Roman"/>
          <w:sz w:val="28"/>
          <w:szCs w:val="28"/>
          <w:lang w:val="ru-RU"/>
        </w:rPr>
      </w:pPr>
      <w:r>
        <w:rPr>
          <w:rFonts w:ascii="Times New Roman" w:hAnsi="Times New Roman" w:cs="Times New Roman"/>
          <w:sz w:val="28"/>
          <w:szCs w:val="28"/>
          <w:lang w:val="ru-RU"/>
        </w:rPr>
        <w:t xml:space="preserve">к. </w:t>
      </w:r>
      <w:proofErr w:type="spellStart"/>
      <w:r>
        <w:rPr>
          <w:rFonts w:ascii="Times New Roman" w:hAnsi="Times New Roman" w:cs="Times New Roman"/>
          <w:sz w:val="28"/>
          <w:szCs w:val="28"/>
          <w:lang w:val="ru-RU"/>
        </w:rPr>
        <w:t>пед</w:t>
      </w:r>
      <w:proofErr w:type="spellEnd"/>
      <w:r>
        <w:rPr>
          <w:rFonts w:ascii="Times New Roman" w:hAnsi="Times New Roman" w:cs="Times New Roman"/>
          <w:sz w:val="28"/>
          <w:szCs w:val="28"/>
          <w:lang w:val="ru-RU"/>
        </w:rPr>
        <w:t xml:space="preserve">. н., доцент                </w:t>
      </w:r>
      <w:r w:rsidRPr="00861AE5">
        <w:rPr>
          <w:rFonts w:ascii="Times New Roman" w:hAnsi="Times New Roman" w:cs="Times New Roman"/>
          <w:sz w:val="28"/>
          <w:szCs w:val="28"/>
        </w:rPr>
        <w:t xml:space="preserve"> </w:t>
      </w:r>
      <w:r>
        <w:rPr>
          <w:rFonts w:ascii="Times New Roman" w:hAnsi="Times New Roman" w:cs="Times New Roman"/>
          <w:sz w:val="28"/>
          <w:szCs w:val="28"/>
        </w:rPr>
        <w:t xml:space="preserve">              ____________                        В</w:t>
      </w:r>
      <w:r w:rsidRPr="00861AE5">
        <w:rPr>
          <w:rFonts w:ascii="Times New Roman" w:hAnsi="Times New Roman" w:cs="Times New Roman"/>
          <w:sz w:val="28"/>
          <w:szCs w:val="28"/>
        </w:rPr>
        <w:t xml:space="preserve">. </w:t>
      </w:r>
      <w:r>
        <w:rPr>
          <w:rFonts w:ascii="Times New Roman" w:hAnsi="Times New Roman" w:cs="Times New Roman"/>
          <w:sz w:val="28"/>
          <w:szCs w:val="28"/>
        </w:rPr>
        <w:t>А</w:t>
      </w:r>
      <w:r w:rsidRPr="00861AE5">
        <w:rPr>
          <w:rFonts w:ascii="Times New Roman" w:hAnsi="Times New Roman" w:cs="Times New Roman"/>
          <w:sz w:val="28"/>
          <w:szCs w:val="28"/>
        </w:rPr>
        <w:t xml:space="preserve">. </w:t>
      </w:r>
      <w:r>
        <w:rPr>
          <w:rFonts w:ascii="Times New Roman" w:hAnsi="Times New Roman" w:cs="Times New Roman"/>
          <w:sz w:val="28"/>
          <w:szCs w:val="28"/>
          <w:lang w:val="ru-RU"/>
        </w:rPr>
        <w:t>Векслер</w:t>
      </w:r>
    </w:p>
    <w:p w:rsidR="005C124A" w:rsidRPr="003678C8" w:rsidRDefault="005C124A" w:rsidP="005C124A">
      <w:pPr>
        <w:jc w:val="center"/>
        <w:rPr>
          <w:rFonts w:ascii="Times New Roman" w:hAnsi="Times New Roman" w:cs="Times New Roman"/>
          <w:sz w:val="28"/>
          <w:szCs w:val="28"/>
          <w:lang w:val="ru-RU"/>
        </w:rPr>
      </w:pPr>
    </w:p>
    <w:p w:rsidR="005C124A" w:rsidRDefault="005C124A" w:rsidP="005C124A">
      <w:pPr>
        <w:jc w:val="center"/>
        <w:rPr>
          <w:rFonts w:ascii="Times New Roman" w:hAnsi="Times New Roman" w:cs="Times New Roman"/>
          <w:sz w:val="28"/>
          <w:szCs w:val="28"/>
        </w:rPr>
      </w:pPr>
    </w:p>
    <w:p w:rsidR="005C124A" w:rsidRDefault="005C124A" w:rsidP="005C124A">
      <w:pPr>
        <w:jc w:val="center"/>
        <w:rPr>
          <w:rFonts w:ascii="Times New Roman" w:hAnsi="Times New Roman" w:cs="Times New Roman"/>
          <w:sz w:val="28"/>
          <w:szCs w:val="28"/>
        </w:rPr>
      </w:pPr>
    </w:p>
    <w:p w:rsidR="005C124A" w:rsidRPr="00555FBD" w:rsidRDefault="005C124A" w:rsidP="005C124A">
      <w:pPr>
        <w:rPr>
          <w:rFonts w:ascii="Times New Roman" w:hAnsi="Times New Roman" w:cs="Times New Roman"/>
          <w:sz w:val="28"/>
          <w:szCs w:val="28"/>
          <w:lang w:val="ru-RU"/>
        </w:rPr>
      </w:pPr>
    </w:p>
    <w:p w:rsidR="005C124A" w:rsidRPr="00555FBD" w:rsidRDefault="005C124A" w:rsidP="005C124A">
      <w:pPr>
        <w:rPr>
          <w:rFonts w:ascii="Times New Roman" w:hAnsi="Times New Roman" w:cs="Times New Roman"/>
          <w:sz w:val="28"/>
          <w:szCs w:val="28"/>
          <w:lang w:val="ru-RU"/>
        </w:rPr>
      </w:pPr>
    </w:p>
    <w:p w:rsidR="005C124A" w:rsidRPr="00532827" w:rsidRDefault="005C124A" w:rsidP="005C124A">
      <w:pPr>
        <w:jc w:val="center"/>
        <w:rPr>
          <w:rFonts w:ascii="Times New Roman" w:hAnsi="Times New Roman" w:cs="Times New Roman"/>
          <w:sz w:val="28"/>
          <w:szCs w:val="28"/>
          <w:lang w:val="ru-RU"/>
        </w:rPr>
      </w:pPr>
      <w:r>
        <w:rPr>
          <w:rFonts w:ascii="Times New Roman" w:hAnsi="Times New Roman" w:cs="Times New Roman"/>
          <w:sz w:val="28"/>
          <w:szCs w:val="28"/>
        </w:rPr>
        <w:t>Саратов 20</w:t>
      </w:r>
      <w:r>
        <w:rPr>
          <w:rFonts w:ascii="Times New Roman" w:hAnsi="Times New Roman" w:cs="Times New Roman"/>
          <w:sz w:val="28"/>
          <w:szCs w:val="28"/>
          <w:lang w:val="ru-RU"/>
        </w:rPr>
        <w:t>20</w:t>
      </w:r>
    </w:p>
    <w:p w:rsidR="005C124A" w:rsidRDefault="005C124A" w:rsidP="005C124A">
      <w:pPr>
        <w:pStyle w:val="11"/>
        <w:spacing w:line="360" w:lineRule="auto"/>
      </w:pPr>
      <w:r>
        <w:rPr>
          <w:rFonts w:ascii="Times New Roman" w:hAnsi="Times New Roman" w:cs="Times New Roman"/>
          <w:b/>
        </w:rPr>
        <w:lastRenderedPageBreak/>
        <w:t>Часть 1-я</w:t>
      </w:r>
    </w:p>
    <w:p w:rsidR="005C124A" w:rsidRDefault="005C124A" w:rsidP="005C124A">
      <w:pPr>
        <w:pStyle w:val="11"/>
        <w:spacing w:line="360" w:lineRule="auto"/>
      </w:pPr>
      <w:r>
        <w:rPr>
          <w:rFonts w:ascii="Times New Roman" w:hAnsi="Times New Roman" w:cs="Times New Roman"/>
          <w:b/>
        </w:rPr>
        <w:t>«Единицы измерения, кортежи и записи»</w:t>
      </w:r>
    </w:p>
    <w:p w:rsidR="005C124A" w:rsidRPr="00555FBD" w:rsidRDefault="005C124A" w:rsidP="005C124A">
      <w:pPr>
        <w:spacing w:line="360" w:lineRule="auto"/>
        <w:jc w:val="both"/>
        <w:rPr>
          <w:rFonts w:ascii="Times New Roman" w:hAnsi="Times New Roman"/>
          <w:color w:val="000000"/>
          <w:sz w:val="28"/>
          <w:szCs w:val="28"/>
          <w:lang w:val="ru-RU"/>
        </w:rPr>
      </w:pPr>
    </w:p>
    <w:p w:rsidR="005C124A" w:rsidRPr="00555FBD" w:rsidRDefault="005C124A" w:rsidP="005C124A">
      <w:pPr>
        <w:spacing w:line="360" w:lineRule="auto"/>
        <w:ind w:firstLine="709"/>
        <w:jc w:val="both"/>
        <w:rPr>
          <w:rStyle w:val="LAb0"/>
          <w:lang w:val="ru-RU"/>
        </w:rPr>
      </w:pPr>
      <w:r w:rsidRPr="005C124A">
        <w:rPr>
          <w:rStyle w:val="parameter"/>
          <w:rFonts w:ascii="Times New Roman" w:hAnsi="Times New Roman"/>
          <w:b/>
          <w:color w:val="000000"/>
          <w:sz w:val="28"/>
          <w:szCs w:val="28"/>
        </w:rPr>
        <w:t>Цель работы</w:t>
      </w:r>
      <w:r w:rsidRPr="005C124A">
        <w:rPr>
          <w:rStyle w:val="parameter"/>
          <w:rFonts w:ascii="Times New Roman" w:hAnsi="Times New Roman"/>
          <w:color w:val="000000"/>
          <w:sz w:val="28"/>
          <w:szCs w:val="28"/>
        </w:rPr>
        <w:t xml:space="preserve">: </w:t>
      </w:r>
      <w:r w:rsidRPr="005C124A">
        <w:rPr>
          <w:rStyle w:val="LAb0"/>
        </w:rPr>
        <w:t>ознакомиться с понятием единиц измерения, кортежа и записи, на основе нескольких тренировочных программ научиться их использовать в программировании на F#.</w:t>
      </w:r>
    </w:p>
    <w:p w:rsidR="005C124A" w:rsidRPr="00555FBD" w:rsidRDefault="005C124A" w:rsidP="005C124A">
      <w:pPr>
        <w:spacing w:line="360" w:lineRule="auto"/>
        <w:ind w:firstLine="709"/>
        <w:jc w:val="both"/>
        <w:rPr>
          <w:rStyle w:val="LAb0"/>
          <w:lang w:val="ru-RU"/>
        </w:rPr>
      </w:pPr>
    </w:p>
    <w:p w:rsidR="005C124A" w:rsidRDefault="005C124A" w:rsidP="005C124A">
      <w:pPr>
        <w:spacing w:line="360" w:lineRule="auto"/>
        <w:jc w:val="both"/>
        <w:rPr>
          <w:rStyle w:val="LAb0"/>
          <w:b/>
          <w:lang w:val="ru-RU"/>
        </w:rPr>
      </w:pPr>
      <w:r w:rsidRPr="005C124A">
        <w:rPr>
          <w:rStyle w:val="LAb0"/>
          <w:b/>
          <w:lang w:val="ru-RU"/>
        </w:rPr>
        <w:t>Краткие теоритические сведения.</w:t>
      </w:r>
    </w:p>
    <w:p w:rsidR="005C124A" w:rsidRDefault="005C124A" w:rsidP="005C124A">
      <w:pPr>
        <w:spacing w:line="360" w:lineRule="auto"/>
        <w:ind w:firstLine="567"/>
        <w:jc w:val="both"/>
      </w:pPr>
      <w:r>
        <w:rPr>
          <w:rStyle w:val="parameter"/>
          <w:rFonts w:ascii="Times New Roman" w:hAnsi="Times New Roman"/>
          <w:b/>
          <w:i/>
          <w:color w:val="000000"/>
          <w:sz w:val="28"/>
          <w:szCs w:val="28"/>
        </w:rPr>
        <w:t>Единицы измерения</w:t>
      </w:r>
    </w:p>
    <w:p w:rsidR="005C124A" w:rsidRDefault="005C124A" w:rsidP="005C124A">
      <w:pPr>
        <w:pStyle w:val="a3"/>
        <w:spacing w:before="0" w:after="0" w:line="360" w:lineRule="auto"/>
        <w:ind w:firstLine="480"/>
        <w:jc w:val="both"/>
      </w:pPr>
      <w:r>
        <w:rPr>
          <w:rStyle w:val="parameter"/>
          <w:rFonts w:eastAsia="Calibri"/>
          <w:sz w:val="28"/>
          <w:szCs w:val="28"/>
          <w:lang w:eastAsia="en-US"/>
        </w:rPr>
        <w:t>Как правило, программы работают не просто с переменными типа </w:t>
      </w:r>
      <w:proofErr w:type="spellStart"/>
      <w:r>
        <w:rPr>
          <w:rStyle w:val="parameter"/>
          <w:rFonts w:eastAsia="Calibri"/>
          <w:sz w:val="28"/>
          <w:szCs w:val="28"/>
          <w:lang w:eastAsia="en-US"/>
        </w:rPr>
        <w:t>int</w:t>
      </w:r>
      <w:proofErr w:type="spellEnd"/>
      <w:r>
        <w:rPr>
          <w:rStyle w:val="parameter"/>
          <w:rFonts w:eastAsia="Calibri"/>
          <w:sz w:val="28"/>
          <w:szCs w:val="28"/>
          <w:lang w:eastAsia="en-US"/>
        </w:rPr>
        <w:t> или </w:t>
      </w:r>
      <w:proofErr w:type="spellStart"/>
      <w:r>
        <w:rPr>
          <w:rStyle w:val="parameter"/>
          <w:rFonts w:eastAsia="Calibri"/>
          <w:sz w:val="28"/>
          <w:szCs w:val="28"/>
          <w:lang w:eastAsia="en-US"/>
        </w:rPr>
        <w:t>float</w:t>
      </w:r>
      <w:proofErr w:type="spellEnd"/>
      <w:r>
        <w:rPr>
          <w:rStyle w:val="parameter"/>
          <w:rFonts w:eastAsia="Calibri"/>
          <w:sz w:val="28"/>
          <w:szCs w:val="28"/>
          <w:lang w:eastAsia="en-US"/>
        </w:rPr>
        <w:t>. Например, метод </w:t>
      </w:r>
      <w:proofErr w:type="spellStart"/>
      <w:r>
        <w:rPr>
          <w:rStyle w:val="parameter"/>
          <w:rFonts w:eastAsia="Calibri"/>
          <w:sz w:val="28"/>
          <w:szCs w:val="28"/>
          <w:lang w:eastAsia="en-US"/>
        </w:rPr>
        <w:t>System.String.Length</w:t>
      </w:r>
      <w:proofErr w:type="spellEnd"/>
      <w:r>
        <w:rPr>
          <w:rStyle w:val="parameter"/>
          <w:rFonts w:eastAsia="Calibri"/>
          <w:sz w:val="28"/>
          <w:szCs w:val="28"/>
          <w:lang w:eastAsia="en-US"/>
        </w:rPr>
        <w:t> возвращает не просто значение типа </w:t>
      </w:r>
      <w:proofErr w:type="spellStart"/>
      <w:r>
        <w:rPr>
          <w:rStyle w:val="parameter"/>
          <w:rFonts w:eastAsia="Calibri"/>
          <w:sz w:val="28"/>
          <w:szCs w:val="28"/>
          <w:lang w:eastAsia="en-US"/>
        </w:rPr>
        <w:t>int</w:t>
      </w:r>
      <w:proofErr w:type="spellEnd"/>
      <w:r>
        <w:rPr>
          <w:rStyle w:val="parameter"/>
          <w:rFonts w:eastAsia="Calibri"/>
          <w:sz w:val="28"/>
          <w:szCs w:val="28"/>
          <w:lang w:eastAsia="en-US"/>
        </w:rPr>
        <w:t>, а количество символов в строке, и складывать его с другим значением того же типа </w:t>
      </w:r>
      <w:proofErr w:type="spellStart"/>
      <w:r>
        <w:rPr>
          <w:rStyle w:val="parameter"/>
          <w:rFonts w:eastAsia="Calibri"/>
          <w:sz w:val="28"/>
          <w:szCs w:val="28"/>
          <w:lang w:eastAsia="en-US"/>
        </w:rPr>
        <w:t>int</w:t>
      </w:r>
      <w:proofErr w:type="spellEnd"/>
      <w:r>
        <w:rPr>
          <w:rStyle w:val="parameter"/>
          <w:rFonts w:eastAsia="Calibri"/>
          <w:sz w:val="28"/>
          <w:szCs w:val="28"/>
          <w:lang w:eastAsia="en-US"/>
        </w:rPr>
        <w:t>, содержащим количество секунд, прошедших с 1-го января 1970-го года, бессмысленно. Язык программирования F# позволяет программисту связать с любым значением числового типа произвольную единицу измерения. В дальнейшем, во время компиляции, будет выполняться проверка корректности приложения, на основе анализа размерностей.</w:t>
      </w:r>
    </w:p>
    <w:p w:rsidR="005C124A" w:rsidRDefault="005C124A" w:rsidP="005C124A">
      <w:pPr>
        <w:spacing w:line="360" w:lineRule="auto"/>
        <w:ind w:firstLine="567"/>
        <w:jc w:val="both"/>
      </w:pPr>
      <w:r>
        <w:rPr>
          <w:rStyle w:val="parameter"/>
          <w:rFonts w:ascii="Times New Roman" w:hAnsi="Times New Roman"/>
          <w:color w:val="000000"/>
          <w:sz w:val="28"/>
          <w:szCs w:val="28"/>
        </w:rPr>
        <w:t xml:space="preserve">Важной особенностью научных, инженерных и </w:t>
      </w:r>
      <w:proofErr w:type="gramStart"/>
      <w:r>
        <w:rPr>
          <w:rStyle w:val="parameter"/>
          <w:rFonts w:ascii="Times New Roman" w:hAnsi="Times New Roman"/>
          <w:color w:val="000000"/>
          <w:sz w:val="28"/>
          <w:szCs w:val="28"/>
        </w:rPr>
        <w:t>бизнес-расчетов</w:t>
      </w:r>
      <w:proofErr w:type="gramEnd"/>
      <w:r>
        <w:rPr>
          <w:rStyle w:val="parameter"/>
          <w:rFonts w:ascii="Times New Roman" w:hAnsi="Times New Roman"/>
          <w:color w:val="000000"/>
          <w:sz w:val="28"/>
          <w:szCs w:val="28"/>
        </w:rPr>
        <w:t xml:space="preserve"> являются единицы, такие как килограммы, футы, метры, ньютоны, доллары, евро и т. Д. Обычно компьютерные программы явно не учитывают единицы, и разработчик и / или пользователь должны убедиться, что вычисления правильны. </w:t>
      </w:r>
    </w:p>
    <w:p w:rsidR="005C124A" w:rsidRDefault="005C124A" w:rsidP="005C124A">
      <w:pPr>
        <w:spacing w:line="360" w:lineRule="auto"/>
        <w:ind w:firstLine="567"/>
        <w:jc w:val="both"/>
      </w:pPr>
      <w:r>
        <w:rPr>
          <w:rStyle w:val="parameter"/>
          <w:rFonts w:ascii="Times New Roman" w:hAnsi="Times New Roman"/>
          <w:color w:val="000000"/>
          <w:sz w:val="28"/>
          <w:szCs w:val="28"/>
        </w:rPr>
        <w:t xml:space="preserve">F #  имеет уникальную функцию «единиц измерения», которая позволяет программисту назначать единицы для любой переменной. Затем компилятор может проверить эти блоки во время компиляции, чтобы отмечать любые ошибки или несоответствия, прежде чем код будет работать. Эта функция может значительно сократить время разработки, отладки и развертывания кода за счет обеспечения согласованности и надежности кода. </w:t>
      </w:r>
    </w:p>
    <w:p w:rsidR="005C124A" w:rsidRDefault="005C124A" w:rsidP="005C124A">
      <w:pPr>
        <w:spacing w:line="360" w:lineRule="auto"/>
        <w:ind w:firstLine="567"/>
        <w:jc w:val="both"/>
        <w:rPr>
          <w:rStyle w:val="parameter"/>
          <w:rFonts w:ascii="Times New Roman" w:hAnsi="Times New Roman"/>
          <w:color w:val="000000"/>
          <w:sz w:val="28"/>
          <w:szCs w:val="28"/>
          <w:lang w:val="ru-RU"/>
        </w:rPr>
      </w:pPr>
    </w:p>
    <w:p w:rsidR="005C124A" w:rsidRDefault="005C124A" w:rsidP="005C124A">
      <w:pPr>
        <w:spacing w:line="360" w:lineRule="auto"/>
        <w:ind w:firstLine="567"/>
        <w:jc w:val="both"/>
        <w:rPr>
          <w:lang w:val="en-US"/>
        </w:rPr>
      </w:pPr>
      <w:r>
        <w:rPr>
          <w:rStyle w:val="parameter"/>
          <w:rFonts w:ascii="Times New Roman" w:hAnsi="Times New Roman"/>
          <w:color w:val="000000"/>
          <w:sz w:val="28"/>
          <w:szCs w:val="28"/>
        </w:rPr>
        <w:lastRenderedPageBreak/>
        <w:t>Синтаксис</w:t>
      </w:r>
      <w:r>
        <w:rPr>
          <w:rStyle w:val="parameter"/>
          <w:rFonts w:ascii="Times New Roman" w:hAnsi="Times New Roman"/>
          <w:color w:val="000000"/>
          <w:sz w:val="28"/>
          <w:szCs w:val="28"/>
          <w:lang w:val="en-US"/>
        </w:rPr>
        <w:t>:</w:t>
      </w:r>
    </w:p>
    <w:p w:rsidR="005C124A" w:rsidRDefault="005C124A" w:rsidP="005C124A">
      <w:pPr>
        <w:spacing w:line="360" w:lineRule="auto"/>
        <w:ind w:firstLine="567"/>
        <w:jc w:val="both"/>
        <w:rPr>
          <w:lang w:val="en-US"/>
        </w:rPr>
      </w:pPr>
      <w:r>
        <w:rPr>
          <w:rStyle w:val="parameter"/>
          <w:rFonts w:ascii="Times New Roman" w:hAnsi="Times New Roman"/>
          <w:b/>
          <w:color w:val="000000"/>
          <w:sz w:val="28"/>
          <w:szCs w:val="28"/>
          <w:lang w:val="en-US"/>
        </w:rPr>
        <w:t xml:space="preserve">[&lt;Measure&gt;] type unit-name </w:t>
      </w:r>
      <w:proofErr w:type="gramStart"/>
      <w:r>
        <w:rPr>
          <w:rStyle w:val="parameter"/>
          <w:rFonts w:ascii="Times New Roman" w:hAnsi="Times New Roman"/>
          <w:b/>
          <w:color w:val="000000"/>
          <w:sz w:val="28"/>
          <w:szCs w:val="28"/>
          <w:lang w:val="en-US"/>
        </w:rPr>
        <w:t>[ =</w:t>
      </w:r>
      <w:proofErr w:type="gramEnd"/>
      <w:r>
        <w:rPr>
          <w:rStyle w:val="parameter"/>
          <w:rFonts w:ascii="Times New Roman" w:hAnsi="Times New Roman"/>
          <w:b/>
          <w:color w:val="000000"/>
          <w:sz w:val="28"/>
          <w:szCs w:val="28"/>
          <w:lang w:val="en-US"/>
        </w:rPr>
        <w:t xml:space="preserve"> measure ]</w:t>
      </w:r>
    </w:p>
    <w:p w:rsidR="005C124A" w:rsidRDefault="005C124A" w:rsidP="005C124A">
      <w:pPr>
        <w:spacing w:line="360" w:lineRule="auto"/>
        <w:ind w:firstLine="567"/>
        <w:jc w:val="both"/>
        <w:rPr>
          <w:lang w:val="en-US"/>
        </w:rPr>
      </w:pPr>
    </w:p>
    <w:p w:rsidR="005C124A" w:rsidRPr="004514BF" w:rsidRDefault="005C124A" w:rsidP="005C124A">
      <w:pPr>
        <w:spacing w:line="360" w:lineRule="auto"/>
        <w:rPr>
          <w:lang w:val="en-US"/>
        </w:rPr>
      </w:pPr>
      <w:r w:rsidRPr="004514BF">
        <w:rPr>
          <w:rStyle w:val="parameter"/>
          <w:rFonts w:ascii="Times New Roman" w:hAnsi="Times New Roman"/>
          <w:sz w:val="28"/>
          <w:szCs w:val="28"/>
          <w:lang w:val="en-US"/>
        </w:rPr>
        <w:t>&gt; [&lt;</w:t>
      </w:r>
      <w:r>
        <w:rPr>
          <w:rStyle w:val="parameter"/>
          <w:rFonts w:ascii="Times New Roman" w:hAnsi="Times New Roman"/>
          <w:sz w:val="28"/>
          <w:szCs w:val="28"/>
          <w:lang w:val="en-US"/>
        </w:rPr>
        <w:t>Measure</w:t>
      </w:r>
      <w:r w:rsidRPr="004514BF">
        <w:rPr>
          <w:rStyle w:val="parameter"/>
          <w:rFonts w:ascii="Times New Roman" w:hAnsi="Times New Roman"/>
          <w:sz w:val="28"/>
          <w:szCs w:val="28"/>
          <w:lang w:val="en-US"/>
        </w:rPr>
        <w:t xml:space="preserve">&gt;] </w:t>
      </w:r>
      <w:r>
        <w:rPr>
          <w:rStyle w:val="parameter"/>
          <w:rFonts w:ascii="Times New Roman" w:hAnsi="Times New Roman"/>
          <w:sz w:val="28"/>
          <w:szCs w:val="28"/>
          <w:lang w:val="en-US"/>
        </w:rPr>
        <w:t>type</w:t>
      </w:r>
      <w:r w:rsidRPr="004514BF">
        <w:rPr>
          <w:rStyle w:val="parameter"/>
          <w:rFonts w:ascii="Times New Roman" w:hAnsi="Times New Roman"/>
          <w:sz w:val="28"/>
          <w:szCs w:val="28"/>
          <w:lang w:val="en-US"/>
        </w:rPr>
        <w:t xml:space="preserve"> </w:t>
      </w:r>
      <w:r>
        <w:rPr>
          <w:rStyle w:val="parameter"/>
          <w:rFonts w:ascii="Times New Roman" w:hAnsi="Times New Roman"/>
          <w:sz w:val="28"/>
          <w:szCs w:val="28"/>
          <w:lang w:val="en-US"/>
        </w:rPr>
        <w:t>m</w:t>
      </w:r>
    </w:p>
    <w:p w:rsidR="005C124A" w:rsidRPr="004514BF" w:rsidRDefault="005C124A" w:rsidP="005C124A">
      <w:pPr>
        <w:spacing w:line="360" w:lineRule="auto"/>
        <w:rPr>
          <w:lang w:val="en-US"/>
        </w:rPr>
      </w:pPr>
      <w:r w:rsidRPr="004514BF">
        <w:rPr>
          <w:rStyle w:val="parameter"/>
          <w:rFonts w:ascii="Times New Roman" w:hAnsi="Times New Roman"/>
          <w:sz w:val="28"/>
          <w:szCs w:val="28"/>
          <w:lang w:val="en-US"/>
        </w:rPr>
        <w:t>[&lt;</w:t>
      </w:r>
      <w:r>
        <w:rPr>
          <w:rStyle w:val="parameter"/>
          <w:rFonts w:ascii="Times New Roman" w:hAnsi="Times New Roman"/>
          <w:sz w:val="28"/>
          <w:szCs w:val="28"/>
          <w:lang w:val="en-US"/>
        </w:rPr>
        <w:t>Measure</w:t>
      </w:r>
      <w:r w:rsidRPr="004514BF">
        <w:rPr>
          <w:rStyle w:val="parameter"/>
          <w:rFonts w:ascii="Times New Roman" w:hAnsi="Times New Roman"/>
          <w:sz w:val="28"/>
          <w:szCs w:val="28"/>
          <w:lang w:val="en-US"/>
        </w:rPr>
        <w:t xml:space="preserve">&gt;] </w:t>
      </w:r>
      <w:proofErr w:type="spellStart"/>
      <w:r>
        <w:rPr>
          <w:rStyle w:val="parameter"/>
          <w:rFonts w:ascii="Times New Roman" w:hAnsi="Times New Roman"/>
          <w:sz w:val="28"/>
          <w:szCs w:val="28"/>
          <w:lang w:val="en-US"/>
        </w:rPr>
        <w:t>type</w:t>
      </w:r>
      <w:r w:rsidRPr="004514BF">
        <w:rPr>
          <w:rStyle w:val="parameter"/>
          <w:rFonts w:ascii="Times New Roman" w:hAnsi="Times New Roman"/>
          <w:sz w:val="28"/>
          <w:szCs w:val="28"/>
          <w:lang w:val="en-US"/>
        </w:rPr>
        <w:t xml:space="preserve"> </w:t>
      </w:r>
      <w:r>
        <w:rPr>
          <w:rStyle w:val="parameter"/>
          <w:rFonts w:ascii="Times New Roman" w:hAnsi="Times New Roman"/>
          <w:sz w:val="28"/>
          <w:szCs w:val="28"/>
          <w:lang w:val="en-US"/>
        </w:rPr>
        <w:t>s</w:t>
      </w:r>
      <w:proofErr w:type="spellEnd"/>
      <w:proofErr w:type="gramStart"/>
      <w:r w:rsidRPr="004514BF">
        <w:rPr>
          <w:rStyle w:val="parameter"/>
          <w:rFonts w:ascii="Times New Roman" w:hAnsi="Times New Roman"/>
          <w:sz w:val="28"/>
          <w:szCs w:val="28"/>
          <w:lang w:val="en-US"/>
        </w:rPr>
        <w:t>;;</w:t>
      </w:r>
      <w:proofErr w:type="gramEnd"/>
    </w:p>
    <w:p w:rsidR="005C124A" w:rsidRDefault="005C124A" w:rsidP="005C124A">
      <w:pPr>
        <w:pStyle w:val="a3"/>
        <w:spacing w:before="0" w:after="0" w:line="360" w:lineRule="auto"/>
        <w:ind w:firstLine="480"/>
        <w:jc w:val="both"/>
      </w:pPr>
      <w:r>
        <w:rPr>
          <w:rStyle w:val="parameter"/>
          <w:rFonts w:eastAsia="Calibri"/>
          <w:sz w:val="28"/>
          <w:szCs w:val="28"/>
          <w:lang w:eastAsia="en-US"/>
        </w:rPr>
        <w:t>После этого типы s и m можно использовать в качестве единиц измерения, для чего их следует указать в угловых скобках после соответствующего значения или типа:</w:t>
      </w:r>
    </w:p>
    <w:p w:rsidR="005C124A" w:rsidRDefault="005C124A" w:rsidP="005C124A">
      <w:pPr>
        <w:spacing w:line="360" w:lineRule="auto"/>
        <w:rPr>
          <w:lang w:val="en-US"/>
        </w:rPr>
      </w:pPr>
      <w:r>
        <w:rPr>
          <w:rStyle w:val="parameter"/>
          <w:rFonts w:ascii="Times New Roman" w:hAnsi="Times New Roman"/>
          <w:sz w:val="28"/>
          <w:szCs w:val="28"/>
          <w:lang w:val="en-US"/>
        </w:rPr>
        <w:t>&gt; let a = 10&lt;m&gt;</w:t>
      </w:r>
      <w:proofErr w:type="gramStart"/>
      <w:r>
        <w:rPr>
          <w:rStyle w:val="parameter"/>
          <w:rFonts w:ascii="Times New Roman" w:hAnsi="Times New Roman"/>
          <w:sz w:val="28"/>
          <w:szCs w:val="28"/>
          <w:lang w:val="en-US"/>
        </w:rPr>
        <w:t>;;</w:t>
      </w:r>
      <w:proofErr w:type="gramEnd"/>
    </w:p>
    <w:p w:rsidR="005C124A" w:rsidRDefault="005C124A" w:rsidP="005C124A">
      <w:pPr>
        <w:spacing w:line="360" w:lineRule="auto"/>
        <w:rPr>
          <w:lang w:val="en-US"/>
        </w:rPr>
      </w:pPr>
      <w:proofErr w:type="spellStart"/>
      <w:proofErr w:type="gramStart"/>
      <w:r>
        <w:rPr>
          <w:rStyle w:val="parameter"/>
          <w:rFonts w:ascii="Times New Roman" w:hAnsi="Times New Roman"/>
          <w:sz w:val="28"/>
          <w:szCs w:val="28"/>
          <w:lang w:val="en-US"/>
        </w:rPr>
        <w:t>val</w:t>
      </w:r>
      <w:proofErr w:type="spellEnd"/>
      <w:proofErr w:type="gramEnd"/>
      <w:r>
        <w:rPr>
          <w:rStyle w:val="parameter"/>
          <w:rFonts w:ascii="Times New Roman" w:hAnsi="Times New Roman"/>
          <w:sz w:val="28"/>
          <w:szCs w:val="28"/>
          <w:lang w:val="en-US"/>
        </w:rPr>
        <w:t xml:space="preserve"> a : </w:t>
      </w:r>
      <w:proofErr w:type="spellStart"/>
      <w:r>
        <w:rPr>
          <w:rStyle w:val="parameter"/>
          <w:rFonts w:ascii="Times New Roman" w:hAnsi="Times New Roman"/>
          <w:sz w:val="28"/>
          <w:szCs w:val="28"/>
          <w:lang w:val="en-US"/>
        </w:rPr>
        <w:t>int</w:t>
      </w:r>
      <w:proofErr w:type="spellEnd"/>
      <w:r>
        <w:rPr>
          <w:rStyle w:val="parameter"/>
          <w:rFonts w:ascii="Times New Roman" w:hAnsi="Times New Roman"/>
          <w:sz w:val="28"/>
          <w:szCs w:val="28"/>
          <w:lang w:val="en-US"/>
        </w:rPr>
        <w:t>&lt;m&gt; = 10</w:t>
      </w:r>
    </w:p>
    <w:p w:rsidR="005C124A" w:rsidRDefault="005C124A" w:rsidP="005C124A">
      <w:pPr>
        <w:spacing w:line="360" w:lineRule="auto"/>
        <w:rPr>
          <w:lang w:val="en-US"/>
        </w:rPr>
      </w:pPr>
      <w:r>
        <w:rPr>
          <w:rStyle w:val="parameter"/>
          <w:rFonts w:ascii="Times New Roman" w:hAnsi="Times New Roman"/>
          <w:sz w:val="28"/>
          <w:szCs w:val="28"/>
          <w:lang w:val="en-US"/>
        </w:rPr>
        <w:t>&gt; let b = 2&lt;s&gt;</w:t>
      </w:r>
      <w:proofErr w:type="gramStart"/>
      <w:r>
        <w:rPr>
          <w:rStyle w:val="parameter"/>
          <w:rFonts w:ascii="Times New Roman" w:hAnsi="Times New Roman"/>
          <w:sz w:val="28"/>
          <w:szCs w:val="28"/>
          <w:lang w:val="en-US"/>
        </w:rPr>
        <w:t>;;</w:t>
      </w:r>
      <w:proofErr w:type="gramEnd"/>
    </w:p>
    <w:p w:rsidR="005C124A" w:rsidRDefault="005C124A" w:rsidP="005C124A">
      <w:pPr>
        <w:spacing w:line="360" w:lineRule="auto"/>
        <w:rPr>
          <w:lang w:val="en-US"/>
        </w:rPr>
      </w:pPr>
      <w:proofErr w:type="spellStart"/>
      <w:proofErr w:type="gramStart"/>
      <w:r>
        <w:rPr>
          <w:rStyle w:val="parameter"/>
          <w:rFonts w:ascii="Times New Roman" w:hAnsi="Times New Roman"/>
          <w:sz w:val="28"/>
          <w:szCs w:val="28"/>
          <w:lang w:val="en-US"/>
        </w:rPr>
        <w:t>val</w:t>
      </w:r>
      <w:proofErr w:type="spellEnd"/>
      <w:proofErr w:type="gramEnd"/>
      <w:r>
        <w:rPr>
          <w:rStyle w:val="parameter"/>
          <w:rFonts w:ascii="Times New Roman" w:hAnsi="Times New Roman"/>
          <w:sz w:val="28"/>
          <w:szCs w:val="28"/>
          <w:lang w:val="en-US"/>
        </w:rPr>
        <w:t xml:space="preserve"> b : </w:t>
      </w:r>
      <w:proofErr w:type="spellStart"/>
      <w:r>
        <w:rPr>
          <w:rStyle w:val="parameter"/>
          <w:rFonts w:ascii="Times New Roman" w:hAnsi="Times New Roman"/>
          <w:sz w:val="28"/>
          <w:szCs w:val="28"/>
          <w:lang w:val="en-US"/>
        </w:rPr>
        <w:t>int</w:t>
      </w:r>
      <w:proofErr w:type="spellEnd"/>
      <w:r>
        <w:rPr>
          <w:rStyle w:val="parameter"/>
          <w:rFonts w:ascii="Times New Roman" w:hAnsi="Times New Roman"/>
          <w:sz w:val="28"/>
          <w:szCs w:val="28"/>
          <w:lang w:val="en-US"/>
        </w:rPr>
        <w:t>&lt;s&gt; = 2</w:t>
      </w:r>
    </w:p>
    <w:p w:rsidR="005C124A" w:rsidRDefault="005C124A" w:rsidP="005C124A">
      <w:pPr>
        <w:pStyle w:val="a3"/>
        <w:spacing w:before="0" w:after="0" w:line="360" w:lineRule="auto"/>
        <w:ind w:firstLine="480"/>
        <w:jc w:val="both"/>
      </w:pPr>
      <w:r>
        <w:rPr>
          <w:rStyle w:val="parameter"/>
          <w:rFonts w:eastAsia="Calibri"/>
          <w:sz w:val="28"/>
          <w:szCs w:val="28"/>
          <w:lang w:eastAsia="en-US"/>
        </w:rPr>
        <w:t>Значения a и b имеют одинаковые типы, но разные размерности, что означает, что их нельзя вычитать, складывать и сравнивать. Значения разных размерностей, однако, можно умножать и делить, результат операции в таком случае будет иметь составную размерность.</w:t>
      </w:r>
    </w:p>
    <w:p w:rsidR="005C124A" w:rsidRDefault="005C124A" w:rsidP="005C124A">
      <w:pPr>
        <w:spacing w:line="360" w:lineRule="auto"/>
        <w:rPr>
          <w:lang w:val="en-US"/>
        </w:rPr>
      </w:pPr>
      <w:r>
        <w:rPr>
          <w:rStyle w:val="parameter"/>
          <w:rFonts w:ascii="Times New Roman" w:hAnsi="Times New Roman"/>
          <w:sz w:val="28"/>
          <w:szCs w:val="28"/>
          <w:lang w:val="en-US"/>
        </w:rPr>
        <w:t>&gt; let c = a + b</w:t>
      </w:r>
      <w:proofErr w:type="gramStart"/>
      <w:r>
        <w:rPr>
          <w:rStyle w:val="parameter"/>
          <w:rFonts w:ascii="Times New Roman" w:hAnsi="Times New Roman"/>
          <w:sz w:val="28"/>
          <w:szCs w:val="28"/>
          <w:lang w:val="en-US"/>
        </w:rPr>
        <w:t>;;</w:t>
      </w:r>
      <w:proofErr w:type="gramEnd"/>
    </w:p>
    <w:p w:rsidR="005C124A" w:rsidRDefault="005C124A" w:rsidP="005C124A">
      <w:pPr>
        <w:pStyle w:val="a3"/>
        <w:spacing w:before="0" w:after="0" w:line="360" w:lineRule="auto"/>
        <w:ind w:firstLine="480"/>
        <w:jc w:val="both"/>
        <w:rPr>
          <w:lang w:val="en-US"/>
        </w:rPr>
      </w:pPr>
      <w:r>
        <w:rPr>
          <w:rStyle w:val="parameter"/>
          <w:rFonts w:eastAsia="Calibri"/>
          <w:sz w:val="28"/>
          <w:szCs w:val="28"/>
          <w:lang w:eastAsia="en-US"/>
        </w:rPr>
        <w:t>Попытка</w:t>
      </w:r>
      <w:r>
        <w:rPr>
          <w:rStyle w:val="parameter"/>
          <w:rFonts w:eastAsia="Calibri"/>
          <w:sz w:val="28"/>
          <w:szCs w:val="28"/>
          <w:lang w:val="en-US" w:eastAsia="en-US"/>
        </w:rPr>
        <w:t xml:space="preserve"> </w:t>
      </w:r>
      <w:r>
        <w:rPr>
          <w:rStyle w:val="parameter"/>
          <w:rFonts w:eastAsia="Calibri"/>
          <w:sz w:val="28"/>
          <w:szCs w:val="28"/>
          <w:lang w:eastAsia="en-US"/>
        </w:rPr>
        <w:t>сложить</w:t>
      </w:r>
      <w:r>
        <w:rPr>
          <w:rStyle w:val="parameter"/>
          <w:rFonts w:eastAsia="Calibri"/>
          <w:sz w:val="28"/>
          <w:szCs w:val="28"/>
          <w:lang w:val="en-US" w:eastAsia="en-US"/>
        </w:rPr>
        <w:t xml:space="preserve"> </w:t>
      </w:r>
      <w:r>
        <w:rPr>
          <w:rStyle w:val="parameter"/>
          <w:rFonts w:eastAsia="Calibri"/>
          <w:sz w:val="28"/>
          <w:szCs w:val="28"/>
          <w:lang w:eastAsia="en-US"/>
        </w:rPr>
        <w:t>метры</w:t>
      </w:r>
      <w:r>
        <w:rPr>
          <w:rStyle w:val="parameter"/>
          <w:rFonts w:eastAsia="Calibri"/>
          <w:sz w:val="28"/>
          <w:szCs w:val="28"/>
          <w:lang w:val="en-US" w:eastAsia="en-US"/>
        </w:rPr>
        <w:t xml:space="preserve"> </w:t>
      </w:r>
      <w:r>
        <w:rPr>
          <w:rStyle w:val="parameter"/>
          <w:rFonts w:eastAsia="Calibri"/>
          <w:sz w:val="28"/>
          <w:szCs w:val="28"/>
          <w:lang w:eastAsia="en-US"/>
        </w:rPr>
        <w:t>с</w:t>
      </w:r>
      <w:r>
        <w:rPr>
          <w:rStyle w:val="parameter"/>
          <w:rFonts w:eastAsia="Calibri"/>
          <w:sz w:val="28"/>
          <w:szCs w:val="28"/>
          <w:lang w:val="en-US" w:eastAsia="en-US"/>
        </w:rPr>
        <w:t xml:space="preserve"> </w:t>
      </w:r>
      <w:r>
        <w:rPr>
          <w:rStyle w:val="parameter"/>
          <w:rFonts w:eastAsia="Calibri"/>
          <w:sz w:val="28"/>
          <w:szCs w:val="28"/>
          <w:lang w:eastAsia="en-US"/>
        </w:rPr>
        <w:t>секундами</w:t>
      </w:r>
      <w:r>
        <w:rPr>
          <w:rStyle w:val="parameter"/>
          <w:rFonts w:eastAsia="Calibri"/>
          <w:sz w:val="28"/>
          <w:szCs w:val="28"/>
          <w:lang w:val="en-US" w:eastAsia="en-US"/>
        </w:rPr>
        <w:t xml:space="preserve"> </w:t>
      </w:r>
      <w:r>
        <w:rPr>
          <w:rStyle w:val="parameter"/>
          <w:rFonts w:eastAsia="Calibri"/>
          <w:sz w:val="28"/>
          <w:szCs w:val="28"/>
          <w:lang w:eastAsia="en-US"/>
        </w:rPr>
        <w:t>приводит</w:t>
      </w:r>
      <w:r>
        <w:rPr>
          <w:rStyle w:val="parameter"/>
          <w:rFonts w:eastAsia="Calibri"/>
          <w:sz w:val="28"/>
          <w:szCs w:val="28"/>
          <w:lang w:val="en-US" w:eastAsia="en-US"/>
        </w:rPr>
        <w:t xml:space="preserve"> </w:t>
      </w:r>
      <w:r>
        <w:rPr>
          <w:rStyle w:val="parameter"/>
          <w:rFonts w:eastAsia="Calibri"/>
          <w:sz w:val="28"/>
          <w:szCs w:val="28"/>
          <w:lang w:eastAsia="en-US"/>
        </w:rPr>
        <w:t>к</w:t>
      </w:r>
      <w:r>
        <w:rPr>
          <w:rStyle w:val="parameter"/>
          <w:rFonts w:eastAsia="Calibri"/>
          <w:sz w:val="28"/>
          <w:szCs w:val="28"/>
          <w:lang w:val="en-US" w:eastAsia="en-US"/>
        </w:rPr>
        <w:t xml:space="preserve"> </w:t>
      </w:r>
      <w:r>
        <w:rPr>
          <w:rStyle w:val="parameter"/>
          <w:rFonts w:eastAsia="Calibri"/>
          <w:sz w:val="28"/>
          <w:szCs w:val="28"/>
          <w:lang w:eastAsia="en-US"/>
        </w:rPr>
        <w:t>ошибке</w:t>
      </w:r>
      <w:r>
        <w:rPr>
          <w:rStyle w:val="parameter"/>
          <w:rFonts w:eastAsia="Calibri"/>
          <w:sz w:val="28"/>
          <w:szCs w:val="28"/>
          <w:lang w:val="en-US" w:eastAsia="en-US"/>
        </w:rPr>
        <w:t> </w:t>
      </w:r>
      <w:r>
        <w:rPr>
          <w:rStyle w:val="parameter"/>
          <w:rFonts w:eastAsia="Calibri"/>
          <w:i/>
          <w:iCs/>
          <w:sz w:val="28"/>
          <w:szCs w:val="28"/>
          <w:lang w:val="en-US" w:eastAsia="en-US"/>
        </w:rPr>
        <w:t xml:space="preserve">«error FS0001: The unit of </w:t>
      </w:r>
      <w:proofErr w:type="gramStart"/>
      <w:r>
        <w:rPr>
          <w:rStyle w:val="parameter"/>
          <w:rFonts w:eastAsia="Calibri"/>
          <w:i/>
          <w:iCs/>
          <w:sz w:val="28"/>
          <w:szCs w:val="28"/>
          <w:lang w:val="en-US" w:eastAsia="en-US"/>
        </w:rPr>
        <w:t>measure ’s’</w:t>
      </w:r>
      <w:proofErr w:type="gramEnd"/>
      <w:r>
        <w:rPr>
          <w:rStyle w:val="parameter"/>
          <w:rFonts w:eastAsia="Calibri"/>
          <w:i/>
          <w:iCs/>
          <w:sz w:val="28"/>
          <w:szCs w:val="28"/>
          <w:lang w:val="en-US" w:eastAsia="en-US"/>
        </w:rPr>
        <w:t xml:space="preserve"> does not match the unit of measure ’m’»</w:t>
      </w:r>
      <w:r>
        <w:rPr>
          <w:rStyle w:val="parameter"/>
          <w:rFonts w:eastAsia="Calibri"/>
          <w:sz w:val="28"/>
          <w:szCs w:val="28"/>
          <w:lang w:val="en-US" w:eastAsia="en-US"/>
        </w:rPr>
        <w:t>.</w:t>
      </w:r>
    </w:p>
    <w:p w:rsidR="005C124A" w:rsidRDefault="005C124A" w:rsidP="005C124A">
      <w:pPr>
        <w:spacing w:line="360" w:lineRule="auto"/>
        <w:rPr>
          <w:lang w:val="en-US"/>
        </w:rPr>
      </w:pPr>
      <w:r>
        <w:rPr>
          <w:rStyle w:val="parameter"/>
          <w:rFonts w:ascii="Times New Roman" w:hAnsi="Times New Roman"/>
          <w:sz w:val="28"/>
          <w:szCs w:val="28"/>
          <w:lang w:val="en-US"/>
        </w:rPr>
        <w:t>&gt; let v = a/b</w:t>
      </w:r>
      <w:proofErr w:type="gramStart"/>
      <w:r>
        <w:rPr>
          <w:rStyle w:val="parameter"/>
          <w:rFonts w:ascii="Times New Roman" w:hAnsi="Times New Roman"/>
          <w:sz w:val="28"/>
          <w:szCs w:val="28"/>
          <w:lang w:val="en-US"/>
        </w:rPr>
        <w:t>;;</w:t>
      </w:r>
      <w:proofErr w:type="gramEnd"/>
    </w:p>
    <w:p w:rsidR="005C124A" w:rsidRDefault="005C124A" w:rsidP="005C124A">
      <w:pPr>
        <w:spacing w:line="360" w:lineRule="auto"/>
        <w:rPr>
          <w:lang w:val="en-US"/>
        </w:rPr>
      </w:pPr>
      <w:proofErr w:type="spellStart"/>
      <w:proofErr w:type="gramStart"/>
      <w:r>
        <w:rPr>
          <w:rStyle w:val="parameter"/>
          <w:rFonts w:ascii="Times New Roman" w:hAnsi="Times New Roman"/>
          <w:sz w:val="28"/>
          <w:szCs w:val="28"/>
          <w:lang w:val="en-US"/>
        </w:rPr>
        <w:t>val</w:t>
      </w:r>
      <w:proofErr w:type="spellEnd"/>
      <w:proofErr w:type="gramEnd"/>
      <w:r>
        <w:rPr>
          <w:rStyle w:val="parameter"/>
          <w:rFonts w:ascii="Times New Roman" w:hAnsi="Times New Roman"/>
          <w:sz w:val="28"/>
          <w:szCs w:val="28"/>
          <w:lang w:val="en-US"/>
        </w:rPr>
        <w:t xml:space="preserve"> v : </w:t>
      </w:r>
      <w:proofErr w:type="spellStart"/>
      <w:r>
        <w:rPr>
          <w:rStyle w:val="parameter"/>
          <w:rFonts w:ascii="Times New Roman" w:hAnsi="Times New Roman"/>
          <w:sz w:val="28"/>
          <w:szCs w:val="28"/>
          <w:lang w:val="en-US"/>
        </w:rPr>
        <w:t>int</w:t>
      </w:r>
      <w:proofErr w:type="spellEnd"/>
      <w:r>
        <w:rPr>
          <w:rStyle w:val="parameter"/>
          <w:rFonts w:ascii="Times New Roman" w:hAnsi="Times New Roman"/>
          <w:sz w:val="28"/>
          <w:szCs w:val="28"/>
          <w:lang w:val="en-US"/>
        </w:rPr>
        <w:t>&lt;m/s&gt; = 5</w:t>
      </w:r>
    </w:p>
    <w:p w:rsidR="005C124A" w:rsidRDefault="005C124A" w:rsidP="005C124A">
      <w:pPr>
        <w:pStyle w:val="a3"/>
        <w:spacing w:before="0" w:after="0" w:line="360" w:lineRule="auto"/>
        <w:ind w:firstLine="480"/>
        <w:jc w:val="both"/>
      </w:pPr>
      <w:r>
        <w:rPr>
          <w:rStyle w:val="parameter"/>
          <w:rFonts w:eastAsia="Calibri"/>
          <w:sz w:val="28"/>
          <w:szCs w:val="28"/>
          <w:lang w:eastAsia="en-US"/>
        </w:rPr>
        <w:t>Значение v имеет составную размерность m/s. В предыдущем примере, единицы измерения m и s являются независимыми, то есть не выражаются друг через друга, Однако F# позволяет определять зависимости между разными единицами измерения:</w:t>
      </w:r>
    </w:p>
    <w:p w:rsidR="005C124A" w:rsidRDefault="005C124A" w:rsidP="005C124A">
      <w:pPr>
        <w:spacing w:line="360" w:lineRule="auto"/>
        <w:rPr>
          <w:lang w:val="en-US"/>
        </w:rPr>
      </w:pPr>
      <w:r>
        <w:rPr>
          <w:rStyle w:val="parameter"/>
          <w:rFonts w:ascii="Times New Roman" w:hAnsi="Times New Roman"/>
          <w:sz w:val="28"/>
          <w:szCs w:val="28"/>
          <w:lang w:val="en-US"/>
        </w:rPr>
        <w:t>&gt; [&lt;Measure&gt;] type Hz = s ^ -1</w:t>
      </w:r>
      <w:proofErr w:type="gramStart"/>
      <w:r>
        <w:rPr>
          <w:rStyle w:val="parameter"/>
          <w:rFonts w:ascii="Times New Roman" w:hAnsi="Times New Roman"/>
          <w:sz w:val="28"/>
          <w:szCs w:val="28"/>
          <w:lang w:val="en-US"/>
        </w:rPr>
        <w:t>;;</w:t>
      </w:r>
      <w:proofErr w:type="gramEnd"/>
    </w:p>
    <w:p w:rsidR="005C124A" w:rsidRDefault="005C124A" w:rsidP="005C124A">
      <w:pPr>
        <w:pStyle w:val="a3"/>
        <w:spacing w:before="0" w:after="0" w:line="360" w:lineRule="auto"/>
        <w:ind w:firstLine="480"/>
        <w:jc w:val="both"/>
        <w:rPr>
          <w:lang w:val="en-US"/>
        </w:rPr>
      </w:pPr>
      <w:r>
        <w:rPr>
          <w:rStyle w:val="parameter"/>
          <w:rFonts w:eastAsia="Calibri"/>
          <w:sz w:val="28"/>
          <w:szCs w:val="28"/>
          <w:lang w:eastAsia="en-US"/>
        </w:rPr>
        <w:t>или</w:t>
      </w:r>
      <w:r>
        <w:rPr>
          <w:rStyle w:val="parameter"/>
          <w:rFonts w:eastAsia="Calibri"/>
          <w:sz w:val="28"/>
          <w:szCs w:val="28"/>
          <w:lang w:val="en-US" w:eastAsia="en-US"/>
        </w:rPr>
        <w:t xml:space="preserve"> </w:t>
      </w:r>
      <w:r>
        <w:rPr>
          <w:rStyle w:val="parameter"/>
          <w:rFonts w:eastAsia="Calibri"/>
          <w:sz w:val="28"/>
          <w:szCs w:val="28"/>
          <w:lang w:eastAsia="en-US"/>
        </w:rPr>
        <w:t>просто</w:t>
      </w:r>
      <w:r>
        <w:rPr>
          <w:rStyle w:val="parameter"/>
          <w:rFonts w:eastAsia="Calibri"/>
          <w:sz w:val="28"/>
          <w:szCs w:val="28"/>
          <w:lang w:val="en-US" w:eastAsia="en-US"/>
        </w:rPr>
        <w:t>:</w:t>
      </w:r>
    </w:p>
    <w:p w:rsidR="005C124A" w:rsidRDefault="005C124A" w:rsidP="005C124A">
      <w:pPr>
        <w:spacing w:line="360" w:lineRule="auto"/>
        <w:rPr>
          <w:lang w:val="ru-RU"/>
        </w:rPr>
      </w:pPr>
      <w:r>
        <w:rPr>
          <w:rStyle w:val="parameter"/>
          <w:rFonts w:ascii="Times New Roman" w:hAnsi="Times New Roman"/>
          <w:sz w:val="28"/>
          <w:szCs w:val="28"/>
        </w:rPr>
        <w:t>&gt; [&lt;</w:t>
      </w:r>
      <w:proofErr w:type="spellStart"/>
      <w:r>
        <w:rPr>
          <w:rStyle w:val="parameter"/>
          <w:rFonts w:ascii="Times New Roman" w:hAnsi="Times New Roman"/>
          <w:sz w:val="28"/>
          <w:szCs w:val="28"/>
        </w:rPr>
        <w:t>Measure</w:t>
      </w:r>
      <w:proofErr w:type="spellEnd"/>
      <w:r>
        <w:rPr>
          <w:rStyle w:val="parameter"/>
          <w:rFonts w:ascii="Times New Roman" w:hAnsi="Times New Roman"/>
          <w:sz w:val="28"/>
          <w:szCs w:val="28"/>
        </w:rPr>
        <w:t xml:space="preserve">&gt;] </w:t>
      </w:r>
      <w:proofErr w:type="spellStart"/>
      <w:r>
        <w:rPr>
          <w:rStyle w:val="parameter"/>
          <w:rFonts w:ascii="Times New Roman" w:hAnsi="Times New Roman"/>
          <w:sz w:val="28"/>
          <w:szCs w:val="28"/>
        </w:rPr>
        <w:t>type</w:t>
      </w:r>
      <w:proofErr w:type="spellEnd"/>
      <w:r>
        <w:rPr>
          <w:rStyle w:val="parameter"/>
          <w:rFonts w:ascii="Times New Roman" w:hAnsi="Times New Roman"/>
          <w:sz w:val="28"/>
          <w:szCs w:val="28"/>
        </w:rPr>
        <w:t xml:space="preserve"> </w:t>
      </w:r>
      <w:proofErr w:type="spellStart"/>
      <w:r>
        <w:rPr>
          <w:rStyle w:val="parameter"/>
          <w:rFonts w:ascii="Times New Roman" w:hAnsi="Times New Roman"/>
          <w:sz w:val="28"/>
          <w:szCs w:val="28"/>
        </w:rPr>
        <w:t>Hz</w:t>
      </w:r>
      <w:proofErr w:type="spellEnd"/>
      <w:r>
        <w:rPr>
          <w:rStyle w:val="parameter"/>
          <w:rFonts w:ascii="Times New Roman" w:hAnsi="Times New Roman"/>
          <w:sz w:val="28"/>
          <w:szCs w:val="28"/>
        </w:rPr>
        <w:t xml:space="preserve"> = 1/s;;</w:t>
      </w:r>
    </w:p>
    <w:p w:rsidR="005C124A" w:rsidRDefault="005C124A" w:rsidP="005C124A">
      <w:pPr>
        <w:pStyle w:val="a3"/>
        <w:spacing w:before="0" w:after="0" w:line="360" w:lineRule="auto"/>
        <w:ind w:firstLine="480"/>
        <w:jc w:val="both"/>
        <w:rPr>
          <w:rStyle w:val="parameter"/>
          <w:rFonts w:eastAsia="Calibri"/>
          <w:sz w:val="28"/>
          <w:szCs w:val="28"/>
          <w:lang w:eastAsia="en-US"/>
        </w:rPr>
      </w:pPr>
      <w:r>
        <w:rPr>
          <w:rStyle w:val="parameter"/>
          <w:rFonts w:eastAsia="Calibri"/>
          <w:sz w:val="28"/>
          <w:szCs w:val="28"/>
          <w:lang w:eastAsia="en-US"/>
        </w:rPr>
        <w:t>Значения, имеющие размерность </w:t>
      </w:r>
      <w:proofErr w:type="spellStart"/>
      <w:r>
        <w:rPr>
          <w:rStyle w:val="parameter"/>
          <w:rFonts w:eastAsia="Calibri"/>
          <w:sz w:val="28"/>
          <w:szCs w:val="28"/>
          <w:lang w:eastAsia="en-US"/>
        </w:rPr>
        <w:t>Hz</w:t>
      </w:r>
      <w:proofErr w:type="spellEnd"/>
      <w:r>
        <w:rPr>
          <w:rStyle w:val="parameter"/>
          <w:rFonts w:eastAsia="Calibri"/>
          <w:sz w:val="28"/>
          <w:szCs w:val="28"/>
          <w:lang w:eastAsia="en-US"/>
        </w:rPr>
        <w:t>, можно будет использовать в качестве значений с размерностью 1/s.</w:t>
      </w:r>
    </w:p>
    <w:p w:rsidR="005C124A" w:rsidRDefault="005C124A" w:rsidP="002506A4">
      <w:pPr>
        <w:pStyle w:val="LAb"/>
      </w:pPr>
      <w:r>
        <w:rPr>
          <w:rStyle w:val="parameter"/>
          <w:rFonts w:eastAsia="Calibri"/>
          <w:lang w:eastAsia="en-US"/>
        </w:rPr>
        <w:lastRenderedPageBreak/>
        <w:t>Чтобы избежать ненужных преобразований, можно не указывать единицу измерения явно. Для этого вместо имени размерности следует использовать символ подчёркивания, в результате чего механизм вывода типов определит используемую размерность автоматически, иначе она будет обобщённой.</w:t>
      </w:r>
    </w:p>
    <w:p w:rsidR="005C124A" w:rsidRDefault="005C124A" w:rsidP="002506A4">
      <w:pPr>
        <w:pStyle w:val="LAb"/>
        <w:rPr>
          <w:lang w:val="en-US"/>
        </w:rPr>
      </w:pPr>
      <w:r>
        <w:rPr>
          <w:rStyle w:val="parameter"/>
          <w:lang w:val="en-US"/>
        </w:rPr>
        <w:t xml:space="preserve">&gt; let </w:t>
      </w:r>
      <w:proofErr w:type="spellStart"/>
      <w:r>
        <w:rPr>
          <w:rStyle w:val="parameter"/>
          <w:lang w:val="en-US"/>
        </w:rPr>
        <w:t>sqr</w:t>
      </w:r>
      <w:proofErr w:type="spellEnd"/>
      <w:r>
        <w:rPr>
          <w:rStyle w:val="parameter"/>
          <w:lang w:val="en-US"/>
        </w:rPr>
        <w:t xml:space="preserve"> (</w:t>
      </w:r>
      <w:proofErr w:type="gramStart"/>
      <w:r>
        <w:rPr>
          <w:rStyle w:val="parameter"/>
          <w:lang w:val="en-US"/>
        </w:rPr>
        <w:t>a :</w:t>
      </w:r>
      <w:proofErr w:type="gramEnd"/>
      <w:r>
        <w:rPr>
          <w:rStyle w:val="parameter"/>
          <w:lang w:val="en-US"/>
        </w:rPr>
        <w:t xml:space="preserve"> </w:t>
      </w:r>
      <w:proofErr w:type="spellStart"/>
      <w:r>
        <w:rPr>
          <w:rStyle w:val="parameter"/>
          <w:lang w:val="en-US"/>
        </w:rPr>
        <w:t>int</w:t>
      </w:r>
      <w:proofErr w:type="spellEnd"/>
      <w:r>
        <w:rPr>
          <w:rStyle w:val="parameter"/>
          <w:lang w:val="en-US"/>
        </w:rPr>
        <w:t>&lt;_&gt;) = a*a;;</w:t>
      </w:r>
    </w:p>
    <w:p w:rsidR="005C124A" w:rsidRPr="002506A4" w:rsidRDefault="005C124A" w:rsidP="002506A4">
      <w:pPr>
        <w:pStyle w:val="LAb"/>
        <w:rPr>
          <w:lang w:val="en-US"/>
        </w:rPr>
      </w:pPr>
      <w:proofErr w:type="spellStart"/>
      <w:proofErr w:type="gramStart"/>
      <w:r>
        <w:rPr>
          <w:rStyle w:val="parameter"/>
          <w:lang w:val="en-US"/>
        </w:rPr>
        <w:t>val</w:t>
      </w:r>
      <w:proofErr w:type="spellEnd"/>
      <w:proofErr w:type="gramEnd"/>
      <w:r>
        <w:rPr>
          <w:rStyle w:val="parameter"/>
          <w:lang w:val="en-US"/>
        </w:rPr>
        <w:t xml:space="preserve"> </w:t>
      </w:r>
      <w:proofErr w:type="spellStart"/>
      <w:r>
        <w:rPr>
          <w:rStyle w:val="parameter"/>
          <w:lang w:val="en-US"/>
        </w:rPr>
        <w:t>sqr</w:t>
      </w:r>
      <w:proofErr w:type="spellEnd"/>
      <w:r>
        <w:rPr>
          <w:rStyle w:val="parameter"/>
          <w:lang w:val="en-US"/>
        </w:rPr>
        <w:t xml:space="preserve"> : </w:t>
      </w:r>
      <w:proofErr w:type="spellStart"/>
      <w:r>
        <w:rPr>
          <w:rStyle w:val="parameter"/>
          <w:lang w:val="en-US"/>
        </w:rPr>
        <w:t>int</w:t>
      </w:r>
      <w:proofErr w:type="spellEnd"/>
      <w:r>
        <w:rPr>
          <w:rStyle w:val="parameter"/>
          <w:lang w:val="en-US"/>
        </w:rPr>
        <w:t xml:space="preserve">&lt;'u&gt; -&gt; </w:t>
      </w:r>
      <w:proofErr w:type="spellStart"/>
      <w:r>
        <w:rPr>
          <w:rStyle w:val="parameter"/>
          <w:lang w:val="en-US"/>
        </w:rPr>
        <w:t>int</w:t>
      </w:r>
      <w:proofErr w:type="spellEnd"/>
      <w:r>
        <w:rPr>
          <w:rStyle w:val="parameter"/>
          <w:lang w:val="en-US"/>
        </w:rPr>
        <w:t>&lt;'u ^ 2&gt;</w:t>
      </w:r>
    </w:p>
    <w:p w:rsidR="005C124A" w:rsidRDefault="005C124A" w:rsidP="002506A4">
      <w:pPr>
        <w:pStyle w:val="LAb"/>
        <w:rPr>
          <w:lang w:val="en-US"/>
        </w:rPr>
      </w:pPr>
      <w:r>
        <w:rPr>
          <w:rStyle w:val="parameter"/>
          <w:lang w:val="en-US"/>
        </w:rPr>
        <w:t xml:space="preserve">&gt; </w:t>
      </w:r>
      <w:proofErr w:type="spellStart"/>
      <w:proofErr w:type="gramStart"/>
      <w:r>
        <w:rPr>
          <w:rStyle w:val="parameter"/>
          <w:lang w:val="en-US"/>
        </w:rPr>
        <w:t>sqr</w:t>
      </w:r>
      <w:proofErr w:type="spellEnd"/>
      <w:proofErr w:type="gramEnd"/>
      <w:r>
        <w:rPr>
          <w:rStyle w:val="parameter"/>
          <w:lang w:val="en-US"/>
        </w:rPr>
        <w:t xml:space="preserve"> a;;</w:t>
      </w:r>
    </w:p>
    <w:p w:rsidR="005C124A" w:rsidRPr="002506A4" w:rsidRDefault="005C124A" w:rsidP="002506A4">
      <w:pPr>
        <w:pStyle w:val="LAb"/>
        <w:rPr>
          <w:lang w:val="en-US"/>
        </w:rPr>
      </w:pPr>
      <w:proofErr w:type="spellStart"/>
      <w:proofErr w:type="gramStart"/>
      <w:r>
        <w:rPr>
          <w:rStyle w:val="parameter"/>
          <w:lang w:val="en-US"/>
        </w:rPr>
        <w:t>val</w:t>
      </w:r>
      <w:proofErr w:type="spellEnd"/>
      <w:proofErr w:type="gramEnd"/>
      <w:r>
        <w:rPr>
          <w:rStyle w:val="parameter"/>
          <w:lang w:val="en-US"/>
        </w:rPr>
        <w:t xml:space="preserve"> it : </w:t>
      </w:r>
      <w:proofErr w:type="spellStart"/>
      <w:r>
        <w:rPr>
          <w:rStyle w:val="parameter"/>
          <w:lang w:val="en-US"/>
        </w:rPr>
        <w:t>int</w:t>
      </w:r>
      <w:proofErr w:type="spellEnd"/>
      <w:r>
        <w:rPr>
          <w:rStyle w:val="parameter"/>
          <w:lang w:val="en-US"/>
        </w:rPr>
        <w:t>&lt;s ^ 2&gt; = 4</w:t>
      </w:r>
    </w:p>
    <w:p w:rsidR="005C124A" w:rsidRDefault="005C124A" w:rsidP="002506A4">
      <w:pPr>
        <w:pStyle w:val="LAb"/>
        <w:rPr>
          <w:lang w:val="ru-RU"/>
        </w:rPr>
      </w:pPr>
      <w:r>
        <w:rPr>
          <w:rStyle w:val="parameter"/>
          <w:rFonts w:eastAsia="Calibri"/>
          <w:lang w:eastAsia="en-US"/>
        </w:rPr>
        <w:t>В данном примере функция </w:t>
      </w:r>
      <w:proofErr w:type="spellStart"/>
      <w:r>
        <w:rPr>
          <w:rStyle w:val="parameter"/>
          <w:rFonts w:eastAsia="Calibri"/>
          <w:lang w:eastAsia="en-US"/>
        </w:rPr>
        <w:t>sqr</w:t>
      </w:r>
      <w:proofErr w:type="spellEnd"/>
      <w:r>
        <w:rPr>
          <w:rStyle w:val="parameter"/>
          <w:rFonts w:eastAsia="Calibri"/>
          <w:lang w:eastAsia="en-US"/>
        </w:rPr>
        <w:t> принимает параметр типа </w:t>
      </w:r>
      <w:proofErr w:type="spellStart"/>
      <w:r>
        <w:rPr>
          <w:rStyle w:val="parameter"/>
          <w:rFonts w:eastAsia="Calibri"/>
          <w:lang w:eastAsia="en-US"/>
        </w:rPr>
        <w:t>int</w:t>
      </w:r>
      <w:proofErr w:type="spellEnd"/>
      <w:r>
        <w:rPr>
          <w:rStyle w:val="parameter"/>
          <w:rFonts w:eastAsia="Calibri"/>
          <w:lang w:eastAsia="en-US"/>
        </w:rPr>
        <w:t>, имеющий любую размерность, либо не имеющий её вовсе.</w:t>
      </w:r>
    </w:p>
    <w:p w:rsidR="005C124A" w:rsidRPr="002506A4" w:rsidRDefault="005C124A" w:rsidP="002506A4">
      <w:pPr>
        <w:pStyle w:val="LAb"/>
        <w:rPr>
          <w:lang w:val="ru-RU"/>
        </w:rPr>
      </w:pPr>
      <w:r>
        <w:rPr>
          <w:rStyle w:val="parameter"/>
          <w:rFonts w:eastAsia="Calibri"/>
          <w:lang w:eastAsia="en-US"/>
        </w:rPr>
        <w:t xml:space="preserve">Следует также отметить, что единицы измерения не вписываются в рамки общей системы типов .NET </w:t>
      </w:r>
      <w:proofErr w:type="spellStart"/>
      <w:r>
        <w:rPr>
          <w:rStyle w:val="parameter"/>
          <w:rFonts w:eastAsia="Calibri"/>
          <w:lang w:eastAsia="en-US"/>
        </w:rPr>
        <w:t>Framework</w:t>
      </w:r>
      <w:proofErr w:type="spellEnd"/>
      <w:r>
        <w:rPr>
          <w:rStyle w:val="parameter"/>
          <w:rFonts w:eastAsia="Calibri"/>
          <w:lang w:eastAsia="en-US"/>
        </w:rPr>
        <w:t>, поэтому информация о них сохраняется в метаданных и может быть использована только из другой F#-сборки.</w:t>
      </w:r>
    </w:p>
    <w:p w:rsidR="005C124A" w:rsidRDefault="005C124A" w:rsidP="002506A4">
      <w:pPr>
        <w:pStyle w:val="LAb"/>
      </w:pPr>
      <w:r>
        <w:rPr>
          <w:rStyle w:val="parameter"/>
        </w:rPr>
        <w:t>Преобразование (переход из одной единицы измерения в другую)</w:t>
      </w:r>
    </w:p>
    <w:p w:rsidR="005C124A" w:rsidRDefault="005C124A" w:rsidP="002506A4">
      <w:pPr>
        <w:pStyle w:val="LAb"/>
      </w:pPr>
      <w:r>
        <w:rPr>
          <w:rStyle w:val="parameter"/>
        </w:rPr>
        <w:t>В примере описано преобразование из километров в метры и обратно.</w:t>
      </w:r>
    </w:p>
    <w:p w:rsidR="005C124A" w:rsidRDefault="005C124A" w:rsidP="005C124A">
      <w:pPr>
        <w:spacing w:line="240" w:lineRule="auto"/>
        <w:ind w:firstLine="709"/>
        <w:jc w:val="both"/>
      </w:pPr>
      <w:r>
        <w:rPr>
          <w:rFonts w:ascii="Times New Roman" w:hAnsi="Times New Roman"/>
          <w:noProof/>
          <w:color w:val="000000"/>
          <w:sz w:val="28"/>
          <w:szCs w:val="28"/>
          <w:lang w:val="ru-RU"/>
        </w:rPr>
        <w:drawing>
          <wp:inline distT="0" distB="0" distL="0" distR="0" wp14:anchorId="17FAA732" wp14:editId="05ECD646">
            <wp:extent cx="3943350" cy="2543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l="-15" t="-24" r="-15" b="-24"/>
                    <a:stretch>
                      <a:fillRect/>
                    </a:stretch>
                  </pic:blipFill>
                  <pic:spPr bwMode="auto">
                    <a:xfrm>
                      <a:off x="0" y="0"/>
                      <a:ext cx="3943350" cy="2543175"/>
                    </a:xfrm>
                    <a:prstGeom prst="rect">
                      <a:avLst/>
                    </a:prstGeom>
                    <a:solidFill>
                      <a:srgbClr val="FFFFFF"/>
                    </a:solidFill>
                    <a:ln>
                      <a:noFill/>
                    </a:ln>
                  </pic:spPr>
                </pic:pic>
              </a:graphicData>
            </a:graphic>
          </wp:inline>
        </w:drawing>
      </w:r>
    </w:p>
    <w:p w:rsidR="005C124A" w:rsidRDefault="005C124A" w:rsidP="005C124A">
      <w:pPr>
        <w:spacing w:line="240" w:lineRule="auto"/>
        <w:ind w:firstLine="709"/>
        <w:jc w:val="both"/>
      </w:pPr>
    </w:p>
    <w:p w:rsidR="005C124A" w:rsidRDefault="005C124A" w:rsidP="005C124A">
      <w:pPr>
        <w:spacing w:line="240" w:lineRule="auto"/>
        <w:ind w:firstLine="709"/>
        <w:jc w:val="both"/>
      </w:pPr>
    </w:p>
    <w:p w:rsidR="005C124A" w:rsidRPr="005C124A" w:rsidRDefault="005C124A" w:rsidP="005C124A">
      <w:pPr>
        <w:spacing w:line="240" w:lineRule="auto"/>
        <w:ind w:firstLine="709"/>
        <w:jc w:val="both"/>
        <w:rPr>
          <w:sz w:val="28"/>
          <w:szCs w:val="28"/>
        </w:rPr>
      </w:pPr>
      <w:r w:rsidRPr="005C124A">
        <w:rPr>
          <w:rStyle w:val="parameter"/>
          <w:rFonts w:ascii="Times New Roman" w:hAnsi="Times New Roman"/>
          <w:b/>
          <w:color w:val="000000"/>
          <w:sz w:val="28"/>
          <w:szCs w:val="28"/>
        </w:rPr>
        <w:t>Кортеж</w:t>
      </w:r>
    </w:p>
    <w:p w:rsidR="005C124A" w:rsidRDefault="005C124A" w:rsidP="005C124A">
      <w:pPr>
        <w:spacing w:line="240" w:lineRule="auto"/>
        <w:ind w:firstLine="709"/>
        <w:jc w:val="both"/>
      </w:pPr>
    </w:p>
    <w:p w:rsidR="005C124A" w:rsidRDefault="005C124A" w:rsidP="005C124A">
      <w:pPr>
        <w:spacing w:line="360" w:lineRule="auto"/>
        <w:ind w:firstLine="709"/>
        <w:jc w:val="both"/>
      </w:pPr>
      <w:r w:rsidRPr="005C124A">
        <w:rPr>
          <w:rStyle w:val="parameter"/>
          <w:rFonts w:ascii="Times New Roman" w:hAnsi="Times New Roman"/>
          <w:color w:val="000000"/>
          <w:sz w:val="28"/>
          <w:szCs w:val="28"/>
        </w:rPr>
        <w:t>Кортеж (</w:t>
      </w:r>
      <w:r w:rsidRPr="005C124A">
        <w:rPr>
          <w:rFonts w:ascii="Times New Roman" w:hAnsi="Times New Roman"/>
          <w:sz w:val="28"/>
          <w:szCs w:val="28"/>
          <w:lang w:val="en-US"/>
        </w:rPr>
        <w:t>Tupl</w:t>
      </w:r>
      <w:r>
        <w:rPr>
          <w:rFonts w:ascii="Times New Roman" w:hAnsi="Times New Roman"/>
          <w:sz w:val="28"/>
          <w:szCs w:val="28"/>
          <w:lang w:val="en-US"/>
        </w:rPr>
        <w:t>e</w:t>
      </w:r>
      <w:r>
        <w:rPr>
          <w:rFonts w:ascii="Times New Roman" w:hAnsi="Times New Roman"/>
          <w:sz w:val="28"/>
          <w:szCs w:val="28"/>
        </w:rPr>
        <w:t>)</w:t>
      </w:r>
      <w:r>
        <w:rPr>
          <w:rStyle w:val="sentence"/>
          <w:rFonts w:ascii="Times New Roman" w:hAnsi="Times New Roman"/>
          <w:color w:val="000000"/>
          <w:sz w:val="28"/>
          <w:szCs w:val="28"/>
        </w:rPr>
        <w:t xml:space="preserve"> — это группировка неименованных, но упорядоченных значений, возможно, различных типов.</w:t>
      </w:r>
      <w:r>
        <w:rPr>
          <w:rFonts w:ascii="Times New Roman" w:hAnsi="Times New Roman"/>
          <w:color w:val="000000"/>
          <w:sz w:val="28"/>
          <w:szCs w:val="28"/>
        </w:rPr>
        <w:t xml:space="preserve"> </w:t>
      </w:r>
    </w:p>
    <w:p w:rsidR="005C124A" w:rsidRPr="002506A4" w:rsidRDefault="005C124A" w:rsidP="002506A4">
      <w:pPr>
        <w:spacing w:line="360" w:lineRule="auto"/>
        <w:ind w:firstLine="709"/>
        <w:jc w:val="both"/>
        <w:rPr>
          <w:lang w:val="ru-RU"/>
        </w:rPr>
      </w:pPr>
      <w:r>
        <w:rPr>
          <w:rStyle w:val="sentence"/>
          <w:rFonts w:ascii="Times New Roman" w:hAnsi="Times New Roman"/>
          <w:color w:val="000000"/>
          <w:sz w:val="28"/>
          <w:szCs w:val="28"/>
        </w:rPr>
        <w:lastRenderedPageBreak/>
        <w:t>Примерами кортежей являются пары, тройки и т. п. одного и того же или разных типов. Некоторые примеры показаны в следующем коде.</w:t>
      </w:r>
    </w:p>
    <w:p w:rsidR="005C124A" w:rsidRDefault="005C124A" w:rsidP="005C124A">
      <w:pPr>
        <w:pStyle w:val="a4"/>
        <w:spacing w:line="360" w:lineRule="auto"/>
        <w:rPr>
          <w:rFonts w:ascii="Times New Roman" w:hAnsi="Times New Roman"/>
          <w:sz w:val="28"/>
          <w:szCs w:val="28"/>
        </w:rPr>
      </w:pPr>
    </w:p>
    <w:p w:rsidR="005C124A" w:rsidRDefault="005C124A" w:rsidP="005C124A">
      <w:pPr>
        <w:pStyle w:val="a4"/>
        <w:spacing w:line="360" w:lineRule="auto"/>
      </w:pPr>
      <w:r>
        <w:rPr>
          <w:rFonts w:ascii="Times New Roman" w:hAnsi="Times New Roman"/>
          <w:sz w:val="28"/>
          <w:szCs w:val="28"/>
        </w:rPr>
        <w:t xml:space="preserve">// </w:t>
      </w:r>
      <w:r>
        <w:rPr>
          <w:rFonts w:ascii="Times New Roman" w:hAnsi="Times New Roman"/>
          <w:sz w:val="28"/>
          <w:szCs w:val="28"/>
          <w:lang w:val="en-US"/>
        </w:rPr>
        <w:t>Tuple</w:t>
      </w:r>
      <w:r w:rsidRPr="005C124A">
        <w:rPr>
          <w:rFonts w:ascii="Times New Roman" w:hAnsi="Times New Roman"/>
          <w:sz w:val="28"/>
          <w:szCs w:val="28"/>
        </w:rPr>
        <w:t xml:space="preserve"> </w:t>
      </w:r>
      <w:r>
        <w:rPr>
          <w:rFonts w:ascii="Times New Roman" w:hAnsi="Times New Roman"/>
          <w:sz w:val="28"/>
          <w:szCs w:val="28"/>
          <w:lang w:val="en-US"/>
        </w:rPr>
        <w:t>of</w:t>
      </w:r>
      <w:r w:rsidRPr="005C124A">
        <w:rPr>
          <w:rFonts w:ascii="Times New Roman" w:hAnsi="Times New Roman"/>
          <w:sz w:val="28"/>
          <w:szCs w:val="28"/>
        </w:rPr>
        <w:t xml:space="preserve"> </w:t>
      </w:r>
      <w:r>
        <w:rPr>
          <w:rFonts w:ascii="Times New Roman" w:hAnsi="Times New Roman"/>
          <w:sz w:val="28"/>
          <w:szCs w:val="28"/>
          <w:lang w:val="en-US"/>
        </w:rPr>
        <w:t>two</w:t>
      </w:r>
      <w:r w:rsidRPr="005C124A">
        <w:rPr>
          <w:rFonts w:ascii="Times New Roman" w:hAnsi="Times New Roman"/>
          <w:sz w:val="28"/>
          <w:szCs w:val="28"/>
        </w:rPr>
        <w:t xml:space="preserve"> </w:t>
      </w:r>
      <w:r>
        <w:rPr>
          <w:rFonts w:ascii="Times New Roman" w:hAnsi="Times New Roman"/>
          <w:sz w:val="28"/>
          <w:szCs w:val="28"/>
          <w:lang w:val="en-US"/>
        </w:rPr>
        <w:t>integers</w:t>
      </w:r>
      <w:r>
        <w:rPr>
          <w:rFonts w:ascii="Times New Roman" w:hAnsi="Times New Roman"/>
          <w:sz w:val="28"/>
          <w:szCs w:val="28"/>
        </w:rPr>
        <w:t>.</w:t>
      </w:r>
    </w:p>
    <w:p w:rsidR="005C124A" w:rsidRDefault="005C124A" w:rsidP="005C124A">
      <w:pPr>
        <w:pStyle w:val="a4"/>
        <w:spacing w:line="360" w:lineRule="auto"/>
        <w:rPr>
          <w:lang w:val="en-US"/>
        </w:rPr>
      </w:pPr>
      <w:proofErr w:type="gramStart"/>
      <w:r>
        <w:rPr>
          <w:rFonts w:ascii="Times New Roman" w:hAnsi="Times New Roman"/>
          <w:sz w:val="28"/>
          <w:szCs w:val="28"/>
          <w:lang w:val="en-US"/>
        </w:rPr>
        <w:t>( 1</w:t>
      </w:r>
      <w:proofErr w:type="gramEnd"/>
      <w:r>
        <w:rPr>
          <w:rFonts w:ascii="Times New Roman" w:hAnsi="Times New Roman"/>
          <w:sz w:val="28"/>
          <w:szCs w:val="28"/>
          <w:lang w:val="en-US"/>
        </w:rPr>
        <w:t xml:space="preserve">, 2 ) </w:t>
      </w:r>
    </w:p>
    <w:p w:rsidR="005C124A" w:rsidRDefault="005C124A" w:rsidP="005C124A">
      <w:pPr>
        <w:pStyle w:val="a4"/>
        <w:spacing w:line="360" w:lineRule="auto"/>
        <w:rPr>
          <w:lang w:val="en-US"/>
        </w:rPr>
      </w:pPr>
      <w:r>
        <w:rPr>
          <w:rFonts w:ascii="Times New Roman" w:hAnsi="Times New Roman"/>
          <w:sz w:val="28"/>
          <w:szCs w:val="28"/>
          <w:lang w:val="en-US"/>
        </w:rPr>
        <w:t>// Triple of strings.</w:t>
      </w:r>
    </w:p>
    <w:p w:rsidR="005C124A" w:rsidRDefault="005C124A" w:rsidP="005C124A">
      <w:pPr>
        <w:pStyle w:val="a4"/>
        <w:spacing w:line="360" w:lineRule="auto"/>
        <w:rPr>
          <w:lang w:val="en-US"/>
        </w:rPr>
      </w:pPr>
      <w:proofErr w:type="gramStart"/>
      <w:r>
        <w:rPr>
          <w:rFonts w:ascii="Times New Roman" w:hAnsi="Times New Roman"/>
          <w:sz w:val="28"/>
          <w:szCs w:val="28"/>
          <w:lang w:val="en-US"/>
        </w:rPr>
        <w:t>( "</w:t>
      </w:r>
      <w:proofErr w:type="gramEnd"/>
      <w:r>
        <w:rPr>
          <w:rFonts w:ascii="Times New Roman" w:hAnsi="Times New Roman"/>
          <w:sz w:val="28"/>
          <w:szCs w:val="28"/>
          <w:lang w:val="en-US"/>
        </w:rPr>
        <w:t xml:space="preserve">one", "two", "three" ) </w:t>
      </w:r>
    </w:p>
    <w:p w:rsidR="005C124A" w:rsidRDefault="005C124A" w:rsidP="005C124A">
      <w:pPr>
        <w:pStyle w:val="a4"/>
        <w:spacing w:line="360" w:lineRule="auto"/>
        <w:rPr>
          <w:lang w:val="en-US"/>
        </w:rPr>
      </w:pPr>
      <w:r>
        <w:rPr>
          <w:rFonts w:ascii="Times New Roman" w:hAnsi="Times New Roman"/>
          <w:sz w:val="28"/>
          <w:szCs w:val="28"/>
          <w:lang w:val="en-US"/>
        </w:rPr>
        <w:t>// Tuple of unknown types.</w:t>
      </w:r>
    </w:p>
    <w:p w:rsidR="005C124A" w:rsidRDefault="005C124A" w:rsidP="005C124A">
      <w:pPr>
        <w:pStyle w:val="a4"/>
        <w:spacing w:line="360" w:lineRule="auto"/>
        <w:rPr>
          <w:lang w:val="en-US"/>
        </w:rPr>
      </w:pPr>
      <w:proofErr w:type="gramStart"/>
      <w:r>
        <w:rPr>
          <w:rFonts w:ascii="Times New Roman" w:hAnsi="Times New Roman"/>
          <w:sz w:val="28"/>
          <w:szCs w:val="28"/>
          <w:lang w:val="en-US"/>
        </w:rPr>
        <w:t>( a</w:t>
      </w:r>
      <w:proofErr w:type="gramEnd"/>
      <w:r>
        <w:rPr>
          <w:rFonts w:ascii="Times New Roman" w:hAnsi="Times New Roman"/>
          <w:sz w:val="28"/>
          <w:szCs w:val="28"/>
          <w:lang w:val="en-US"/>
        </w:rPr>
        <w:t xml:space="preserve">, b ) </w:t>
      </w:r>
    </w:p>
    <w:p w:rsidR="005C124A" w:rsidRDefault="005C124A" w:rsidP="005C124A">
      <w:pPr>
        <w:pStyle w:val="a4"/>
        <w:spacing w:line="360" w:lineRule="auto"/>
        <w:rPr>
          <w:lang w:val="en-US"/>
        </w:rPr>
      </w:pPr>
      <w:r>
        <w:rPr>
          <w:rFonts w:ascii="Times New Roman" w:hAnsi="Times New Roman"/>
          <w:sz w:val="28"/>
          <w:szCs w:val="28"/>
          <w:lang w:val="en-US"/>
        </w:rPr>
        <w:t>// Tuple that has mixed types.</w:t>
      </w:r>
    </w:p>
    <w:p w:rsidR="005C124A" w:rsidRDefault="005C124A" w:rsidP="005C124A">
      <w:pPr>
        <w:pStyle w:val="a4"/>
        <w:spacing w:line="360" w:lineRule="auto"/>
        <w:rPr>
          <w:lang w:val="en-US"/>
        </w:rPr>
      </w:pPr>
      <w:proofErr w:type="gramStart"/>
      <w:r>
        <w:rPr>
          <w:rFonts w:ascii="Times New Roman" w:hAnsi="Times New Roman"/>
          <w:sz w:val="28"/>
          <w:szCs w:val="28"/>
          <w:lang w:val="en-US"/>
        </w:rPr>
        <w:t>( "</w:t>
      </w:r>
      <w:proofErr w:type="gramEnd"/>
      <w:r>
        <w:rPr>
          <w:rFonts w:ascii="Times New Roman" w:hAnsi="Times New Roman"/>
          <w:sz w:val="28"/>
          <w:szCs w:val="28"/>
          <w:lang w:val="en-US"/>
        </w:rPr>
        <w:t xml:space="preserve">one", "1", "2.0" ) </w:t>
      </w:r>
    </w:p>
    <w:p w:rsidR="005C124A" w:rsidRDefault="005C124A" w:rsidP="005C124A">
      <w:pPr>
        <w:pStyle w:val="a4"/>
        <w:spacing w:line="360" w:lineRule="auto"/>
        <w:rPr>
          <w:lang w:val="en-US"/>
        </w:rPr>
      </w:pPr>
      <w:r>
        <w:rPr>
          <w:rFonts w:ascii="Times New Roman" w:hAnsi="Times New Roman"/>
          <w:sz w:val="28"/>
          <w:szCs w:val="28"/>
          <w:lang w:val="en-US"/>
        </w:rPr>
        <w:t>// Tuple of integer expressions.</w:t>
      </w:r>
    </w:p>
    <w:p w:rsidR="005C124A" w:rsidRDefault="005C124A" w:rsidP="005C124A">
      <w:pPr>
        <w:pStyle w:val="a4"/>
        <w:spacing w:line="360" w:lineRule="auto"/>
      </w:pPr>
      <w:r>
        <w:rPr>
          <w:rFonts w:ascii="Times New Roman" w:hAnsi="Times New Roman"/>
          <w:sz w:val="28"/>
          <w:szCs w:val="28"/>
        </w:rPr>
        <w:t xml:space="preserve">( </w:t>
      </w:r>
      <w:r>
        <w:rPr>
          <w:rFonts w:ascii="Times New Roman" w:hAnsi="Times New Roman"/>
          <w:sz w:val="28"/>
          <w:szCs w:val="28"/>
          <w:lang w:val="en-US"/>
        </w:rPr>
        <w:t>a</w:t>
      </w:r>
      <w:r>
        <w:rPr>
          <w:rFonts w:ascii="Times New Roman" w:hAnsi="Times New Roman"/>
          <w:sz w:val="28"/>
          <w:szCs w:val="28"/>
        </w:rPr>
        <w:t xml:space="preserve"> + 1, </w:t>
      </w:r>
      <w:r>
        <w:rPr>
          <w:rFonts w:ascii="Times New Roman" w:hAnsi="Times New Roman"/>
          <w:sz w:val="28"/>
          <w:szCs w:val="28"/>
          <w:lang w:val="en-US"/>
        </w:rPr>
        <w:t>b</w:t>
      </w:r>
      <w:r>
        <w:rPr>
          <w:rFonts w:ascii="Times New Roman" w:hAnsi="Times New Roman"/>
          <w:sz w:val="28"/>
          <w:szCs w:val="28"/>
        </w:rPr>
        <w:t xml:space="preserve"> + 1)</w:t>
      </w:r>
    </w:p>
    <w:p w:rsidR="005C124A" w:rsidRDefault="005C124A" w:rsidP="005C124A">
      <w:pPr>
        <w:spacing w:line="360" w:lineRule="auto"/>
        <w:ind w:firstLine="709"/>
        <w:jc w:val="both"/>
        <w:rPr>
          <w:rFonts w:ascii="Times New Roman" w:hAnsi="Times New Roman"/>
          <w:sz w:val="28"/>
          <w:szCs w:val="28"/>
        </w:rPr>
      </w:pPr>
    </w:p>
    <w:p w:rsidR="005C124A" w:rsidRDefault="005C124A" w:rsidP="005C124A">
      <w:pPr>
        <w:spacing w:line="360" w:lineRule="auto"/>
        <w:ind w:firstLine="709"/>
        <w:jc w:val="both"/>
        <w:rPr>
          <w:rFonts w:ascii="Calibri" w:hAnsi="Calibri"/>
        </w:rPr>
      </w:pPr>
      <w:r>
        <w:rPr>
          <w:rStyle w:val="sentence"/>
          <w:rFonts w:ascii="Times New Roman" w:hAnsi="Times New Roman"/>
          <w:color w:val="000000"/>
          <w:sz w:val="28"/>
          <w:szCs w:val="28"/>
        </w:rPr>
        <w:t xml:space="preserve">Чтобы  создать  экземпляр  кортежа,  достаточно  указать  список  значений,  разделенных  запятыми  и  (необязательно)  заключить  его  в  круглые скобки. Тип кортежа обозначается с помощью списка типов его элементов, разделенных символами *. В следующем примере </w:t>
      </w:r>
      <w:proofErr w:type="spellStart"/>
      <w:r>
        <w:rPr>
          <w:rStyle w:val="sentence"/>
          <w:rFonts w:ascii="Times New Roman" w:hAnsi="Times New Roman"/>
          <w:color w:val="000000"/>
          <w:sz w:val="28"/>
          <w:szCs w:val="28"/>
        </w:rPr>
        <w:t>dinner</w:t>
      </w:r>
      <w:proofErr w:type="spellEnd"/>
      <w:r>
        <w:rPr>
          <w:rStyle w:val="sentence"/>
          <w:rFonts w:ascii="Times New Roman" w:hAnsi="Times New Roman"/>
          <w:color w:val="000000"/>
          <w:sz w:val="28"/>
          <w:szCs w:val="28"/>
        </w:rPr>
        <w:t xml:space="preserve"> – это экземпляр кортежа, а </w:t>
      </w:r>
      <w:proofErr w:type="spellStart"/>
      <w:r>
        <w:rPr>
          <w:rStyle w:val="sentence"/>
          <w:rFonts w:ascii="Times New Roman" w:hAnsi="Times New Roman"/>
          <w:color w:val="000000"/>
          <w:sz w:val="28"/>
          <w:szCs w:val="28"/>
        </w:rPr>
        <w:t>string</w:t>
      </w:r>
      <w:proofErr w:type="spellEnd"/>
      <w:r>
        <w:rPr>
          <w:rStyle w:val="sentence"/>
          <w:rFonts w:ascii="Times New Roman" w:hAnsi="Times New Roman"/>
          <w:color w:val="000000"/>
          <w:sz w:val="28"/>
          <w:szCs w:val="28"/>
        </w:rPr>
        <w:t xml:space="preserve"> * </w:t>
      </w:r>
      <w:proofErr w:type="spellStart"/>
      <w:r>
        <w:rPr>
          <w:rStyle w:val="sentence"/>
          <w:rFonts w:ascii="Times New Roman" w:hAnsi="Times New Roman"/>
          <w:color w:val="000000"/>
          <w:sz w:val="28"/>
          <w:szCs w:val="28"/>
        </w:rPr>
        <w:t>string</w:t>
      </w:r>
      <w:proofErr w:type="spellEnd"/>
      <w:r>
        <w:rPr>
          <w:rStyle w:val="sentence"/>
          <w:rFonts w:ascii="Times New Roman" w:hAnsi="Times New Roman"/>
          <w:color w:val="000000"/>
          <w:sz w:val="28"/>
          <w:szCs w:val="28"/>
        </w:rPr>
        <w:t xml:space="preserve"> – это тип данного кортежа:</w:t>
      </w:r>
    </w:p>
    <w:p w:rsidR="005C124A" w:rsidRDefault="005C124A" w:rsidP="005C124A">
      <w:pPr>
        <w:spacing w:line="360" w:lineRule="auto"/>
        <w:ind w:firstLine="709"/>
        <w:jc w:val="both"/>
      </w:pPr>
    </w:p>
    <w:p w:rsidR="005C124A" w:rsidRDefault="005C124A" w:rsidP="005C124A">
      <w:pPr>
        <w:pStyle w:val="a4"/>
        <w:spacing w:line="360" w:lineRule="auto"/>
        <w:rPr>
          <w:lang w:val="en-US"/>
        </w:rPr>
      </w:pPr>
      <w:r>
        <w:rPr>
          <w:rFonts w:ascii="Times New Roman" w:hAnsi="Times New Roman"/>
          <w:sz w:val="28"/>
          <w:szCs w:val="28"/>
          <w:lang w:val="en-US"/>
        </w:rPr>
        <w:t>&gt; let dinner = (“green eggs”, “ham”)</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dinner : string * string = (“green eggs”, “ham”)</w:t>
      </w:r>
    </w:p>
    <w:p w:rsidR="005C124A" w:rsidRDefault="005C124A" w:rsidP="005C124A">
      <w:pPr>
        <w:spacing w:line="360" w:lineRule="auto"/>
        <w:ind w:firstLine="709"/>
        <w:jc w:val="both"/>
        <w:rPr>
          <w:rFonts w:ascii="Times New Roman" w:hAnsi="Times New Roman"/>
          <w:sz w:val="28"/>
          <w:szCs w:val="28"/>
          <w:lang w:val="en-US"/>
        </w:rPr>
      </w:pPr>
    </w:p>
    <w:p w:rsidR="005C124A" w:rsidRDefault="005C124A" w:rsidP="005C124A">
      <w:pPr>
        <w:spacing w:line="360" w:lineRule="auto"/>
        <w:ind w:firstLine="709"/>
        <w:jc w:val="both"/>
        <w:rPr>
          <w:rFonts w:ascii="Calibri" w:hAnsi="Calibri"/>
          <w:lang w:val="ru-RU"/>
        </w:rPr>
      </w:pPr>
      <w:r>
        <w:rPr>
          <w:rStyle w:val="sentence"/>
          <w:rFonts w:ascii="Times New Roman" w:hAnsi="Times New Roman"/>
          <w:color w:val="000000"/>
          <w:sz w:val="28"/>
          <w:szCs w:val="28"/>
        </w:rPr>
        <w:t>Кортежи  могут  содержать  любое  количество  элементов  любых  типов.  Фактически  можно  даже  создать  кортеж,  который  будет  содержать другие кортежи!</w:t>
      </w:r>
    </w:p>
    <w:p w:rsidR="005C124A" w:rsidRDefault="005C124A" w:rsidP="005C124A">
      <w:pPr>
        <w:pStyle w:val="a4"/>
        <w:spacing w:line="360" w:lineRule="auto"/>
      </w:pPr>
    </w:p>
    <w:p w:rsidR="005C124A" w:rsidRDefault="005C124A" w:rsidP="005C124A">
      <w:pPr>
        <w:pStyle w:val="a4"/>
        <w:spacing w:line="360" w:lineRule="auto"/>
        <w:rPr>
          <w:lang w:val="en-US"/>
        </w:rPr>
      </w:pPr>
      <w:r>
        <w:rPr>
          <w:rFonts w:ascii="Times New Roman" w:hAnsi="Times New Roman"/>
          <w:sz w:val="28"/>
          <w:szCs w:val="28"/>
          <w:lang w:val="en-US"/>
        </w:rPr>
        <w:t>&gt; ((1</w:t>
      </w:r>
      <w:proofErr w:type="gramStart"/>
      <w:r>
        <w:rPr>
          <w:rFonts w:ascii="Times New Roman" w:hAnsi="Times New Roman"/>
          <w:sz w:val="28"/>
          <w:szCs w:val="28"/>
          <w:lang w:val="en-US"/>
        </w:rPr>
        <w:t>,1</w:t>
      </w:r>
      <w:proofErr w:type="gramEnd"/>
      <w:r>
        <w:rPr>
          <w:rFonts w:ascii="Times New Roman" w:hAnsi="Times New Roman"/>
          <w:sz w:val="28"/>
          <w:szCs w:val="28"/>
          <w:lang w:val="en-US"/>
        </w:rPr>
        <w:t>),(2.,2.));;</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it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 (float * float) = ((1, 1), (2.0, 2.0))</w:t>
      </w:r>
    </w:p>
    <w:p w:rsidR="005C124A" w:rsidRDefault="005C124A" w:rsidP="005C124A">
      <w:pPr>
        <w:spacing w:line="360" w:lineRule="auto"/>
        <w:jc w:val="both"/>
        <w:rPr>
          <w:rFonts w:ascii="Times New Roman" w:hAnsi="Times New Roman"/>
          <w:color w:val="1E1E1E"/>
          <w:sz w:val="28"/>
          <w:szCs w:val="28"/>
          <w:lang w:val="en-US"/>
        </w:rPr>
      </w:pPr>
    </w:p>
    <w:p w:rsidR="005C124A" w:rsidRDefault="005C124A" w:rsidP="005C124A">
      <w:pPr>
        <w:spacing w:line="360" w:lineRule="auto"/>
        <w:ind w:firstLine="709"/>
        <w:jc w:val="both"/>
        <w:rPr>
          <w:rFonts w:ascii="Calibri" w:hAnsi="Calibri"/>
          <w:lang w:val="ru-RU" w:eastAsia="zh-CN"/>
        </w:rPr>
      </w:pPr>
      <w:r>
        <w:rPr>
          <w:rStyle w:val="sentence"/>
          <w:rFonts w:ascii="Times New Roman" w:hAnsi="Times New Roman"/>
          <w:color w:val="000000"/>
          <w:sz w:val="28"/>
          <w:szCs w:val="28"/>
        </w:rPr>
        <w:lastRenderedPageBreak/>
        <w:t xml:space="preserve">Следующий  фрагмент  определяет  два  кортежа.  Первый,  с  именем  </w:t>
      </w:r>
      <w:proofErr w:type="spellStart"/>
      <w:r>
        <w:rPr>
          <w:rStyle w:val="sentence"/>
          <w:rFonts w:ascii="Times New Roman" w:hAnsi="Times New Roman"/>
          <w:color w:val="000000"/>
          <w:sz w:val="28"/>
          <w:szCs w:val="28"/>
        </w:rPr>
        <w:t>zeros</w:t>
      </w:r>
      <w:proofErr w:type="spellEnd"/>
      <w:r>
        <w:rPr>
          <w:rStyle w:val="sentence"/>
          <w:rFonts w:ascii="Times New Roman" w:hAnsi="Times New Roman"/>
          <w:color w:val="000000"/>
          <w:sz w:val="28"/>
          <w:szCs w:val="28"/>
        </w:rPr>
        <w:t xml:space="preserve">,  представляет  собой  кортеж,  содержащий  различные  представления нулевых значений. Второй, </w:t>
      </w:r>
      <w:proofErr w:type="spellStart"/>
      <w:r>
        <w:rPr>
          <w:rStyle w:val="sentence"/>
          <w:rFonts w:ascii="Times New Roman" w:hAnsi="Times New Roman"/>
          <w:color w:val="000000"/>
          <w:sz w:val="28"/>
          <w:szCs w:val="28"/>
        </w:rPr>
        <w:t>nested</w:t>
      </w:r>
      <w:proofErr w:type="spellEnd"/>
      <w:r>
        <w:rPr>
          <w:rStyle w:val="sentence"/>
          <w:rFonts w:ascii="Times New Roman" w:hAnsi="Times New Roman"/>
          <w:color w:val="000000"/>
          <w:sz w:val="28"/>
          <w:szCs w:val="28"/>
        </w:rPr>
        <w:t>, содержит вложенные кортежи.  Этот кортеж содержит три элемента, из которых второй и третий сами  являются кортежами:</w:t>
      </w:r>
    </w:p>
    <w:p w:rsidR="005C124A" w:rsidRDefault="005C124A" w:rsidP="005C124A">
      <w:pPr>
        <w:pStyle w:val="a4"/>
        <w:spacing w:line="360" w:lineRule="auto"/>
        <w:rPr>
          <w:lang w:val="en-US"/>
        </w:rPr>
      </w:pPr>
      <w:r>
        <w:rPr>
          <w:rFonts w:ascii="Times New Roman" w:hAnsi="Times New Roman"/>
          <w:sz w:val="28"/>
          <w:szCs w:val="28"/>
          <w:lang w:val="en-US"/>
        </w:rPr>
        <w:t>&gt; let zeros = (0, 0L, 0I, 0.0)</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zeros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 int64 * </w:t>
      </w:r>
      <w:proofErr w:type="spellStart"/>
      <w:r>
        <w:rPr>
          <w:rFonts w:ascii="Times New Roman" w:hAnsi="Times New Roman"/>
          <w:sz w:val="28"/>
          <w:szCs w:val="28"/>
          <w:lang w:val="en-US"/>
        </w:rPr>
        <w:t>bigint</w:t>
      </w:r>
      <w:proofErr w:type="spellEnd"/>
      <w:r>
        <w:rPr>
          <w:rFonts w:ascii="Times New Roman" w:hAnsi="Times New Roman"/>
          <w:sz w:val="28"/>
          <w:szCs w:val="28"/>
          <w:lang w:val="en-US"/>
        </w:rPr>
        <w:t xml:space="preserve"> * float = (0, 0L, 0I, 0.0)</w:t>
      </w:r>
    </w:p>
    <w:p w:rsidR="005C124A" w:rsidRDefault="005C124A" w:rsidP="005C124A">
      <w:pPr>
        <w:pStyle w:val="a4"/>
        <w:spacing w:line="360" w:lineRule="auto"/>
        <w:rPr>
          <w:lang w:val="en-US"/>
        </w:rPr>
      </w:pPr>
      <w:r>
        <w:rPr>
          <w:rFonts w:ascii="Times New Roman" w:hAnsi="Times New Roman"/>
          <w:sz w:val="28"/>
          <w:szCs w:val="28"/>
          <w:lang w:val="en-US"/>
        </w:rPr>
        <w:t xml:space="preserve">&gt; </w:t>
      </w: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nested = (1, (2.0, 3M), (4L, “5”, ‘6’));;</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nested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 (float * decimal) * (int64 * string * char) </w:t>
      </w:r>
    </w:p>
    <w:p w:rsidR="005C124A" w:rsidRDefault="005C124A" w:rsidP="005C124A">
      <w:pPr>
        <w:spacing w:line="360" w:lineRule="auto"/>
        <w:ind w:firstLine="709"/>
        <w:jc w:val="both"/>
        <w:rPr>
          <w:rFonts w:ascii="Times New Roman" w:hAnsi="Times New Roman"/>
          <w:sz w:val="28"/>
          <w:szCs w:val="28"/>
          <w:lang w:val="en-US"/>
        </w:rPr>
      </w:pPr>
    </w:p>
    <w:p w:rsidR="005C124A" w:rsidRDefault="005C124A" w:rsidP="005C124A">
      <w:pPr>
        <w:spacing w:line="360" w:lineRule="auto"/>
        <w:ind w:firstLine="709"/>
        <w:jc w:val="both"/>
        <w:rPr>
          <w:rFonts w:ascii="Calibri" w:hAnsi="Calibri"/>
          <w:lang w:val="ru-RU"/>
        </w:rPr>
      </w:pPr>
      <w:r>
        <w:rPr>
          <w:rStyle w:val="sentence"/>
          <w:rFonts w:ascii="Times New Roman" w:hAnsi="Times New Roman"/>
          <w:color w:val="000000"/>
          <w:sz w:val="28"/>
          <w:szCs w:val="28"/>
        </w:rPr>
        <w:t xml:space="preserve">Для извлечения значений из кортежа, содержащего два элемента, можно  использовать  функции  </w:t>
      </w:r>
      <w:proofErr w:type="spellStart"/>
      <w:r>
        <w:rPr>
          <w:rStyle w:val="sentence"/>
          <w:rFonts w:ascii="Times New Roman" w:hAnsi="Times New Roman"/>
          <w:color w:val="000000"/>
          <w:sz w:val="28"/>
          <w:szCs w:val="28"/>
        </w:rPr>
        <w:t>fst</w:t>
      </w:r>
      <w:proofErr w:type="spellEnd"/>
      <w:r>
        <w:rPr>
          <w:rStyle w:val="sentence"/>
          <w:rFonts w:ascii="Times New Roman" w:hAnsi="Times New Roman"/>
          <w:color w:val="000000"/>
          <w:sz w:val="28"/>
          <w:szCs w:val="28"/>
        </w:rPr>
        <w:t xml:space="preserve">  и  </w:t>
      </w:r>
      <w:proofErr w:type="spellStart"/>
      <w:r>
        <w:rPr>
          <w:rStyle w:val="sentence"/>
          <w:rFonts w:ascii="Times New Roman" w:hAnsi="Times New Roman"/>
          <w:color w:val="000000"/>
          <w:sz w:val="28"/>
          <w:szCs w:val="28"/>
        </w:rPr>
        <w:t>snd</w:t>
      </w:r>
      <w:proofErr w:type="spellEnd"/>
      <w:r>
        <w:rPr>
          <w:rStyle w:val="sentence"/>
          <w:rFonts w:ascii="Times New Roman" w:hAnsi="Times New Roman"/>
          <w:color w:val="000000"/>
          <w:sz w:val="28"/>
          <w:szCs w:val="28"/>
        </w:rPr>
        <w:t xml:space="preserve">.  Функция  </w:t>
      </w:r>
      <w:proofErr w:type="spellStart"/>
      <w:r>
        <w:rPr>
          <w:rStyle w:val="sentence"/>
          <w:rFonts w:ascii="Times New Roman" w:hAnsi="Times New Roman"/>
          <w:color w:val="000000"/>
          <w:sz w:val="28"/>
          <w:szCs w:val="28"/>
        </w:rPr>
        <w:t>fst</w:t>
      </w:r>
      <w:proofErr w:type="spellEnd"/>
      <w:r>
        <w:rPr>
          <w:rStyle w:val="sentence"/>
          <w:rFonts w:ascii="Times New Roman" w:hAnsi="Times New Roman"/>
          <w:color w:val="000000"/>
          <w:sz w:val="28"/>
          <w:szCs w:val="28"/>
        </w:rPr>
        <w:t xml:space="preserve">  возвращает  первый элемент кортежа, а функция </w:t>
      </w:r>
      <w:proofErr w:type="spellStart"/>
      <w:r>
        <w:rPr>
          <w:rStyle w:val="sentence"/>
          <w:rFonts w:ascii="Times New Roman" w:hAnsi="Times New Roman"/>
          <w:color w:val="000000"/>
          <w:sz w:val="28"/>
          <w:szCs w:val="28"/>
        </w:rPr>
        <w:t>snd</w:t>
      </w:r>
      <w:proofErr w:type="spellEnd"/>
      <w:r>
        <w:rPr>
          <w:rStyle w:val="sentence"/>
          <w:rFonts w:ascii="Times New Roman" w:hAnsi="Times New Roman"/>
          <w:color w:val="000000"/>
          <w:sz w:val="28"/>
          <w:szCs w:val="28"/>
        </w:rPr>
        <w:t xml:space="preserve"> – второй:</w:t>
      </w:r>
    </w:p>
    <w:p w:rsidR="005C124A" w:rsidRDefault="005C124A" w:rsidP="005C124A">
      <w:pPr>
        <w:spacing w:line="360" w:lineRule="auto"/>
        <w:ind w:firstLine="709"/>
        <w:jc w:val="both"/>
      </w:pPr>
    </w:p>
    <w:p w:rsidR="005C124A" w:rsidRDefault="005C124A" w:rsidP="005C124A">
      <w:pPr>
        <w:pStyle w:val="a4"/>
        <w:spacing w:line="360" w:lineRule="auto"/>
        <w:rPr>
          <w:lang w:val="en-US"/>
        </w:rPr>
      </w:pPr>
      <w:r>
        <w:rPr>
          <w:rFonts w:ascii="Times New Roman" w:hAnsi="Times New Roman"/>
          <w:sz w:val="28"/>
          <w:szCs w:val="28"/>
          <w:lang w:val="en-US"/>
        </w:rPr>
        <w:t xml:space="preserve">&gt; let </w:t>
      </w:r>
      <w:proofErr w:type="spellStart"/>
      <w:r>
        <w:rPr>
          <w:rFonts w:ascii="Times New Roman" w:hAnsi="Times New Roman"/>
          <w:sz w:val="28"/>
          <w:szCs w:val="28"/>
          <w:lang w:val="en-US"/>
        </w:rPr>
        <w:t>nameTuple</w:t>
      </w:r>
      <w:proofErr w:type="spellEnd"/>
      <w:r>
        <w:rPr>
          <w:rFonts w:ascii="Times New Roman" w:hAnsi="Times New Roman"/>
          <w:sz w:val="28"/>
          <w:szCs w:val="28"/>
          <w:lang w:val="en-US"/>
        </w:rPr>
        <w:t xml:space="preserve"> = (“John”, “Smith”)</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nameTuple</w:t>
      </w:r>
      <w:proofErr w:type="spellEnd"/>
      <w:r>
        <w:rPr>
          <w:rFonts w:ascii="Times New Roman" w:hAnsi="Times New Roman"/>
          <w:sz w:val="28"/>
          <w:szCs w:val="28"/>
          <w:lang w:val="en-US"/>
        </w:rPr>
        <w:t xml:space="preserve"> : string * string = (“John”, “Smith”)</w:t>
      </w:r>
    </w:p>
    <w:p w:rsidR="005C124A" w:rsidRDefault="005C124A" w:rsidP="005C124A">
      <w:pPr>
        <w:pStyle w:val="a4"/>
        <w:spacing w:line="360" w:lineRule="auto"/>
        <w:rPr>
          <w:lang w:val="en-US"/>
        </w:rPr>
      </w:pPr>
      <w:r>
        <w:rPr>
          <w:rFonts w:ascii="Times New Roman" w:hAnsi="Times New Roman"/>
          <w:sz w:val="28"/>
          <w:szCs w:val="28"/>
          <w:lang w:val="en-US"/>
        </w:rPr>
        <w:t xml:space="preserve">&gt; </w:t>
      </w:r>
      <w:proofErr w:type="spellStart"/>
      <w:proofErr w:type="gramStart"/>
      <w:r>
        <w:rPr>
          <w:rFonts w:ascii="Times New Roman" w:hAnsi="Times New Roman"/>
          <w:sz w:val="28"/>
          <w:szCs w:val="28"/>
          <w:lang w:val="en-US"/>
        </w:rPr>
        <w:t>fst</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nameTuple</w:t>
      </w:r>
      <w:proofErr w:type="spellEnd"/>
      <w:r>
        <w:rPr>
          <w:rFonts w:ascii="Times New Roman" w:hAnsi="Times New Roman"/>
          <w:sz w:val="28"/>
          <w:szCs w:val="28"/>
          <w:lang w:val="en-US"/>
        </w:rPr>
        <w:t>;;</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it : string = “John”</w:t>
      </w:r>
    </w:p>
    <w:p w:rsidR="005C124A" w:rsidRDefault="005C124A" w:rsidP="005C124A">
      <w:pPr>
        <w:pStyle w:val="a4"/>
        <w:spacing w:line="360" w:lineRule="auto"/>
        <w:rPr>
          <w:lang w:val="en-US"/>
        </w:rPr>
      </w:pPr>
      <w:r>
        <w:rPr>
          <w:rFonts w:ascii="Times New Roman" w:hAnsi="Times New Roman"/>
          <w:sz w:val="28"/>
          <w:szCs w:val="28"/>
          <w:lang w:val="en-US"/>
        </w:rPr>
        <w:t xml:space="preserve">&gt; </w:t>
      </w:r>
      <w:proofErr w:type="spellStart"/>
      <w:proofErr w:type="gramStart"/>
      <w:r>
        <w:rPr>
          <w:rFonts w:ascii="Times New Roman" w:hAnsi="Times New Roman"/>
          <w:sz w:val="28"/>
          <w:szCs w:val="28"/>
          <w:lang w:val="en-US"/>
        </w:rPr>
        <w:t>snd</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nameTuple</w:t>
      </w:r>
      <w:proofErr w:type="spellEnd"/>
      <w:r>
        <w:rPr>
          <w:rFonts w:ascii="Times New Roman" w:hAnsi="Times New Roman"/>
          <w:sz w:val="28"/>
          <w:szCs w:val="28"/>
          <w:lang w:val="en-US"/>
        </w:rPr>
        <w:t>;;</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it : string = “Smith”</w:t>
      </w:r>
    </w:p>
    <w:p w:rsidR="005C124A" w:rsidRDefault="005C124A" w:rsidP="005C124A">
      <w:pPr>
        <w:spacing w:line="360" w:lineRule="auto"/>
        <w:ind w:firstLine="709"/>
        <w:jc w:val="both"/>
        <w:rPr>
          <w:rFonts w:ascii="Times New Roman" w:hAnsi="Times New Roman"/>
          <w:sz w:val="28"/>
          <w:szCs w:val="28"/>
          <w:lang w:val="en-US"/>
        </w:rPr>
      </w:pPr>
    </w:p>
    <w:p w:rsidR="005C124A" w:rsidRDefault="005C124A" w:rsidP="005C124A">
      <w:pPr>
        <w:spacing w:line="360" w:lineRule="auto"/>
        <w:ind w:firstLine="709"/>
        <w:jc w:val="both"/>
        <w:rPr>
          <w:rFonts w:ascii="Calibri" w:hAnsi="Calibri"/>
          <w:lang w:val="ru-RU"/>
        </w:rPr>
      </w:pPr>
      <w:r>
        <w:rPr>
          <w:rStyle w:val="sentence"/>
          <w:rFonts w:ascii="Times New Roman" w:hAnsi="Times New Roman"/>
          <w:color w:val="000000"/>
          <w:sz w:val="28"/>
          <w:szCs w:val="28"/>
        </w:rPr>
        <w:t xml:space="preserve">Альтернативный способ извлечения элементов кортежей заключается в  использовании  оператора  связывания  </w:t>
      </w:r>
      <w:proofErr w:type="spellStart"/>
      <w:r>
        <w:rPr>
          <w:rStyle w:val="sentence"/>
          <w:rFonts w:ascii="Times New Roman" w:hAnsi="Times New Roman"/>
          <w:color w:val="000000"/>
          <w:sz w:val="28"/>
          <w:szCs w:val="28"/>
        </w:rPr>
        <w:t>let</w:t>
      </w:r>
      <w:proofErr w:type="spellEnd"/>
      <w:r>
        <w:rPr>
          <w:rStyle w:val="sentence"/>
          <w:rFonts w:ascii="Times New Roman" w:hAnsi="Times New Roman"/>
          <w:color w:val="000000"/>
          <w:sz w:val="28"/>
          <w:szCs w:val="28"/>
        </w:rPr>
        <w:t xml:space="preserve">.  Если  сразу  за  оператором </w:t>
      </w:r>
      <w:proofErr w:type="spellStart"/>
      <w:r>
        <w:rPr>
          <w:rStyle w:val="sentence"/>
          <w:rFonts w:ascii="Times New Roman" w:hAnsi="Times New Roman"/>
          <w:color w:val="000000"/>
          <w:sz w:val="28"/>
          <w:szCs w:val="28"/>
        </w:rPr>
        <w:t>let</w:t>
      </w:r>
      <w:proofErr w:type="spellEnd"/>
      <w:r>
        <w:rPr>
          <w:rStyle w:val="sentence"/>
          <w:rFonts w:ascii="Times New Roman" w:hAnsi="Times New Roman"/>
          <w:color w:val="000000"/>
          <w:sz w:val="28"/>
          <w:szCs w:val="28"/>
        </w:rPr>
        <w:t xml:space="preserve"> указать несколько идентификаторов, разделенных запятыми, с этими именами будут связаны значения элементов кортежа. В следующем примере создается кортеж с именем </w:t>
      </w:r>
      <w:proofErr w:type="spellStart"/>
      <w:r>
        <w:rPr>
          <w:rStyle w:val="sentence"/>
          <w:rFonts w:ascii="Times New Roman" w:hAnsi="Times New Roman"/>
          <w:color w:val="000000"/>
          <w:sz w:val="28"/>
          <w:szCs w:val="28"/>
        </w:rPr>
        <w:t>snacks</w:t>
      </w:r>
      <w:proofErr w:type="spellEnd"/>
      <w:r>
        <w:rPr>
          <w:rStyle w:val="sentence"/>
          <w:rFonts w:ascii="Times New Roman" w:hAnsi="Times New Roman"/>
          <w:color w:val="000000"/>
          <w:sz w:val="28"/>
          <w:szCs w:val="28"/>
        </w:rPr>
        <w:t>, а затем из него  извлекаются значения элементов и связываются с тремя новыми идентификаторами x, y и z:</w:t>
      </w:r>
    </w:p>
    <w:p w:rsidR="005C124A" w:rsidRDefault="005C124A" w:rsidP="005C124A">
      <w:pPr>
        <w:pStyle w:val="a4"/>
        <w:spacing w:line="360" w:lineRule="auto"/>
      </w:pPr>
    </w:p>
    <w:p w:rsidR="005C124A" w:rsidRDefault="005C124A" w:rsidP="005C124A">
      <w:pPr>
        <w:pStyle w:val="a4"/>
        <w:spacing w:line="360" w:lineRule="auto"/>
        <w:rPr>
          <w:lang w:val="en-US"/>
        </w:rPr>
      </w:pPr>
      <w:r>
        <w:rPr>
          <w:rFonts w:ascii="Times New Roman" w:hAnsi="Times New Roman"/>
          <w:sz w:val="28"/>
          <w:szCs w:val="28"/>
          <w:lang w:val="en-US"/>
        </w:rPr>
        <w:t>&gt; let snacks = (“Soda”, “Cookies”, “Candy”)</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snacks : string * string * string = (“Soda”, “Cookies”, “Candy”)</w:t>
      </w:r>
    </w:p>
    <w:p w:rsidR="005C124A" w:rsidRDefault="005C124A" w:rsidP="005C124A">
      <w:pPr>
        <w:pStyle w:val="a4"/>
        <w:spacing w:line="360" w:lineRule="auto"/>
        <w:rPr>
          <w:lang w:val="en-US"/>
        </w:rPr>
      </w:pPr>
      <w:r>
        <w:rPr>
          <w:rFonts w:ascii="Times New Roman" w:hAnsi="Times New Roman"/>
          <w:sz w:val="28"/>
          <w:szCs w:val="28"/>
          <w:lang w:val="en-US"/>
        </w:rPr>
        <w:lastRenderedPageBreak/>
        <w:t>&gt; let x, y, z = snacks</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z : string = “Soda”</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y : string = “Cookies”</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x : string = “Candy”</w:t>
      </w:r>
    </w:p>
    <w:p w:rsidR="005C124A" w:rsidRDefault="005C124A" w:rsidP="005C124A">
      <w:pPr>
        <w:pStyle w:val="a4"/>
        <w:spacing w:line="360" w:lineRule="auto"/>
        <w:rPr>
          <w:lang w:val="en-US"/>
        </w:rPr>
      </w:pPr>
      <w:r>
        <w:rPr>
          <w:rFonts w:ascii="Times New Roman" w:hAnsi="Times New Roman"/>
          <w:sz w:val="28"/>
          <w:szCs w:val="28"/>
          <w:lang w:val="en-US"/>
        </w:rPr>
        <w:t xml:space="preserve">&gt; </w:t>
      </w:r>
      <w:proofErr w:type="gramStart"/>
      <w:r>
        <w:rPr>
          <w:rFonts w:ascii="Times New Roman" w:hAnsi="Times New Roman"/>
          <w:sz w:val="28"/>
          <w:szCs w:val="28"/>
          <w:lang w:val="en-US"/>
        </w:rPr>
        <w:t>y</w:t>
      </w:r>
      <w:proofErr w:type="gramEnd"/>
      <w:r>
        <w:rPr>
          <w:rFonts w:ascii="Times New Roman" w:hAnsi="Times New Roman"/>
          <w:sz w:val="28"/>
          <w:szCs w:val="28"/>
          <w:lang w:val="en-US"/>
        </w:rPr>
        <w:t>, z;;</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it : string * string = (“Cookies”, “Candy”)</w:t>
      </w:r>
    </w:p>
    <w:p w:rsidR="005C124A" w:rsidRDefault="005C124A" w:rsidP="005C124A">
      <w:pPr>
        <w:pStyle w:val="a4"/>
        <w:spacing w:line="360" w:lineRule="auto"/>
        <w:rPr>
          <w:rFonts w:ascii="Times New Roman" w:hAnsi="Times New Roman"/>
          <w:sz w:val="28"/>
          <w:szCs w:val="28"/>
          <w:lang w:val="en-US"/>
        </w:rPr>
      </w:pPr>
    </w:p>
    <w:p w:rsidR="005C124A" w:rsidRDefault="005C124A" w:rsidP="005C124A">
      <w:pPr>
        <w:spacing w:line="360" w:lineRule="auto"/>
        <w:jc w:val="both"/>
        <w:rPr>
          <w:rFonts w:ascii="Calibri" w:hAnsi="Calibri"/>
          <w:lang w:val="ru-RU"/>
        </w:rPr>
      </w:pPr>
      <w:r>
        <w:rPr>
          <w:rStyle w:val="sentence"/>
          <w:rFonts w:ascii="Times New Roman" w:hAnsi="Times New Roman"/>
          <w:color w:val="000000"/>
          <w:sz w:val="28"/>
          <w:szCs w:val="28"/>
        </w:rPr>
        <w:t>Вы получите ошибку компиляции, если попытаетесь извлечь из кортежа слишком много или слишком мало значений:</w:t>
      </w:r>
    </w:p>
    <w:p w:rsidR="005C124A" w:rsidRDefault="005C124A" w:rsidP="005C124A">
      <w:pPr>
        <w:spacing w:line="360" w:lineRule="auto"/>
        <w:ind w:firstLine="709"/>
        <w:jc w:val="both"/>
      </w:pPr>
    </w:p>
    <w:p w:rsidR="005C124A" w:rsidRDefault="005C124A" w:rsidP="005C124A">
      <w:pPr>
        <w:pStyle w:val="a4"/>
        <w:spacing w:line="360" w:lineRule="auto"/>
        <w:rPr>
          <w:lang w:val="en-US"/>
        </w:rPr>
      </w:pPr>
      <w:r>
        <w:rPr>
          <w:rFonts w:ascii="Times New Roman" w:hAnsi="Times New Roman"/>
          <w:sz w:val="28"/>
          <w:szCs w:val="28"/>
          <w:lang w:val="en-US"/>
        </w:rPr>
        <w:t xml:space="preserve">&gt; </w:t>
      </w: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x, y = snacks;;</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x, y = snacks;;</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stdin</w:t>
      </w:r>
      <w:proofErr w:type="spellEnd"/>
      <w:r>
        <w:rPr>
          <w:rFonts w:ascii="Times New Roman" w:hAnsi="Times New Roman"/>
          <w:sz w:val="28"/>
          <w:szCs w:val="28"/>
          <w:lang w:val="en-US"/>
        </w:rPr>
        <w:t>(</w:t>
      </w:r>
      <w:proofErr w:type="gramEnd"/>
      <w:r>
        <w:rPr>
          <w:rFonts w:ascii="Times New Roman" w:hAnsi="Times New Roman"/>
          <w:sz w:val="28"/>
          <w:szCs w:val="28"/>
          <w:lang w:val="en-US"/>
        </w:rPr>
        <w:t>8,12): error FS0001: Type mismatch. Expecting a</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string</w:t>
      </w:r>
      <w:proofErr w:type="gramEnd"/>
      <w:r>
        <w:rPr>
          <w:rFonts w:ascii="Times New Roman" w:hAnsi="Times New Roman"/>
          <w:sz w:val="28"/>
          <w:szCs w:val="28"/>
          <w:lang w:val="en-US"/>
        </w:rPr>
        <w:t xml:space="preserve"> * string</w:t>
      </w:r>
    </w:p>
    <w:p w:rsidR="005C124A" w:rsidRDefault="005C124A" w:rsidP="005C124A">
      <w:pPr>
        <w:pStyle w:val="a4"/>
        <w:spacing w:line="360" w:lineRule="auto"/>
        <w:rPr>
          <w:lang w:val="en-US"/>
        </w:rPr>
      </w:pPr>
      <w:proofErr w:type="gramStart"/>
      <w:r>
        <w:rPr>
          <w:rFonts w:ascii="Times New Roman" w:hAnsi="Times New Roman"/>
          <w:sz w:val="28"/>
          <w:szCs w:val="28"/>
          <w:lang w:val="en-US"/>
        </w:rPr>
        <w:t>but</w:t>
      </w:r>
      <w:proofErr w:type="gramEnd"/>
      <w:r>
        <w:rPr>
          <w:rFonts w:ascii="Times New Roman" w:hAnsi="Times New Roman"/>
          <w:sz w:val="28"/>
          <w:szCs w:val="28"/>
          <w:lang w:val="en-US"/>
        </w:rPr>
        <w:t xml:space="preserve"> given a</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string</w:t>
      </w:r>
      <w:proofErr w:type="gramEnd"/>
      <w:r>
        <w:rPr>
          <w:rFonts w:ascii="Times New Roman" w:hAnsi="Times New Roman"/>
          <w:sz w:val="28"/>
          <w:szCs w:val="28"/>
          <w:lang w:val="en-US"/>
        </w:rPr>
        <w:t xml:space="preserve"> * string * string.</w:t>
      </w:r>
    </w:p>
    <w:p w:rsidR="005C124A" w:rsidRDefault="005C124A" w:rsidP="005C124A">
      <w:pPr>
        <w:pStyle w:val="a4"/>
        <w:spacing w:line="360" w:lineRule="auto"/>
        <w:rPr>
          <w:lang w:val="en-US"/>
        </w:rPr>
      </w:pPr>
      <w:r>
        <w:rPr>
          <w:rFonts w:ascii="Times New Roman" w:hAnsi="Times New Roman"/>
          <w:sz w:val="28"/>
          <w:szCs w:val="28"/>
          <w:lang w:val="en-US"/>
        </w:rPr>
        <w:t>The tuples have differing lengths of 2 and 3.</w:t>
      </w:r>
    </w:p>
    <w:p w:rsidR="005C124A" w:rsidRDefault="005C124A" w:rsidP="005C124A">
      <w:pPr>
        <w:pStyle w:val="a4"/>
        <w:spacing w:line="360" w:lineRule="auto"/>
      </w:pPr>
      <w:proofErr w:type="gramStart"/>
      <w:r>
        <w:rPr>
          <w:rFonts w:ascii="Times New Roman" w:hAnsi="Times New Roman"/>
          <w:sz w:val="28"/>
          <w:szCs w:val="28"/>
        </w:rPr>
        <w:t>(Несоответствие  типов.</w:t>
      </w:r>
      <w:proofErr w:type="gramEnd"/>
      <w:r>
        <w:rPr>
          <w:rFonts w:ascii="Times New Roman" w:hAnsi="Times New Roman"/>
          <w:sz w:val="28"/>
          <w:szCs w:val="28"/>
        </w:rPr>
        <w:t xml:space="preserve">  Требуется  </w:t>
      </w:r>
      <w:r>
        <w:rPr>
          <w:rFonts w:ascii="Times New Roman" w:hAnsi="Times New Roman"/>
          <w:sz w:val="28"/>
          <w:szCs w:val="28"/>
          <w:lang w:val="en-US"/>
        </w:rPr>
        <w:t>string</w:t>
      </w:r>
      <w:r>
        <w:rPr>
          <w:rFonts w:ascii="Times New Roman" w:hAnsi="Times New Roman"/>
          <w:sz w:val="28"/>
          <w:szCs w:val="28"/>
        </w:rPr>
        <w:t xml:space="preserve">  *  </w:t>
      </w:r>
      <w:r>
        <w:rPr>
          <w:rFonts w:ascii="Times New Roman" w:hAnsi="Times New Roman"/>
          <w:sz w:val="28"/>
          <w:szCs w:val="28"/>
          <w:lang w:val="en-US"/>
        </w:rPr>
        <w:t>string</w:t>
      </w:r>
      <w:r>
        <w:rPr>
          <w:rFonts w:ascii="Times New Roman" w:hAnsi="Times New Roman"/>
          <w:sz w:val="28"/>
          <w:szCs w:val="28"/>
        </w:rPr>
        <w:t xml:space="preserve">,  но  получен  </w:t>
      </w:r>
      <w:r>
        <w:rPr>
          <w:rFonts w:ascii="Times New Roman" w:hAnsi="Times New Roman"/>
          <w:sz w:val="28"/>
          <w:szCs w:val="28"/>
          <w:lang w:val="en-US"/>
        </w:rPr>
        <w:t>string</w:t>
      </w:r>
      <w:r>
        <w:rPr>
          <w:rFonts w:ascii="Times New Roman" w:hAnsi="Times New Roman"/>
          <w:sz w:val="28"/>
          <w:szCs w:val="28"/>
        </w:rPr>
        <w:t>  * </w:t>
      </w:r>
    </w:p>
    <w:p w:rsidR="005C124A" w:rsidRDefault="005C124A" w:rsidP="005C124A">
      <w:pPr>
        <w:pStyle w:val="a4"/>
        <w:spacing w:line="360" w:lineRule="auto"/>
      </w:pPr>
      <w:proofErr w:type="gramStart"/>
      <w:r>
        <w:rPr>
          <w:rFonts w:ascii="Times New Roman" w:hAnsi="Times New Roman"/>
          <w:sz w:val="28"/>
          <w:szCs w:val="28"/>
          <w:lang w:val="en-US"/>
        </w:rPr>
        <w:t>string</w:t>
      </w:r>
      <w:r>
        <w:rPr>
          <w:rFonts w:ascii="Times New Roman" w:hAnsi="Times New Roman"/>
          <w:sz w:val="28"/>
          <w:szCs w:val="28"/>
        </w:rPr>
        <w:t> * </w:t>
      </w:r>
      <w:r>
        <w:rPr>
          <w:rFonts w:ascii="Times New Roman" w:hAnsi="Times New Roman"/>
          <w:sz w:val="28"/>
          <w:szCs w:val="28"/>
          <w:lang w:val="en-US"/>
        </w:rPr>
        <w:t>string</w:t>
      </w:r>
      <w:r>
        <w:rPr>
          <w:rFonts w:ascii="Times New Roman" w:hAnsi="Times New Roman"/>
          <w:sz w:val="28"/>
          <w:szCs w:val="28"/>
        </w:rPr>
        <w:t>. Кортежи имеют разную длину – 2 и 3.)</w:t>
      </w:r>
      <w:proofErr w:type="gramEnd"/>
    </w:p>
    <w:p w:rsidR="005C124A" w:rsidRDefault="005C124A" w:rsidP="005C124A">
      <w:pPr>
        <w:spacing w:line="360" w:lineRule="auto"/>
        <w:ind w:firstLine="709"/>
        <w:jc w:val="both"/>
        <w:rPr>
          <w:rFonts w:ascii="Times New Roman" w:hAnsi="Times New Roman"/>
          <w:sz w:val="28"/>
          <w:szCs w:val="28"/>
        </w:rPr>
      </w:pPr>
    </w:p>
    <w:p w:rsidR="005C124A" w:rsidRDefault="005C124A" w:rsidP="005C124A">
      <w:pPr>
        <w:spacing w:line="360" w:lineRule="auto"/>
        <w:ind w:firstLine="709"/>
        <w:jc w:val="both"/>
        <w:rPr>
          <w:rFonts w:ascii="Calibri" w:hAnsi="Calibri"/>
        </w:rPr>
      </w:pPr>
      <w:r>
        <w:rPr>
          <w:rStyle w:val="sentence"/>
          <w:rFonts w:ascii="Times New Roman" w:hAnsi="Times New Roman"/>
          <w:color w:val="000000"/>
          <w:sz w:val="28"/>
          <w:szCs w:val="28"/>
        </w:rPr>
        <w:t xml:space="preserve">Кортежи можно передавать функциям в виде параметров, как и любые другие значения. </w:t>
      </w:r>
    </w:p>
    <w:p w:rsidR="005C124A" w:rsidRDefault="005C124A" w:rsidP="005C124A">
      <w:pPr>
        <w:spacing w:line="360" w:lineRule="auto"/>
        <w:ind w:firstLine="709"/>
        <w:jc w:val="both"/>
      </w:pPr>
      <w:r>
        <w:rPr>
          <w:rStyle w:val="sentence"/>
          <w:rFonts w:ascii="Times New Roman" w:hAnsi="Times New Roman"/>
          <w:color w:val="000000"/>
          <w:sz w:val="28"/>
          <w:szCs w:val="28"/>
        </w:rPr>
        <w:t xml:space="preserve">В  следующем  примере  функция  </w:t>
      </w:r>
      <w:proofErr w:type="spellStart"/>
      <w:r>
        <w:rPr>
          <w:rStyle w:val="sentence"/>
          <w:rFonts w:ascii="Times New Roman" w:hAnsi="Times New Roman"/>
          <w:color w:val="000000"/>
          <w:sz w:val="28"/>
          <w:szCs w:val="28"/>
        </w:rPr>
        <w:t>tupledAdd</w:t>
      </w:r>
      <w:proofErr w:type="spellEnd"/>
      <w:r>
        <w:rPr>
          <w:rStyle w:val="sentence"/>
          <w:rFonts w:ascii="Times New Roman" w:hAnsi="Times New Roman"/>
          <w:color w:val="000000"/>
          <w:sz w:val="28"/>
          <w:szCs w:val="28"/>
        </w:rPr>
        <w:t xml:space="preserve">  принимает  два  параметра, x  и  y,  в  виде  кортежа.  Обратите  внимание  на  различия  в  сигнатурах  функций </w:t>
      </w:r>
      <w:r>
        <w:rPr>
          <w:rStyle w:val="sentence"/>
          <w:rFonts w:ascii="Times New Roman" w:hAnsi="Times New Roman"/>
          <w:color w:val="000000"/>
          <w:sz w:val="28"/>
          <w:szCs w:val="28"/>
          <w:lang w:val="en-US"/>
        </w:rPr>
        <w:t>add</w:t>
      </w:r>
      <w:r>
        <w:rPr>
          <w:rStyle w:val="sentence"/>
          <w:rFonts w:ascii="Times New Roman" w:hAnsi="Times New Roman"/>
          <w:color w:val="000000"/>
          <w:sz w:val="28"/>
          <w:szCs w:val="28"/>
        </w:rPr>
        <w:t xml:space="preserve"> и </w:t>
      </w:r>
      <w:proofErr w:type="spellStart"/>
      <w:r>
        <w:rPr>
          <w:rStyle w:val="sentence"/>
          <w:rFonts w:ascii="Times New Roman" w:hAnsi="Times New Roman"/>
          <w:color w:val="000000"/>
          <w:sz w:val="28"/>
          <w:szCs w:val="28"/>
          <w:lang w:val="en-US"/>
        </w:rPr>
        <w:t>tupledAdd</w:t>
      </w:r>
      <w:proofErr w:type="spellEnd"/>
      <w:r>
        <w:rPr>
          <w:rStyle w:val="sentence"/>
          <w:rFonts w:ascii="Times New Roman" w:hAnsi="Times New Roman"/>
          <w:color w:val="000000"/>
          <w:sz w:val="28"/>
          <w:szCs w:val="28"/>
        </w:rPr>
        <w:t>:</w:t>
      </w:r>
    </w:p>
    <w:p w:rsidR="005C124A" w:rsidRDefault="005C124A" w:rsidP="005C124A">
      <w:pPr>
        <w:pStyle w:val="a4"/>
        <w:spacing w:line="360" w:lineRule="auto"/>
        <w:rPr>
          <w:lang w:val="en-US"/>
        </w:rPr>
      </w:pPr>
      <w:r>
        <w:rPr>
          <w:rFonts w:ascii="Times New Roman" w:hAnsi="Times New Roman"/>
          <w:sz w:val="28"/>
          <w:szCs w:val="28"/>
          <w:lang w:val="en-US"/>
        </w:rPr>
        <w:t>&gt; let add x y = x + y</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add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-&gt;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-&gt; </w:t>
      </w:r>
      <w:proofErr w:type="spellStart"/>
      <w:r>
        <w:rPr>
          <w:rFonts w:ascii="Times New Roman" w:hAnsi="Times New Roman"/>
          <w:sz w:val="28"/>
          <w:szCs w:val="28"/>
          <w:lang w:val="en-US"/>
        </w:rPr>
        <w:t>int</w:t>
      </w:r>
      <w:proofErr w:type="spellEnd"/>
    </w:p>
    <w:p w:rsidR="005C124A" w:rsidRDefault="005C124A" w:rsidP="005C124A">
      <w:pPr>
        <w:pStyle w:val="a4"/>
        <w:spacing w:line="360" w:lineRule="auto"/>
        <w:rPr>
          <w:lang w:val="en-US"/>
        </w:rPr>
      </w:pPr>
      <w:r>
        <w:rPr>
          <w:rFonts w:ascii="Times New Roman" w:hAnsi="Times New Roman"/>
          <w:sz w:val="28"/>
          <w:szCs w:val="28"/>
          <w:lang w:val="en-US"/>
        </w:rPr>
        <w:t xml:space="preserve">&gt; let </w:t>
      </w:r>
      <w:proofErr w:type="spellStart"/>
      <w:r>
        <w:rPr>
          <w:rFonts w:ascii="Times New Roman" w:hAnsi="Times New Roman"/>
          <w:sz w:val="28"/>
          <w:szCs w:val="28"/>
          <w:lang w:val="en-US"/>
        </w:rPr>
        <w:t>tupledAdd</w:t>
      </w:r>
      <w:proofErr w:type="spellEnd"/>
      <w:r>
        <w:rPr>
          <w:rFonts w:ascii="Times New Roman" w:hAnsi="Times New Roman"/>
          <w:sz w:val="28"/>
          <w:szCs w:val="28"/>
          <w:lang w:val="en-US"/>
        </w:rPr>
        <w:t>(x, y) = x + y</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tupledAdd</w:t>
      </w:r>
      <w:proofErr w:type="spellEnd"/>
      <w:r>
        <w:rPr>
          <w:rFonts w:ascii="Times New Roman" w:hAnsi="Times New Roman"/>
          <w:sz w:val="28"/>
          <w:szCs w:val="28"/>
          <w:lang w:val="en-US"/>
        </w:rPr>
        <w:t xml:space="preserve">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-&gt; </w:t>
      </w:r>
      <w:proofErr w:type="spellStart"/>
      <w:r>
        <w:rPr>
          <w:rFonts w:ascii="Times New Roman" w:hAnsi="Times New Roman"/>
          <w:sz w:val="28"/>
          <w:szCs w:val="28"/>
          <w:lang w:val="en-US"/>
        </w:rPr>
        <w:t>int</w:t>
      </w:r>
      <w:proofErr w:type="spellEnd"/>
    </w:p>
    <w:p w:rsidR="005C124A" w:rsidRDefault="005C124A" w:rsidP="005C124A">
      <w:pPr>
        <w:pStyle w:val="a4"/>
        <w:spacing w:line="360" w:lineRule="auto"/>
        <w:rPr>
          <w:lang w:val="en-US"/>
        </w:rPr>
      </w:pPr>
      <w:r>
        <w:rPr>
          <w:rFonts w:ascii="Times New Roman" w:hAnsi="Times New Roman"/>
          <w:sz w:val="28"/>
          <w:szCs w:val="28"/>
          <w:lang w:val="en-US"/>
        </w:rPr>
        <w:lastRenderedPageBreak/>
        <w:t>&gt; add 3 7</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it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 10</w:t>
      </w:r>
    </w:p>
    <w:p w:rsidR="005C124A" w:rsidRDefault="005C124A" w:rsidP="005C124A">
      <w:pPr>
        <w:pStyle w:val="a4"/>
        <w:spacing w:line="360" w:lineRule="auto"/>
        <w:rPr>
          <w:lang w:val="en-US"/>
        </w:rPr>
      </w:pPr>
      <w:r>
        <w:rPr>
          <w:rFonts w:ascii="Times New Roman" w:hAnsi="Times New Roman"/>
          <w:sz w:val="28"/>
          <w:szCs w:val="28"/>
          <w:lang w:val="en-US"/>
        </w:rPr>
        <w:t xml:space="preserve">&gt; </w:t>
      </w:r>
      <w:proofErr w:type="spellStart"/>
      <w:proofErr w:type="gramStart"/>
      <w:r>
        <w:rPr>
          <w:rFonts w:ascii="Times New Roman" w:hAnsi="Times New Roman"/>
          <w:sz w:val="28"/>
          <w:szCs w:val="28"/>
          <w:lang w:val="en-US"/>
        </w:rPr>
        <w:t>tupledAdd</w:t>
      </w:r>
      <w:proofErr w:type="spellEnd"/>
      <w:r>
        <w:rPr>
          <w:rFonts w:ascii="Times New Roman" w:hAnsi="Times New Roman"/>
          <w:sz w:val="28"/>
          <w:szCs w:val="28"/>
          <w:lang w:val="en-US"/>
        </w:rPr>
        <w:t>(</w:t>
      </w:r>
      <w:proofErr w:type="gramEnd"/>
      <w:r>
        <w:rPr>
          <w:rFonts w:ascii="Times New Roman" w:hAnsi="Times New Roman"/>
          <w:sz w:val="28"/>
          <w:szCs w:val="28"/>
          <w:lang w:val="en-US"/>
        </w:rPr>
        <w:t>3, 7);;</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it :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 10</w:t>
      </w:r>
    </w:p>
    <w:p w:rsidR="005C124A" w:rsidRDefault="005C124A" w:rsidP="005C124A">
      <w:pPr>
        <w:spacing w:line="360" w:lineRule="auto"/>
        <w:jc w:val="both"/>
        <w:rPr>
          <w:rFonts w:ascii="Times New Roman" w:hAnsi="Times New Roman"/>
          <w:sz w:val="28"/>
          <w:szCs w:val="28"/>
          <w:lang w:val="en-US"/>
        </w:rPr>
      </w:pPr>
    </w:p>
    <w:p w:rsidR="005C124A" w:rsidRDefault="005C124A" w:rsidP="002506A4">
      <w:pPr>
        <w:spacing w:line="360" w:lineRule="auto"/>
        <w:ind w:firstLine="709"/>
        <w:jc w:val="both"/>
        <w:rPr>
          <w:rFonts w:ascii="Calibri" w:hAnsi="Calibri"/>
          <w:lang w:val="ru-RU"/>
        </w:rPr>
      </w:pPr>
      <w:r>
        <w:rPr>
          <w:rStyle w:val="sentence"/>
          <w:rFonts w:ascii="Times New Roman" w:hAnsi="Times New Roman"/>
          <w:color w:val="000000"/>
          <w:sz w:val="28"/>
          <w:szCs w:val="28"/>
        </w:rPr>
        <w:t>Для доступа к элементам кортежа и присвоения им имен можно использовать подбор шаблона, как показано в следующем коде.</w:t>
      </w:r>
    </w:p>
    <w:p w:rsidR="002506A4" w:rsidRPr="002506A4" w:rsidRDefault="002506A4" w:rsidP="002506A4">
      <w:pPr>
        <w:spacing w:line="360" w:lineRule="auto"/>
        <w:ind w:firstLine="709"/>
        <w:jc w:val="both"/>
        <w:rPr>
          <w:rFonts w:ascii="Calibri" w:hAnsi="Calibri"/>
          <w:lang w:val="ru-RU"/>
        </w:rPr>
      </w:pP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print tuple1 =</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match</w:t>
      </w:r>
      <w:proofErr w:type="gramEnd"/>
      <w:r>
        <w:rPr>
          <w:rFonts w:ascii="Times New Roman" w:hAnsi="Times New Roman"/>
          <w:sz w:val="28"/>
          <w:szCs w:val="28"/>
          <w:lang w:val="en-US"/>
        </w:rPr>
        <w:t xml:space="preserve"> tuple1 with</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 xml:space="preserve">| (a, b) -&gt; </w:t>
      </w:r>
      <w:proofErr w:type="spellStart"/>
      <w:r>
        <w:rPr>
          <w:rFonts w:ascii="Times New Roman" w:hAnsi="Times New Roman"/>
          <w:sz w:val="28"/>
          <w:szCs w:val="28"/>
          <w:lang w:val="en-US"/>
        </w:rPr>
        <w:t>printfn</w:t>
      </w:r>
      <w:proofErr w:type="spellEnd"/>
      <w:r>
        <w:rPr>
          <w:rFonts w:ascii="Times New Roman" w:hAnsi="Times New Roman"/>
          <w:sz w:val="28"/>
          <w:szCs w:val="28"/>
          <w:lang w:val="en-US"/>
        </w:rPr>
        <w:t xml:space="preserve"> "Pair %A %A" a b</w:t>
      </w:r>
      <w:proofErr w:type="gramStart"/>
      <w:r>
        <w:rPr>
          <w:rFonts w:ascii="Times New Roman" w:hAnsi="Times New Roman"/>
          <w:sz w:val="28"/>
          <w:szCs w:val="28"/>
          <w:lang w:val="en-US"/>
        </w:rPr>
        <w:t>;;</w:t>
      </w:r>
      <w:proofErr w:type="gramEnd"/>
    </w:p>
    <w:p w:rsidR="005C124A" w:rsidRPr="00555FBD" w:rsidRDefault="005C124A" w:rsidP="005C124A">
      <w:pPr>
        <w:pStyle w:val="a4"/>
        <w:spacing w:line="360" w:lineRule="auto"/>
      </w:pPr>
      <w:proofErr w:type="gramStart"/>
      <w:r>
        <w:rPr>
          <w:rFonts w:ascii="Times New Roman" w:hAnsi="Times New Roman"/>
          <w:sz w:val="28"/>
          <w:szCs w:val="28"/>
          <w:lang w:val="en-US"/>
        </w:rPr>
        <w:t>print</w:t>
      </w:r>
      <w:proofErr w:type="gramEnd"/>
      <w:r w:rsidRPr="00555FBD">
        <w:rPr>
          <w:rFonts w:ascii="Times New Roman" w:hAnsi="Times New Roman"/>
          <w:sz w:val="28"/>
          <w:szCs w:val="28"/>
        </w:rPr>
        <w:t xml:space="preserve"> (1,1);;</w:t>
      </w:r>
    </w:p>
    <w:p w:rsidR="005C124A" w:rsidRPr="00555FBD" w:rsidRDefault="005C124A" w:rsidP="005C124A">
      <w:pPr>
        <w:pStyle w:val="a4"/>
        <w:spacing w:line="360" w:lineRule="auto"/>
      </w:pPr>
      <w:r w:rsidRPr="00555FBD">
        <w:rPr>
          <w:rFonts w:ascii="Times New Roman" w:hAnsi="Times New Roman"/>
          <w:sz w:val="28"/>
          <w:szCs w:val="28"/>
        </w:rPr>
        <w:t xml:space="preserve">&gt; </w:t>
      </w:r>
    </w:p>
    <w:p w:rsidR="005C124A" w:rsidRPr="00555FBD" w:rsidRDefault="005C124A" w:rsidP="005C124A">
      <w:pPr>
        <w:pStyle w:val="a4"/>
        <w:spacing w:line="360" w:lineRule="auto"/>
      </w:pPr>
      <w:r>
        <w:rPr>
          <w:rFonts w:ascii="Times New Roman" w:hAnsi="Times New Roman"/>
          <w:sz w:val="28"/>
          <w:szCs w:val="28"/>
          <w:lang w:val="en-US"/>
        </w:rPr>
        <w:t>Pair</w:t>
      </w:r>
      <w:r w:rsidRPr="00555FBD">
        <w:rPr>
          <w:rFonts w:ascii="Times New Roman" w:hAnsi="Times New Roman"/>
          <w:sz w:val="28"/>
          <w:szCs w:val="28"/>
        </w:rPr>
        <w:t xml:space="preserve"> 1 1</w:t>
      </w:r>
    </w:p>
    <w:p w:rsidR="005C124A" w:rsidRPr="00555FBD" w:rsidRDefault="005C124A" w:rsidP="005C124A">
      <w:pPr>
        <w:pStyle w:val="a4"/>
        <w:spacing w:line="360" w:lineRule="auto"/>
      </w:pPr>
      <w:proofErr w:type="spellStart"/>
      <w:proofErr w:type="gramStart"/>
      <w:r>
        <w:rPr>
          <w:rFonts w:ascii="Times New Roman" w:hAnsi="Times New Roman"/>
          <w:sz w:val="28"/>
          <w:szCs w:val="28"/>
          <w:lang w:val="en-US"/>
        </w:rPr>
        <w:t>val</w:t>
      </w:r>
      <w:proofErr w:type="spellEnd"/>
      <w:proofErr w:type="gramEnd"/>
      <w:r w:rsidRPr="00555FBD">
        <w:rPr>
          <w:rFonts w:ascii="Times New Roman" w:hAnsi="Times New Roman"/>
          <w:sz w:val="28"/>
          <w:szCs w:val="28"/>
        </w:rPr>
        <w:t xml:space="preserve"> </w:t>
      </w:r>
      <w:r>
        <w:rPr>
          <w:rFonts w:ascii="Times New Roman" w:hAnsi="Times New Roman"/>
          <w:sz w:val="28"/>
          <w:szCs w:val="28"/>
          <w:lang w:val="en-US"/>
        </w:rPr>
        <w:t>it</w:t>
      </w:r>
      <w:r w:rsidRPr="00555FBD">
        <w:rPr>
          <w:rFonts w:ascii="Times New Roman" w:hAnsi="Times New Roman"/>
          <w:sz w:val="28"/>
          <w:szCs w:val="28"/>
        </w:rPr>
        <w:t xml:space="preserve"> : </w:t>
      </w:r>
      <w:r>
        <w:rPr>
          <w:rFonts w:ascii="Times New Roman" w:hAnsi="Times New Roman"/>
          <w:sz w:val="28"/>
          <w:szCs w:val="28"/>
          <w:lang w:val="en-US"/>
        </w:rPr>
        <w:t>unit</w:t>
      </w:r>
      <w:r w:rsidRPr="00555FBD">
        <w:rPr>
          <w:rFonts w:ascii="Times New Roman" w:hAnsi="Times New Roman"/>
          <w:sz w:val="28"/>
          <w:szCs w:val="28"/>
        </w:rPr>
        <w:t xml:space="preserve"> = ()</w:t>
      </w:r>
    </w:p>
    <w:p w:rsidR="005C124A" w:rsidRPr="00555FBD" w:rsidRDefault="005C124A" w:rsidP="005C124A">
      <w:pPr>
        <w:pStyle w:val="a4"/>
        <w:spacing w:line="360" w:lineRule="auto"/>
        <w:rPr>
          <w:rFonts w:ascii="Times New Roman" w:hAnsi="Times New Roman"/>
          <w:sz w:val="28"/>
          <w:szCs w:val="28"/>
        </w:rPr>
      </w:pPr>
    </w:p>
    <w:p w:rsidR="005C124A" w:rsidRDefault="005C124A" w:rsidP="005C124A">
      <w:pPr>
        <w:spacing w:line="360" w:lineRule="auto"/>
        <w:ind w:firstLine="709"/>
        <w:jc w:val="both"/>
        <w:rPr>
          <w:rFonts w:ascii="Calibri" w:hAnsi="Calibri"/>
          <w:lang w:val="ru-RU"/>
        </w:rPr>
      </w:pPr>
      <w:r>
        <w:rPr>
          <w:rStyle w:val="sentence"/>
          <w:rFonts w:ascii="Times New Roman" w:hAnsi="Times New Roman"/>
          <w:color w:val="000000"/>
          <w:sz w:val="28"/>
          <w:szCs w:val="28"/>
        </w:rPr>
        <w:t xml:space="preserve">Шаблоны кортежей можно использовать в привязках </w:t>
      </w:r>
      <w:proofErr w:type="spellStart"/>
      <w:r>
        <w:rPr>
          <w:rStyle w:val="input"/>
          <w:rFonts w:ascii="Times New Roman" w:hAnsi="Times New Roman"/>
          <w:color w:val="000000"/>
          <w:sz w:val="28"/>
          <w:szCs w:val="28"/>
        </w:rPr>
        <w:t>let</w:t>
      </w:r>
      <w:proofErr w:type="spellEnd"/>
      <w:r>
        <w:rPr>
          <w:rStyle w:val="sentence"/>
          <w:rFonts w:ascii="Times New Roman" w:hAnsi="Times New Roman"/>
          <w:color w:val="000000"/>
          <w:sz w:val="28"/>
          <w:szCs w:val="28"/>
        </w:rPr>
        <w:t xml:space="preserve"> следующим образом.</w:t>
      </w:r>
    </w:p>
    <w:p w:rsidR="005C124A" w:rsidRDefault="005C124A" w:rsidP="005C124A">
      <w:pPr>
        <w:spacing w:line="360" w:lineRule="auto"/>
        <w:ind w:firstLine="709"/>
        <w:jc w:val="both"/>
      </w:pPr>
    </w:p>
    <w:p w:rsidR="005C124A" w:rsidRDefault="005C124A" w:rsidP="005C124A">
      <w:pPr>
        <w:pStyle w:val="a4"/>
        <w:spacing w:line="360" w:lineRule="auto"/>
      </w:pPr>
      <w:proofErr w:type="spellStart"/>
      <w:r>
        <w:rPr>
          <w:rFonts w:ascii="Times New Roman" w:hAnsi="Times New Roman"/>
          <w:sz w:val="28"/>
          <w:szCs w:val="28"/>
        </w:rPr>
        <w:t>let</w:t>
      </w:r>
      <w:proofErr w:type="spellEnd"/>
      <w:r>
        <w:rPr>
          <w:rFonts w:ascii="Times New Roman" w:hAnsi="Times New Roman"/>
          <w:sz w:val="28"/>
          <w:szCs w:val="28"/>
        </w:rPr>
        <w:t xml:space="preserve"> (a, b) = (1, 2)</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Calibri" w:hAnsi="Calibri"/>
        </w:rPr>
      </w:pPr>
      <w:r>
        <w:rPr>
          <w:rStyle w:val="sentence"/>
          <w:rFonts w:ascii="Times New Roman" w:hAnsi="Times New Roman"/>
          <w:color w:val="000000"/>
          <w:sz w:val="28"/>
          <w:szCs w:val="28"/>
        </w:rPr>
        <w:t xml:space="preserve">Здесь привязываются одновременно значения </w:t>
      </w:r>
      <w:r>
        <w:rPr>
          <w:rStyle w:val="code"/>
        </w:rPr>
        <w:t>a</w:t>
      </w:r>
      <w:r>
        <w:rPr>
          <w:rStyle w:val="sentence"/>
          <w:rFonts w:ascii="Times New Roman" w:hAnsi="Times New Roman"/>
          <w:color w:val="000000"/>
          <w:sz w:val="28"/>
          <w:szCs w:val="28"/>
        </w:rPr>
        <w:t xml:space="preserve"> и </w:t>
      </w:r>
      <w:r>
        <w:rPr>
          <w:rStyle w:val="code"/>
        </w:rPr>
        <w:t>b</w:t>
      </w:r>
      <w:r>
        <w:rPr>
          <w:rStyle w:val="sentence"/>
          <w:rFonts w:ascii="Times New Roman" w:hAnsi="Times New Roman"/>
          <w:color w:val="000000"/>
          <w:sz w:val="28"/>
          <w:szCs w:val="28"/>
        </w:rPr>
        <w:t>.</w:t>
      </w:r>
      <w:r>
        <w:rPr>
          <w:rFonts w:ascii="Times New Roman" w:hAnsi="Times New Roman"/>
          <w:color w:val="000000"/>
          <w:sz w:val="28"/>
          <w:szCs w:val="28"/>
        </w:rPr>
        <w:t xml:space="preserve"> </w:t>
      </w:r>
      <w:r>
        <w:rPr>
          <w:rStyle w:val="sentence"/>
          <w:rFonts w:ascii="Times New Roman" w:hAnsi="Times New Roman"/>
          <w:color w:val="000000"/>
          <w:sz w:val="28"/>
          <w:szCs w:val="28"/>
        </w:rPr>
        <w:t>Если требуется только один элемент кортежа, можно использовать подстановочный знак (символ подчеркивания) во избежание создания нового имени для ненужной переменной.</w:t>
      </w:r>
      <w:r>
        <w:rPr>
          <w:rFonts w:ascii="Times New Roman" w:hAnsi="Times New Roman"/>
          <w:color w:val="000000"/>
          <w:sz w:val="28"/>
          <w:szCs w:val="28"/>
        </w:rPr>
        <w:t xml:space="preserve">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color w:val="000000"/>
          <w:sz w:val="28"/>
          <w:szCs w:val="28"/>
        </w:rPr>
      </w:pPr>
    </w:p>
    <w:p w:rsidR="005C124A" w:rsidRDefault="005C124A" w:rsidP="005C124A">
      <w:pPr>
        <w:pStyle w:val="a4"/>
        <w:spacing w:line="360" w:lineRule="auto"/>
      </w:pPr>
      <w:proofErr w:type="spellStart"/>
      <w:r>
        <w:rPr>
          <w:rFonts w:ascii="Times New Roman" w:hAnsi="Times New Roman"/>
          <w:sz w:val="28"/>
          <w:szCs w:val="28"/>
        </w:rPr>
        <w:t>let</w:t>
      </w:r>
      <w:proofErr w:type="spellEnd"/>
      <w:r>
        <w:rPr>
          <w:rFonts w:ascii="Times New Roman" w:hAnsi="Times New Roman"/>
          <w:sz w:val="28"/>
          <w:szCs w:val="28"/>
        </w:rPr>
        <w:t xml:space="preserve"> (a, _) = (1, 2)</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Calibri" w:hAnsi="Calibri"/>
        </w:rPr>
      </w:pPr>
      <w:r>
        <w:rPr>
          <w:rStyle w:val="sentence"/>
          <w:rFonts w:ascii="Times New Roman" w:hAnsi="Times New Roman"/>
          <w:color w:val="000000"/>
          <w:sz w:val="28"/>
          <w:szCs w:val="28"/>
        </w:rPr>
        <w:t xml:space="preserve">Функции </w:t>
      </w:r>
      <w:proofErr w:type="spellStart"/>
      <w:r>
        <w:rPr>
          <w:rStyle w:val="input"/>
          <w:rFonts w:ascii="Times New Roman" w:hAnsi="Times New Roman"/>
          <w:color w:val="000000"/>
          <w:sz w:val="28"/>
          <w:szCs w:val="28"/>
        </w:rPr>
        <w:t>fst</w:t>
      </w:r>
      <w:proofErr w:type="spellEnd"/>
      <w:r>
        <w:rPr>
          <w:rStyle w:val="sentence"/>
          <w:rFonts w:ascii="Times New Roman" w:hAnsi="Times New Roman"/>
          <w:color w:val="000000"/>
          <w:sz w:val="28"/>
          <w:szCs w:val="28"/>
        </w:rPr>
        <w:t xml:space="preserve"> и </w:t>
      </w:r>
      <w:proofErr w:type="spellStart"/>
      <w:r>
        <w:rPr>
          <w:rStyle w:val="input"/>
          <w:rFonts w:ascii="Times New Roman" w:hAnsi="Times New Roman"/>
          <w:color w:val="000000"/>
          <w:sz w:val="28"/>
          <w:szCs w:val="28"/>
        </w:rPr>
        <w:t>snd</w:t>
      </w:r>
      <w:proofErr w:type="spellEnd"/>
      <w:r>
        <w:rPr>
          <w:rStyle w:val="sentence"/>
          <w:rFonts w:ascii="Times New Roman" w:hAnsi="Times New Roman"/>
          <w:color w:val="000000"/>
          <w:sz w:val="28"/>
          <w:szCs w:val="28"/>
        </w:rPr>
        <w:t xml:space="preserve"> возвращают первый и второй элементы кортежа соответственно.</w:t>
      </w:r>
      <w:r>
        <w:rPr>
          <w:rFonts w:ascii="Times New Roman" w:hAnsi="Times New Roman"/>
          <w:color w:val="000000"/>
          <w:sz w:val="28"/>
          <w:szCs w:val="28"/>
        </w:rPr>
        <w:t xml:space="preserve">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color w:val="000000"/>
          <w:sz w:val="28"/>
          <w:szCs w:val="28"/>
        </w:rPr>
      </w:pP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c = </w:t>
      </w:r>
      <w:proofErr w:type="spellStart"/>
      <w:r>
        <w:rPr>
          <w:rFonts w:ascii="Times New Roman" w:hAnsi="Times New Roman"/>
          <w:sz w:val="28"/>
          <w:szCs w:val="28"/>
          <w:lang w:val="en-US"/>
        </w:rPr>
        <w:t>fst</w:t>
      </w:r>
      <w:proofErr w:type="spellEnd"/>
      <w:r>
        <w:rPr>
          <w:rFonts w:ascii="Times New Roman" w:hAnsi="Times New Roman"/>
          <w:sz w:val="28"/>
          <w:szCs w:val="28"/>
          <w:lang w:val="en-US"/>
        </w:rPr>
        <w:t xml:space="preserve"> (1, 2)</w:t>
      </w: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d = </w:t>
      </w:r>
      <w:proofErr w:type="spellStart"/>
      <w:r>
        <w:rPr>
          <w:rFonts w:ascii="Times New Roman" w:hAnsi="Times New Roman"/>
          <w:sz w:val="28"/>
          <w:szCs w:val="28"/>
          <w:lang w:val="en-US"/>
        </w:rPr>
        <w:t>snd</w:t>
      </w:r>
      <w:proofErr w:type="spellEnd"/>
      <w:r>
        <w:rPr>
          <w:rFonts w:ascii="Times New Roman" w:hAnsi="Times New Roman"/>
          <w:sz w:val="28"/>
          <w:szCs w:val="28"/>
          <w:lang w:val="en-US"/>
        </w:rPr>
        <w:t xml:space="preserve"> (1, 2)</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Times New Roman" w:hAnsi="Times New Roman"/>
          <w:sz w:val="28"/>
          <w:szCs w:val="28"/>
          <w:lang w:val="en-US"/>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Calibri" w:hAnsi="Calibri"/>
          <w:lang w:val="ru-RU"/>
        </w:rPr>
      </w:pPr>
      <w:r>
        <w:rPr>
          <w:rStyle w:val="sentence"/>
          <w:rFonts w:ascii="Times New Roman" w:hAnsi="Times New Roman"/>
          <w:color w:val="000000"/>
          <w:sz w:val="28"/>
          <w:szCs w:val="28"/>
        </w:rPr>
        <w:t>Встроенной функции, возвращающей третий элемент тройки, нет, однако ее легко написать следующим образом.</w:t>
      </w:r>
      <w:r>
        <w:rPr>
          <w:rFonts w:ascii="Times New Roman" w:hAnsi="Times New Roman"/>
          <w:color w:val="000000"/>
          <w:sz w:val="28"/>
          <w:szCs w:val="28"/>
        </w:rPr>
        <w:t xml:space="preserve">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Times New Roman" w:hAnsi="Times New Roman"/>
          <w:color w:val="000000"/>
          <w:sz w:val="28"/>
          <w:szCs w:val="28"/>
        </w:rPr>
      </w:pPr>
    </w:p>
    <w:p w:rsidR="005C124A" w:rsidRDefault="005C124A" w:rsidP="005C124A">
      <w:pPr>
        <w:pStyle w:val="a4"/>
        <w:spacing w:line="360" w:lineRule="auto"/>
      </w:pPr>
      <w:r>
        <w:rPr>
          <w:rFonts w:ascii="Times New Roman" w:hAnsi="Times New Roman"/>
          <w:sz w:val="28"/>
          <w:szCs w:val="28"/>
        </w:rPr>
        <w:t>l</w:t>
      </w:r>
      <w:r>
        <w:rPr>
          <w:rFonts w:ascii="Times New Roman" w:hAnsi="Times New Roman"/>
          <w:sz w:val="28"/>
          <w:szCs w:val="28"/>
          <w:lang w:val="en-US"/>
        </w:rPr>
        <w:t>et</w:t>
      </w:r>
      <w:r w:rsidRPr="005C124A">
        <w:rPr>
          <w:rFonts w:ascii="Times New Roman" w:hAnsi="Times New Roman"/>
          <w:sz w:val="28"/>
          <w:szCs w:val="28"/>
        </w:rPr>
        <w:t xml:space="preserve"> </w:t>
      </w:r>
      <w:r>
        <w:rPr>
          <w:rFonts w:ascii="Times New Roman" w:hAnsi="Times New Roman"/>
          <w:sz w:val="28"/>
          <w:szCs w:val="28"/>
          <w:lang w:val="en-US"/>
        </w:rPr>
        <w:t>third</w:t>
      </w:r>
      <w:r>
        <w:rPr>
          <w:rFonts w:ascii="Times New Roman" w:hAnsi="Times New Roman"/>
          <w:sz w:val="28"/>
          <w:szCs w:val="28"/>
        </w:rPr>
        <w:t xml:space="preserve"> (_, _, </w:t>
      </w:r>
      <w:r>
        <w:rPr>
          <w:rFonts w:ascii="Times New Roman" w:hAnsi="Times New Roman"/>
          <w:sz w:val="28"/>
          <w:szCs w:val="28"/>
          <w:lang w:val="en-US"/>
        </w:rPr>
        <w:t>c</w:t>
      </w:r>
      <w:r>
        <w:rPr>
          <w:rFonts w:ascii="Times New Roman" w:hAnsi="Times New Roman"/>
          <w:sz w:val="28"/>
          <w:szCs w:val="28"/>
        </w:rPr>
        <w:t xml:space="preserve">) = </w:t>
      </w:r>
      <w:r>
        <w:rPr>
          <w:rFonts w:ascii="Times New Roman" w:hAnsi="Times New Roman"/>
          <w:sz w:val="28"/>
          <w:szCs w:val="28"/>
          <w:lang w:val="en-US"/>
        </w:rPr>
        <w:t>c</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Calibri" w:hAnsi="Calibri"/>
        </w:rPr>
      </w:pPr>
      <w:r>
        <w:rPr>
          <w:rStyle w:val="sentence"/>
          <w:rFonts w:ascii="Times New Roman" w:hAnsi="Times New Roman"/>
          <w:color w:val="000000"/>
          <w:sz w:val="28"/>
          <w:szCs w:val="28"/>
        </w:rPr>
        <w:t>В общем случае для доступа к отдельным элементам кортежа лучше использовать подбор шаблона.</w:t>
      </w:r>
      <w:r>
        <w:rPr>
          <w:rFonts w:ascii="Times New Roman" w:hAnsi="Times New Roman"/>
          <w:color w:val="000000"/>
          <w:sz w:val="28"/>
          <w:szCs w:val="28"/>
        </w:rPr>
        <w:t xml:space="preserve">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color w:val="000000"/>
          <w:sz w:val="28"/>
          <w:szCs w:val="28"/>
        </w:rPr>
      </w:pPr>
    </w:p>
    <w:p w:rsidR="005C124A" w:rsidRPr="002506A4" w:rsidRDefault="005C124A" w:rsidP="00250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Calibri" w:hAnsi="Calibri"/>
          <w:lang w:val="ru-RU"/>
        </w:rPr>
      </w:pPr>
      <w:r>
        <w:rPr>
          <w:rStyle w:val="lwcollapsibleareatitle1"/>
          <w:rFonts w:ascii="Times New Roman" w:hAnsi="Times New Roman"/>
          <w:b w:val="0"/>
          <w:i/>
          <w:color w:val="000000"/>
          <w:sz w:val="28"/>
          <w:szCs w:val="28"/>
        </w:rPr>
        <w:t>Использование кортежей</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pPr>
      <w:r>
        <w:rPr>
          <w:rStyle w:val="sentence"/>
          <w:rFonts w:ascii="Times New Roman" w:hAnsi="Times New Roman"/>
          <w:color w:val="000000"/>
          <w:sz w:val="28"/>
          <w:szCs w:val="28"/>
        </w:rPr>
        <w:t>Кортежи — это удобный способ возвращения из функции сразу нескольких значений, как показано в следующем примере.</w:t>
      </w:r>
      <w:r>
        <w:rPr>
          <w:rFonts w:ascii="Times New Roman" w:hAnsi="Times New Roman"/>
          <w:color w:val="000000"/>
          <w:sz w:val="28"/>
          <w:szCs w:val="28"/>
        </w:rPr>
        <w:t xml:space="preserve"> </w:t>
      </w:r>
      <w:r>
        <w:rPr>
          <w:rStyle w:val="sentence"/>
          <w:rFonts w:ascii="Times New Roman" w:hAnsi="Times New Roman"/>
          <w:color w:val="000000"/>
          <w:sz w:val="28"/>
          <w:szCs w:val="28"/>
        </w:rPr>
        <w:t>В этом примере выполняется целочисленное деление и возвращается округленный результат операции в качестве первого члена кортежной пары и остаток в качестве второго члена пары.</w:t>
      </w:r>
      <w:r>
        <w:rPr>
          <w:rFonts w:ascii="Times New Roman" w:hAnsi="Times New Roman"/>
          <w:color w:val="000000"/>
          <w:sz w:val="28"/>
          <w:szCs w:val="28"/>
        </w:rPr>
        <w:t xml:space="preserve">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color w:val="000000"/>
          <w:sz w:val="28"/>
          <w:szCs w:val="28"/>
        </w:rPr>
      </w:pP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divRem</w:t>
      </w:r>
      <w:proofErr w:type="spellEnd"/>
      <w:r>
        <w:rPr>
          <w:rFonts w:ascii="Times New Roman" w:hAnsi="Times New Roman"/>
          <w:sz w:val="28"/>
          <w:szCs w:val="28"/>
          <w:lang w:val="en-US"/>
        </w:rPr>
        <w:t xml:space="preserve"> a b = </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x = a / b</w:t>
      </w:r>
    </w:p>
    <w:p w:rsidR="005C124A" w:rsidRDefault="005C124A" w:rsidP="005C124A">
      <w:pPr>
        <w:pStyle w:val="a4"/>
        <w:spacing w:line="360" w:lineRule="auto"/>
      </w:pPr>
      <w:r>
        <w:rPr>
          <w:rFonts w:ascii="Times New Roman" w:eastAsia="Times New Roman" w:hAnsi="Times New Roman"/>
          <w:sz w:val="28"/>
          <w:szCs w:val="28"/>
          <w:lang w:val="en-US"/>
        </w:rPr>
        <w:t xml:space="preserve">   </w:t>
      </w:r>
      <w:proofErr w:type="spellStart"/>
      <w:r>
        <w:rPr>
          <w:rFonts w:ascii="Times New Roman" w:hAnsi="Times New Roman"/>
          <w:sz w:val="28"/>
          <w:szCs w:val="28"/>
        </w:rPr>
        <w:t>let</w:t>
      </w:r>
      <w:proofErr w:type="spellEnd"/>
      <w:r>
        <w:rPr>
          <w:rFonts w:ascii="Times New Roman" w:hAnsi="Times New Roman"/>
          <w:sz w:val="28"/>
          <w:szCs w:val="28"/>
        </w:rPr>
        <w:t xml:space="preserve"> y = a % b</w:t>
      </w:r>
    </w:p>
    <w:p w:rsidR="005C124A" w:rsidRDefault="005C124A" w:rsidP="005C124A">
      <w:pPr>
        <w:pStyle w:val="a4"/>
        <w:spacing w:line="360" w:lineRule="auto"/>
      </w:pPr>
      <w:r>
        <w:rPr>
          <w:rFonts w:ascii="Times New Roman" w:eastAsia="Times New Roman" w:hAnsi="Times New Roman"/>
          <w:sz w:val="28"/>
          <w:szCs w:val="28"/>
        </w:rPr>
        <w:t xml:space="preserve">   </w:t>
      </w:r>
      <w:r>
        <w:rPr>
          <w:rFonts w:ascii="Times New Roman" w:hAnsi="Times New Roman"/>
          <w:sz w:val="28"/>
          <w:szCs w:val="28"/>
        </w:rPr>
        <w:t>(x, y)</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firstLine="709"/>
        <w:jc w:val="both"/>
        <w:rPr>
          <w:rFonts w:ascii="Times New Roman" w:hAnsi="Times New Roman"/>
          <w:color w:val="000000"/>
          <w:sz w:val="28"/>
          <w:szCs w:val="28"/>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Calibri" w:hAnsi="Calibri"/>
        </w:rPr>
      </w:pPr>
      <w:r>
        <w:rPr>
          <w:rStyle w:val="sentence"/>
          <w:rFonts w:ascii="Times New Roman" w:hAnsi="Times New Roman"/>
          <w:color w:val="000000"/>
          <w:sz w:val="28"/>
          <w:szCs w:val="28"/>
        </w:rPr>
        <w:t xml:space="preserve">Кортежи также можно использовать в качестве аргументов функций, когда требуется избежать </w:t>
      </w:r>
      <w:proofErr w:type="gramStart"/>
      <w:r>
        <w:rPr>
          <w:rStyle w:val="sentence"/>
          <w:rFonts w:ascii="Times New Roman" w:hAnsi="Times New Roman"/>
          <w:color w:val="000000"/>
          <w:sz w:val="28"/>
          <w:szCs w:val="28"/>
        </w:rPr>
        <w:t>неявного</w:t>
      </w:r>
      <w:proofErr w:type="gramEnd"/>
      <w:r>
        <w:rPr>
          <w:rStyle w:val="sentence"/>
          <w:rFonts w:ascii="Times New Roman" w:hAnsi="Times New Roman"/>
          <w:color w:val="000000"/>
          <w:sz w:val="28"/>
          <w:szCs w:val="28"/>
        </w:rPr>
        <w:t xml:space="preserve"> </w:t>
      </w:r>
      <w:proofErr w:type="spellStart"/>
      <w:r>
        <w:rPr>
          <w:rStyle w:val="sentence"/>
          <w:rFonts w:ascii="Times New Roman" w:hAnsi="Times New Roman"/>
          <w:color w:val="000000"/>
          <w:sz w:val="28"/>
          <w:szCs w:val="28"/>
        </w:rPr>
        <w:t>каррирования</w:t>
      </w:r>
      <w:proofErr w:type="spellEnd"/>
      <w:r>
        <w:rPr>
          <w:rStyle w:val="sentence"/>
          <w:rFonts w:ascii="Times New Roman" w:hAnsi="Times New Roman"/>
          <w:color w:val="000000"/>
          <w:sz w:val="28"/>
          <w:szCs w:val="28"/>
        </w:rPr>
        <w:t xml:space="preserve"> аргументов функции, что подразумевается обычным синтаксисом функций.</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pP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sumNoCurry</w:t>
      </w:r>
      <w:proofErr w:type="spellEnd"/>
      <w:r>
        <w:rPr>
          <w:rFonts w:ascii="Times New Roman" w:hAnsi="Times New Roman"/>
          <w:sz w:val="28"/>
          <w:szCs w:val="28"/>
          <w:lang w:val="en-US"/>
        </w:rPr>
        <w:t xml:space="preserve"> (a, b) = a + b</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lang w:val="en-US"/>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Calibri" w:hAnsi="Calibri"/>
          <w:lang w:val="ru-RU"/>
        </w:rPr>
      </w:pPr>
      <w:r>
        <w:rPr>
          <w:rStyle w:val="sentence"/>
          <w:rFonts w:ascii="Times New Roman" w:hAnsi="Times New Roman"/>
          <w:color w:val="000000"/>
          <w:sz w:val="28"/>
          <w:szCs w:val="28"/>
        </w:rPr>
        <w:lastRenderedPageBreak/>
        <w:t xml:space="preserve">Обычный синтаксис определения функции </w:t>
      </w:r>
      <w:proofErr w:type="spellStart"/>
      <w:r>
        <w:rPr>
          <w:rStyle w:val="code"/>
        </w:rPr>
        <w:t>let</w:t>
      </w:r>
      <w:proofErr w:type="spellEnd"/>
      <w:r>
        <w:rPr>
          <w:rStyle w:val="code"/>
        </w:rPr>
        <w:t xml:space="preserve"> </w:t>
      </w:r>
      <w:proofErr w:type="spellStart"/>
      <w:r>
        <w:rPr>
          <w:rStyle w:val="code"/>
        </w:rPr>
        <w:t>sum</w:t>
      </w:r>
      <w:proofErr w:type="spellEnd"/>
      <w:r>
        <w:rPr>
          <w:rStyle w:val="code"/>
        </w:rPr>
        <w:t xml:space="preserve"> a b = a + b</w:t>
      </w:r>
      <w:r>
        <w:rPr>
          <w:rStyle w:val="sentence"/>
          <w:rFonts w:ascii="Times New Roman" w:hAnsi="Times New Roman"/>
          <w:color w:val="000000"/>
          <w:sz w:val="28"/>
          <w:szCs w:val="28"/>
        </w:rPr>
        <w:t xml:space="preserve"> позволяет определить функцию, являющуюся частичным применением первого аргумента функции, как показано в следующем коде.</w:t>
      </w:r>
      <w:r>
        <w:rPr>
          <w:rFonts w:ascii="Times New Roman" w:hAnsi="Times New Roman"/>
          <w:color w:val="000000"/>
          <w:sz w:val="28"/>
          <w:szCs w:val="28"/>
        </w:rPr>
        <w:t xml:space="preserve">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color w:val="000000"/>
          <w:sz w:val="28"/>
          <w:szCs w:val="28"/>
        </w:rPr>
      </w:pP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addTen</w:t>
      </w:r>
      <w:proofErr w:type="spellEnd"/>
      <w:r>
        <w:rPr>
          <w:rFonts w:ascii="Times New Roman" w:hAnsi="Times New Roman"/>
          <w:sz w:val="28"/>
          <w:szCs w:val="28"/>
          <w:lang w:val="en-US"/>
        </w:rPr>
        <w:t xml:space="preserve"> = sum 10</w:t>
      </w: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result = </w:t>
      </w:r>
      <w:proofErr w:type="spellStart"/>
      <w:r>
        <w:rPr>
          <w:rFonts w:ascii="Times New Roman" w:hAnsi="Times New Roman"/>
          <w:sz w:val="28"/>
          <w:szCs w:val="28"/>
          <w:lang w:val="en-US"/>
        </w:rPr>
        <w:t>addTen</w:t>
      </w:r>
      <w:proofErr w:type="spellEnd"/>
      <w:r>
        <w:rPr>
          <w:rFonts w:ascii="Times New Roman" w:hAnsi="Times New Roman"/>
          <w:sz w:val="28"/>
          <w:szCs w:val="28"/>
          <w:lang w:val="en-US"/>
        </w:rPr>
        <w:t xml:space="preserve"> 95  </w:t>
      </w:r>
    </w:p>
    <w:p w:rsidR="005C124A" w:rsidRDefault="005C124A" w:rsidP="005C124A">
      <w:pPr>
        <w:pStyle w:val="a4"/>
        <w:spacing w:line="360" w:lineRule="auto"/>
      </w:pPr>
      <w:r>
        <w:rPr>
          <w:rFonts w:ascii="Times New Roman" w:hAnsi="Times New Roman"/>
          <w:sz w:val="28"/>
          <w:szCs w:val="28"/>
        </w:rPr>
        <w:t xml:space="preserve">// </w:t>
      </w:r>
      <w:r>
        <w:rPr>
          <w:rFonts w:ascii="Times New Roman" w:hAnsi="Times New Roman"/>
          <w:sz w:val="28"/>
          <w:szCs w:val="28"/>
          <w:lang w:val="en-US"/>
        </w:rPr>
        <w:t>Result</w:t>
      </w:r>
      <w:r w:rsidRPr="005C124A">
        <w:rPr>
          <w:rFonts w:ascii="Times New Roman" w:hAnsi="Times New Roman"/>
          <w:sz w:val="28"/>
          <w:szCs w:val="28"/>
        </w:rPr>
        <w:t xml:space="preserve"> </w:t>
      </w:r>
      <w:r>
        <w:rPr>
          <w:rFonts w:ascii="Times New Roman" w:hAnsi="Times New Roman"/>
          <w:sz w:val="28"/>
          <w:szCs w:val="28"/>
          <w:lang w:val="en-US"/>
        </w:rPr>
        <w:t>is</w:t>
      </w:r>
      <w:r>
        <w:rPr>
          <w:rFonts w:ascii="Times New Roman" w:hAnsi="Times New Roman"/>
          <w:sz w:val="28"/>
          <w:szCs w:val="28"/>
        </w:rPr>
        <w:t xml:space="preserve"> 105.</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sz w:val="28"/>
          <w:szCs w:val="28"/>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Calibri" w:hAnsi="Calibri"/>
        </w:rPr>
      </w:pPr>
      <w:r>
        <w:rPr>
          <w:rStyle w:val="sentence"/>
          <w:rFonts w:ascii="Times New Roman" w:hAnsi="Times New Roman"/>
          <w:color w:val="000000"/>
          <w:sz w:val="28"/>
          <w:szCs w:val="28"/>
        </w:rPr>
        <w:t xml:space="preserve">Использование кортежа в качестве параметра предотвращает </w:t>
      </w:r>
      <w:proofErr w:type="spellStart"/>
      <w:r>
        <w:rPr>
          <w:rStyle w:val="sentence"/>
          <w:rFonts w:ascii="Times New Roman" w:hAnsi="Times New Roman"/>
          <w:color w:val="000000"/>
          <w:sz w:val="28"/>
          <w:szCs w:val="28"/>
        </w:rPr>
        <w:t>каррирование</w:t>
      </w:r>
      <w:proofErr w:type="spellEnd"/>
      <w:r>
        <w:rPr>
          <w:rStyle w:val="sentence"/>
          <w:rFonts w:ascii="Times New Roman" w:hAnsi="Times New Roman"/>
          <w:color w:val="000000"/>
          <w:sz w:val="28"/>
          <w:szCs w:val="28"/>
        </w:rPr>
        <w:t>.</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pPr>
    </w:p>
    <w:p w:rsidR="005C124A" w:rsidRP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lang w:val="ru-RU"/>
        </w:rPr>
      </w:pPr>
      <w:r>
        <w:rPr>
          <w:rStyle w:val="lwcollapsibleareatitle1"/>
          <w:rFonts w:ascii="Times New Roman" w:hAnsi="Times New Roman"/>
          <w:b w:val="0"/>
          <w:i/>
          <w:color w:val="000000"/>
          <w:sz w:val="28"/>
          <w:szCs w:val="28"/>
        </w:rPr>
        <w:t>Имена кортежных типов</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pPr>
      <w:r>
        <w:rPr>
          <w:rStyle w:val="sentence"/>
          <w:rFonts w:ascii="Times New Roman" w:hAnsi="Times New Roman"/>
          <w:color w:val="000000"/>
          <w:sz w:val="28"/>
          <w:szCs w:val="28"/>
        </w:rPr>
        <w:t>При записи имени типа, который является кортежем, для разделения элементов используется символ *.</w:t>
      </w:r>
      <w:r>
        <w:rPr>
          <w:rFonts w:ascii="Times New Roman" w:hAnsi="Times New Roman"/>
          <w:color w:val="000000"/>
          <w:sz w:val="28"/>
          <w:szCs w:val="28"/>
        </w:rPr>
        <w:t xml:space="preserve"> </w:t>
      </w:r>
      <w:r>
        <w:rPr>
          <w:rStyle w:val="sentence"/>
          <w:rFonts w:ascii="Times New Roman" w:hAnsi="Times New Roman"/>
          <w:color w:val="000000"/>
          <w:sz w:val="28"/>
          <w:szCs w:val="28"/>
        </w:rPr>
        <w:t xml:space="preserve">В случае кортежа, состоящего из </w:t>
      </w:r>
      <w:proofErr w:type="spellStart"/>
      <w:r>
        <w:rPr>
          <w:rStyle w:val="input"/>
          <w:rFonts w:ascii="Times New Roman" w:hAnsi="Times New Roman"/>
          <w:color w:val="000000"/>
          <w:sz w:val="28"/>
          <w:szCs w:val="28"/>
        </w:rPr>
        <w:t>int</w:t>
      </w:r>
      <w:proofErr w:type="spellEnd"/>
      <w:r>
        <w:rPr>
          <w:rStyle w:val="sentence"/>
          <w:rFonts w:ascii="Times New Roman" w:hAnsi="Times New Roman"/>
          <w:color w:val="000000"/>
          <w:sz w:val="28"/>
          <w:szCs w:val="28"/>
        </w:rPr>
        <w:t xml:space="preserve">, </w:t>
      </w:r>
      <w:proofErr w:type="spellStart"/>
      <w:r>
        <w:rPr>
          <w:rStyle w:val="input"/>
          <w:rFonts w:ascii="Times New Roman" w:hAnsi="Times New Roman"/>
          <w:color w:val="000000"/>
          <w:sz w:val="28"/>
          <w:szCs w:val="28"/>
        </w:rPr>
        <w:t>float</w:t>
      </w:r>
      <w:proofErr w:type="spellEnd"/>
      <w:r>
        <w:rPr>
          <w:rStyle w:val="sentence"/>
          <w:rFonts w:ascii="Times New Roman" w:hAnsi="Times New Roman"/>
          <w:color w:val="000000"/>
          <w:sz w:val="28"/>
          <w:szCs w:val="28"/>
        </w:rPr>
        <w:t xml:space="preserve"> и </w:t>
      </w:r>
      <w:proofErr w:type="spellStart"/>
      <w:r>
        <w:rPr>
          <w:rStyle w:val="input"/>
          <w:rFonts w:ascii="Times New Roman" w:hAnsi="Times New Roman"/>
          <w:color w:val="000000"/>
          <w:sz w:val="28"/>
          <w:szCs w:val="28"/>
        </w:rPr>
        <w:t>string</w:t>
      </w:r>
      <w:proofErr w:type="spellEnd"/>
      <w:r>
        <w:rPr>
          <w:rStyle w:val="sentence"/>
          <w:rFonts w:ascii="Times New Roman" w:hAnsi="Times New Roman"/>
          <w:color w:val="000000"/>
          <w:sz w:val="28"/>
          <w:szCs w:val="28"/>
        </w:rPr>
        <w:t xml:space="preserve">, такого как </w:t>
      </w:r>
      <w:r>
        <w:rPr>
          <w:rStyle w:val="code"/>
        </w:rPr>
        <w:t>(10, 10.0, "</w:t>
      </w:r>
      <w:proofErr w:type="spellStart"/>
      <w:r>
        <w:rPr>
          <w:rStyle w:val="code"/>
        </w:rPr>
        <w:t>ten</w:t>
      </w:r>
      <w:proofErr w:type="spellEnd"/>
      <w:r>
        <w:rPr>
          <w:rStyle w:val="code"/>
        </w:rPr>
        <w:t>")</w:t>
      </w:r>
      <w:r>
        <w:rPr>
          <w:rStyle w:val="sentence"/>
          <w:rFonts w:ascii="Times New Roman" w:hAnsi="Times New Roman"/>
          <w:color w:val="000000"/>
          <w:sz w:val="28"/>
          <w:szCs w:val="28"/>
        </w:rPr>
        <w:t>, тип будет записан следующим образом.</w:t>
      </w:r>
      <w:r>
        <w:rPr>
          <w:rFonts w:ascii="Times New Roman" w:hAnsi="Times New Roman"/>
          <w:color w:val="000000"/>
          <w:sz w:val="28"/>
          <w:szCs w:val="28"/>
        </w:rPr>
        <w:t xml:space="preserve">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hAnsi="Times New Roman"/>
          <w:color w:val="000000"/>
          <w:sz w:val="28"/>
          <w:szCs w:val="28"/>
        </w:rPr>
      </w:pPr>
    </w:p>
    <w:p w:rsidR="005C124A" w:rsidRDefault="005C124A" w:rsidP="005C124A">
      <w:pPr>
        <w:pStyle w:val="a4"/>
        <w:spacing w:line="360" w:lineRule="auto"/>
      </w:pPr>
      <w:proofErr w:type="spellStart"/>
      <w:proofErr w:type="gramStart"/>
      <w:r>
        <w:rPr>
          <w:rFonts w:ascii="Times New Roman" w:hAnsi="Times New Roman"/>
          <w:sz w:val="28"/>
          <w:szCs w:val="28"/>
          <w:lang w:val="en-US"/>
        </w:rPr>
        <w:t>int</w:t>
      </w:r>
      <w:proofErr w:type="spellEnd"/>
      <w:proofErr w:type="gramEnd"/>
      <w:r>
        <w:rPr>
          <w:rFonts w:ascii="Times New Roman" w:hAnsi="Times New Roman"/>
          <w:sz w:val="28"/>
          <w:szCs w:val="28"/>
        </w:rPr>
        <w:t xml:space="preserve"> * </w:t>
      </w:r>
      <w:r>
        <w:rPr>
          <w:rFonts w:ascii="Times New Roman" w:hAnsi="Times New Roman"/>
          <w:sz w:val="28"/>
          <w:szCs w:val="28"/>
          <w:lang w:val="en-US"/>
        </w:rPr>
        <w:t>float</w:t>
      </w:r>
      <w:r>
        <w:rPr>
          <w:rFonts w:ascii="Times New Roman" w:hAnsi="Times New Roman"/>
          <w:sz w:val="28"/>
          <w:szCs w:val="28"/>
        </w:rPr>
        <w:t xml:space="preserve"> * </w:t>
      </w:r>
      <w:r>
        <w:rPr>
          <w:rFonts w:ascii="Times New Roman" w:hAnsi="Times New Roman"/>
          <w:sz w:val="28"/>
          <w:szCs w:val="28"/>
          <w:lang w:val="en-US"/>
        </w:rPr>
        <w:t>string</w:t>
      </w:r>
    </w:p>
    <w:p w:rsidR="005C124A" w:rsidRDefault="005C124A" w:rsidP="005C124A">
      <w:pPr>
        <w:spacing w:line="360" w:lineRule="auto"/>
        <w:jc w:val="both"/>
        <w:rPr>
          <w:rFonts w:ascii="Times New Roman" w:hAnsi="Times New Roman"/>
          <w:color w:val="000000"/>
          <w:sz w:val="28"/>
          <w:szCs w:val="28"/>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Calibri" w:hAnsi="Calibri"/>
        </w:rPr>
      </w:pPr>
      <w:r>
        <w:rPr>
          <w:rStyle w:val="sentence"/>
          <w:rFonts w:ascii="Times New Roman" w:hAnsi="Times New Roman"/>
          <w:i/>
          <w:sz w:val="28"/>
          <w:szCs w:val="28"/>
        </w:rPr>
        <w:t>Записи (</w:t>
      </w:r>
      <w:proofErr w:type="spellStart"/>
      <w:r>
        <w:rPr>
          <w:rStyle w:val="sentence"/>
          <w:rFonts w:ascii="Times New Roman" w:hAnsi="Times New Roman"/>
          <w:i/>
          <w:sz w:val="28"/>
          <w:szCs w:val="28"/>
        </w:rPr>
        <w:t>record</w:t>
      </w:r>
      <w:proofErr w:type="spellEnd"/>
      <w:r>
        <w:rPr>
          <w:rStyle w:val="sentence"/>
          <w:rFonts w:ascii="Times New Roman" w:hAnsi="Times New Roman"/>
          <w:i/>
          <w:sz w:val="28"/>
          <w:szCs w:val="28"/>
        </w:rPr>
        <w:t>)</w:t>
      </w:r>
      <w:r>
        <w:rPr>
          <w:rStyle w:val="sentence"/>
          <w:rFonts w:ascii="Times New Roman" w:hAnsi="Times New Roman"/>
          <w:sz w:val="28"/>
          <w:szCs w:val="28"/>
        </w:rPr>
        <w:t xml:space="preserve"> в F# аналогичны кортежам, с той разницей, что в них каждое поле имеет название. Определение записи заключается в фигурные скобки и разделяется точкой с запятой.</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rsidR="005C124A" w:rsidRDefault="005C124A" w:rsidP="005C124A">
      <w:pPr>
        <w:pStyle w:val="a4"/>
        <w:spacing w:line="360" w:lineRule="auto"/>
        <w:rPr>
          <w:lang w:val="en-US"/>
        </w:rPr>
      </w:pPr>
      <w:proofErr w:type="gramStart"/>
      <w:r>
        <w:rPr>
          <w:rFonts w:ascii="Times New Roman" w:hAnsi="Times New Roman"/>
          <w:sz w:val="28"/>
          <w:szCs w:val="28"/>
          <w:lang w:val="en-US"/>
        </w:rPr>
        <w:t>type</w:t>
      </w:r>
      <w:proofErr w:type="gramEnd"/>
      <w:r>
        <w:rPr>
          <w:rFonts w:ascii="Times New Roman" w:hAnsi="Times New Roman"/>
          <w:sz w:val="28"/>
          <w:szCs w:val="28"/>
          <w:lang w:val="en-US"/>
        </w:rPr>
        <w:t xml:space="preserve"> org = { boss : string; tops :</w:t>
      </w:r>
      <w:proofErr w:type="spellStart"/>
      <w:r>
        <w:rPr>
          <w:rFonts w:ascii="Times New Roman" w:hAnsi="Times New Roman"/>
          <w:sz w:val="28"/>
          <w:szCs w:val="28"/>
          <w:lang w:val="en-US"/>
        </w:rPr>
        <w:t>int</w:t>
      </w:r>
      <w:proofErr w:type="spellEnd"/>
      <w:r>
        <w:rPr>
          <w:rFonts w:ascii="Times New Roman" w:hAnsi="Times New Roman"/>
          <w:sz w:val="28"/>
          <w:szCs w:val="28"/>
          <w:lang w:val="en-US"/>
        </w:rPr>
        <w:t xml:space="preserve"> };;</w:t>
      </w: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org1 = { boss = "Bill Gates"; tops = 2};;</w:t>
      </w:r>
    </w:p>
    <w:p w:rsidR="005C124A" w:rsidRDefault="005C124A" w:rsidP="005C124A">
      <w:pPr>
        <w:pStyle w:val="a4"/>
        <w:spacing w:line="360" w:lineRule="auto"/>
        <w:rPr>
          <w:rFonts w:ascii="Times New Roman" w:hAnsi="Times New Roman"/>
          <w:sz w:val="28"/>
          <w:szCs w:val="28"/>
          <w:lang w:val="en-US"/>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lang w:val="ru-RU"/>
        </w:rPr>
      </w:pPr>
      <w:r>
        <w:rPr>
          <w:rStyle w:val="sentence"/>
          <w:rFonts w:ascii="Times New Roman" w:hAnsi="Times New Roman"/>
          <w:sz w:val="28"/>
          <w:szCs w:val="28"/>
        </w:rPr>
        <w:t xml:space="preserve">Доступ к полям записи осуществляется, как обычно, через точку. </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rsidR="005C124A" w:rsidRDefault="005C124A" w:rsidP="005C124A">
      <w:pPr>
        <w:pStyle w:val="a4"/>
        <w:spacing w:line="360" w:lineRule="auto"/>
        <w:rPr>
          <w:lang w:val="en-US"/>
        </w:rPr>
      </w:pPr>
      <w:r>
        <w:rPr>
          <w:rFonts w:ascii="Times New Roman" w:hAnsi="Times New Roman"/>
          <w:sz w:val="28"/>
          <w:szCs w:val="28"/>
          <w:lang w:val="en-US"/>
        </w:rPr>
        <w:t>org1.boss</w:t>
      </w:r>
      <w:proofErr w:type="gramStart"/>
      <w:r>
        <w:rPr>
          <w:rFonts w:ascii="Times New Roman" w:hAnsi="Times New Roman"/>
          <w:sz w:val="28"/>
          <w:szCs w:val="28"/>
          <w:lang w:val="en-US"/>
        </w:rPr>
        <w:t>;;</w:t>
      </w:r>
      <w:proofErr w:type="gramEnd"/>
    </w:p>
    <w:p w:rsidR="005C124A" w:rsidRDefault="005C124A" w:rsidP="005C124A">
      <w:pPr>
        <w:pStyle w:val="a4"/>
        <w:spacing w:line="360" w:lineRule="auto"/>
        <w:rPr>
          <w:lang w:val="en-US"/>
        </w:rPr>
      </w:pPr>
      <w:r>
        <w:rPr>
          <w:rFonts w:ascii="Times New Roman" w:hAnsi="Times New Roman"/>
          <w:sz w:val="28"/>
          <w:szCs w:val="28"/>
          <w:lang w:val="en-US"/>
        </w:rPr>
        <w:t xml:space="preserve">&gt; </w:t>
      </w: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it : string = "Bill Gates"</w:t>
      </w:r>
    </w:p>
    <w:p w:rsidR="005C124A" w:rsidRDefault="005C124A" w:rsidP="005C124A">
      <w:pPr>
        <w:pStyle w:val="a4"/>
        <w:spacing w:line="360" w:lineRule="auto"/>
        <w:rPr>
          <w:rFonts w:ascii="Times New Roman" w:hAnsi="Times New Roman"/>
          <w:sz w:val="28"/>
          <w:szCs w:val="28"/>
          <w:lang w:val="en-US"/>
        </w:rPr>
      </w:pPr>
    </w:p>
    <w:p w:rsidR="005C124A" w:rsidRDefault="005C124A" w:rsidP="005C124A">
      <w:pPr>
        <w:pStyle w:val="a4"/>
        <w:spacing w:line="360" w:lineRule="auto"/>
        <w:rPr>
          <w:lang w:val="en-US"/>
        </w:rPr>
      </w:pPr>
      <w:r>
        <w:rPr>
          <w:rFonts w:ascii="Times New Roman" w:hAnsi="Times New Roman"/>
          <w:sz w:val="28"/>
          <w:szCs w:val="28"/>
          <w:lang w:val="en-US"/>
        </w:rPr>
        <w:t xml:space="preserve">&gt; // </w:t>
      </w:r>
      <w:proofErr w:type="spellStart"/>
      <w:r>
        <w:rPr>
          <w:rFonts w:ascii="Times New Roman" w:hAnsi="Times New Roman"/>
          <w:sz w:val="28"/>
          <w:szCs w:val="28"/>
          <w:lang w:val="en-US"/>
        </w:rPr>
        <w:t>Определение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типа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записи</w:t>
      </w:r>
      <w:proofErr w:type="spellEnd"/>
    </w:p>
    <w:p w:rsidR="005C124A" w:rsidRDefault="005C124A" w:rsidP="005C124A">
      <w:pPr>
        <w:pStyle w:val="a4"/>
        <w:spacing w:line="360" w:lineRule="auto"/>
        <w:rPr>
          <w:lang w:val="en-US"/>
        </w:rPr>
      </w:pPr>
      <w:proofErr w:type="gramStart"/>
      <w:r>
        <w:rPr>
          <w:rFonts w:ascii="Times New Roman" w:hAnsi="Times New Roman"/>
          <w:sz w:val="28"/>
          <w:szCs w:val="28"/>
          <w:lang w:val="en-US"/>
        </w:rPr>
        <w:lastRenderedPageBreak/>
        <w:t>type</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PersonRec</w:t>
      </w:r>
      <w:proofErr w:type="spellEnd"/>
      <w:r>
        <w:rPr>
          <w:rFonts w:ascii="Times New Roman" w:hAnsi="Times New Roman"/>
          <w:sz w:val="28"/>
          <w:szCs w:val="28"/>
          <w:lang w:val="en-US"/>
        </w:rPr>
        <w:t xml:space="preserve"> = { First : string; Last : string; Age : </w:t>
      </w:r>
      <w:proofErr w:type="spellStart"/>
      <w:r>
        <w:rPr>
          <w:rFonts w:ascii="Times New Roman" w:hAnsi="Times New Roman"/>
          <w:sz w:val="28"/>
          <w:szCs w:val="28"/>
          <w:lang w:val="en-US"/>
        </w:rPr>
        <w:t>int</w:t>
      </w:r>
      <w:proofErr w:type="spellEnd"/>
      <w:r>
        <w:rPr>
          <w:rFonts w:ascii="Times New Roman" w:hAnsi="Times New Roman"/>
          <w:sz w:val="28"/>
          <w:szCs w:val="28"/>
          <w:lang w:val="en-US"/>
        </w:rPr>
        <w:t>};;</w:t>
      </w:r>
    </w:p>
    <w:p w:rsidR="005C124A" w:rsidRDefault="005C124A" w:rsidP="005C124A">
      <w:pPr>
        <w:pStyle w:val="a4"/>
        <w:spacing w:line="360" w:lineRule="auto"/>
        <w:rPr>
          <w:lang w:val="en-US"/>
        </w:rPr>
      </w:pPr>
      <w:proofErr w:type="gramStart"/>
      <w:r>
        <w:rPr>
          <w:rFonts w:ascii="Times New Roman" w:hAnsi="Times New Roman"/>
          <w:sz w:val="28"/>
          <w:szCs w:val="28"/>
          <w:lang w:val="en-US"/>
        </w:rPr>
        <w:t>type</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PersonRec</w:t>
      </w:r>
      <w:proofErr w:type="spellEnd"/>
      <w:r>
        <w:rPr>
          <w:rFonts w:ascii="Times New Roman" w:hAnsi="Times New Roman"/>
          <w:sz w:val="28"/>
          <w:szCs w:val="28"/>
          <w:lang w:val="en-US"/>
        </w:rPr>
        <w:t xml:space="preserve"> =</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{First: string;</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Last: string;</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 xml:space="preserve">Age: </w:t>
      </w:r>
      <w:proofErr w:type="spellStart"/>
      <w:proofErr w:type="gramStart"/>
      <w:r>
        <w:rPr>
          <w:rFonts w:ascii="Times New Roman" w:hAnsi="Times New Roman"/>
          <w:sz w:val="28"/>
          <w:szCs w:val="28"/>
          <w:lang w:val="en-US"/>
        </w:rPr>
        <w:t>int</w:t>
      </w:r>
      <w:proofErr w:type="spellEnd"/>
      <w:r>
        <w:rPr>
          <w:rFonts w:ascii="Times New Roman" w:hAnsi="Times New Roman"/>
          <w:sz w:val="28"/>
          <w:szCs w:val="28"/>
          <w:lang w:val="en-US"/>
        </w:rPr>
        <w:t>;</w:t>
      </w:r>
      <w:proofErr w:type="gramEnd"/>
      <w:r>
        <w:rPr>
          <w:rFonts w:ascii="Times New Roman" w:hAnsi="Times New Roman"/>
          <w:sz w:val="28"/>
          <w:szCs w:val="28"/>
          <w:lang w:val="en-US"/>
        </w:rPr>
        <w:t>}</w:t>
      </w:r>
    </w:p>
    <w:p w:rsidR="005C124A" w:rsidRDefault="005C124A" w:rsidP="005C124A">
      <w:pPr>
        <w:pStyle w:val="a4"/>
        <w:spacing w:line="360" w:lineRule="auto"/>
        <w:rPr>
          <w:lang w:val="en-US"/>
        </w:rPr>
      </w:pPr>
      <w:r>
        <w:rPr>
          <w:rFonts w:ascii="Times New Roman" w:hAnsi="Times New Roman"/>
          <w:sz w:val="28"/>
          <w:szCs w:val="28"/>
          <w:lang w:val="en-US"/>
        </w:rPr>
        <w:t xml:space="preserve">&gt; // </w:t>
      </w:r>
      <w:proofErr w:type="spellStart"/>
      <w:r>
        <w:rPr>
          <w:rFonts w:ascii="Times New Roman" w:hAnsi="Times New Roman"/>
          <w:sz w:val="28"/>
          <w:szCs w:val="28"/>
          <w:lang w:val="en-US"/>
        </w:rPr>
        <w:t>Конструирование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экземпляра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записи</w:t>
      </w:r>
      <w:proofErr w:type="spellEnd"/>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steve</w:t>
      </w:r>
      <w:proofErr w:type="spellEnd"/>
      <w:r>
        <w:rPr>
          <w:rFonts w:ascii="Times New Roman" w:hAnsi="Times New Roman"/>
          <w:sz w:val="28"/>
          <w:szCs w:val="28"/>
          <w:lang w:val="en-US"/>
        </w:rPr>
        <w:t xml:space="preserve"> = { First = “Steve”; Last = “Holt”; Age = 17 };;</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val</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steve</w:t>
      </w:r>
      <w:proofErr w:type="spellEnd"/>
      <w:r>
        <w:rPr>
          <w:rFonts w:ascii="Times New Roman" w:hAnsi="Times New Roman"/>
          <w:sz w:val="28"/>
          <w:szCs w:val="28"/>
          <w:lang w:val="en-US"/>
        </w:rPr>
        <w:t xml:space="preserve"> : </w:t>
      </w:r>
      <w:proofErr w:type="spellStart"/>
      <w:r>
        <w:rPr>
          <w:rFonts w:ascii="Times New Roman" w:hAnsi="Times New Roman"/>
          <w:sz w:val="28"/>
          <w:szCs w:val="28"/>
          <w:lang w:val="en-US"/>
        </w:rPr>
        <w:t>PersonRec</w:t>
      </w:r>
      <w:proofErr w:type="spellEnd"/>
      <w:r>
        <w:rPr>
          <w:rFonts w:ascii="Times New Roman" w:hAnsi="Times New Roman"/>
          <w:sz w:val="28"/>
          <w:szCs w:val="28"/>
          <w:lang w:val="en-US"/>
        </w:rPr>
        <w:t xml:space="preserve"> = {First = “Steve”;</w:t>
      </w:r>
    </w:p>
    <w:p w:rsidR="005C124A" w:rsidRDefault="005C124A" w:rsidP="005C124A">
      <w:pPr>
        <w:pStyle w:val="a4"/>
        <w:spacing w:line="360" w:lineRule="auto"/>
      </w:pPr>
      <w:r w:rsidRPr="005C124A">
        <w:rPr>
          <w:rFonts w:ascii="Times New Roman" w:eastAsia="Times New Roman" w:hAnsi="Times New Roman"/>
          <w:sz w:val="28"/>
          <w:szCs w:val="28"/>
          <w:lang w:val="en-US"/>
        </w:rPr>
        <w:t xml:space="preserve">                         </w:t>
      </w:r>
      <w:r>
        <w:rPr>
          <w:rFonts w:ascii="Times New Roman" w:hAnsi="Times New Roman"/>
          <w:sz w:val="28"/>
          <w:szCs w:val="28"/>
          <w:lang w:val="en-US"/>
        </w:rPr>
        <w:t>Last</w:t>
      </w:r>
      <w:r>
        <w:rPr>
          <w:rFonts w:ascii="Times New Roman" w:hAnsi="Times New Roman"/>
          <w:sz w:val="28"/>
          <w:szCs w:val="28"/>
        </w:rPr>
        <w:t xml:space="preserve"> = “</w:t>
      </w:r>
      <w:r>
        <w:rPr>
          <w:rFonts w:ascii="Times New Roman" w:hAnsi="Times New Roman"/>
          <w:sz w:val="28"/>
          <w:szCs w:val="28"/>
          <w:lang w:val="en-US"/>
        </w:rPr>
        <w:t>Holt</w:t>
      </w:r>
      <w:r>
        <w:rPr>
          <w:rFonts w:ascii="Times New Roman" w:hAnsi="Times New Roman"/>
          <w:sz w:val="28"/>
          <w:szCs w:val="28"/>
        </w:rPr>
        <w:t>”;</w:t>
      </w:r>
    </w:p>
    <w:p w:rsidR="005C124A" w:rsidRDefault="005C124A" w:rsidP="005C124A">
      <w:pPr>
        <w:pStyle w:val="a4"/>
        <w:spacing w:line="360" w:lineRule="auto"/>
      </w:pPr>
      <w:r>
        <w:rPr>
          <w:rFonts w:ascii="Times New Roman" w:eastAsia="Times New Roman" w:hAnsi="Times New Roman"/>
          <w:sz w:val="28"/>
          <w:szCs w:val="28"/>
        </w:rPr>
        <w:t xml:space="preserve">                         </w:t>
      </w:r>
      <w:r>
        <w:rPr>
          <w:rFonts w:ascii="Times New Roman" w:hAnsi="Times New Roman"/>
          <w:sz w:val="28"/>
          <w:szCs w:val="28"/>
          <w:lang w:val="en-US"/>
        </w:rPr>
        <w:t>Age</w:t>
      </w:r>
      <w:r>
        <w:rPr>
          <w:rFonts w:ascii="Times New Roman" w:hAnsi="Times New Roman"/>
          <w:sz w:val="28"/>
          <w:szCs w:val="28"/>
        </w:rPr>
        <w:t xml:space="preserve"> = </w:t>
      </w:r>
      <w:proofErr w:type="gramStart"/>
      <w:r>
        <w:rPr>
          <w:rFonts w:ascii="Times New Roman" w:hAnsi="Times New Roman"/>
          <w:sz w:val="28"/>
          <w:szCs w:val="28"/>
        </w:rPr>
        <w:t>17;</w:t>
      </w:r>
      <w:proofErr w:type="gramEnd"/>
      <w:r>
        <w:rPr>
          <w:rFonts w:ascii="Times New Roman" w:hAnsi="Times New Roman"/>
          <w:sz w:val="28"/>
          <w:szCs w:val="28"/>
        </w:rPr>
        <w:t>}</w:t>
      </w:r>
    </w:p>
    <w:p w:rsidR="005C124A" w:rsidRDefault="005C124A" w:rsidP="005C124A">
      <w:pPr>
        <w:pStyle w:val="a4"/>
        <w:spacing w:line="360" w:lineRule="auto"/>
      </w:pPr>
      <w:r>
        <w:rPr>
          <w:rFonts w:ascii="Times New Roman" w:hAnsi="Times New Roman"/>
          <w:sz w:val="28"/>
          <w:szCs w:val="28"/>
        </w:rPr>
        <w:t>&gt; // Использование ‘.</w:t>
      </w:r>
      <w:r>
        <w:rPr>
          <w:rFonts w:ascii="Times New Roman" w:hAnsi="Times New Roman"/>
          <w:sz w:val="28"/>
          <w:szCs w:val="28"/>
          <w:lang w:val="en-US"/>
        </w:rPr>
        <w:t>field</w:t>
      </w:r>
      <w:r>
        <w:rPr>
          <w:rFonts w:ascii="Times New Roman" w:hAnsi="Times New Roman"/>
          <w:sz w:val="28"/>
          <w:szCs w:val="28"/>
        </w:rPr>
        <w:t xml:space="preserve">’ </w:t>
      </w:r>
    </w:p>
    <w:p w:rsidR="005C124A" w:rsidRDefault="005C124A" w:rsidP="005C124A">
      <w:pPr>
        <w:pStyle w:val="a4"/>
        <w:spacing w:line="360" w:lineRule="auto"/>
      </w:pPr>
      <w:r>
        <w:rPr>
          <w:rFonts w:ascii="Times New Roman" w:hAnsi="Times New Roman"/>
          <w:sz w:val="28"/>
          <w:szCs w:val="28"/>
        </w:rPr>
        <w:t>// для доступа к полям записи</w:t>
      </w:r>
    </w:p>
    <w:p w:rsidR="005C124A" w:rsidRDefault="005C124A" w:rsidP="005C124A">
      <w:pPr>
        <w:pStyle w:val="a4"/>
        <w:spacing w:line="360" w:lineRule="auto"/>
        <w:rPr>
          <w:lang w:val="en-US"/>
        </w:rPr>
      </w:pPr>
      <w:proofErr w:type="spellStart"/>
      <w:proofErr w:type="gramStart"/>
      <w:r>
        <w:rPr>
          <w:rFonts w:ascii="Times New Roman" w:hAnsi="Times New Roman"/>
          <w:sz w:val="28"/>
          <w:szCs w:val="28"/>
          <w:lang w:val="en-US"/>
        </w:rPr>
        <w:t>printfn</w:t>
      </w:r>
      <w:proofErr w:type="spellEnd"/>
      <w:proofErr w:type="gramEnd"/>
      <w:r>
        <w:rPr>
          <w:rFonts w:ascii="Times New Roman" w:hAnsi="Times New Roman"/>
          <w:sz w:val="28"/>
          <w:szCs w:val="28"/>
          <w:lang w:val="en-US"/>
        </w:rPr>
        <w:t xml:space="preserve"> “%s is %d years old” </w:t>
      </w:r>
      <w:proofErr w:type="spellStart"/>
      <w:r>
        <w:rPr>
          <w:rFonts w:ascii="Times New Roman" w:hAnsi="Times New Roman"/>
          <w:sz w:val="28"/>
          <w:szCs w:val="28"/>
          <w:lang w:val="en-US"/>
        </w:rPr>
        <w:t>steve.First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steve.Age</w:t>
      </w:r>
      <w:proofErr w:type="spellEnd"/>
      <w:r>
        <w:rPr>
          <w:rFonts w:ascii="Times New Roman" w:hAnsi="Times New Roman"/>
          <w:sz w:val="28"/>
          <w:szCs w:val="28"/>
          <w:lang w:val="en-US"/>
        </w:rPr>
        <w:t>;;</w:t>
      </w:r>
    </w:p>
    <w:p w:rsidR="005C124A" w:rsidRDefault="005C124A" w:rsidP="005C124A">
      <w:pPr>
        <w:pStyle w:val="a4"/>
        <w:spacing w:line="360" w:lineRule="auto"/>
      </w:pPr>
      <w:r>
        <w:rPr>
          <w:rFonts w:ascii="Times New Roman" w:hAnsi="Times New Roman"/>
          <w:sz w:val="28"/>
          <w:szCs w:val="28"/>
          <w:lang w:val="en-US"/>
        </w:rPr>
        <w:t>Steve</w:t>
      </w:r>
      <w:r w:rsidRPr="005C124A">
        <w:rPr>
          <w:rFonts w:ascii="Times New Roman" w:hAnsi="Times New Roman"/>
          <w:sz w:val="28"/>
          <w:szCs w:val="28"/>
        </w:rPr>
        <w:t xml:space="preserve"> </w:t>
      </w:r>
      <w:r>
        <w:rPr>
          <w:rFonts w:ascii="Times New Roman" w:hAnsi="Times New Roman"/>
          <w:sz w:val="28"/>
          <w:szCs w:val="28"/>
          <w:lang w:val="en-US"/>
        </w:rPr>
        <w:t>is</w:t>
      </w:r>
      <w:r>
        <w:rPr>
          <w:rFonts w:ascii="Times New Roman" w:hAnsi="Times New Roman"/>
          <w:sz w:val="28"/>
          <w:szCs w:val="28"/>
        </w:rPr>
        <w:t xml:space="preserve"> 17 </w:t>
      </w:r>
      <w:r>
        <w:rPr>
          <w:rFonts w:ascii="Times New Roman" w:hAnsi="Times New Roman"/>
          <w:sz w:val="28"/>
          <w:szCs w:val="28"/>
          <w:lang w:val="en-US"/>
        </w:rPr>
        <w:t>years</w:t>
      </w:r>
      <w:r w:rsidRPr="005C124A">
        <w:rPr>
          <w:rFonts w:ascii="Times New Roman" w:hAnsi="Times New Roman"/>
          <w:sz w:val="28"/>
          <w:szCs w:val="28"/>
        </w:rPr>
        <w:t xml:space="preserve"> </w:t>
      </w:r>
      <w:r>
        <w:rPr>
          <w:rFonts w:ascii="Times New Roman" w:hAnsi="Times New Roman"/>
          <w:sz w:val="28"/>
          <w:szCs w:val="28"/>
          <w:lang w:val="en-US"/>
        </w:rPr>
        <w:t>old</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8"/>
          <w:szCs w:val="28"/>
        </w:rPr>
      </w:pP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rPr>
      </w:pPr>
      <w:r>
        <w:rPr>
          <w:rStyle w:val="sentence"/>
          <w:rFonts w:ascii="Times New Roman" w:hAnsi="Times New Roman"/>
          <w:sz w:val="28"/>
          <w:szCs w:val="28"/>
        </w:rPr>
        <w:t xml:space="preserve">Записи легко могут клонироваться с помощью ключевого слова </w:t>
      </w:r>
      <w:proofErr w:type="spellStart"/>
      <w:r>
        <w:rPr>
          <w:rStyle w:val="sentence"/>
          <w:rFonts w:ascii="Times New Roman" w:hAnsi="Times New Roman"/>
          <w:sz w:val="28"/>
          <w:szCs w:val="28"/>
        </w:rPr>
        <w:t>with</w:t>
      </w:r>
      <w:proofErr w:type="spellEnd"/>
      <w:r>
        <w:rPr>
          <w:rStyle w:val="sentence"/>
          <w:rFonts w:ascii="Times New Roman" w:hAnsi="Times New Roman"/>
          <w:sz w:val="28"/>
          <w:szCs w:val="28"/>
        </w:rPr>
        <w:t>:</w:t>
      </w:r>
    </w:p>
    <w:p w:rsidR="005C124A" w:rsidRDefault="005C124A" w:rsidP="005C124A">
      <w:pPr>
        <w:pStyle w:val="a4"/>
        <w:spacing w:line="360" w:lineRule="auto"/>
        <w:rPr>
          <w:lang w:val="en-US"/>
        </w:rPr>
      </w:pPr>
      <w:proofErr w:type="gramStart"/>
      <w:r>
        <w:rPr>
          <w:rFonts w:ascii="Times New Roman" w:hAnsi="Times New Roman"/>
          <w:sz w:val="28"/>
          <w:szCs w:val="28"/>
          <w:lang w:val="en-US"/>
        </w:rPr>
        <w:t>type</w:t>
      </w:r>
      <w:proofErr w:type="gramEnd"/>
      <w:r>
        <w:rPr>
          <w:rFonts w:ascii="Times New Roman" w:hAnsi="Times New Roman"/>
          <w:sz w:val="28"/>
          <w:szCs w:val="28"/>
          <w:lang w:val="en-US"/>
        </w:rPr>
        <w:t xml:space="preserve"> Car =</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Make :</w:t>
      </w:r>
      <w:proofErr w:type="gramEnd"/>
      <w:r>
        <w:rPr>
          <w:rFonts w:ascii="Times New Roman" w:hAnsi="Times New Roman"/>
          <w:sz w:val="28"/>
          <w:szCs w:val="28"/>
          <w:lang w:val="en-US"/>
        </w:rPr>
        <w:t xml:space="preserve"> string</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Model :</w:t>
      </w:r>
      <w:proofErr w:type="gramEnd"/>
      <w:r>
        <w:rPr>
          <w:rFonts w:ascii="Times New Roman" w:hAnsi="Times New Roman"/>
          <w:sz w:val="28"/>
          <w:szCs w:val="28"/>
          <w:lang w:val="en-US"/>
        </w:rPr>
        <w:t xml:space="preserve"> string</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Year :</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int</w:t>
      </w:r>
      <w:proofErr w:type="spellEnd"/>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w:t>
      </w: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thisYear’s</w:t>
      </w:r>
      <w:proofErr w:type="spellEnd"/>
      <w:r>
        <w:rPr>
          <w:rFonts w:ascii="Times New Roman" w:hAnsi="Times New Roman"/>
          <w:sz w:val="28"/>
          <w:szCs w:val="28"/>
          <w:lang w:val="en-US"/>
        </w:rPr>
        <w:t xml:space="preserve"> = { Make = “</w:t>
      </w:r>
      <w:proofErr w:type="spellStart"/>
      <w:r>
        <w:rPr>
          <w:rFonts w:ascii="Times New Roman" w:hAnsi="Times New Roman"/>
          <w:sz w:val="28"/>
          <w:szCs w:val="28"/>
          <w:lang w:val="en-US"/>
        </w:rPr>
        <w:t>FSharp</w:t>
      </w:r>
      <w:proofErr w:type="spellEnd"/>
      <w:r>
        <w:rPr>
          <w:rFonts w:ascii="Times New Roman" w:hAnsi="Times New Roman"/>
          <w:sz w:val="28"/>
          <w:szCs w:val="28"/>
          <w:lang w:val="en-US"/>
        </w:rPr>
        <w:t>”; Model = “Luxury Sedan”; Year = 2010 }</w:t>
      </w: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nextYear’s</w:t>
      </w:r>
      <w:proofErr w:type="spellEnd"/>
      <w:r>
        <w:rPr>
          <w:rFonts w:ascii="Times New Roman" w:hAnsi="Times New Roman"/>
          <w:sz w:val="28"/>
          <w:szCs w:val="28"/>
          <w:lang w:val="en-US"/>
        </w:rPr>
        <w:t xml:space="preserve"> = { </w:t>
      </w:r>
      <w:proofErr w:type="spellStart"/>
      <w:r>
        <w:rPr>
          <w:rFonts w:ascii="Times New Roman" w:hAnsi="Times New Roman"/>
          <w:sz w:val="28"/>
          <w:szCs w:val="28"/>
          <w:lang w:val="en-US"/>
        </w:rPr>
        <w:t>thisYear’s</w:t>
      </w:r>
      <w:proofErr w:type="spellEnd"/>
      <w:r>
        <w:rPr>
          <w:rFonts w:ascii="Times New Roman" w:hAnsi="Times New Roman"/>
          <w:sz w:val="28"/>
          <w:szCs w:val="28"/>
          <w:lang w:val="en-US"/>
        </w:rPr>
        <w:t xml:space="preserve"> with Year = 2011 }</w:t>
      </w:r>
    </w:p>
    <w:p w:rsidR="005C124A" w:rsidRDefault="005C124A" w:rsidP="005C124A">
      <w:pPr>
        <w:pStyle w:val="a4"/>
        <w:spacing w:line="360" w:lineRule="auto"/>
      </w:pPr>
      <w:r>
        <w:rPr>
          <w:rFonts w:ascii="Times New Roman" w:hAnsi="Times New Roman"/>
          <w:sz w:val="28"/>
          <w:szCs w:val="28"/>
        </w:rPr>
        <w:t>Что эквивалентно следующему:</w:t>
      </w:r>
    </w:p>
    <w:p w:rsidR="005C124A" w:rsidRDefault="005C124A" w:rsidP="005C124A">
      <w:pPr>
        <w:pStyle w:val="a4"/>
        <w:spacing w:line="360" w:lineRule="auto"/>
      </w:pPr>
      <w:proofErr w:type="gramStart"/>
      <w:r>
        <w:rPr>
          <w:rFonts w:ascii="Times New Roman" w:hAnsi="Times New Roman"/>
          <w:sz w:val="28"/>
          <w:szCs w:val="28"/>
          <w:lang w:val="en-US"/>
        </w:rPr>
        <w:t>let</w:t>
      </w:r>
      <w:proofErr w:type="gramEnd"/>
      <w:r w:rsidRPr="005C124A">
        <w:rPr>
          <w:rFonts w:ascii="Times New Roman" w:hAnsi="Times New Roman"/>
          <w:sz w:val="28"/>
          <w:szCs w:val="28"/>
        </w:rPr>
        <w:t xml:space="preserve"> </w:t>
      </w:r>
      <w:proofErr w:type="spellStart"/>
      <w:r>
        <w:rPr>
          <w:rFonts w:ascii="Times New Roman" w:hAnsi="Times New Roman"/>
          <w:sz w:val="28"/>
          <w:szCs w:val="28"/>
          <w:lang w:val="en-US"/>
        </w:rPr>
        <w:t>nextYear</w:t>
      </w:r>
      <w:proofErr w:type="spellEnd"/>
      <w:r>
        <w:rPr>
          <w:rFonts w:ascii="Times New Roman" w:hAnsi="Times New Roman"/>
          <w:sz w:val="28"/>
          <w:szCs w:val="28"/>
        </w:rPr>
        <w:t>’</w:t>
      </w:r>
      <w:r>
        <w:rPr>
          <w:rFonts w:ascii="Times New Roman" w:hAnsi="Times New Roman"/>
          <w:sz w:val="28"/>
          <w:szCs w:val="28"/>
          <w:lang w:val="en-US"/>
        </w:rPr>
        <w:t>s</w:t>
      </w:r>
      <w:r>
        <w:rPr>
          <w:rFonts w:ascii="Times New Roman" w:hAnsi="Times New Roman"/>
          <w:sz w:val="28"/>
          <w:szCs w:val="28"/>
        </w:rPr>
        <w:t xml:space="preserve"> =</w:t>
      </w:r>
    </w:p>
    <w:p w:rsidR="005C124A" w:rsidRPr="00555FBD" w:rsidRDefault="005C124A" w:rsidP="005C124A">
      <w:pPr>
        <w:pStyle w:val="a4"/>
        <w:spacing w:line="360" w:lineRule="auto"/>
      </w:pPr>
      <w:r>
        <w:rPr>
          <w:rFonts w:ascii="Times New Roman" w:eastAsia="Times New Roman" w:hAnsi="Times New Roman"/>
          <w:sz w:val="28"/>
          <w:szCs w:val="28"/>
        </w:rPr>
        <w:t xml:space="preserve">    </w:t>
      </w:r>
      <w:r w:rsidRPr="00555FBD">
        <w:rPr>
          <w:rFonts w:ascii="Times New Roman" w:hAnsi="Times New Roman"/>
          <w:sz w:val="28"/>
          <w:szCs w:val="28"/>
        </w:rPr>
        <w:t>{</w:t>
      </w:r>
    </w:p>
    <w:p w:rsidR="005C124A" w:rsidRDefault="005C124A" w:rsidP="005C124A">
      <w:pPr>
        <w:pStyle w:val="a4"/>
        <w:spacing w:line="360" w:lineRule="auto"/>
        <w:rPr>
          <w:lang w:val="en-US"/>
        </w:rPr>
      </w:pPr>
      <w:r w:rsidRPr="00555FBD">
        <w:rPr>
          <w:rFonts w:ascii="Times New Roman" w:eastAsia="Times New Roman" w:hAnsi="Times New Roman"/>
          <w:sz w:val="28"/>
          <w:szCs w:val="28"/>
        </w:rPr>
        <w:t xml:space="preserve">        </w:t>
      </w:r>
      <w:proofErr w:type="gramStart"/>
      <w:r>
        <w:rPr>
          <w:rFonts w:ascii="Times New Roman" w:hAnsi="Times New Roman"/>
          <w:sz w:val="28"/>
          <w:szCs w:val="28"/>
          <w:lang w:val="en-US"/>
        </w:rPr>
        <w:t>Make  =</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thisYear’s.Make</w:t>
      </w:r>
      <w:proofErr w:type="spellEnd"/>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 xml:space="preserve">Model = </w:t>
      </w:r>
      <w:proofErr w:type="spellStart"/>
      <w:r>
        <w:rPr>
          <w:rFonts w:ascii="Times New Roman" w:hAnsi="Times New Roman"/>
          <w:sz w:val="28"/>
          <w:szCs w:val="28"/>
          <w:lang w:val="en-US"/>
        </w:rPr>
        <w:t>thisYear’s.Model</w:t>
      </w:r>
      <w:proofErr w:type="spellEnd"/>
    </w:p>
    <w:p w:rsidR="005C124A" w:rsidRDefault="005C124A" w:rsidP="005C124A">
      <w:pPr>
        <w:pStyle w:val="a4"/>
        <w:spacing w:line="360" w:lineRule="auto"/>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Year</w:t>
      </w:r>
      <w:r>
        <w:rPr>
          <w:rFonts w:ascii="Times New Roman" w:hAnsi="Times New Roman"/>
          <w:sz w:val="28"/>
          <w:szCs w:val="28"/>
        </w:rPr>
        <w:t xml:space="preserve">  =</w:t>
      </w:r>
      <w:proofErr w:type="gramEnd"/>
      <w:r>
        <w:rPr>
          <w:rFonts w:ascii="Times New Roman" w:hAnsi="Times New Roman"/>
          <w:sz w:val="28"/>
          <w:szCs w:val="28"/>
        </w:rPr>
        <w:t xml:space="preserve"> 2011</w:t>
      </w:r>
    </w:p>
    <w:p w:rsidR="005C124A" w:rsidRDefault="005C124A" w:rsidP="005C124A">
      <w:pPr>
        <w:pStyle w:val="a4"/>
        <w:spacing w:line="360" w:lineRule="auto"/>
      </w:pPr>
      <w:r>
        <w:rPr>
          <w:rFonts w:ascii="Times New Roman" w:eastAsia="Times New Roman" w:hAnsi="Times New Roman"/>
          <w:sz w:val="28"/>
          <w:szCs w:val="28"/>
        </w:rPr>
        <w:lastRenderedPageBreak/>
        <w:t xml:space="preserve">    </w:t>
      </w:r>
      <w:r>
        <w:rPr>
          <w:rFonts w:ascii="Times New Roman" w:hAnsi="Times New Roman"/>
          <w:sz w:val="28"/>
          <w:szCs w:val="28"/>
        </w:rPr>
        <w:t>}</w:t>
      </w:r>
    </w:p>
    <w:p w:rsidR="005C124A" w:rsidRDefault="005C124A" w:rsidP="005C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Style w:val="sentence"/>
          <w:rFonts w:ascii="Times New Roman" w:hAnsi="Times New Roman"/>
          <w:sz w:val="28"/>
          <w:szCs w:val="28"/>
        </w:rPr>
        <w:t>Изменение записи:</w:t>
      </w:r>
    </w:p>
    <w:p w:rsidR="005C124A" w:rsidRDefault="005C124A" w:rsidP="005C124A">
      <w:pPr>
        <w:pStyle w:val="a4"/>
        <w:spacing w:line="360" w:lineRule="auto"/>
      </w:pPr>
      <w:proofErr w:type="gramStart"/>
      <w:r>
        <w:rPr>
          <w:rFonts w:ascii="Times New Roman" w:hAnsi="Times New Roman"/>
          <w:sz w:val="28"/>
          <w:szCs w:val="28"/>
          <w:lang w:val="en-US"/>
        </w:rPr>
        <w:t>type</w:t>
      </w:r>
      <w:proofErr w:type="gramEnd"/>
      <w:r w:rsidRPr="005C124A">
        <w:rPr>
          <w:rFonts w:ascii="Times New Roman" w:hAnsi="Times New Roman"/>
          <w:sz w:val="28"/>
          <w:szCs w:val="28"/>
        </w:rPr>
        <w:t xml:space="preserve"> </w:t>
      </w:r>
      <w:r>
        <w:rPr>
          <w:rFonts w:ascii="Times New Roman" w:hAnsi="Times New Roman"/>
          <w:sz w:val="28"/>
          <w:szCs w:val="28"/>
          <w:lang w:val="en-US"/>
        </w:rPr>
        <w:t>Car</w:t>
      </w:r>
      <w:r>
        <w:rPr>
          <w:rFonts w:ascii="Times New Roman" w:hAnsi="Times New Roman"/>
          <w:sz w:val="28"/>
          <w:szCs w:val="28"/>
        </w:rPr>
        <w:t xml:space="preserve"> =</w:t>
      </w:r>
    </w:p>
    <w:p w:rsidR="005C124A" w:rsidRPr="00555FBD" w:rsidRDefault="005C124A" w:rsidP="005C124A">
      <w:pPr>
        <w:pStyle w:val="a4"/>
        <w:spacing w:line="360" w:lineRule="auto"/>
      </w:pPr>
      <w:r>
        <w:rPr>
          <w:rFonts w:ascii="Times New Roman" w:eastAsia="Times New Roman" w:hAnsi="Times New Roman"/>
          <w:sz w:val="28"/>
          <w:szCs w:val="28"/>
        </w:rPr>
        <w:t xml:space="preserve">    </w:t>
      </w:r>
      <w:r w:rsidRPr="00555FBD">
        <w:rPr>
          <w:rFonts w:ascii="Times New Roman" w:hAnsi="Times New Roman"/>
          <w:sz w:val="28"/>
          <w:szCs w:val="28"/>
        </w:rPr>
        <w:t>{</w:t>
      </w:r>
    </w:p>
    <w:p w:rsidR="005C124A" w:rsidRDefault="005C124A" w:rsidP="005C124A">
      <w:pPr>
        <w:pStyle w:val="a4"/>
        <w:spacing w:line="360" w:lineRule="auto"/>
        <w:rPr>
          <w:lang w:val="en-US"/>
        </w:rPr>
      </w:pPr>
      <w:r w:rsidRPr="00555FBD">
        <w:rPr>
          <w:rFonts w:ascii="Times New Roman" w:eastAsia="Times New Roman" w:hAnsi="Times New Roman"/>
          <w:sz w:val="28"/>
          <w:szCs w:val="28"/>
        </w:rPr>
        <w:t xml:space="preserve">        </w:t>
      </w:r>
      <w:proofErr w:type="gramStart"/>
      <w:r>
        <w:rPr>
          <w:rFonts w:ascii="Times New Roman" w:hAnsi="Times New Roman"/>
          <w:sz w:val="28"/>
          <w:szCs w:val="28"/>
          <w:lang w:val="en-US"/>
        </w:rPr>
        <w:t>Make :</w:t>
      </w:r>
      <w:proofErr w:type="gramEnd"/>
      <w:r>
        <w:rPr>
          <w:rFonts w:ascii="Times New Roman" w:hAnsi="Times New Roman"/>
          <w:sz w:val="28"/>
          <w:szCs w:val="28"/>
          <w:lang w:val="en-US"/>
        </w:rPr>
        <w:t xml:space="preserve"> string</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Model :</w:t>
      </w:r>
      <w:proofErr w:type="gramEnd"/>
      <w:r>
        <w:rPr>
          <w:rFonts w:ascii="Times New Roman" w:hAnsi="Times New Roman"/>
          <w:sz w:val="28"/>
          <w:szCs w:val="28"/>
          <w:lang w:val="en-US"/>
        </w:rPr>
        <w:t xml:space="preserve"> string</w:t>
      </w:r>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proofErr w:type="gramStart"/>
      <w:r>
        <w:rPr>
          <w:rFonts w:ascii="Times New Roman" w:hAnsi="Times New Roman"/>
          <w:sz w:val="28"/>
          <w:szCs w:val="28"/>
          <w:lang w:val="en-US"/>
        </w:rPr>
        <w:t>Year :</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int</w:t>
      </w:r>
      <w:proofErr w:type="spellEnd"/>
    </w:p>
    <w:p w:rsidR="005C124A" w:rsidRDefault="005C124A" w:rsidP="005C124A">
      <w:pPr>
        <w:pStyle w:val="a4"/>
        <w:spacing w:line="360" w:lineRule="auto"/>
        <w:rPr>
          <w:lang w:val="en-US"/>
        </w:rPr>
      </w:pPr>
      <w:r>
        <w:rPr>
          <w:rFonts w:ascii="Times New Roman" w:eastAsia="Times New Roman" w:hAnsi="Times New Roman"/>
          <w:sz w:val="28"/>
          <w:szCs w:val="28"/>
          <w:lang w:val="en-US"/>
        </w:rPr>
        <w:t xml:space="preserve">    </w:t>
      </w:r>
      <w:r>
        <w:rPr>
          <w:rFonts w:ascii="Times New Roman" w:hAnsi="Times New Roman"/>
          <w:sz w:val="28"/>
          <w:szCs w:val="28"/>
          <w:lang w:val="en-US"/>
        </w:rPr>
        <w:t>}</w:t>
      </w:r>
    </w:p>
    <w:p w:rsidR="005C124A" w:rsidRDefault="005C124A" w:rsidP="005C124A">
      <w:pPr>
        <w:pStyle w:val="a4"/>
        <w:spacing w:line="360" w:lineRule="auto"/>
        <w:rPr>
          <w:lang w:val="en-US"/>
        </w:rPr>
      </w:pPr>
      <w:proofErr w:type="gramStart"/>
      <w:r>
        <w:rPr>
          <w:rFonts w:ascii="Times New Roman" w:hAnsi="Times New Roman"/>
          <w:sz w:val="28"/>
          <w:szCs w:val="28"/>
          <w:lang w:val="en-US"/>
        </w:rPr>
        <w:t>let</w:t>
      </w:r>
      <w:proofErr w:type="gramEnd"/>
      <w:r>
        <w:rPr>
          <w:rFonts w:ascii="Times New Roman" w:hAnsi="Times New Roman"/>
          <w:sz w:val="28"/>
          <w:szCs w:val="28"/>
          <w:lang w:val="en-US"/>
        </w:rPr>
        <w:t xml:space="preserve"> mutable </w:t>
      </w:r>
      <w:proofErr w:type="spellStart"/>
      <w:r>
        <w:rPr>
          <w:rFonts w:ascii="Times New Roman" w:hAnsi="Times New Roman"/>
          <w:sz w:val="28"/>
          <w:szCs w:val="28"/>
          <w:lang w:val="en-US"/>
        </w:rPr>
        <w:t>thisYear</w:t>
      </w:r>
      <w:proofErr w:type="spellEnd"/>
      <w:r>
        <w:rPr>
          <w:rFonts w:ascii="Times New Roman" w:hAnsi="Times New Roman"/>
          <w:sz w:val="28"/>
          <w:szCs w:val="28"/>
          <w:lang w:val="en-US"/>
        </w:rPr>
        <w:t xml:space="preserve"> = { Make = "</w:t>
      </w:r>
      <w:proofErr w:type="spellStart"/>
      <w:r>
        <w:rPr>
          <w:rFonts w:ascii="Times New Roman" w:hAnsi="Times New Roman"/>
          <w:sz w:val="28"/>
          <w:szCs w:val="28"/>
          <w:lang w:val="en-US"/>
        </w:rPr>
        <w:t>FSharp</w:t>
      </w:r>
      <w:proofErr w:type="spellEnd"/>
      <w:r>
        <w:rPr>
          <w:rFonts w:ascii="Times New Roman" w:hAnsi="Times New Roman"/>
          <w:sz w:val="28"/>
          <w:szCs w:val="28"/>
          <w:lang w:val="en-US"/>
        </w:rPr>
        <w:t>"; Model = "Luxury Sedan"; Year = 2010 }</w:t>
      </w:r>
    </w:p>
    <w:p w:rsidR="005C124A" w:rsidRPr="00555FBD" w:rsidRDefault="005C124A" w:rsidP="005C124A">
      <w:pPr>
        <w:pStyle w:val="a4"/>
        <w:spacing w:line="360" w:lineRule="auto"/>
        <w:rPr>
          <w:rFonts w:ascii="Times New Roman" w:hAnsi="Times New Roman"/>
          <w:sz w:val="28"/>
          <w:szCs w:val="28"/>
          <w:lang w:val="en-US"/>
        </w:rPr>
      </w:pPr>
      <w:proofErr w:type="spellStart"/>
      <w:proofErr w:type="gramStart"/>
      <w:r>
        <w:rPr>
          <w:rFonts w:ascii="Times New Roman" w:hAnsi="Times New Roman"/>
          <w:sz w:val="28"/>
          <w:szCs w:val="28"/>
          <w:lang w:val="en-US"/>
        </w:rPr>
        <w:t>thisYear</w:t>
      </w:r>
      <w:proofErr w:type="spellEnd"/>
      <w:r>
        <w:rPr>
          <w:rFonts w:ascii="Times New Roman" w:hAnsi="Times New Roman"/>
          <w:sz w:val="28"/>
          <w:szCs w:val="28"/>
          <w:lang w:val="en-US"/>
        </w:rPr>
        <w:t xml:space="preserve">  &lt;</w:t>
      </w:r>
      <w:proofErr w:type="gramEnd"/>
      <w:r>
        <w:rPr>
          <w:rFonts w:ascii="Times New Roman" w:hAnsi="Times New Roman"/>
          <w:sz w:val="28"/>
          <w:szCs w:val="28"/>
          <w:lang w:val="en-US"/>
        </w:rPr>
        <w:t xml:space="preserve">- { </w:t>
      </w:r>
      <w:proofErr w:type="spellStart"/>
      <w:r>
        <w:rPr>
          <w:rFonts w:ascii="Times New Roman" w:hAnsi="Times New Roman"/>
          <w:sz w:val="28"/>
          <w:szCs w:val="28"/>
          <w:lang w:val="en-US"/>
        </w:rPr>
        <w:t>thisYear</w:t>
      </w:r>
      <w:proofErr w:type="spellEnd"/>
      <w:r>
        <w:rPr>
          <w:rFonts w:ascii="Times New Roman" w:hAnsi="Times New Roman"/>
          <w:sz w:val="28"/>
          <w:szCs w:val="28"/>
          <w:lang w:val="en-US"/>
        </w:rPr>
        <w:t xml:space="preserve"> with Year = 2011 }</w:t>
      </w:r>
    </w:p>
    <w:p w:rsidR="002506A4" w:rsidRPr="00555FBD" w:rsidRDefault="002506A4" w:rsidP="005C124A">
      <w:pPr>
        <w:pStyle w:val="a4"/>
        <w:spacing w:line="360" w:lineRule="auto"/>
        <w:rPr>
          <w:rFonts w:ascii="Times New Roman" w:hAnsi="Times New Roman"/>
          <w:sz w:val="28"/>
          <w:szCs w:val="28"/>
          <w:lang w:val="en-US"/>
        </w:rPr>
      </w:pPr>
    </w:p>
    <w:p w:rsidR="002506A4" w:rsidRPr="00555FBD" w:rsidRDefault="002506A4" w:rsidP="005C124A">
      <w:pPr>
        <w:pStyle w:val="a4"/>
        <w:spacing w:line="360" w:lineRule="auto"/>
        <w:rPr>
          <w:rFonts w:ascii="Times New Roman" w:hAnsi="Times New Roman"/>
          <w:b/>
          <w:sz w:val="28"/>
          <w:szCs w:val="28"/>
          <w:lang w:val="en-US"/>
        </w:rPr>
      </w:pPr>
      <w:r w:rsidRPr="002506A4">
        <w:rPr>
          <w:rFonts w:ascii="Times New Roman" w:hAnsi="Times New Roman"/>
          <w:b/>
          <w:sz w:val="28"/>
          <w:szCs w:val="28"/>
        </w:rPr>
        <w:t>Ход</w:t>
      </w:r>
      <w:r w:rsidRPr="00555FBD">
        <w:rPr>
          <w:rFonts w:ascii="Times New Roman" w:hAnsi="Times New Roman"/>
          <w:b/>
          <w:sz w:val="28"/>
          <w:szCs w:val="28"/>
          <w:lang w:val="en-US"/>
        </w:rPr>
        <w:t xml:space="preserve"> </w:t>
      </w:r>
      <w:r w:rsidRPr="002506A4">
        <w:rPr>
          <w:rFonts w:ascii="Times New Roman" w:hAnsi="Times New Roman"/>
          <w:b/>
          <w:sz w:val="28"/>
          <w:szCs w:val="28"/>
        </w:rPr>
        <w:t>работы</w:t>
      </w:r>
      <w:r w:rsidRPr="00555FBD">
        <w:rPr>
          <w:rFonts w:ascii="Times New Roman" w:hAnsi="Times New Roman"/>
          <w:b/>
          <w:sz w:val="28"/>
          <w:szCs w:val="28"/>
          <w:lang w:val="en-US"/>
        </w:rPr>
        <w:t>:</w:t>
      </w:r>
    </w:p>
    <w:p w:rsidR="002506A4" w:rsidRDefault="002506A4" w:rsidP="002506A4">
      <w:pPr>
        <w:pStyle w:val="LAb"/>
        <w:ind w:firstLine="0"/>
        <w:rPr>
          <w:lang w:val="ru-RU"/>
        </w:rPr>
      </w:pPr>
      <w:r w:rsidRPr="002506A4">
        <w:rPr>
          <w:b/>
          <w:lang w:val="ru-RU"/>
        </w:rPr>
        <w:t>Задание №1</w:t>
      </w:r>
      <w:r>
        <w:rPr>
          <w:lang w:val="ru-RU"/>
        </w:rPr>
        <w:t xml:space="preserve">. </w:t>
      </w:r>
      <w:r w:rsidRPr="002506A4">
        <w:rPr>
          <w:lang w:val="ru-RU"/>
        </w:rPr>
        <w:t xml:space="preserve">Преобразования единиц измерения (в обе стороны). Миля </w:t>
      </w:r>
      <w:r>
        <w:rPr>
          <w:lang w:val="ru-RU"/>
        </w:rPr>
        <w:t>–</w:t>
      </w:r>
      <w:r w:rsidRPr="002506A4">
        <w:rPr>
          <w:lang w:val="ru-RU"/>
        </w:rPr>
        <w:t xml:space="preserve"> Километр</w:t>
      </w:r>
    </w:p>
    <w:p w:rsidR="002506A4" w:rsidRDefault="002506A4" w:rsidP="002506A4">
      <w:pPr>
        <w:pStyle w:val="LAb"/>
        <w:ind w:firstLine="0"/>
        <w:rPr>
          <w:lang w:val="ru-RU"/>
        </w:rPr>
      </w:pPr>
      <w:r>
        <w:rPr>
          <w:noProof/>
          <w:lang w:val="ru-RU"/>
        </w:rPr>
        <w:drawing>
          <wp:inline distT="0" distB="0" distL="0" distR="0" wp14:anchorId="3EF90B56" wp14:editId="487C6AAC">
            <wp:extent cx="3914775" cy="1885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4775" cy="1885950"/>
                    </a:xfrm>
                    <a:prstGeom prst="rect">
                      <a:avLst/>
                    </a:prstGeom>
                  </pic:spPr>
                </pic:pic>
              </a:graphicData>
            </a:graphic>
          </wp:inline>
        </w:drawing>
      </w:r>
    </w:p>
    <w:p w:rsidR="002506A4" w:rsidRDefault="002506A4" w:rsidP="002506A4">
      <w:pPr>
        <w:pStyle w:val="LAb"/>
        <w:ind w:firstLine="0"/>
        <w:rPr>
          <w:lang w:val="ru-RU"/>
        </w:rPr>
      </w:pPr>
    </w:p>
    <w:p w:rsidR="002506A4" w:rsidRDefault="002506A4" w:rsidP="002506A4">
      <w:pPr>
        <w:pStyle w:val="LAb"/>
        <w:ind w:firstLine="0"/>
        <w:rPr>
          <w:lang w:val="ru-RU"/>
        </w:rPr>
      </w:pPr>
      <w:r>
        <w:rPr>
          <w:lang w:val="ru-RU"/>
        </w:rPr>
        <w:t>Результат выполнения:</w:t>
      </w:r>
    </w:p>
    <w:p w:rsidR="002506A4" w:rsidRDefault="002506A4" w:rsidP="002506A4">
      <w:pPr>
        <w:pStyle w:val="LAb"/>
        <w:ind w:firstLine="0"/>
        <w:rPr>
          <w:lang w:val="ru-RU"/>
        </w:rPr>
      </w:pPr>
      <w:r>
        <w:rPr>
          <w:noProof/>
          <w:lang w:val="ru-RU"/>
        </w:rPr>
        <w:drawing>
          <wp:inline distT="0" distB="0" distL="0" distR="0" wp14:anchorId="4F1AEAFB" wp14:editId="0CB6D86C">
            <wp:extent cx="2867025" cy="1438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1438275"/>
                    </a:xfrm>
                    <a:prstGeom prst="rect">
                      <a:avLst/>
                    </a:prstGeom>
                  </pic:spPr>
                </pic:pic>
              </a:graphicData>
            </a:graphic>
          </wp:inline>
        </w:drawing>
      </w:r>
    </w:p>
    <w:p w:rsidR="002506A4" w:rsidRDefault="002506A4" w:rsidP="002506A4">
      <w:pPr>
        <w:pStyle w:val="LAb"/>
        <w:ind w:firstLine="0"/>
        <w:rPr>
          <w:lang w:val="ru-RU"/>
        </w:rPr>
      </w:pPr>
    </w:p>
    <w:p w:rsidR="002506A4" w:rsidRPr="002506A4" w:rsidRDefault="002506A4" w:rsidP="002506A4">
      <w:pPr>
        <w:pStyle w:val="LAb"/>
        <w:ind w:firstLine="0"/>
      </w:pPr>
      <w:r w:rsidRPr="002506A4">
        <w:rPr>
          <w:b/>
          <w:lang w:val="ru-RU"/>
        </w:rPr>
        <w:lastRenderedPageBreak/>
        <w:t>Задание №2</w:t>
      </w:r>
      <w:r>
        <w:rPr>
          <w:lang w:val="ru-RU"/>
        </w:rPr>
        <w:t xml:space="preserve">. </w:t>
      </w:r>
      <w:r>
        <w:t>Получите первую, вторую и четвертую цифру из кортежа. Найдите их сумму и разность. Результат выведите в кортеже в виде (первая цифра, вторая цифра, третья цифра, сумма, разность).</w:t>
      </w:r>
    </w:p>
    <w:p w:rsidR="002506A4" w:rsidRDefault="002506A4" w:rsidP="002506A4">
      <w:pPr>
        <w:pStyle w:val="LAb"/>
        <w:ind w:firstLine="0"/>
        <w:rPr>
          <w:lang w:val="ru-RU"/>
        </w:rPr>
      </w:pPr>
      <w:r>
        <w:rPr>
          <w:noProof/>
          <w:lang w:val="ru-RU"/>
        </w:rPr>
        <w:drawing>
          <wp:inline distT="0" distB="0" distL="0" distR="0" wp14:anchorId="014F098A" wp14:editId="7B484961">
            <wp:extent cx="5940425" cy="1007953"/>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007953"/>
                    </a:xfrm>
                    <a:prstGeom prst="rect">
                      <a:avLst/>
                    </a:prstGeom>
                  </pic:spPr>
                </pic:pic>
              </a:graphicData>
            </a:graphic>
          </wp:inline>
        </w:drawing>
      </w:r>
    </w:p>
    <w:p w:rsidR="002506A4" w:rsidRDefault="002506A4" w:rsidP="002506A4">
      <w:pPr>
        <w:pStyle w:val="LAb"/>
        <w:ind w:firstLine="0"/>
        <w:rPr>
          <w:lang w:val="ru-RU"/>
        </w:rPr>
      </w:pPr>
    </w:p>
    <w:p w:rsidR="002506A4" w:rsidRDefault="002506A4" w:rsidP="002506A4">
      <w:pPr>
        <w:pStyle w:val="LAb"/>
        <w:ind w:firstLine="0"/>
        <w:rPr>
          <w:lang w:val="ru-RU"/>
        </w:rPr>
      </w:pPr>
      <w:r>
        <w:rPr>
          <w:lang w:val="ru-RU"/>
        </w:rPr>
        <w:t>Результат выполнения:</w:t>
      </w:r>
    </w:p>
    <w:p w:rsidR="002506A4" w:rsidRDefault="002506A4" w:rsidP="002506A4">
      <w:pPr>
        <w:pStyle w:val="LAb"/>
        <w:ind w:firstLine="0"/>
        <w:rPr>
          <w:lang w:val="ru-RU"/>
        </w:rPr>
      </w:pPr>
      <w:r>
        <w:rPr>
          <w:noProof/>
          <w:lang w:val="ru-RU"/>
        </w:rPr>
        <w:drawing>
          <wp:inline distT="0" distB="0" distL="0" distR="0" wp14:anchorId="5DCDCD52" wp14:editId="3B4AA180">
            <wp:extent cx="5124450" cy="914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4450" cy="914400"/>
                    </a:xfrm>
                    <a:prstGeom prst="rect">
                      <a:avLst/>
                    </a:prstGeom>
                  </pic:spPr>
                </pic:pic>
              </a:graphicData>
            </a:graphic>
          </wp:inline>
        </w:drawing>
      </w:r>
    </w:p>
    <w:p w:rsidR="002506A4" w:rsidRDefault="002506A4" w:rsidP="002506A4">
      <w:pPr>
        <w:pStyle w:val="LAb"/>
        <w:rPr>
          <w:lang w:val="ru-RU"/>
        </w:rPr>
      </w:pPr>
    </w:p>
    <w:p w:rsidR="002506A4" w:rsidRDefault="002506A4" w:rsidP="002506A4">
      <w:pPr>
        <w:pStyle w:val="LAb"/>
        <w:ind w:firstLine="0"/>
        <w:rPr>
          <w:lang w:val="ru-RU"/>
        </w:rPr>
      </w:pPr>
      <w:r w:rsidRPr="002506A4">
        <w:rPr>
          <w:b/>
          <w:lang w:val="ru-RU"/>
        </w:rPr>
        <w:t>Задание №3.</w:t>
      </w:r>
      <w:r>
        <w:rPr>
          <w:lang w:val="ru-RU"/>
        </w:rPr>
        <w:t xml:space="preserve"> </w:t>
      </w:r>
      <w:r w:rsidRPr="002506A4">
        <w:t>Создайте три записи о сотрудниках (Фамилия, Имя, Стаж). Увеличьте всем стаж на 1 год.</w:t>
      </w:r>
    </w:p>
    <w:p w:rsidR="002506A4" w:rsidRDefault="002506A4" w:rsidP="002506A4">
      <w:pPr>
        <w:pStyle w:val="LAb"/>
        <w:ind w:firstLine="0"/>
        <w:rPr>
          <w:lang w:val="ru-RU"/>
        </w:rPr>
      </w:pPr>
      <w:r>
        <w:rPr>
          <w:noProof/>
          <w:lang w:val="ru-RU"/>
        </w:rPr>
        <w:drawing>
          <wp:inline distT="0" distB="0" distL="0" distR="0" wp14:anchorId="62B0953B" wp14:editId="332073DB">
            <wp:extent cx="5940425" cy="1799846"/>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799846"/>
                    </a:xfrm>
                    <a:prstGeom prst="rect">
                      <a:avLst/>
                    </a:prstGeom>
                  </pic:spPr>
                </pic:pic>
              </a:graphicData>
            </a:graphic>
          </wp:inline>
        </w:drawing>
      </w:r>
    </w:p>
    <w:p w:rsidR="002506A4" w:rsidRDefault="002506A4" w:rsidP="002506A4">
      <w:pPr>
        <w:pStyle w:val="LAb"/>
        <w:ind w:firstLine="0"/>
        <w:rPr>
          <w:lang w:val="ru-RU"/>
        </w:rPr>
      </w:pPr>
    </w:p>
    <w:p w:rsidR="002506A4" w:rsidRDefault="002506A4" w:rsidP="002506A4">
      <w:pPr>
        <w:pStyle w:val="LAb"/>
        <w:ind w:firstLine="0"/>
        <w:rPr>
          <w:lang w:val="ru-RU"/>
        </w:rPr>
      </w:pPr>
      <w:r>
        <w:rPr>
          <w:lang w:val="ru-RU"/>
        </w:rPr>
        <w:t>Результат выполнения:</w:t>
      </w:r>
    </w:p>
    <w:p w:rsidR="002506A4" w:rsidRPr="002506A4" w:rsidRDefault="002506A4" w:rsidP="002506A4">
      <w:pPr>
        <w:pStyle w:val="LAb"/>
        <w:ind w:firstLine="0"/>
        <w:rPr>
          <w:lang w:val="ru-RU"/>
        </w:rPr>
      </w:pPr>
      <w:r>
        <w:rPr>
          <w:noProof/>
          <w:lang w:val="ru-RU"/>
        </w:rPr>
        <w:drawing>
          <wp:inline distT="0" distB="0" distL="0" distR="0" wp14:anchorId="589B99D9" wp14:editId="6469FD43">
            <wp:extent cx="3924300" cy="1409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1409700"/>
                    </a:xfrm>
                    <a:prstGeom prst="rect">
                      <a:avLst/>
                    </a:prstGeom>
                  </pic:spPr>
                </pic:pic>
              </a:graphicData>
            </a:graphic>
          </wp:inline>
        </w:drawing>
      </w:r>
    </w:p>
    <w:p w:rsidR="002506A4" w:rsidRPr="002506A4" w:rsidRDefault="002506A4" w:rsidP="002506A4">
      <w:pPr>
        <w:pStyle w:val="LAb"/>
        <w:ind w:firstLine="0"/>
        <w:rPr>
          <w:lang w:val="ru-RU"/>
        </w:rPr>
      </w:pPr>
    </w:p>
    <w:p w:rsidR="005C124A" w:rsidRDefault="005C124A" w:rsidP="005C124A">
      <w:pPr>
        <w:pStyle w:val="a3"/>
        <w:spacing w:before="0" w:after="0" w:line="360" w:lineRule="auto"/>
        <w:ind w:firstLine="480"/>
        <w:jc w:val="both"/>
      </w:pPr>
    </w:p>
    <w:p w:rsidR="004A5E06" w:rsidRPr="004A5E06" w:rsidRDefault="004A5E06" w:rsidP="004A5E06">
      <w:pPr>
        <w:keepNext/>
        <w:suppressAutoHyphens/>
        <w:spacing w:line="240" w:lineRule="auto"/>
        <w:contextualSpacing w:val="0"/>
        <w:rPr>
          <w:rFonts w:eastAsia="Times New Roman"/>
          <w:b/>
          <w:bCs/>
          <w:sz w:val="24"/>
          <w:szCs w:val="24"/>
          <w:lang w:val="ru-RU" w:eastAsia="zh-CN"/>
        </w:rPr>
      </w:pPr>
      <w:r w:rsidRPr="004A5E06">
        <w:rPr>
          <w:rFonts w:ascii="Times New Roman" w:eastAsia="Times New Roman" w:hAnsi="Times New Roman" w:cs="Times New Roman"/>
          <w:b/>
          <w:bCs/>
          <w:sz w:val="28"/>
          <w:szCs w:val="28"/>
          <w:lang w:val="ru-RU" w:eastAsia="zh-CN"/>
        </w:rPr>
        <w:lastRenderedPageBreak/>
        <w:t>Контрольные вопросы</w:t>
      </w:r>
    </w:p>
    <w:p w:rsidR="004A5E06" w:rsidRPr="004A5E06" w:rsidRDefault="004A5E06" w:rsidP="004A5E06">
      <w:pPr>
        <w:suppressAutoHyphens/>
        <w:spacing w:line="240" w:lineRule="auto"/>
        <w:ind w:firstLine="709"/>
        <w:jc w:val="both"/>
        <w:rPr>
          <w:rFonts w:ascii="Times New Roman" w:eastAsia="Calibri" w:hAnsi="Times New Roman" w:cs="Times New Roman"/>
          <w:color w:val="000000"/>
          <w:sz w:val="28"/>
          <w:szCs w:val="28"/>
          <w:lang w:val="ru-RU" w:eastAsia="zh-CN"/>
        </w:rPr>
      </w:pPr>
    </w:p>
    <w:p w:rsidR="004A5E06" w:rsidRPr="004A5E06"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bookmarkStart w:id="1" w:name="_Hlk493361358"/>
      <w:r w:rsidRPr="004A5E06">
        <w:rPr>
          <w:rFonts w:ascii="Times New Roman" w:eastAsia="Times New Roman" w:hAnsi="Times New Roman" w:cs="Times New Roman"/>
          <w:color w:val="000000"/>
          <w:sz w:val="28"/>
          <w:szCs w:val="28"/>
          <w:lang w:val="ru-RU" w:eastAsia="zh-CN"/>
        </w:rPr>
        <w:t>Определите понятие «единица измерения».</w:t>
      </w:r>
    </w:p>
    <w:p w:rsidR="004A5E06" w:rsidRPr="004A5E06" w:rsidRDefault="004A5E06" w:rsidP="004A5E06">
      <w:pPr>
        <w:suppressAutoHyphens/>
        <w:spacing w:after="200" w:line="240" w:lineRule="auto"/>
        <w:contextualSpacing w:val="0"/>
        <w:jc w:val="both"/>
        <w:rPr>
          <w:rFonts w:ascii="Times New Roman" w:eastAsia="Times New Roman" w:hAnsi="Times New Roman" w:cs="Times New Roman"/>
          <w:sz w:val="24"/>
          <w:szCs w:val="24"/>
          <w:lang w:val="ru-RU" w:eastAsia="zh-CN"/>
        </w:rPr>
      </w:pPr>
      <w:r>
        <w:rPr>
          <w:rStyle w:val="parameter"/>
          <w:rFonts w:ascii="Times New Roman" w:hAnsi="Times New Roman"/>
          <w:color w:val="000000"/>
          <w:sz w:val="28"/>
          <w:szCs w:val="28"/>
        </w:rPr>
        <w:t>F #  имеет уникальную функцию «единиц измерения», которая позволяет программисту назначать единицы для любой переменной. Затем компилятор может проверить эти блоки во время компиляции, чтобы отмечать любые ошибки или несоответствия, прежде чем код будет работать.</w:t>
      </w:r>
    </w:p>
    <w:bookmarkEnd w:id="1"/>
    <w:p w:rsidR="004A5E06" w:rsidRPr="004A5E06"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Дайте определение кортежу.</w:t>
      </w:r>
    </w:p>
    <w:p w:rsidR="004A5E06" w:rsidRPr="004A5E06" w:rsidRDefault="004A5E06" w:rsidP="004A5E06">
      <w:pPr>
        <w:jc w:val="both"/>
        <w:rPr>
          <w:sz w:val="24"/>
          <w:szCs w:val="24"/>
        </w:rPr>
      </w:pPr>
      <w:r w:rsidRPr="004A5E06">
        <w:rPr>
          <w:rStyle w:val="parameter"/>
          <w:rFonts w:ascii="Times New Roman" w:hAnsi="Times New Roman"/>
          <w:color w:val="000000"/>
          <w:sz w:val="28"/>
          <w:szCs w:val="28"/>
        </w:rPr>
        <w:t xml:space="preserve">Кортеж </w:t>
      </w:r>
      <w:r w:rsidRPr="004A5E06">
        <w:rPr>
          <w:rStyle w:val="parameter"/>
          <w:rFonts w:ascii="Times New Roman" w:hAnsi="Times New Roman" w:cs="Times New Roman"/>
          <w:color w:val="000000"/>
          <w:sz w:val="28"/>
          <w:szCs w:val="28"/>
        </w:rPr>
        <w:t>(</w:t>
      </w:r>
      <w:r w:rsidRPr="004A5E06">
        <w:rPr>
          <w:rFonts w:ascii="Times New Roman" w:hAnsi="Times New Roman" w:cs="Times New Roman"/>
          <w:sz w:val="28"/>
          <w:szCs w:val="28"/>
          <w:lang w:val="en-US"/>
        </w:rPr>
        <w:t>Tuple</w:t>
      </w:r>
      <w:r w:rsidRPr="004A5E06">
        <w:rPr>
          <w:rFonts w:ascii="Times New Roman" w:hAnsi="Times New Roman" w:cs="Times New Roman"/>
          <w:sz w:val="28"/>
          <w:szCs w:val="28"/>
        </w:rPr>
        <w:t>)</w:t>
      </w:r>
      <w:r w:rsidRPr="004A5E06">
        <w:rPr>
          <w:rStyle w:val="sentence"/>
          <w:rFonts w:ascii="Times New Roman" w:hAnsi="Times New Roman"/>
          <w:color w:val="000000"/>
          <w:sz w:val="28"/>
          <w:szCs w:val="28"/>
        </w:rPr>
        <w:t xml:space="preserve"> — это группировка неименованных, но упорядоченных значений, возможно, различных типов.</w:t>
      </w:r>
      <w:r w:rsidRPr="004A5E06">
        <w:rPr>
          <w:color w:val="000000"/>
          <w:sz w:val="28"/>
          <w:szCs w:val="28"/>
        </w:rPr>
        <w:t xml:space="preserve"> </w:t>
      </w:r>
    </w:p>
    <w:p w:rsidR="004A5E06" w:rsidRPr="004A5E06" w:rsidRDefault="004A5E06" w:rsidP="004A5E06">
      <w:pPr>
        <w:pStyle w:val="a7"/>
        <w:ind w:left="360"/>
        <w:jc w:val="both"/>
      </w:pPr>
    </w:p>
    <w:p w:rsidR="004A5E06" w:rsidRPr="004A5E06"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Чем удобно использование кортежей?</w:t>
      </w:r>
    </w:p>
    <w:p w:rsidR="004A5E06" w:rsidRPr="005A15B5" w:rsidRDefault="005A15B5" w:rsidP="005A15B5">
      <w:pPr>
        <w:pStyle w:val="LAb"/>
        <w:ind w:firstLine="0"/>
        <w:rPr>
          <w:rFonts w:eastAsia="Times New Roman" w:cs="Times New Roman"/>
          <w:sz w:val="24"/>
          <w:szCs w:val="24"/>
          <w:lang w:val="ru-RU" w:eastAsia="zh-CN"/>
        </w:rPr>
      </w:pPr>
      <w:r w:rsidRPr="006564C9">
        <w:rPr>
          <w:rStyle w:val="sentence"/>
        </w:rPr>
        <w:t>Кортежи — это удобный способ возвращения из функции сразу нескольких значений</w:t>
      </w:r>
      <w:r>
        <w:rPr>
          <w:rStyle w:val="sentence"/>
          <w:lang w:val="ru-RU"/>
        </w:rPr>
        <w:t xml:space="preserve">, а так же удобный способ передачи значений в функцию. </w:t>
      </w:r>
    </w:p>
    <w:p w:rsidR="004A5E06" w:rsidRPr="005A15B5"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 xml:space="preserve">С </w:t>
      </w:r>
      <w:proofErr w:type="gramStart"/>
      <w:r w:rsidRPr="004A5E06">
        <w:rPr>
          <w:rFonts w:ascii="Times New Roman" w:eastAsia="Times New Roman" w:hAnsi="Times New Roman" w:cs="Times New Roman"/>
          <w:color w:val="000000"/>
          <w:sz w:val="28"/>
          <w:szCs w:val="28"/>
          <w:lang w:val="ru-RU" w:eastAsia="zh-CN"/>
        </w:rPr>
        <w:t>помощью</w:t>
      </w:r>
      <w:proofErr w:type="gramEnd"/>
      <w:r w:rsidRPr="004A5E06">
        <w:rPr>
          <w:rFonts w:ascii="Times New Roman" w:eastAsia="Times New Roman" w:hAnsi="Times New Roman" w:cs="Times New Roman"/>
          <w:color w:val="000000"/>
          <w:sz w:val="28"/>
          <w:szCs w:val="28"/>
          <w:lang w:val="ru-RU" w:eastAsia="zh-CN"/>
        </w:rPr>
        <w:t xml:space="preserve"> каких функций возвращаются элементы кортежей?</w:t>
      </w:r>
    </w:p>
    <w:p w:rsidR="005A15B5" w:rsidRPr="004A5E06" w:rsidRDefault="005A15B5" w:rsidP="005A15B5">
      <w:pPr>
        <w:suppressAutoHyphens/>
        <w:spacing w:after="200" w:line="240" w:lineRule="auto"/>
        <w:contextualSpacing w:val="0"/>
        <w:jc w:val="both"/>
        <w:rPr>
          <w:rFonts w:ascii="Times New Roman" w:eastAsia="Times New Roman" w:hAnsi="Times New Roman" w:cs="Times New Roman"/>
          <w:sz w:val="24"/>
          <w:szCs w:val="24"/>
          <w:lang w:val="ru-RU" w:eastAsia="zh-CN"/>
        </w:rPr>
      </w:pPr>
      <w:r>
        <w:rPr>
          <w:rStyle w:val="sentence"/>
          <w:rFonts w:ascii="Times New Roman" w:hAnsi="Times New Roman"/>
          <w:color w:val="000000"/>
          <w:sz w:val="28"/>
          <w:szCs w:val="28"/>
        </w:rPr>
        <w:t xml:space="preserve">Функции </w:t>
      </w:r>
      <w:proofErr w:type="spellStart"/>
      <w:r>
        <w:rPr>
          <w:rStyle w:val="input"/>
          <w:rFonts w:ascii="Times New Roman" w:hAnsi="Times New Roman"/>
          <w:color w:val="000000"/>
          <w:sz w:val="28"/>
          <w:szCs w:val="28"/>
        </w:rPr>
        <w:t>fst</w:t>
      </w:r>
      <w:proofErr w:type="spellEnd"/>
      <w:r>
        <w:rPr>
          <w:rStyle w:val="sentence"/>
          <w:rFonts w:ascii="Times New Roman" w:hAnsi="Times New Roman"/>
          <w:color w:val="000000"/>
          <w:sz w:val="28"/>
          <w:szCs w:val="28"/>
        </w:rPr>
        <w:t xml:space="preserve"> и </w:t>
      </w:r>
      <w:proofErr w:type="spellStart"/>
      <w:r>
        <w:rPr>
          <w:rStyle w:val="input"/>
          <w:rFonts w:ascii="Times New Roman" w:hAnsi="Times New Roman"/>
          <w:color w:val="000000"/>
          <w:sz w:val="28"/>
          <w:szCs w:val="28"/>
        </w:rPr>
        <w:t>snd</w:t>
      </w:r>
      <w:proofErr w:type="spellEnd"/>
      <w:r>
        <w:rPr>
          <w:rStyle w:val="sentence"/>
          <w:rFonts w:ascii="Times New Roman" w:hAnsi="Times New Roman"/>
          <w:color w:val="000000"/>
          <w:sz w:val="28"/>
          <w:szCs w:val="28"/>
        </w:rPr>
        <w:t xml:space="preserve"> возвращают первый и второй элементы кортежа соответственно.</w:t>
      </w:r>
      <w:r>
        <w:rPr>
          <w:rStyle w:val="sentence"/>
          <w:rFonts w:ascii="Times New Roman" w:hAnsi="Times New Roman"/>
          <w:color w:val="000000"/>
          <w:sz w:val="28"/>
          <w:szCs w:val="28"/>
          <w:lang w:val="ru-RU"/>
        </w:rPr>
        <w:t xml:space="preserve"> </w:t>
      </w:r>
      <w:r>
        <w:rPr>
          <w:rStyle w:val="sentence"/>
          <w:rFonts w:ascii="Times New Roman" w:hAnsi="Times New Roman"/>
          <w:color w:val="000000"/>
          <w:sz w:val="28"/>
          <w:szCs w:val="28"/>
        </w:rPr>
        <w:t>В общем случае для доступа к отдельным элементам кортежа лучше использовать подбор шаблона.</w:t>
      </w:r>
    </w:p>
    <w:p w:rsidR="004A5E06" w:rsidRPr="005A15B5"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Каким образом задаётся кортеж?</w:t>
      </w:r>
    </w:p>
    <w:p w:rsidR="005A15B5" w:rsidRDefault="005A15B5" w:rsidP="005A15B5">
      <w:pPr>
        <w:jc w:val="both"/>
        <w:rPr>
          <w:rFonts w:ascii="Times New Roman" w:hAnsi="Times New Roman" w:cs="Times New Roman"/>
          <w:color w:val="000000"/>
          <w:sz w:val="28"/>
          <w:szCs w:val="28"/>
          <w:lang w:val="ru-RU"/>
        </w:rPr>
      </w:pPr>
      <w:r w:rsidRPr="005A15B5">
        <w:rPr>
          <w:rStyle w:val="sentence"/>
          <w:rFonts w:ascii="Times New Roman" w:hAnsi="Times New Roman" w:cs="Times New Roman"/>
          <w:color w:val="000000"/>
          <w:sz w:val="28"/>
          <w:szCs w:val="28"/>
        </w:rPr>
        <w:t>Чтобы  создать  экземпляр  кортежа,  достаточно  указать  список  значений,  разделенных  запятыми  и  (необязательно)  заключить  его  в  круглые скобки. Тип кортежа обозначается с помощью списка типов его элементов, разделенных символами *.</w:t>
      </w:r>
    </w:p>
    <w:p w:rsidR="005A15B5" w:rsidRPr="004A5E06" w:rsidRDefault="005A15B5" w:rsidP="005A15B5">
      <w:pPr>
        <w:jc w:val="both"/>
        <w:rPr>
          <w:rFonts w:ascii="Times New Roman" w:hAnsi="Times New Roman" w:cs="Times New Roman"/>
          <w:color w:val="000000"/>
          <w:sz w:val="28"/>
          <w:szCs w:val="28"/>
          <w:lang w:val="ru-RU"/>
        </w:rPr>
      </w:pPr>
    </w:p>
    <w:p w:rsidR="004A5E06" w:rsidRPr="005A15B5"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Каким образом определяются имена кортежных типов?</w:t>
      </w:r>
    </w:p>
    <w:p w:rsidR="005A15B5" w:rsidRPr="004A5E06" w:rsidRDefault="005A15B5" w:rsidP="005A15B5">
      <w:pPr>
        <w:suppressAutoHyphens/>
        <w:spacing w:after="200" w:line="240" w:lineRule="auto"/>
        <w:contextualSpacing w:val="0"/>
        <w:jc w:val="both"/>
        <w:rPr>
          <w:rFonts w:ascii="Times New Roman" w:eastAsia="Times New Roman" w:hAnsi="Times New Roman" w:cs="Times New Roman"/>
          <w:sz w:val="24"/>
          <w:szCs w:val="24"/>
          <w:lang w:val="ru-RU" w:eastAsia="zh-CN"/>
        </w:rPr>
      </w:pPr>
      <w:r>
        <w:rPr>
          <w:rStyle w:val="sentence"/>
          <w:rFonts w:ascii="Times New Roman" w:hAnsi="Times New Roman"/>
          <w:color w:val="000000"/>
          <w:sz w:val="28"/>
          <w:szCs w:val="28"/>
        </w:rPr>
        <w:t>При записи имени типа, который является кортежем, для разделения элементов используется символ *.</w:t>
      </w:r>
    </w:p>
    <w:p w:rsidR="004A5E06" w:rsidRPr="005A15B5"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Как можно осуществить доступ к элементам кортежа?</w:t>
      </w:r>
    </w:p>
    <w:p w:rsidR="005A15B5" w:rsidRPr="004A5E06" w:rsidRDefault="005A15B5" w:rsidP="005A15B5">
      <w:pPr>
        <w:suppressAutoHyphens/>
        <w:spacing w:after="200" w:line="240" w:lineRule="auto"/>
        <w:contextualSpacing w:val="0"/>
        <w:jc w:val="both"/>
        <w:rPr>
          <w:rFonts w:ascii="Times New Roman" w:eastAsia="Times New Roman" w:hAnsi="Times New Roman" w:cs="Times New Roman"/>
          <w:sz w:val="24"/>
          <w:szCs w:val="24"/>
          <w:lang w:val="ru-RU" w:eastAsia="zh-CN"/>
        </w:rPr>
      </w:pPr>
      <w:r>
        <w:rPr>
          <w:rStyle w:val="sentence"/>
          <w:rFonts w:ascii="Times New Roman" w:hAnsi="Times New Roman"/>
          <w:color w:val="000000"/>
          <w:sz w:val="28"/>
          <w:szCs w:val="28"/>
        </w:rPr>
        <w:t xml:space="preserve">Функции </w:t>
      </w:r>
      <w:proofErr w:type="spellStart"/>
      <w:r>
        <w:rPr>
          <w:rStyle w:val="input"/>
          <w:rFonts w:ascii="Times New Roman" w:hAnsi="Times New Roman"/>
          <w:color w:val="000000"/>
          <w:sz w:val="28"/>
          <w:szCs w:val="28"/>
        </w:rPr>
        <w:t>fst</w:t>
      </w:r>
      <w:proofErr w:type="spellEnd"/>
      <w:r>
        <w:rPr>
          <w:rStyle w:val="sentence"/>
          <w:rFonts w:ascii="Times New Roman" w:hAnsi="Times New Roman"/>
          <w:color w:val="000000"/>
          <w:sz w:val="28"/>
          <w:szCs w:val="28"/>
        </w:rPr>
        <w:t xml:space="preserve"> и </w:t>
      </w:r>
      <w:proofErr w:type="spellStart"/>
      <w:r>
        <w:rPr>
          <w:rStyle w:val="input"/>
          <w:rFonts w:ascii="Times New Roman" w:hAnsi="Times New Roman"/>
          <w:color w:val="000000"/>
          <w:sz w:val="28"/>
          <w:szCs w:val="28"/>
        </w:rPr>
        <w:t>snd</w:t>
      </w:r>
      <w:proofErr w:type="spellEnd"/>
      <w:r>
        <w:rPr>
          <w:rStyle w:val="sentence"/>
          <w:rFonts w:ascii="Times New Roman" w:hAnsi="Times New Roman"/>
          <w:color w:val="000000"/>
          <w:sz w:val="28"/>
          <w:szCs w:val="28"/>
        </w:rPr>
        <w:t xml:space="preserve"> возвращают первый и второй элементы кортежа соответственно.</w:t>
      </w:r>
      <w:r>
        <w:rPr>
          <w:rStyle w:val="sentence"/>
          <w:rFonts w:ascii="Times New Roman" w:hAnsi="Times New Roman"/>
          <w:color w:val="000000"/>
          <w:sz w:val="28"/>
          <w:szCs w:val="28"/>
          <w:lang w:val="ru-RU"/>
        </w:rPr>
        <w:t xml:space="preserve"> </w:t>
      </w:r>
      <w:r>
        <w:rPr>
          <w:rStyle w:val="sentence"/>
          <w:rFonts w:ascii="Times New Roman" w:hAnsi="Times New Roman"/>
          <w:color w:val="000000"/>
          <w:sz w:val="28"/>
          <w:szCs w:val="28"/>
        </w:rPr>
        <w:t>В общем случае для доступа к отдельным элементам кортежа лучше использовать подбор шаблона.</w:t>
      </w:r>
    </w:p>
    <w:p w:rsidR="004A5E06" w:rsidRPr="005A15B5"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 xml:space="preserve">Каких типов являются элементы кортежей? </w:t>
      </w:r>
    </w:p>
    <w:p w:rsidR="008A39D9" w:rsidRPr="008A39D9" w:rsidRDefault="005A15B5" w:rsidP="008A39D9">
      <w:pPr>
        <w:suppressAutoHyphens/>
        <w:spacing w:after="200" w:line="240" w:lineRule="auto"/>
        <w:contextualSpacing w:val="0"/>
        <w:jc w:val="both"/>
        <w:rPr>
          <w:rStyle w:val="sentence"/>
          <w:rFonts w:ascii="Times New Roman" w:hAnsi="Times New Roman"/>
          <w:color w:val="000000"/>
          <w:sz w:val="28"/>
          <w:szCs w:val="28"/>
          <w:lang w:val="ru-RU"/>
        </w:rPr>
      </w:pPr>
      <w:r>
        <w:rPr>
          <w:rStyle w:val="sentence"/>
          <w:rFonts w:ascii="Times New Roman" w:hAnsi="Times New Roman"/>
          <w:color w:val="000000"/>
          <w:sz w:val="28"/>
          <w:szCs w:val="28"/>
        </w:rPr>
        <w:t>Кортежи  могут  содержать  любое  количество  элементов  любых  типов.  Фактически  можно  даже  создать  кортеж,  который  будет  содержать другие кортежи</w:t>
      </w:r>
      <w:r w:rsidR="008A39D9">
        <w:rPr>
          <w:rStyle w:val="sentence"/>
          <w:rFonts w:ascii="Times New Roman" w:hAnsi="Times New Roman"/>
          <w:color w:val="000000"/>
          <w:sz w:val="28"/>
          <w:szCs w:val="28"/>
          <w:lang w:val="ru-RU"/>
        </w:rPr>
        <w:t>.</w:t>
      </w:r>
    </w:p>
    <w:p w:rsidR="004A5E06" w:rsidRPr="008A39D9" w:rsidRDefault="004A5E06" w:rsidP="008A39D9">
      <w:pPr>
        <w:pStyle w:val="a7"/>
        <w:numPr>
          <w:ilvl w:val="0"/>
          <w:numId w:val="3"/>
        </w:numPr>
        <w:spacing w:after="200"/>
        <w:contextualSpacing w:val="0"/>
        <w:jc w:val="both"/>
      </w:pPr>
      <w:r w:rsidRPr="008A39D9">
        <w:rPr>
          <w:color w:val="000000"/>
          <w:sz w:val="28"/>
          <w:szCs w:val="28"/>
        </w:rPr>
        <w:lastRenderedPageBreak/>
        <w:t>Что именно было создано: «</w:t>
      </w:r>
      <w:proofErr w:type="spellStart"/>
      <w:r w:rsidRPr="008A39D9">
        <w:rPr>
          <w:color w:val="000000"/>
          <w:sz w:val="28"/>
          <w:szCs w:val="28"/>
        </w:rPr>
        <w:t>val</w:t>
      </w:r>
      <w:proofErr w:type="spellEnd"/>
      <w:r w:rsidRPr="008A39D9">
        <w:rPr>
          <w:color w:val="000000"/>
          <w:sz w:val="28"/>
          <w:szCs w:val="28"/>
        </w:rPr>
        <w:t xml:space="preserve"> </w:t>
      </w:r>
      <w:proofErr w:type="spellStart"/>
      <w:r w:rsidRPr="008A39D9">
        <w:rPr>
          <w:color w:val="000000"/>
          <w:sz w:val="28"/>
          <w:szCs w:val="28"/>
        </w:rPr>
        <w:t>it</w:t>
      </w:r>
      <w:proofErr w:type="spellEnd"/>
      <w:proofErr w:type="gramStart"/>
      <w:r w:rsidRPr="008A39D9">
        <w:rPr>
          <w:color w:val="000000"/>
          <w:sz w:val="28"/>
          <w:szCs w:val="28"/>
        </w:rPr>
        <w:t xml:space="preserve"> :</w:t>
      </w:r>
      <w:proofErr w:type="gramEnd"/>
      <w:r w:rsidRPr="008A39D9">
        <w:rPr>
          <w:color w:val="000000"/>
          <w:sz w:val="28"/>
          <w:szCs w:val="28"/>
        </w:rPr>
        <w:t xml:space="preserve"> (</w:t>
      </w:r>
      <w:proofErr w:type="spellStart"/>
      <w:r w:rsidRPr="008A39D9">
        <w:rPr>
          <w:color w:val="000000"/>
          <w:sz w:val="28"/>
          <w:szCs w:val="28"/>
        </w:rPr>
        <w:t>int</w:t>
      </w:r>
      <w:proofErr w:type="spellEnd"/>
      <w:r w:rsidRPr="008A39D9">
        <w:rPr>
          <w:color w:val="000000"/>
          <w:sz w:val="28"/>
          <w:szCs w:val="28"/>
        </w:rPr>
        <w:t xml:space="preserve"> * </w:t>
      </w:r>
      <w:proofErr w:type="spellStart"/>
      <w:r w:rsidRPr="008A39D9">
        <w:rPr>
          <w:color w:val="000000"/>
          <w:sz w:val="28"/>
          <w:szCs w:val="28"/>
        </w:rPr>
        <w:t>int</w:t>
      </w:r>
      <w:proofErr w:type="spellEnd"/>
      <w:r w:rsidRPr="008A39D9">
        <w:rPr>
          <w:color w:val="000000"/>
          <w:sz w:val="28"/>
          <w:szCs w:val="28"/>
        </w:rPr>
        <w:t>) * (</w:t>
      </w:r>
      <w:proofErr w:type="spellStart"/>
      <w:r w:rsidRPr="008A39D9">
        <w:rPr>
          <w:color w:val="000000"/>
          <w:sz w:val="28"/>
          <w:szCs w:val="28"/>
        </w:rPr>
        <w:t>float</w:t>
      </w:r>
      <w:proofErr w:type="spellEnd"/>
      <w:r w:rsidRPr="008A39D9">
        <w:rPr>
          <w:color w:val="000000"/>
          <w:sz w:val="28"/>
          <w:szCs w:val="28"/>
        </w:rPr>
        <w:t xml:space="preserve"> * </w:t>
      </w:r>
      <w:proofErr w:type="spellStart"/>
      <w:r w:rsidRPr="008A39D9">
        <w:rPr>
          <w:color w:val="000000"/>
          <w:sz w:val="28"/>
          <w:szCs w:val="28"/>
        </w:rPr>
        <w:t>float</w:t>
      </w:r>
      <w:proofErr w:type="spellEnd"/>
      <w:r w:rsidRPr="008A39D9">
        <w:rPr>
          <w:color w:val="000000"/>
          <w:sz w:val="28"/>
          <w:szCs w:val="28"/>
        </w:rPr>
        <w:t>)»</w:t>
      </w:r>
    </w:p>
    <w:p w:rsidR="008A39D9" w:rsidRPr="008A39D9" w:rsidRDefault="008A39D9" w:rsidP="008A39D9">
      <w:pPr>
        <w:pStyle w:val="LAb"/>
        <w:ind w:firstLine="0"/>
        <w:rPr>
          <w:lang w:val="ru-RU"/>
        </w:rPr>
      </w:pPr>
      <w:r>
        <w:rPr>
          <w:lang w:val="ru-RU"/>
        </w:rPr>
        <w:t xml:space="preserve">Кортеж из двух кортежей, где первый кортеж – пара целочисленных значений, второй – пара значений типа </w:t>
      </w:r>
      <w:r>
        <w:rPr>
          <w:lang w:val="en-US"/>
        </w:rPr>
        <w:t>float</w:t>
      </w:r>
      <w:r>
        <w:rPr>
          <w:lang w:val="ru-RU"/>
        </w:rPr>
        <w:t>.</w:t>
      </w:r>
    </w:p>
    <w:p w:rsidR="004A5E06" w:rsidRPr="004A5E06" w:rsidRDefault="004A5E06" w:rsidP="008A39D9">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bookmarkStart w:id="2" w:name="_Hlk493363156"/>
      <w:r w:rsidRPr="004A5E06">
        <w:rPr>
          <w:rFonts w:ascii="Times New Roman" w:eastAsia="Times New Roman" w:hAnsi="Times New Roman" w:cs="Times New Roman"/>
          <w:color w:val="000000"/>
          <w:sz w:val="28"/>
          <w:szCs w:val="28"/>
          <w:lang w:val="ru-RU" w:eastAsia="zh-CN"/>
        </w:rPr>
        <w:t xml:space="preserve">Объясните код </w:t>
      </w:r>
    </w:p>
    <w:p w:rsidR="004A5E06" w:rsidRPr="004A5E06" w:rsidRDefault="004A5E06" w:rsidP="004A5E06">
      <w:pPr>
        <w:suppressAutoHyphens/>
        <w:spacing w:line="240" w:lineRule="auto"/>
        <w:jc w:val="both"/>
        <w:rPr>
          <w:rFonts w:ascii="Times New Roman" w:eastAsia="Times New Roman" w:hAnsi="Times New Roman" w:cs="Times New Roman"/>
          <w:sz w:val="24"/>
          <w:szCs w:val="24"/>
          <w:lang w:val="en-US" w:eastAsia="zh-CN"/>
        </w:rPr>
      </w:pPr>
      <w:r w:rsidRPr="004A5E06">
        <w:rPr>
          <w:rFonts w:ascii="Times New Roman" w:eastAsia="Times New Roman" w:hAnsi="Times New Roman" w:cs="Times New Roman"/>
          <w:color w:val="000000"/>
          <w:sz w:val="28"/>
          <w:szCs w:val="28"/>
          <w:lang w:val="en-US" w:eastAsia="zh-CN"/>
        </w:rPr>
        <w:t>[&lt;Measure&gt;]</w:t>
      </w:r>
    </w:p>
    <w:p w:rsidR="004A5E06" w:rsidRPr="004A5E06" w:rsidRDefault="004A5E06" w:rsidP="004A5E06">
      <w:pPr>
        <w:suppressAutoHyphens/>
        <w:spacing w:line="240" w:lineRule="auto"/>
        <w:jc w:val="both"/>
        <w:rPr>
          <w:rFonts w:ascii="Times New Roman" w:eastAsia="Times New Roman" w:hAnsi="Times New Roman" w:cs="Times New Roman"/>
          <w:sz w:val="24"/>
          <w:szCs w:val="24"/>
          <w:lang w:val="ru-RU" w:eastAsia="zh-CN"/>
        </w:rPr>
      </w:pPr>
      <w:proofErr w:type="gramStart"/>
      <w:r w:rsidRPr="004A5E06">
        <w:rPr>
          <w:rFonts w:ascii="Times New Roman" w:eastAsia="Times New Roman" w:hAnsi="Times New Roman" w:cs="Times New Roman"/>
          <w:color w:val="000000"/>
          <w:sz w:val="28"/>
          <w:szCs w:val="28"/>
          <w:lang w:val="en-US" w:eastAsia="zh-CN"/>
        </w:rPr>
        <w:t>type</w:t>
      </w:r>
      <w:proofErr w:type="gramEnd"/>
      <w:r w:rsidRPr="004A5E06">
        <w:rPr>
          <w:rFonts w:ascii="Times New Roman" w:eastAsia="Times New Roman" w:hAnsi="Times New Roman" w:cs="Times New Roman"/>
          <w:color w:val="000000"/>
          <w:sz w:val="28"/>
          <w:szCs w:val="28"/>
          <w:lang w:val="en-US" w:eastAsia="zh-CN"/>
        </w:rPr>
        <w:t xml:space="preserve"> C</w:t>
      </w:r>
    </w:p>
    <w:p w:rsidR="004A5E06" w:rsidRPr="004A5E06" w:rsidRDefault="004A5E06" w:rsidP="004A5E06">
      <w:pPr>
        <w:suppressAutoHyphens/>
        <w:spacing w:line="240" w:lineRule="auto"/>
        <w:jc w:val="both"/>
        <w:rPr>
          <w:rFonts w:ascii="Times New Roman" w:eastAsia="Times New Roman" w:hAnsi="Times New Roman" w:cs="Times New Roman"/>
          <w:sz w:val="24"/>
          <w:szCs w:val="24"/>
          <w:lang w:val="en-US" w:eastAsia="zh-CN"/>
        </w:rPr>
      </w:pPr>
      <w:r w:rsidRPr="004A5E06">
        <w:rPr>
          <w:rFonts w:ascii="Times New Roman" w:eastAsia="Times New Roman" w:hAnsi="Times New Roman" w:cs="Times New Roman"/>
          <w:color w:val="000000"/>
          <w:sz w:val="28"/>
          <w:szCs w:val="28"/>
          <w:lang w:val="en-US" w:eastAsia="zh-CN"/>
        </w:rPr>
        <w:t>[&lt;Measure&gt;]</w:t>
      </w:r>
    </w:p>
    <w:p w:rsidR="004A5E06" w:rsidRPr="00964DF1" w:rsidRDefault="004A5E06" w:rsidP="008A39D9">
      <w:pPr>
        <w:suppressAutoHyphens/>
        <w:spacing w:line="240" w:lineRule="auto"/>
        <w:jc w:val="both"/>
        <w:rPr>
          <w:rFonts w:ascii="Times New Roman" w:eastAsia="Times New Roman" w:hAnsi="Times New Roman" w:cs="Times New Roman"/>
          <w:sz w:val="24"/>
          <w:szCs w:val="24"/>
          <w:lang w:val="en-US" w:eastAsia="zh-CN"/>
        </w:rPr>
      </w:pPr>
      <w:proofErr w:type="gramStart"/>
      <w:r w:rsidRPr="004A5E06">
        <w:rPr>
          <w:rFonts w:ascii="Times New Roman" w:eastAsia="Times New Roman" w:hAnsi="Times New Roman" w:cs="Times New Roman"/>
          <w:color w:val="000000"/>
          <w:sz w:val="28"/>
          <w:szCs w:val="28"/>
          <w:lang w:val="en-US" w:eastAsia="zh-CN"/>
        </w:rPr>
        <w:t>type</w:t>
      </w:r>
      <w:proofErr w:type="gramEnd"/>
      <w:r w:rsidRPr="004A5E06">
        <w:rPr>
          <w:rFonts w:ascii="Times New Roman" w:eastAsia="Times New Roman" w:hAnsi="Times New Roman" w:cs="Times New Roman"/>
          <w:color w:val="000000"/>
          <w:sz w:val="28"/>
          <w:szCs w:val="28"/>
          <w:lang w:val="en-US" w:eastAsia="zh-CN"/>
        </w:rPr>
        <w:t xml:space="preserve"> F</w:t>
      </w:r>
    </w:p>
    <w:p w:rsidR="004A5E06" w:rsidRPr="00964DF1" w:rsidRDefault="004A5E06" w:rsidP="004A5E06">
      <w:pPr>
        <w:suppressAutoHyphens/>
        <w:spacing w:line="240" w:lineRule="auto"/>
        <w:ind w:left="360"/>
        <w:jc w:val="both"/>
        <w:rPr>
          <w:rFonts w:ascii="Times New Roman" w:eastAsia="Times New Roman" w:hAnsi="Times New Roman" w:cs="Times New Roman"/>
          <w:color w:val="000000"/>
          <w:sz w:val="28"/>
          <w:szCs w:val="28"/>
          <w:lang w:val="en-US" w:eastAsia="zh-CN"/>
        </w:rPr>
      </w:pPr>
      <w:proofErr w:type="gramStart"/>
      <w:r w:rsidRPr="004A5E06">
        <w:rPr>
          <w:rFonts w:ascii="Times New Roman" w:eastAsia="Times New Roman" w:hAnsi="Times New Roman" w:cs="Times New Roman"/>
          <w:color w:val="000000"/>
          <w:sz w:val="28"/>
          <w:szCs w:val="28"/>
          <w:lang w:val="en-US" w:eastAsia="zh-CN"/>
        </w:rPr>
        <w:t>let</w:t>
      </w:r>
      <w:proofErr w:type="gramEnd"/>
      <w:r w:rsidRPr="004A5E06">
        <w:rPr>
          <w:rFonts w:ascii="Times New Roman" w:eastAsia="Times New Roman" w:hAnsi="Times New Roman" w:cs="Times New Roman"/>
          <w:color w:val="000000"/>
          <w:sz w:val="28"/>
          <w:szCs w:val="28"/>
          <w:lang w:val="en-US" w:eastAsia="zh-CN"/>
        </w:rPr>
        <w:t xml:space="preserve"> </w:t>
      </w:r>
      <w:proofErr w:type="spellStart"/>
      <w:r w:rsidRPr="004A5E06">
        <w:rPr>
          <w:rFonts w:ascii="Times New Roman" w:eastAsia="Times New Roman" w:hAnsi="Times New Roman" w:cs="Times New Roman"/>
          <w:color w:val="000000"/>
          <w:sz w:val="28"/>
          <w:szCs w:val="28"/>
          <w:lang w:val="en-US" w:eastAsia="zh-CN"/>
        </w:rPr>
        <w:t>centToFahr</w:t>
      </w:r>
      <w:proofErr w:type="spellEnd"/>
      <w:r w:rsidRPr="004A5E06">
        <w:rPr>
          <w:rFonts w:ascii="Times New Roman" w:eastAsia="Times New Roman" w:hAnsi="Times New Roman" w:cs="Times New Roman"/>
          <w:color w:val="000000"/>
          <w:sz w:val="28"/>
          <w:szCs w:val="28"/>
          <w:lang w:val="en-US" w:eastAsia="zh-CN"/>
        </w:rPr>
        <w:t xml:space="preserve"> t = 1.8&lt;F/C&gt; * t + 32.0&lt;F&gt;</w:t>
      </w:r>
    </w:p>
    <w:p w:rsidR="008A39D9" w:rsidRPr="00964DF1" w:rsidRDefault="008A39D9" w:rsidP="004A5E06">
      <w:pPr>
        <w:suppressAutoHyphens/>
        <w:spacing w:line="240" w:lineRule="auto"/>
        <w:ind w:left="360"/>
        <w:jc w:val="both"/>
        <w:rPr>
          <w:rFonts w:ascii="Times New Roman" w:eastAsia="Times New Roman" w:hAnsi="Times New Roman" w:cs="Times New Roman"/>
          <w:color w:val="000000"/>
          <w:sz w:val="28"/>
          <w:szCs w:val="28"/>
          <w:lang w:val="en-US" w:eastAsia="zh-CN"/>
        </w:rPr>
      </w:pPr>
    </w:p>
    <w:p w:rsidR="008A39D9" w:rsidRPr="008A39D9" w:rsidRDefault="008A39D9" w:rsidP="008A39D9">
      <w:pPr>
        <w:pStyle w:val="LAb"/>
        <w:ind w:firstLine="0"/>
        <w:rPr>
          <w:lang w:val="ru-RU" w:eastAsia="en-US"/>
        </w:rPr>
      </w:pPr>
      <w:r>
        <w:rPr>
          <w:lang w:val="ru-RU" w:eastAsia="en-US"/>
        </w:rPr>
        <w:t>Создаются типы</w:t>
      </w:r>
      <w:r w:rsidRPr="008A39D9">
        <w:rPr>
          <w:lang w:val="ru-RU" w:eastAsia="en-US"/>
        </w:rPr>
        <w:t xml:space="preserve"> «Градус по Цельсию» и «Градус по Фаренгейту»</w:t>
      </w:r>
      <w:r>
        <w:rPr>
          <w:lang w:val="ru-RU" w:eastAsia="en-US"/>
        </w:rPr>
        <w:t>.</w:t>
      </w:r>
      <w:r w:rsidRPr="008A39D9">
        <w:rPr>
          <w:lang w:val="ru-RU" w:eastAsia="en-US"/>
        </w:rPr>
        <w:t xml:space="preserve"> </w:t>
      </w:r>
      <w:r>
        <w:rPr>
          <w:lang w:val="ru-RU" w:eastAsia="en-US"/>
        </w:rPr>
        <w:t>Функция переводит</w:t>
      </w:r>
      <w:r w:rsidRPr="008A39D9">
        <w:rPr>
          <w:lang w:val="ru-RU" w:eastAsia="en-US"/>
        </w:rPr>
        <w:t xml:space="preserve"> </w:t>
      </w:r>
      <w:r>
        <w:rPr>
          <w:lang w:val="ru-RU" w:eastAsia="en-US"/>
        </w:rPr>
        <w:t>значения</w:t>
      </w:r>
      <w:r w:rsidRPr="008A39D9">
        <w:rPr>
          <w:lang w:val="ru-RU" w:eastAsia="en-US"/>
        </w:rPr>
        <w:t xml:space="preserve"> из первого типа во второй.</w:t>
      </w:r>
    </w:p>
    <w:p w:rsidR="008A39D9" w:rsidRPr="004A5E06" w:rsidRDefault="008A39D9" w:rsidP="004A5E06">
      <w:pPr>
        <w:suppressAutoHyphens/>
        <w:spacing w:line="240" w:lineRule="auto"/>
        <w:ind w:left="360"/>
        <w:jc w:val="both"/>
        <w:rPr>
          <w:rFonts w:ascii="Times New Roman" w:eastAsia="Times New Roman" w:hAnsi="Times New Roman" w:cs="Times New Roman"/>
          <w:sz w:val="24"/>
          <w:szCs w:val="24"/>
          <w:lang w:val="ru-RU" w:eastAsia="zh-CN"/>
        </w:rPr>
      </w:pPr>
    </w:p>
    <w:p w:rsidR="004A5E06" w:rsidRPr="004A5E06" w:rsidRDefault="004A5E06" w:rsidP="004A5E06">
      <w:pPr>
        <w:numPr>
          <w:ilvl w:val="0"/>
          <w:numId w:val="3"/>
        </w:numPr>
        <w:suppressAutoHyphens/>
        <w:spacing w:after="200" w:line="240" w:lineRule="auto"/>
        <w:contextualSpacing w:val="0"/>
        <w:jc w:val="both"/>
        <w:rPr>
          <w:rFonts w:ascii="Times New Roman" w:eastAsia="Times New Roman" w:hAnsi="Times New Roman" w:cs="Times New Roman"/>
          <w:sz w:val="24"/>
          <w:szCs w:val="24"/>
          <w:lang w:val="ru-RU" w:eastAsia="zh-CN"/>
        </w:rPr>
      </w:pPr>
      <w:r w:rsidRPr="004A5E06">
        <w:rPr>
          <w:rFonts w:ascii="Times New Roman" w:eastAsia="Times New Roman" w:hAnsi="Times New Roman" w:cs="Times New Roman"/>
          <w:color w:val="000000"/>
          <w:sz w:val="28"/>
          <w:szCs w:val="28"/>
          <w:lang w:val="ru-RU" w:eastAsia="zh-CN"/>
        </w:rPr>
        <w:t xml:space="preserve"> Создайте программу для данного фрагмента кода</w:t>
      </w:r>
    </w:p>
    <w:p w:rsidR="004A5E06" w:rsidRPr="00964DF1" w:rsidRDefault="004A5E06" w:rsidP="004A5E06">
      <w:pPr>
        <w:suppressAutoHyphens/>
        <w:spacing w:line="240" w:lineRule="auto"/>
        <w:ind w:left="360"/>
        <w:jc w:val="both"/>
        <w:rPr>
          <w:rFonts w:ascii="Times New Roman" w:eastAsia="Times New Roman" w:hAnsi="Times New Roman" w:cs="Times New Roman"/>
          <w:color w:val="000000"/>
          <w:sz w:val="28"/>
          <w:szCs w:val="28"/>
          <w:lang w:val="en-US" w:eastAsia="zh-CN"/>
        </w:rPr>
      </w:pPr>
      <w:proofErr w:type="gramStart"/>
      <w:r w:rsidRPr="004A5E06">
        <w:rPr>
          <w:rFonts w:ascii="Times New Roman" w:eastAsia="Times New Roman" w:hAnsi="Times New Roman" w:cs="Times New Roman"/>
          <w:color w:val="000000"/>
          <w:sz w:val="28"/>
          <w:szCs w:val="28"/>
          <w:lang w:val="en-US" w:eastAsia="zh-CN"/>
        </w:rPr>
        <w:t>let</w:t>
      </w:r>
      <w:proofErr w:type="gramEnd"/>
      <w:r w:rsidRPr="004A5E06">
        <w:rPr>
          <w:rFonts w:ascii="Times New Roman" w:eastAsia="Times New Roman" w:hAnsi="Times New Roman" w:cs="Times New Roman"/>
          <w:color w:val="000000"/>
          <w:sz w:val="28"/>
          <w:szCs w:val="28"/>
          <w:lang w:val="en-US" w:eastAsia="zh-CN"/>
        </w:rPr>
        <w:t xml:space="preserve"> f (</w:t>
      </w:r>
      <w:proofErr w:type="spellStart"/>
      <w:r w:rsidRPr="004A5E06">
        <w:rPr>
          <w:rFonts w:ascii="Times New Roman" w:eastAsia="Times New Roman" w:hAnsi="Times New Roman" w:cs="Times New Roman"/>
          <w:color w:val="000000"/>
          <w:sz w:val="28"/>
          <w:szCs w:val="28"/>
          <w:lang w:val="en-US" w:eastAsia="zh-CN"/>
        </w:rPr>
        <w:t>m:float</w:t>
      </w:r>
      <w:proofErr w:type="spellEnd"/>
      <w:r w:rsidRPr="004A5E06">
        <w:rPr>
          <w:rFonts w:ascii="Times New Roman" w:eastAsia="Times New Roman" w:hAnsi="Times New Roman" w:cs="Times New Roman"/>
          <w:color w:val="000000"/>
          <w:sz w:val="28"/>
          <w:szCs w:val="28"/>
          <w:lang w:val="en-US" w:eastAsia="zh-CN"/>
        </w:rPr>
        <w:t>&lt;kg&gt;) (</w:t>
      </w:r>
      <w:proofErr w:type="spellStart"/>
      <w:r w:rsidRPr="004A5E06">
        <w:rPr>
          <w:rFonts w:ascii="Times New Roman" w:eastAsia="Times New Roman" w:hAnsi="Times New Roman" w:cs="Times New Roman"/>
          <w:color w:val="000000"/>
          <w:sz w:val="28"/>
          <w:szCs w:val="28"/>
          <w:lang w:val="en-US" w:eastAsia="zh-CN"/>
        </w:rPr>
        <w:t>a:float</w:t>
      </w:r>
      <w:proofErr w:type="spellEnd"/>
      <w:r w:rsidRPr="004A5E06">
        <w:rPr>
          <w:rFonts w:ascii="Times New Roman" w:eastAsia="Times New Roman" w:hAnsi="Times New Roman" w:cs="Times New Roman"/>
          <w:color w:val="000000"/>
          <w:sz w:val="28"/>
          <w:szCs w:val="28"/>
          <w:lang w:val="en-US" w:eastAsia="zh-CN"/>
        </w:rPr>
        <w:t>&lt;m/s^2&gt;) = m * a</w:t>
      </w:r>
      <w:bookmarkEnd w:id="2"/>
    </w:p>
    <w:p w:rsidR="008A39D9" w:rsidRPr="00964DF1" w:rsidRDefault="008A39D9" w:rsidP="008A39D9">
      <w:pPr>
        <w:suppressAutoHyphens/>
        <w:spacing w:line="240" w:lineRule="auto"/>
        <w:jc w:val="both"/>
        <w:rPr>
          <w:rFonts w:ascii="Times New Roman" w:eastAsia="Times New Roman" w:hAnsi="Times New Roman" w:cs="Times New Roman"/>
          <w:color w:val="000000"/>
          <w:sz w:val="28"/>
          <w:szCs w:val="28"/>
          <w:lang w:val="en-US" w:eastAsia="zh-CN"/>
        </w:rPr>
      </w:pP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[&lt;Measure&gt;]</w:t>
      </w: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 xml:space="preserve"> </w:t>
      </w:r>
      <w:proofErr w:type="gramStart"/>
      <w:r w:rsidRPr="009616D6">
        <w:rPr>
          <w:rFonts w:ascii="Consolas" w:hAnsi="Consolas" w:cs="Consolas"/>
          <w:color w:val="0000FF"/>
          <w:sz w:val="19"/>
          <w:szCs w:val="19"/>
          <w:lang w:val="en-US"/>
        </w:rPr>
        <w:t>type</w:t>
      </w:r>
      <w:proofErr w:type="gramEnd"/>
      <w:r w:rsidRPr="009616D6">
        <w:rPr>
          <w:rFonts w:ascii="Consolas" w:hAnsi="Consolas" w:cs="Consolas"/>
          <w:color w:val="000000"/>
          <w:sz w:val="19"/>
          <w:szCs w:val="19"/>
          <w:lang w:val="en-US"/>
        </w:rPr>
        <w:t xml:space="preserve"> kg</w:t>
      </w: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[&lt;Measure&gt;]</w:t>
      </w: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 xml:space="preserve"> </w:t>
      </w:r>
      <w:proofErr w:type="gramStart"/>
      <w:r w:rsidRPr="009616D6">
        <w:rPr>
          <w:rFonts w:ascii="Consolas" w:hAnsi="Consolas" w:cs="Consolas"/>
          <w:color w:val="0000FF"/>
          <w:sz w:val="19"/>
          <w:szCs w:val="19"/>
          <w:lang w:val="en-US"/>
        </w:rPr>
        <w:t>type</w:t>
      </w:r>
      <w:proofErr w:type="gramEnd"/>
      <w:r w:rsidRPr="009616D6">
        <w:rPr>
          <w:rFonts w:ascii="Consolas" w:hAnsi="Consolas" w:cs="Consolas"/>
          <w:color w:val="000000"/>
          <w:sz w:val="19"/>
          <w:szCs w:val="19"/>
          <w:lang w:val="en-US"/>
        </w:rPr>
        <w:t xml:space="preserve"> m</w:t>
      </w: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[&lt;Measure&gt;]</w:t>
      </w:r>
    </w:p>
    <w:p w:rsidR="008A39D9" w:rsidRDefault="008A39D9" w:rsidP="008A39D9">
      <w:pPr>
        <w:autoSpaceDE w:val="0"/>
        <w:autoSpaceDN w:val="0"/>
        <w:adjustRightInd w:val="0"/>
        <w:spacing w:line="240" w:lineRule="auto"/>
        <w:rPr>
          <w:rFonts w:ascii="Consolas" w:hAnsi="Consolas" w:cs="Consolas"/>
          <w:color w:val="000000"/>
          <w:sz w:val="19"/>
          <w:szCs w:val="19"/>
          <w:lang w:val="ru-RU"/>
        </w:rPr>
      </w:pPr>
      <w:r w:rsidRPr="009616D6">
        <w:rPr>
          <w:rFonts w:ascii="Consolas" w:hAnsi="Consolas" w:cs="Consolas"/>
          <w:color w:val="000000"/>
          <w:sz w:val="19"/>
          <w:szCs w:val="19"/>
          <w:lang w:val="en-US"/>
        </w:rPr>
        <w:t xml:space="preserve"> </w:t>
      </w:r>
      <w:proofErr w:type="gramStart"/>
      <w:r w:rsidRPr="009616D6">
        <w:rPr>
          <w:rFonts w:ascii="Consolas" w:hAnsi="Consolas" w:cs="Consolas"/>
          <w:color w:val="0000FF"/>
          <w:sz w:val="19"/>
          <w:szCs w:val="19"/>
          <w:lang w:val="en-US"/>
        </w:rPr>
        <w:t>type</w:t>
      </w:r>
      <w:proofErr w:type="gramEnd"/>
      <w:r w:rsidRPr="009616D6">
        <w:rPr>
          <w:rFonts w:ascii="Consolas" w:hAnsi="Consolas" w:cs="Consolas"/>
          <w:color w:val="000000"/>
          <w:sz w:val="19"/>
          <w:szCs w:val="19"/>
          <w:lang w:val="en-US"/>
        </w:rPr>
        <w:t xml:space="preserve"> s</w:t>
      </w:r>
    </w:p>
    <w:p w:rsidR="008A39D9" w:rsidRDefault="008A39D9" w:rsidP="008A39D9">
      <w:pPr>
        <w:autoSpaceDE w:val="0"/>
        <w:autoSpaceDN w:val="0"/>
        <w:adjustRightInd w:val="0"/>
        <w:spacing w:line="240" w:lineRule="auto"/>
        <w:rPr>
          <w:rFonts w:ascii="Consolas" w:hAnsi="Consolas" w:cs="Consolas"/>
          <w:color w:val="000000"/>
          <w:sz w:val="19"/>
          <w:szCs w:val="19"/>
          <w:lang w:val="ru-RU"/>
        </w:rPr>
      </w:pP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[&lt;Measure&gt;]</w:t>
      </w: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 xml:space="preserve"> </w:t>
      </w:r>
      <w:proofErr w:type="gramStart"/>
      <w:r w:rsidRPr="009616D6">
        <w:rPr>
          <w:rFonts w:ascii="Consolas" w:hAnsi="Consolas" w:cs="Consolas"/>
          <w:color w:val="0000FF"/>
          <w:sz w:val="19"/>
          <w:szCs w:val="19"/>
          <w:lang w:val="en-US"/>
        </w:rPr>
        <w:t>type</w:t>
      </w:r>
      <w:proofErr w:type="gramEnd"/>
      <w:r w:rsidRPr="009616D6">
        <w:rPr>
          <w:rFonts w:ascii="Consolas" w:hAnsi="Consolas" w:cs="Consolas"/>
          <w:color w:val="000000"/>
          <w:sz w:val="19"/>
          <w:szCs w:val="19"/>
          <w:lang w:val="en-US"/>
        </w:rPr>
        <w:t xml:space="preserve"> n = kg * m / s ^ 2;;</w:t>
      </w: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p>
    <w:p w:rsidR="008A39D9" w:rsidRPr="009616D6" w:rsidRDefault="008A39D9" w:rsidP="008A39D9">
      <w:pPr>
        <w:autoSpaceDE w:val="0"/>
        <w:autoSpaceDN w:val="0"/>
        <w:adjustRightInd w:val="0"/>
        <w:spacing w:line="240" w:lineRule="auto"/>
        <w:rPr>
          <w:rFonts w:ascii="Consolas" w:hAnsi="Consolas" w:cs="Consolas"/>
          <w:color w:val="000000"/>
          <w:sz w:val="19"/>
          <w:szCs w:val="19"/>
          <w:lang w:val="en-US"/>
        </w:rPr>
      </w:pPr>
      <w:r w:rsidRPr="009616D6">
        <w:rPr>
          <w:rFonts w:ascii="Consolas" w:hAnsi="Consolas" w:cs="Consolas"/>
          <w:color w:val="000000"/>
          <w:sz w:val="19"/>
          <w:szCs w:val="19"/>
          <w:lang w:val="en-US"/>
        </w:rPr>
        <w:t xml:space="preserve"> </w:t>
      </w:r>
      <w:proofErr w:type="gramStart"/>
      <w:r w:rsidRPr="009616D6">
        <w:rPr>
          <w:rFonts w:ascii="Consolas" w:hAnsi="Consolas" w:cs="Consolas"/>
          <w:color w:val="0000FF"/>
          <w:sz w:val="19"/>
          <w:szCs w:val="19"/>
          <w:lang w:val="en-US"/>
        </w:rPr>
        <w:t>let</w:t>
      </w:r>
      <w:proofErr w:type="gramEnd"/>
      <w:r>
        <w:rPr>
          <w:rFonts w:ascii="Consolas" w:hAnsi="Consolas" w:cs="Consolas"/>
          <w:color w:val="000000"/>
          <w:sz w:val="19"/>
          <w:szCs w:val="19"/>
          <w:lang w:val="en-US"/>
        </w:rPr>
        <w:t xml:space="preserve"> f (</w:t>
      </w:r>
      <w:proofErr w:type="spellStart"/>
      <w:r>
        <w:rPr>
          <w:rFonts w:ascii="Consolas" w:hAnsi="Consolas" w:cs="Consolas"/>
          <w:color w:val="000000"/>
          <w:sz w:val="19"/>
          <w:szCs w:val="19"/>
          <w:lang w:val="en-US"/>
        </w:rPr>
        <w:t>m:float</w:t>
      </w:r>
      <w:proofErr w:type="spellEnd"/>
      <w:r>
        <w:rPr>
          <w:rFonts w:ascii="Consolas" w:hAnsi="Consolas" w:cs="Consolas"/>
          <w:color w:val="000000"/>
          <w:sz w:val="19"/>
          <w:szCs w:val="19"/>
          <w:lang w:val="en-US"/>
        </w:rPr>
        <w:t>&lt;kg&gt;) (</w:t>
      </w:r>
      <w:proofErr w:type="spellStart"/>
      <w:r>
        <w:rPr>
          <w:rFonts w:ascii="Consolas" w:hAnsi="Consolas" w:cs="Consolas"/>
          <w:color w:val="000000"/>
          <w:sz w:val="19"/>
          <w:szCs w:val="19"/>
          <w:lang w:val="en-US"/>
        </w:rPr>
        <w:t>a:float</w:t>
      </w:r>
      <w:proofErr w:type="spellEnd"/>
      <w:r>
        <w:rPr>
          <w:rFonts w:ascii="Consolas" w:hAnsi="Consolas" w:cs="Consolas"/>
          <w:color w:val="000000"/>
          <w:sz w:val="19"/>
          <w:szCs w:val="19"/>
          <w:lang w:val="en-US"/>
        </w:rPr>
        <w:t>&lt;n</w:t>
      </w:r>
      <w:r w:rsidRPr="009616D6">
        <w:rPr>
          <w:rFonts w:ascii="Consolas" w:hAnsi="Consolas" w:cs="Consolas"/>
          <w:color w:val="000000"/>
          <w:sz w:val="19"/>
          <w:szCs w:val="19"/>
          <w:lang w:val="en-US"/>
        </w:rPr>
        <w:t>&gt;) = m * a</w:t>
      </w:r>
    </w:p>
    <w:p w:rsidR="008A39D9" w:rsidRPr="008A39D9" w:rsidRDefault="008A39D9" w:rsidP="008A39D9">
      <w:pPr>
        <w:autoSpaceDE w:val="0"/>
        <w:autoSpaceDN w:val="0"/>
        <w:adjustRightInd w:val="0"/>
        <w:spacing w:line="240" w:lineRule="auto"/>
        <w:rPr>
          <w:rFonts w:ascii="Consolas" w:hAnsi="Consolas" w:cs="Consolas"/>
          <w:color w:val="000000"/>
          <w:sz w:val="19"/>
          <w:szCs w:val="19"/>
          <w:lang w:val="en-US"/>
        </w:rPr>
      </w:pPr>
    </w:p>
    <w:p w:rsidR="008A39D9" w:rsidRPr="004A5E06" w:rsidRDefault="008A39D9" w:rsidP="008A39D9">
      <w:pPr>
        <w:suppressAutoHyphens/>
        <w:spacing w:line="240" w:lineRule="auto"/>
        <w:jc w:val="both"/>
        <w:rPr>
          <w:rFonts w:ascii="Times New Roman" w:eastAsia="Times New Roman" w:hAnsi="Times New Roman" w:cs="Times New Roman"/>
          <w:sz w:val="24"/>
          <w:szCs w:val="24"/>
          <w:lang w:val="en-US" w:eastAsia="zh-CN"/>
        </w:rPr>
      </w:pPr>
    </w:p>
    <w:p w:rsidR="004A5E06" w:rsidRPr="004A5E06" w:rsidRDefault="004A5E06" w:rsidP="00555FBD">
      <w:pPr>
        <w:spacing w:line="360" w:lineRule="auto"/>
        <w:jc w:val="center"/>
        <w:rPr>
          <w:rFonts w:ascii="Times New Roman" w:hAnsi="Times New Roman" w:cs="Times New Roman"/>
          <w:b/>
          <w:color w:val="000000"/>
          <w:sz w:val="28"/>
          <w:szCs w:val="28"/>
          <w:lang w:val="en-US"/>
        </w:rPr>
      </w:pPr>
    </w:p>
    <w:p w:rsidR="004A5E06" w:rsidRPr="004A5E06" w:rsidRDefault="004A5E06" w:rsidP="00555FBD">
      <w:pPr>
        <w:spacing w:line="360" w:lineRule="auto"/>
        <w:jc w:val="center"/>
        <w:rPr>
          <w:rFonts w:ascii="Times New Roman" w:hAnsi="Times New Roman" w:cs="Times New Roman"/>
          <w:b/>
          <w:color w:val="000000"/>
          <w:sz w:val="28"/>
          <w:szCs w:val="28"/>
          <w:lang w:val="en-US"/>
        </w:rPr>
      </w:pPr>
    </w:p>
    <w:p w:rsidR="00555FBD" w:rsidRPr="00555FBD" w:rsidRDefault="00555FBD" w:rsidP="00555FBD">
      <w:pPr>
        <w:spacing w:line="360" w:lineRule="auto"/>
        <w:jc w:val="center"/>
        <w:rPr>
          <w:rFonts w:ascii="Times New Roman" w:hAnsi="Times New Roman" w:cs="Times New Roman"/>
        </w:rPr>
      </w:pPr>
      <w:r w:rsidRPr="00555FBD">
        <w:rPr>
          <w:rFonts w:ascii="Times New Roman" w:hAnsi="Times New Roman" w:cs="Times New Roman"/>
          <w:b/>
          <w:color w:val="000000"/>
          <w:sz w:val="28"/>
          <w:szCs w:val="28"/>
        </w:rPr>
        <w:t>Часть 2-я</w:t>
      </w:r>
    </w:p>
    <w:p w:rsidR="00555FBD" w:rsidRDefault="00555FBD" w:rsidP="00555FBD">
      <w:pPr>
        <w:pStyle w:val="1"/>
        <w:numPr>
          <w:ilvl w:val="0"/>
          <w:numId w:val="2"/>
        </w:numPr>
        <w:suppressAutoHyphens/>
        <w:spacing w:before="0" w:line="360" w:lineRule="auto"/>
        <w:contextualSpacing w:val="0"/>
        <w:jc w:val="center"/>
        <w:rPr>
          <w:rFonts w:ascii="Times New Roman" w:eastAsia="Calibri" w:hAnsi="Times New Roman" w:cs="Times New Roman"/>
          <w:bCs w:val="0"/>
          <w:color w:val="000000"/>
          <w:lang w:val="en-US"/>
        </w:rPr>
      </w:pPr>
      <w:r w:rsidRPr="00555FBD">
        <w:rPr>
          <w:rFonts w:ascii="Times New Roman" w:eastAsia="Calibri" w:hAnsi="Times New Roman" w:cs="Times New Roman"/>
          <w:bCs w:val="0"/>
          <w:color w:val="000000"/>
        </w:rPr>
        <w:t xml:space="preserve">Пространство имен. Модули. </w:t>
      </w:r>
      <w:r w:rsidRPr="00555FBD">
        <w:rPr>
          <w:rFonts w:ascii="Times New Roman" w:eastAsia="Calibri" w:hAnsi="Times New Roman" w:cs="Times New Roman"/>
          <w:bCs w:val="0"/>
          <w:color w:val="000000"/>
        </w:rPr>
        <w:br/>
      </w:r>
      <w:hyperlink r:id="rId13" w:history="1">
        <w:r w:rsidRPr="00555FBD">
          <w:rPr>
            <w:rStyle w:val="a8"/>
            <w:rFonts w:ascii="Times New Roman" w:eastAsia="Calibri" w:hAnsi="Times New Roman" w:cs="Times New Roman"/>
            <w:bCs w:val="0"/>
            <w:color w:val="000000"/>
            <w:u w:val="none"/>
          </w:rPr>
          <w:t>Интеграция C# и F#</w:t>
        </w:r>
      </w:hyperlink>
      <w:r w:rsidRPr="00555FBD">
        <w:rPr>
          <w:rFonts w:ascii="Times New Roman" w:eastAsia="Calibri" w:hAnsi="Times New Roman" w:cs="Times New Roman"/>
          <w:bCs w:val="0"/>
          <w:color w:val="000000"/>
        </w:rPr>
        <w:t>. Классы: Интерфейсы.</w:t>
      </w:r>
    </w:p>
    <w:p w:rsidR="00555FBD" w:rsidRPr="00555FBD" w:rsidRDefault="00555FBD" w:rsidP="00555FBD">
      <w:pPr>
        <w:rPr>
          <w:lang w:val="en-US"/>
        </w:rPr>
      </w:pPr>
    </w:p>
    <w:p w:rsidR="00555FBD" w:rsidRPr="00555FBD" w:rsidRDefault="00555FBD" w:rsidP="00555FBD">
      <w:pPr>
        <w:pStyle w:val="a7"/>
        <w:numPr>
          <w:ilvl w:val="0"/>
          <w:numId w:val="2"/>
        </w:numPr>
        <w:spacing w:line="360" w:lineRule="auto"/>
        <w:jc w:val="both"/>
        <w:rPr>
          <w:rStyle w:val="LAb0"/>
          <w:lang w:val="ru-RU"/>
        </w:rPr>
      </w:pPr>
      <w:r w:rsidRPr="00555FBD">
        <w:rPr>
          <w:rStyle w:val="parameter"/>
          <w:b/>
          <w:color w:val="000000"/>
          <w:sz w:val="28"/>
          <w:szCs w:val="28"/>
        </w:rPr>
        <w:t>Цель работы</w:t>
      </w:r>
      <w:r w:rsidRPr="00555FBD">
        <w:rPr>
          <w:rStyle w:val="parameter"/>
          <w:color w:val="000000"/>
          <w:sz w:val="28"/>
          <w:szCs w:val="28"/>
        </w:rPr>
        <w:t xml:space="preserve">: </w:t>
      </w:r>
      <w:r w:rsidRPr="005C124A">
        <w:rPr>
          <w:rStyle w:val="LAb0"/>
        </w:rPr>
        <w:t>ознакомиться с понятием</w:t>
      </w:r>
      <w:r w:rsidRPr="00555FBD">
        <w:rPr>
          <w:rStyle w:val="LAb0"/>
          <w:lang w:val="ru-RU"/>
        </w:rPr>
        <w:t xml:space="preserve"> </w:t>
      </w:r>
      <w:r>
        <w:rPr>
          <w:rStyle w:val="LAb0"/>
          <w:lang w:val="ru-RU"/>
        </w:rPr>
        <w:t>интерфейса</w:t>
      </w:r>
      <w:r w:rsidRPr="005C124A">
        <w:rPr>
          <w:rStyle w:val="LAb0"/>
        </w:rPr>
        <w:t>,</w:t>
      </w:r>
      <w:r>
        <w:rPr>
          <w:rStyle w:val="LAb0"/>
        </w:rPr>
        <w:t xml:space="preserve"> абстрактного класса на основе тренировочного</w:t>
      </w:r>
      <w:r w:rsidRPr="005C124A">
        <w:rPr>
          <w:rStyle w:val="LAb0"/>
        </w:rPr>
        <w:t xml:space="preserve"> </w:t>
      </w:r>
      <w:r>
        <w:rPr>
          <w:rStyle w:val="LAb0"/>
        </w:rPr>
        <w:t>задания,</w:t>
      </w:r>
      <w:r w:rsidRPr="005C124A">
        <w:rPr>
          <w:rStyle w:val="LAb0"/>
        </w:rPr>
        <w:t xml:space="preserve"> научиться их использовать в программировании на F#.</w:t>
      </w:r>
      <w:r>
        <w:rPr>
          <w:rStyle w:val="LAb0"/>
        </w:rPr>
        <w:t xml:space="preserve"> Научиться интегрировать классы </w:t>
      </w:r>
      <w:r>
        <w:rPr>
          <w:rStyle w:val="LAb0"/>
          <w:lang w:val="en-US"/>
        </w:rPr>
        <w:t xml:space="preserve">F# </w:t>
      </w:r>
      <w:r>
        <w:rPr>
          <w:rStyle w:val="LAb0"/>
          <w:lang w:val="ru-RU"/>
        </w:rPr>
        <w:t xml:space="preserve">в приложения на </w:t>
      </w:r>
      <w:r>
        <w:rPr>
          <w:rStyle w:val="LAb0"/>
          <w:lang w:val="en-US"/>
        </w:rPr>
        <w:t>C#.</w:t>
      </w:r>
    </w:p>
    <w:p w:rsidR="00555FBD" w:rsidRPr="00555FBD" w:rsidRDefault="00555FBD" w:rsidP="00555FBD">
      <w:pPr>
        <w:pStyle w:val="a7"/>
        <w:numPr>
          <w:ilvl w:val="0"/>
          <w:numId w:val="2"/>
        </w:numPr>
        <w:spacing w:line="360" w:lineRule="auto"/>
        <w:jc w:val="both"/>
        <w:rPr>
          <w:rStyle w:val="LAb0"/>
          <w:lang w:val="ru-RU"/>
        </w:rPr>
      </w:pPr>
    </w:p>
    <w:p w:rsidR="00555FBD" w:rsidRPr="00555FBD" w:rsidRDefault="00555FBD" w:rsidP="00555FBD">
      <w:pPr>
        <w:pStyle w:val="a7"/>
        <w:numPr>
          <w:ilvl w:val="0"/>
          <w:numId w:val="2"/>
        </w:numPr>
        <w:spacing w:line="360" w:lineRule="auto"/>
        <w:jc w:val="both"/>
        <w:rPr>
          <w:rFonts w:eastAsia="Arial" w:cs="Arial"/>
          <w:b/>
          <w:color w:val="000000"/>
          <w:sz w:val="28"/>
          <w:szCs w:val="28"/>
          <w:lang w:eastAsia="ru-RU"/>
        </w:rPr>
      </w:pPr>
      <w:r w:rsidRPr="00555FBD">
        <w:rPr>
          <w:rStyle w:val="LAb0"/>
          <w:b/>
          <w:lang w:val="ru-RU"/>
        </w:rPr>
        <w:t>Краткие теоритические сведения.</w:t>
      </w:r>
    </w:p>
    <w:p w:rsidR="00555FBD" w:rsidRDefault="00555FBD" w:rsidP="00555FBD">
      <w:pPr>
        <w:pStyle w:val="LAb"/>
        <w:rPr>
          <w:rFonts w:ascii="Liberation Serif" w:eastAsia="SimSun" w:hAnsi="Liberation Serif" w:cs="Mangal" w:hint="eastAsia"/>
          <w:color w:val="auto"/>
          <w:sz w:val="24"/>
          <w:szCs w:val="24"/>
          <w:lang w:eastAsia="zh-CN" w:bidi="hi-IN"/>
        </w:rPr>
      </w:pPr>
      <w:r>
        <w:rPr>
          <w:lang w:eastAsia="en-US"/>
        </w:rPr>
        <w:t xml:space="preserve">С помощью пространства имен вы можете упорядочить код по областям соответствующей функциональности, подключив имя к группированию элементов программы. </w:t>
      </w:r>
    </w:p>
    <w:p w:rsidR="00555FBD" w:rsidRDefault="00555FBD" w:rsidP="00555FBD">
      <w:pPr>
        <w:pStyle w:val="LAb"/>
      </w:pPr>
      <w:r>
        <w:rPr>
          <w:lang w:eastAsia="en-US"/>
        </w:rPr>
        <w:t>Пространства имен не может непосредственно содержат значения и функции. Вместо этого значения и функции должны быть включены в модули и модули, включаются в пространствах имен. Пространства имен может содержать типы, модули.</w:t>
      </w:r>
    </w:p>
    <w:p w:rsidR="00555FBD" w:rsidRDefault="00555FBD" w:rsidP="00555FBD">
      <w:pPr>
        <w:pStyle w:val="LAb"/>
      </w:pPr>
      <w:r>
        <w:rPr>
          <w:lang w:eastAsia="en-US"/>
        </w:rPr>
        <w:t xml:space="preserve">Пространства имен может быть </w:t>
      </w:r>
      <w:proofErr w:type="gramStart"/>
      <w:r>
        <w:rPr>
          <w:lang w:eastAsia="en-US"/>
        </w:rPr>
        <w:t>объявлен</w:t>
      </w:r>
      <w:proofErr w:type="gramEnd"/>
      <w:r>
        <w:rPr>
          <w:lang w:eastAsia="en-US"/>
        </w:rPr>
        <w:t xml:space="preserve"> явным образом с помощью ключевого слова пространства имен или неявно при объявлении модуля. Чтобы объявить пространство имен явно, используйте ключевое слово </w:t>
      </w:r>
      <w:proofErr w:type="spellStart"/>
      <w:r>
        <w:rPr>
          <w:lang w:eastAsia="en-US"/>
        </w:rPr>
        <w:t>namespace</w:t>
      </w:r>
      <w:proofErr w:type="spellEnd"/>
      <w:r>
        <w:rPr>
          <w:lang w:eastAsia="en-US"/>
        </w:rPr>
        <w:t>, за которым следует имя пространства имен. Следующий пример показывает файл кода, объявляющий пространство имен мини-приложения с типом и модуль, включенный в этом пространстве имен.</w:t>
      </w:r>
    </w:p>
    <w:p w:rsidR="00555FBD" w:rsidRDefault="00555FBD" w:rsidP="00555FBD">
      <w:pPr>
        <w:pStyle w:val="LAb"/>
      </w:pPr>
      <w:r>
        <w:rPr>
          <w:lang w:eastAsia="en-US"/>
        </w:rPr>
        <w:t>В контексте языка F# </w:t>
      </w:r>
      <w:r>
        <w:rPr>
          <w:iCs/>
          <w:lang w:eastAsia="en-US"/>
        </w:rPr>
        <w:t>модуль</w:t>
      </w:r>
      <w:r>
        <w:rPr>
          <w:lang w:eastAsia="en-US"/>
        </w:rPr>
        <w:t xml:space="preserve"> — это группирование кода F#, например значений, типов и значений функций, в программе F#. Код группирования в модулях объединяет связанный код и помогает избежать конфликтов имен в программе. </w:t>
      </w:r>
    </w:p>
    <w:p w:rsidR="00555FBD" w:rsidRDefault="00555FBD" w:rsidP="00555FBD">
      <w:pPr>
        <w:pStyle w:val="LAb"/>
      </w:pPr>
      <w:r>
        <w:rPr>
          <w:lang w:eastAsia="en-US"/>
        </w:rPr>
        <w:t xml:space="preserve">Модуль F#  реализуется как общий класс языковой среды выполнения (CLR), содержит только статические члены.  </w:t>
      </w:r>
    </w:p>
    <w:p w:rsidR="005C124A" w:rsidRDefault="005C124A" w:rsidP="00555FBD">
      <w:pPr>
        <w:pStyle w:val="LAb"/>
        <w:rPr>
          <w:rStyle w:val="LAb0"/>
          <w:b/>
          <w:lang w:val="ru-RU"/>
        </w:rPr>
      </w:pPr>
    </w:p>
    <w:p w:rsidR="00555FBD" w:rsidRDefault="00555FBD" w:rsidP="00555FBD">
      <w:pPr>
        <w:pStyle w:val="LAb"/>
      </w:pPr>
      <w:r>
        <w:rPr>
          <w:b/>
        </w:rPr>
        <w:t>Интерфейсы </w:t>
      </w:r>
      <w:r>
        <w:t xml:space="preserve">— важная часть платформы .NET. Они позволяют описать контракт, который обязуется выполнить класс, реализуя методы данного интерфейса. Если обычное наследование реализует отношение «является частным случаем» и применяется для расширения базового класса, то наследование от интерфейса реализует отношение «поддерживает» и применяется для того, чтобы определить возможные точки соприкосновения разных подсистем, которые могут ничего </w:t>
      </w:r>
      <w:r>
        <w:lastRenderedPageBreak/>
        <w:t>не знать друг о друге, кроме того, что одна из них поддерживает нужный интерфейс.</w:t>
      </w:r>
    </w:p>
    <w:p w:rsidR="005C124A" w:rsidRPr="00555FBD" w:rsidRDefault="00555FBD" w:rsidP="00555FBD">
      <w:pPr>
        <w:pStyle w:val="LAb"/>
        <w:rPr>
          <w:lang w:val="ru-RU"/>
        </w:rPr>
      </w:pPr>
      <w:r>
        <w:t>Интерфейс в F# — это просто чистый абстрактный класс.</w:t>
      </w:r>
    </w:p>
    <w:p w:rsidR="00555FBD" w:rsidRDefault="00555FBD" w:rsidP="00555FBD">
      <w:pPr>
        <w:pStyle w:val="LAb"/>
      </w:pPr>
      <w:r>
        <w:t>Реализация интерфейса отличается от наследования класса, что, впрочем, логично. Нелогичным может показаться то, что нельзя вызывать перегруженные методы интерфейса — это приведет к ошибке компиляции. Чтобы вызвать метод интерфейса, нужно выполнить приведение типа с помощью оператора</w:t>
      </w:r>
      <w:proofErr w:type="gramStart"/>
      <w:r>
        <w:t xml:space="preserve"> ‘:&gt;’.</w:t>
      </w:r>
      <w:proofErr w:type="gramEnd"/>
    </w:p>
    <w:p w:rsidR="00555FBD" w:rsidRPr="00555FBD" w:rsidRDefault="00555FBD" w:rsidP="005C124A">
      <w:pPr>
        <w:spacing w:line="360" w:lineRule="auto"/>
        <w:ind w:firstLine="709"/>
        <w:jc w:val="both"/>
        <w:rPr>
          <w:rFonts w:ascii="Calibri" w:hAnsi="Calibri"/>
          <w:b/>
          <w:sz w:val="28"/>
          <w:szCs w:val="28"/>
        </w:rPr>
      </w:pPr>
    </w:p>
    <w:p w:rsidR="005C4466" w:rsidRPr="005C4466" w:rsidRDefault="00555FBD" w:rsidP="005C4466">
      <w:pPr>
        <w:pStyle w:val="LAb"/>
        <w:jc w:val="center"/>
        <w:rPr>
          <w:b/>
          <w:lang w:val="en-US"/>
        </w:rPr>
      </w:pPr>
      <w:r w:rsidRPr="00555FBD">
        <w:rPr>
          <w:b/>
        </w:rPr>
        <w:t>Индивидуальное</w:t>
      </w:r>
      <w:r w:rsidRPr="00555FBD">
        <w:rPr>
          <w:b/>
          <w:lang w:val="ru-RU"/>
        </w:rPr>
        <w:t xml:space="preserve"> </w:t>
      </w:r>
      <w:r w:rsidRPr="00555FBD">
        <w:rPr>
          <w:b/>
        </w:rPr>
        <w:t>задание</w:t>
      </w:r>
      <w:r w:rsidRPr="00555FBD">
        <w:rPr>
          <w:b/>
          <w:lang w:val="ru-RU"/>
        </w:rPr>
        <w:t>.</w:t>
      </w:r>
    </w:p>
    <w:p w:rsidR="00555FBD" w:rsidRDefault="00555FBD" w:rsidP="00555FBD">
      <w:pPr>
        <w:pStyle w:val="LAb"/>
        <w:ind w:firstLine="0"/>
        <w:rPr>
          <w:lang w:val="en-US"/>
        </w:rPr>
      </w:pPr>
      <w:r>
        <w:t xml:space="preserve">Класс с интерфейсами реализуйте в отдельной библиотеке. Дополнительно реализуйте в классе интерфейс </w:t>
      </w:r>
      <w:proofErr w:type="spellStart"/>
      <w:r>
        <w:t>IComparer</w:t>
      </w:r>
      <w:proofErr w:type="spellEnd"/>
      <w:r>
        <w:t>.</w:t>
      </w:r>
      <w:r w:rsidRPr="00555FBD">
        <w:rPr>
          <w:lang w:val="ru-RU"/>
        </w:rPr>
        <w:t xml:space="preserve"> </w:t>
      </w:r>
      <w:r>
        <w:t>Продемонстрируйте интеграцию класса с проектом на</w:t>
      </w:r>
      <w:proofErr w:type="gramStart"/>
      <w:r>
        <w:t xml:space="preserve"> С</w:t>
      </w:r>
      <w:proofErr w:type="gramEnd"/>
      <w:r>
        <w:t>#.</w:t>
      </w:r>
    </w:p>
    <w:p w:rsidR="005C4466" w:rsidRPr="005C4466" w:rsidRDefault="005C4466" w:rsidP="00555FBD">
      <w:pPr>
        <w:pStyle w:val="LAb"/>
        <w:ind w:firstLine="0"/>
        <w:rPr>
          <w:lang w:val="en-US"/>
        </w:rPr>
      </w:pPr>
    </w:p>
    <w:tbl>
      <w:tblPr>
        <w:tblW w:w="0" w:type="auto"/>
        <w:tblInd w:w="111" w:type="dxa"/>
        <w:tblLayout w:type="fixed"/>
        <w:tblLook w:val="04A0" w:firstRow="1" w:lastRow="0" w:firstColumn="1" w:lastColumn="0" w:noHBand="0" w:noVBand="1"/>
      </w:tblPr>
      <w:tblGrid>
        <w:gridCol w:w="1102"/>
        <w:gridCol w:w="3971"/>
        <w:gridCol w:w="4225"/>
      </w:tblGrid>
      <w:tr w:rsidR="00555FBD" w:rsidTr="00555FBD">
        <w:trPr>
          <w:trHeight w:val="321"/>
        </w:trPr>
        <w:tc>
          <w:tcPr>
            <w:tcW w:w="1102" w:type="dxa"/>
            <w:tcBorders>
              <w:top w:val="single" w:sz="4" w:space="0" w:color="000000"/>
              <w:left w:val="single" w:sz="4" w:space="0" w:color="000000"/>
              <w:bottom w:val="single" w:sz="4" w:space="0" w:color="000000"/>
              <w:right w:val="nil"/>
            </w:tcBorders>
            <w:hideMark/>
          </w:tcPr>
          <w:p w:rsidR="00555FBD" w:rsidRDefault="00555FBD">
            <w:pPr>
              <w:pStyle w:val="TableParagraph"/>
              <w:ind w:left="115"/>
            </w:pPr>
            <w:r>
              <w:rPr>
                <w:b/>
                <w:sz w:val="24"/>
                <w:szCs w:val="24"/>
              </w:rPr>
              <w:t>№ вар.</w:t>
            </w:r>
          </w:p>
        </w:tc>
        <w:tc>
          <w:tcPr>
            <w:tcW w:w="3971" w:type="dxa"/>
            <w:tcBorders>
              <w:top w:val="single" w:sz="4" w:space="0" w:color="000000"/>
              <w:left w:val="single" w:sz="4" w:space="0" w:color="000000"/>
              <w:bottom w:val="single" w:sz="4" w:space="0" w:color="000000"/>
              <w:right w:val="nil"/>
            </w:tcBorders>
            <w:hideMark/>
          </w:tcPr>
          <w:p w:rsidR="00555FBD" w:rsidRDefault="00555FBD">
            <w:pPr>
              <w:pStyle w:val="TableParagraph"/>
              <w:ind w:left="1480" w:right="1472"/>
              <w:jc w:val="center"/>
            </w:pPr>
            <w:r>
              <w:rPr>
                <w:b/>
                <w:sz w:val="24"/>
                <w:szCs w:val="24"/>
              </w:rPr>
              <w:t>Классы</w:t>
            </w:r>
          </w:p>
        </w:tc>
        <w:tc>
          <w:tcPr>
            <w:tcW w:w="4225" w:type="dxa"/>
            <w:tcBorders>
              <w:top w:val="single" w:sz="4" w:space="0" w:color="000000"/>
              <w:left w:val="single" w:sz="4" w:space="0" w:color="000000"/>
              <w:bottom w:val="single" w:sz="4" w:space="0" w:color="000000"/>
              <w:right w:val="single" w:sz="4" w:space="0" w:color="000000"/>
            </w:tcBorders>
            <w:hideMark/>
          </w:tcPr>
          <w:p w:rsidR="00555FBD" w:rsidRDefault="00555FBD">
            <w:pPr>
              <w:pStyle w:val="TableParagraph"/>
              <w:ind w:left="1294"/>
            </w:pPr>
            <w:r>
              <w:rPr>
                <w:b/>
                <w:sz w:val="24"/>
                <w:szCs w:val="24"/>
              </w:rPr>
              <w:t>Интерфейсы</w:t>
            </w:r>
          </w:p>
        </w:tc>
      </w:tr>
      <w:tr w:rsidR="00555FBD" w:rsidTr="00555FBD">
        <w:trPr>
          <w:trHeight w:val="1562"/>
        </w:trPr>
        <w:tc>
          <w:tcPr>
            <w:tcW w:w="1102" w:type="dxa"/>
            <w:tcBorders>
              <w:top w:val="single" w:sz="4" w:space="0" w:color="000000"/>
              <w:left w:val="single" w:sz="4" w:space="0" w:color="000000"/>
              <w:bottom w:val="single" w:sz="4" w:space="0" w:color="000000"/>
              <w:right w:val="nil"/>
            </w:tcBorders>
            <w:hideMark/>
          </w:tcPr>
          <w:p w:rsidR="00555FBD" w:rsidRDefault="00555FBD">
            <w:pPr>
              <w:pStyle w:val="TableParagraph"/>
            </w:pPr>
            <w:r>
              <w:rPr>
                <w:b/>
                <w:sz w:val="24"/>
                <w:szCs w:val="24"/>
              </w:rPr>
              <w:t>5, 13,</w:t>
            </w:r>
          </w:p>
          <w:p w:rsidR="00555FBD" w:rsidRDefault="00555FBD">
            <w:pPr>
              <w:pStyle w:val="TableParagraph"/>
            </w:pPr>
            <w:r>
              <w:rPr>
                <w:b/>
                <w:sz w:val="24"/>
                <w:szCs w:val="24"/>
              </w:rPr>
              <w:t>21</w:t>
            </w:r>
          </w:p>
        </w:tc>
        <w:tc>
          <w:tcPr>
            <w:tcW w:w="3971" w:type="dxa"/>
            <w:tcBorders>
              <w:top w:val="single" w:sz="4" w:space="0" w:color="000000"/>
              <w:left w:val="single" w:sz="4" w:space="0" w:color="000000"/>
              <w:bottom w:val="single" w:sz="4" w:space="0" w:color="000000"/>
              <w:right w:val="nil"/>
            </w:tcBorders>
          </w:tcPr>
          <w:p w:rsidR="00555FBD" w:rsidRDefault="00555FBD">
            <w:pPr>
              <w:pStyle w:val="TableParagraph"/>
              <w:ind w:right="456"/>
              <w:jc w:val="both"/>
            </w:pPr>
            <w:r>
              <w:rPr>
                <w:b/>
                <w:i/>
                <w:sz w:val="24"/>
                <w:szCs w:val="24"/>
              </w:rPr>
              <w:t xml:space="preserve">Посылка </w:t>
            </w:r>
            <w:r>
              <w:rPr>
                <w:sz w:val="24"/>
                <w:szCs w:val="24"/>
              </w:rPr>
              <w:t>(код, отправитель, адрес получателя, вес,</w:t>
            </w:r>
            <w:r>
              <w:rPr>
                <w:spacing w:val="-14"/>
                <w:sz w:val="24"/>
                <w:szCs w:val="24"/>
              </w:rPr>
              <w:t xml:space="preserve"> </w:t>
            </w:r>
            <w:r>
              <w:rPr>
                <w:sz w:val="24"/>
                <w:szCs w:val="24"/>
              </w:rPr>
              <w:t>получить</w:t>
            </w:r>
            <w:r>
              <w:rPr>
                <w:spacing w:val="-1"/>
                <w:sz w:val="24"/>
                <w:szCs w:val="24"/>
              </w:rPr>
              <w:t xml:space="preserve"> </w:t>
            </w:r>
            <w:r>
              <w:rPr>
                <w:sz w:val="24"/>
                <w:szCs w:val="24"/>
              </w:rPr>
              <w:t>данные).</w:t>
            </w:r>
          </w:p>
          <w:p w:rsidR="00555FBD" w:rsidRDefault="00555FBD">
            <w:pPr>
              <w:pStyle w:val="TableParagraph"/>
              <w:ind w:right="390"/>
              <w:rPr>
                <w:sz w:val="24"/>
                <w:szCs w:val="24"/>
              </w:rPr>
            </w:pPr>
          </w:p>
        </w:tc>
        <w:tc>
          <w:tcPr>
            <w:tcW w:w="4225" w:type="dxa"/>
            <w:tcBorders>
              <w:top w:val="single" w:sz="4" w:space="0" w:color="000000"/>
              <w:left w:val="single" w:sz="4" w:space="0" w:color="000000"/>
              <w:bottom w:val="single" w:sz="4" w:space="0" w:color="000000"/>
              <w:right w:val="single" w:sz="4" w:space="0" w:color="000000"/>
            </w:tcBorders>
          </w:tcPr>
          <w:p w:rsidR="00555FBD" w:rsidRDefault="00555FBD">
            <w:pPr>
              <w:pStyle w:val="TableParagraph"/>
              <w:ind w:left="104" w:right="129"/>
            </w:pPr>
            <w:proofErr w:type="gramStart"/>
            <w:r>
              <w:rPr>
                <w:b/>
                <w:i/>
                <w:sz w:val="24"/>
                <w:szCs w:val="24"/>
              </w:rPr>
              <w:t>Перемещаемый</w:t>
            </w:r>
            <w:proofErr w:type="gramEnd"/>
            <w:r>
              <w:rPr>
                <w:b/>
                <w:i/>
                <w:sz w:val="24"/>
                <w:szCs w:val="24"/>
              </w:rPr>
              <w:t xml:space="preserve"> в пространстве </w:t>
            </w:r>
            <w:r>
              <w:rPr>
                <w:sz w:val="24"/>
                <w:szCs w:val="24"/>
              </w:rPr>
              <w:t>(текущие координаты, заданные координаты, перемещать к цели).</w:t>
            </w:r>
          </w:p>
          <w:p w:rsidR="00555FBD" w:rsidRDefault="00555FBD">
            <w:pPr>
              <w:pStyle w:val="TableParagraph"/>
              <w:ind w:left="104"/>
              <w:rPr>
                <w:sz w:val="24"/>
                <w:szCs w:val="24"/>
              </w:rPr>
            </w:pPr>
          </w:p>
        </w:tc>
      </w:tr>
    </w:tbl>
    <w:p w:rsidR="00555FBD" w:rsidRPr="00555FBD" w:rsidRDefault="00555FBD" w:rsidP="00555FBD">
      <w:pPr>
        <w:pStyle w:val="LAb"/>
        <w:ind w:firstLine="0"/>
      </w:pPr>
    </w:p>
    <w:p w:rsidR="00090BF5" w:rsidRPr="00090BF5" w:rsidRDefault="00090BF5" w:rsidP="00555FBD">
      <w:pPr>
        <w:pStyle w:val="LAb"/>
        <w:rPr>
          <w:lang w:val="ru-RU"/>
        </w:rPr>
      </w:pPr>
    </w:p>
    <w:p w:rsidR="005C4466" w:rsidRPr="00090BF5" w:rsidRDefault="005C4466" w:rsidP="00555FBD">
      <w:pPr>
        <w:pStyle w:val="LAb"/>
        <w:rPr>
          <w:lang w:val="ru-RU"/>
        </w:rPr>
      </w:pPr>
    </w:p>
    <w:p w:rsidR="005C4466" w:rsidRPr="00090BF5" w:rsidRDefault="005C4466" w:rsidP="00555FBD">
      <w:pPr>
        <w:pStyle w:val="LAb"/>
        <w:rPr>
          <w:lang w:val="ru-RU"/>
        </w:rPr>
      </w:pPr>
    </w:p>
    <w:p w:rsidR="005C4466" w:rsidRPr="00090BF5" w:rsidRDefault="005C4466" w:rsidP="00555FBD">
      <w:pPr>
        <w:pStyle w:val="LAb"/>
        <w:rPr>
          <w:lang w:val="ru-RU"/>
        </w:rPr>
      </w:pPr>
    </w:p>
    <w:p w:rsidR="005C4466" w:rsidRDefault="005C4466" w:rsidP="00555FBD">
      <w:pPr>
        <w:pStyle w:val="LAb"/>
        <w:rPr>
          <w:lang w:val="en-US"/>
        </w:rPr>
      </w:pPr>
      <w:r>
        <w:rPr>
          <w:lang w:val="ru-RU"/>
        </w:rPr>
        <w:t xml:space="preserve">Код на </w:t>
      </w:r>
      <w:r>
        <w:rPr>
          <w:lang w:val="en-US"/>
        </w:rPr>
        <w:t>F#:</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namespace</w:t>
      </w:r>
      <w:proofErr w:type="gramEnd"/>
      <w:r w:rsidRPr="005C4466">
        <w:rPr>
          <w:rFonts w:ascii="Consolas" w:eastAsiaTheme="minorHAnsi" w:hAnsi="Consolas" w:cs="Consolas"/>
          <w:color w:val="000000"/>
          <w:sz w:val="19"/>
          <w:szCs w:val="19"/>
          <w:lang w:val="en-US" w:eastAsia="en-US"/>
        </w:rPr>
        <w:t xml:space="preserve"> Lab4Library</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open</w:t>
      </w:r>
      <w:proofErr w:type="gramEnd"/>
      <w:r w:rsidRPr="005C4466">
        <w:rPr>
          <w:rFonts w:ascii="Consolas" w:eastAsiaTheme="minorHAnsi" w:hAnsi="Consolas" w:cs="Consolas"/>
          <w:color w:val="000000"/>
          <w:sz w:val="19"/>
          <w:szCs w:val="19"/>
          <w:lang w:val="en-US" w:eastAsia="en-US"/>
        </w:rPr>
        <w:t xml:space="preserve"> System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open</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System.Collections.Generic</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type</w:t>
      </w:r>
      <w:proofErr w:type="gramEnd"/>
      <w:r w:rsidRPr="005C4466">
        <w:rPr>
          <w:rFonts w:ascii="Consolas" w:eastAsiaTheme="minorHAnsi" w:hAnsi="Consolas" w:cs="Consolas"/>
          <w:color w:val="000000"/>
          <w:sz w:val="19"/>
          <w:szCs w:val="19"/>
          <w:lang w:val="en-US" w:eastAsia="en-US"/>
        </w:rPr>
        <w:t xml:space="preserve"> Move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abstract</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CurrentLocation</w:t>
      </w:r>
      <w:proofErr w:type="spellEnd"/>
      <w:r w:rsidRPr="005C4466">
        <w:rPr>
          <w:rFonts w:ascii="Consolas" w:eastAsiaTheme="minorHAnsi" w:hAnsi="Consolas" w:cs="Consolas"/>
          <w:color w:val="000000"/>
          <w:sz w:val="19"/>
          <w:szCs w:val="19"/>
          <w:lang w:val="en-US" w:eastAsia="en-US"/>
        </w:rPr>
        <w:t xml:space="preserve"> :  string </w:t>
      </w:r>
      <w:r w:rsidRPr="005C4466">
        <w:rPr>
          <w:rFonts w:ascii="Consolas" w:eastAsiaTheme="minorHAnsi" w:hAnsi="Consolas" w:cs="Consolas"/>
          <w:color w:val="0000FF"/>
          <w:sz w:val="19"/>
          <w:szCs w:val="19"/>
          <w:lang w:val="en-US" w:eastAsia="en-US"/>
        </w:rPr>
        <w:t>with</w:t>
      </w:r>
      <w:r w:rsidRPr="005C4466">
        <w:rPr>
          <w:rFonts w:ascii="Consolas" w:eastAsiaTheme="minorHAnsi" w:hAnsi="Consolas" w:cs="Consolas"/>
          <w:color w:val="000000"/>
          <w:sz w:val="19"/>
          <w:szCs w:val="19"/>
          <w:lang w:val="en-US" w:eastAsia="en-US"/>
        </w:rPr>
        <w:t xml:space="preserve"> get, set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abstract</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NeedLocation</w:t>
      </w:r>
      <w:proofErr w:type="spellEnd"/>
      <w:r w:rsidRPr="005C4466">
        <w:rPr>
          <w:rFonts w:ascii="Consolas" w:eastAsiaTheme="minorHAnsi" w:hAnsi="Consolas" w:cs="Consolas"/>
          <w:color w:val="000000"/>
          <w:sz w:val="19"/>
          <w:szCs w:val="19"/>
          <w:lang w:val="en-US" w:eastAsia="en-US"/>
        </w:rPr>
        <w:t xml:space="preserve"> :  string </w:t>
      </w:r>
      <w:r w:rsidRPr="005C4466">
        <w:rPr>
          <w:rFonts w:ascii="Consolas" w:eastAsiaTheme="minorHAnsi" w:hAnsi="Consolas" w:cs="Consolas"/>
          <w:color w:val="0000FF"/>
          <w:sz w:val="19"/>
          <w:szCs w:val="19"/>
          <w:lang w:val="en-US" w:eastAsia="en-US"/>
        </w:rPr>
        <w:t>with</w:t>
      </w:r>
      <w:r w:rsidRPr="005C4466">
        <w:rPr>
          <w:rFonts w:ascii="Consolas" w:eastAsiaTheme="minorHAnsi" w:hAnsi="Consolas" w:cs="Consolas"/>
          <w:color w:val="000000"/>
          <w:sz w:val="19"/>
          <w:szCs w:val="19"/>
          <w:lang w:val="en-US" w:eastAsia="en-US"/>
        </w:rPr>
        <w:t xml:space="preserve"> get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abstract</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IsMove</w:t>
      </w:r>
      <w:proofErr w:type="spellEnd"/>
      <w:r w:rsidRPr="005C4466">
        <w:rPr>
          <w:rFonts w:ascii="Consolas" w:eastAsiaTheme="minorHAnsi" w:hAnsi="Consolas" w:cs="Consolas"/>
          <w:color w:val="000000"/>
          <w:sz w:val="19"/>
          <w:szCs w:val="19"/>
          <w:lang w:val="en-US" w:eastAsia="en-US"/>
        </w:rPr>
        <w:t xml:space="preserve"> : </w:t>
      </w:r>
      <w:proofErr w:type="spellStart"/>
      <w:r w:rsidRPr="005C4466">
        <w:rPr>
          <w:rFonts w:ascii="Consolas" w:eastAsiaTheme="minorHAnsi" w:hAnsi="Consolas" w:cs="Consolas"/>
          <w:color w:val="000000"/>
          <w:sz w:val="19"/>
          <w:szCs w:val="19"/>
          <w:lang w:val="en-US" w:eastAsia="en-US"/>
        </w:rPr>
        <w:t>bool</w:t>
      </w:r>
      <w:proofErr w:type="spell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with</w:t>
      </w:r>
      <w:r w:rsidRPr="005C4466">
        <w:rPr>
          <w:rFonts w:ascii="Consolas" w:eastAsiaTheme="minorHAnsi" w:hAnsi="Consolas" w:cs="Consolas"/>
          <w:color w:val="000000"/>
          <w:sz w:val="19"/>
          <w:szCs w:val="19"/>
          <w:lang w:val="en-US" w:eastAsia="en-US"/>
        </w:rPr>
        <w:t xml:space="preserve"> get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abstract</w:t>
      </w:r>
      <w:proofErr w:type="gramEnd"/>
      <w:r w:rsidRPr="005C4466">
        <w:rPr>
          <w:rFonts w:ascii="Consolas" w:eastAsiaTheme="minorHAnsi" w:hAnsi="Consolas" w:cs="Consolas"/>
          <w:color w:val="000000"/>
          <w:sz w:val="19"/>
          <w:szCs w:val="19"/>
          <w:lang w:val="en-US" w:eastAsia="en-US"/>
        </w:rPr>
        <w:t xml:space="preserve"> Print : string </w:t>
      </w:r>
      <w:r w:rsidRPr="005C4466">
        <w:rPr>
          <w:rFonts w:ascii="Consolas" w:eastAsiaTheme="minorHAnsi" w:hAnsi="Consolas" w:cs="Consolas"/>
          <w:color w:val="0000FF"/>
          <w:sz w:val="19"/>
          <w:szCs w:val="19"/>
          <w:lang w:val="en-US" w:eastAsia="en-US"/>
        </w:rPr>
        <w:t>with</w:t>
      </w:r>
      <w:r w:rsidRPr="005C4466">
        <w:rPr>
          <w:rFonts w:ascii="Consolas" w:eastAsiaTheme="minorHAnsi" w:hAnsi="Consolas" w:cs="Consolas"/>
          <w:color w:val="000000"/>
          <w:sz w:val="19"/>
          <w:szCs w:val="19"/>
          <w:lang w:val="en-US" w:eastAsia="en-US"/>
        </w:rPr>
        <w:t xml:space="preserve"> get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type</w:t>
      </w:r>
      <w:proofErr w:type="gramEnd"/>
      <w:r w:rsidRPr="005C4466">
        <w:rPr>
          <w:rFonts w:ascii="Consolas" w:eastAsiaTheme="minorHAnsi" w:hAnsi="Consolas" w:cs="Consolas"/>
          <w:color w:val="000000"/>
          <w:sz w:val="19"/>
          <w:szCs w:val="19"/>
          <w:lang w:val="en-US" w:eastAsia="en-US"/>
        </w:rPr>
        <w:t xml:space="preserve"> Package(code: </w:t>
      </w:r>
      <w:proofErr w:type="spellStart"/>
      <w:r w:rsidRPr="005C4466">
        <w:rPr>
          <w:rFonts w:ascii="Consolas" w:eastAsiaTheme="minorHAnsi" w:hAnsi="Consolas" w:cs="Consolas"/>
          <w:color w:val="000000"/>
          <w:sz w:val="19"/>
          <w:szCs w:val="19"/>
          <w:lang w:val="en-US" w:eastAsia="en-US"/>
        </w:rPr>
        <w:t>int</w:t>
      </w:r>
      <w:proofErr w:type="spellEnd"/>
      <w:r w:rsidRPr="005C4466">
        <w:rPr>
          <w:rFonts w:ascii="Consolas" w:eastAsiaTheme="minorHAnsi" w:hAnsi="Consolas" w:cs="Consolas"/>
          <w:color w:val="000000"/>
          <w:sz w:val="19"/>
          <w:szCs w:val="19"/>
          <w:lang w:val="en-US" w:eastAsia="en-US"/>
        </w:rPr>
        <w:t>, name : string, sender: string, address: string, weight: float)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let</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mutable</w:t>
      </w:r>
      <w:r w:rsidRPr="005C4466">
        <w:rPr>
          <w:rFonts w:ascii="Consolas" w:eastAsiaTheme="minorHAnsi" w:hAnsi="Consolas" w:cs="Consolas"/>
          <w:color w:val="000000"/>
          <w:sz w:val="19"/>
          <w:szCs w:val="19"/>
          <w:lang w:val="en-US" w:eastAsia="en-US"/>
        </w:rPr>
        <w:t xml:space="preserve"> _code = code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let</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mutable</w:t>
      </w:r>
      <w:r w:rsidRPr="005C4466">
        <w:rPr>
          <w:rFonts w:ascii="Consolas" w:eastAsiaTheme="minorHAnsi" w:hAnsi="Consolas" w:cs="Consolas"/>
          <w:color w:val="000000"/>
          <w:sz w:val="19"/>
          <w:szCs w:val="19"/>
          <w:lang w:val="en-US" w:eastAsia="en-US"/>
        </w:rPr>
        <w:t xml:space="preserve"> _name = name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let</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mutable</w:t>
      </w:r>
      <w:r w:rsidRPr="005C4466">
        <w:rPr>
          <w:rFonts w:ascii="Consolas" w:eastAsiaTheme="minorHAnsi" w:hAnsi="Consolas" w:cs="Consolas"/>
          <w:color w:val="000000"/>
          <w:sz w:val="19"/>
          <w:szCs w:val="19"/>
          <w:lang w:val="en-US" w:eastAsia="en-US"/>
        </w:rPr>
        <w:t xml:space="preserve"> _sender = sender</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let</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mutable</w:t>
      </w:r>
      <w:r w:rsidRPr="005C4466">
        <w:rPr>
          <w:rFonts w:ascii="Consolas" w:eastAsiaTheme="minorHAnsi" w:hAnsi="Consolas" w:cs="Consolas"/>
          <w:color w:val="000000"/>
          <w:sz w:val="19"/>
          <w:szCs w:val="19"/>
          <w:lang w:val="en-US" w:eastAsia="en-US"/>
        </w:rPr>
        <w:t xml:space="preserve"> _address = address</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let</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mutable</w:t>
      </w:r>
      <w:r w:rsidRPr="005C4466">
        <w:rPr>
          <w:rFonts w:ascii="Consolas" w:eastAsiaTheme="minorHAnsi" w:hAnsi="Consolas" w:cs="Consolas"/>
          <w:color w:val="000000"/>
          <w:sz w:val="19"/>
          <w:szCs w:val="19"/>
          <w:lang w:val="en-US" w:eastAsia="en-US"/>
        </w:rPr>
        <w:t xml:space="preserve"> _weight = weight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let</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mutable</w:t>
      </w:r>
      <w:r w:rsidRPr="005C4466">
        <w:rPr>
          <w:rFonts w:ascii="Consolas" w:eastAsiaTheme="minorHAnsi" w:hAnsi="Consolas" w:cs="Consolas"/>
          <w:color w:val="000000"/>
          <w:sz w:val="19"/>
          <w:szCs w:val="19"/>
          <w:lang w:val="en-US" w:eastAsia="en-US"/>
        </w:rPr>
        <w:t xml:space="preserve"> _</w:t>
      </w:r>
      <w:proofErr w:type="spellStart"/>
      <w:r w:rsidRPr="005C4466">
        <w:rPr>
          <w:rFonts w:ascii="Consolas" w:eastAsiaTheme="minorHAnsi" w:hAnsi="Consolas" w:cs="Consolas"/>
          <w:color w:val="000000"/>
          <w:sz w:val="19"/>
          <w:szCs w:val="19"/>
          <w:lang w:val="en-US" w:eastAsia="en-US"/>
        </w:rPr>
        <w:t>curloc</w:t>
      </w:r>
      <w:proofErr w:type="spellEnd"/>
      <w:r w:rsidRPr="005C4466">
        <w:rPr>
          <w:rFonts w:ascii="Consolas" w:eastAsiaTheme="minorHAnsi" w:hAnsi="Consolas" w:cs="Consolas"/>
          <w:color w:val="000000"/>
          <w:sz w:val="19"/>
          <w:szCs w:val="19"/>
          <w:lang w:val="en-US" w:eastAsia="en-US"/>
        </w:rPr>
        <w:t xml:space="preserve"> = </w:t>
      </w:r>
      <w:r w:rsidRPr="005C4466">
        <w:rPr>
          <w:rFonts w:ascii="Consolas" w:eastAsiaTheme="minorHAnsi" w:hAnsi="Consolas" w:cs="Consolas"/>
          <w:color w:val="A31515"/>
          <w:sz w:val="19"/>
          <w:szCs w:val="19"/>
          <w:lang w:val="en-US" w:eastAsia="en-US"/>
        </w:rPr>
        <w:t>"</w:t>
      </w:r>
      <w:proofErr w:type="spellStart"/>
      <w:r w:rsidRPr="005C4466">
        <w:rPr>
          <w:rFonts w:ascii="Consolas" w:eastAsiaTheme="minorHAnsi" w:hAnsi="Consolas" w:cs="Consolas"/>
          <w:color w:val="A31515"/>
          <w:sz w:val="19"/>
          <w:szCs w:val="19"/>
          <w:lang w:val="en-US" w:eastAsia="en-US"/>
        </w:rPr>
        <w:t>PostOffice</w:t>
      </w:r>
      <w:proofErr w:type="spellEnd"/>
      <w:r w:rsidRPr="005C4466">
        <w:rPr>
          <w:rFonts w:ascii="Consolas" w:eastAsiaTheme="minorHAnsi" w:hAnsi="Consolas" w:cs="Consolas"/>
          <w:color w:val="A31515"/>
          <w:sz w:val="19"/>
          <w:szCs w:val="19"/>
          <w:lang w:val="en-US" w:eastAsia="en-US"/>
        </w:rPr>
        <w: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this.Code</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_code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and</w:t>
      </w:r>
      <w:proofErr w:type="gramEnd"/>
      <w:r w:rsidRPr="005C4466">
        <w:rPr>
          <w:rFonts w:ascii="Consolas" w:eastAsiaTheme="minorHAnsi" w:hAnsi="Consolas" w:cs="Consolas"/>
          <w:color w:val="000000"/>
          <w:sz w:val="19"/>
          <w:szCs w:val="19"/>
          <w:lang w:val="en-US" w:eastAsia="en-US"/>
        </w:rPr>
        <w:t xml:space="preserve"> set(value) = _code </w:t>
      </w:r>
      <w:r w:rsidRPr="005C4466">
        <w:rPr>
          <w:rFonts w:ascii="Consolas" w:eastAsiaTheme="minorHAnsi" w:hAnsi="Consolas" w:cs="Consolas"/>
          <w:color w:val="0000FF"/>
          <w:sz w:val="19"/>
          <w:szCs w:val="19"/>
          <w:lang w:val="en-US" w:eastAsia="en-US"/>
        </w:rPr>
        <w:t>&lt;-</w:t>
      </w:r>
      <w:r w:rsidRPr="005C4466">
        <w:rPr>
          <w:rFonts w:ascii="Consolas" w:eastAsiaTheme="minorHAnsi" w:hAnsi="Consolas" w:cs="Consolas"/>
          <w:color w:val="000000"/>
          <w:sz w:val="19"/>
          <w:szCs w:val="19"/>
          <w:lang w:val="en-US" w:eastAsia="en-US"/>
        </w:rPr>
        <w:t xml:space="preserve"> value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this.Address</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_address</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and</w:t>
      </w:r>
      <w:proofErr w:type="gramEnd"/>
      <w:r w:rsidRPr="005C4466">
        <w:rPr>
          <w:rFonts w:ascii="Consolas" w:eastAsiaTheme="minorHAnsi" w:hAnsi="Consolas" w:cs="Consolas"/>
          <w:color w:val="000000"/>
          <w:sz w:val="19"/>
          <w:szCs w:val="19"/>
          <w:lang w:val="en-US" w:eastAsia="en-US"/>
        </w:rPr>
        <w:t xml:space="preserve"> set(value) = _address </w:t>
      </w:r>
      <w:r w:rsidRPr="005C4466">
        <w:rPr>
          <w:rFonts w:ascii="Consolas" w:eastAsiaTheme="minorHAnsi" w:hAnsi="Consolas" w:cs="Consolas"/>
          <w:color w:val="0000FF"/>
          <w:sz w:val="19"/>
          <w:szCs w:val="19"/>
          <w:lang w:val="en-US" w:eastAsia="en-US"/>
        </w:rPr>
        <w:t>&lt;-</w:t>
      </w:r>
      <w:r w:rsidRPr="005C4466">
        <w:rPr>
          <w:rFonts w:ascii="Consolas" w:eastAsiaTheme="minorHAnsi" w:hAnsi="Consolas" w:cs="Consolas"/>
          <w:color w:val="000000"/>
          <w:sz w:val="19"/>
          <w:szCs w:val="19"/>
          <w:lang w:val="en-US" w:eastAsia="en-US"/>
        </w:rPr>
        <w:t xml:space="preserve"> value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this.Name</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_name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and</w:t>
      </w:r>
      <w:proofErr w:type="gramEnd"/>
      <w:r w:rsidRPr="005C4466">
        <w:rPr>
          <w:rFonts w:ascii="Consolas" w:eastAsiaTheme="minorHAnsi" w:hAnsi="Consolas" w:cs="Consolas"/>
          <w:color w:val="000000"/>
          <w:sz w:val="19"/>
          <w:szCs w:val="19"/>
          <w:lang w:val="en-US" w:eastAsia="en-US"/>
        </w:rPr>
        <w:t xml:space="preserve"> set(value) = _name </w:t>
      </w:r>
      <w:r w:rsidRPr="005C4466">
        <w:rPr>
          <w:rFonts w:ascii="Consolas" w:eastAsiaTheme="minorHAnsi" w:hAnsi="Consolas" w:cs="Consolas"/>
          <w:color w:val="0000FF"/>
          <w:sz w:val="19"/>
          <w:szCs w:val="19"/>
          <w:lang w:val="en-US" w:eastAsia="en-US"/>
        </w:rPr>
        <w:t>&lt;-</w:t>
      </w:r>
      <w:r w:rsidRPr="005C4466">
        <w:rPr>
          <w:rFonts w:ascii="Consolas" w:eastAsiaTheme="minorHAnsi" w:hAnsi="Consolas" w:cs="Consolas"/>
          <w:color w:val="000000"/>
          <w:sz w:val="19"/>
          <w:szCs w:val="19"/>
          <w:lang w:val="en-US" w:eastAsia="en-US"/>
        </w:rPr>
        <w:t xml:space="preserve"> value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this.Sender</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_sender</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and</w:t>
      </w:r>
      <w:proofErr w:type="gramEnd"/>
      <w:r w:rsidRPr="005C4466">
        <w:rPr>
          <w:rFonts w:ascii="Consolas" w:eastAsiaTheme="minorHAnsi" w:hAnsi="Consolas" w:cs="Consolas"/>
          <w:color w:val="000000"/>
          <w:sz w:val="19"/>
          <w:szCs w:val="19"/>
          <w:lang w:val="en-US" w:eastAsia="en-US"/>
        </w:rPr>
        <w:t xml:space="preserve"> set(value) = _sender </w:t>
      </w:r>
      <w:r w:rsidRPr="005C4466">
        <w:rPr>
          <w:rFonts w:ascii="Consolas" w:eastAsiaTheme="minorHAnsi" w:hAnsi="Consolas" w:cs="Consolas"/>
          <w:color w:val="0000FF"/>
          <w:sz w:val="19"/>
          <w:szCs w:val="19"/>
          <w:lang w:val="en-US" w:eastAsia="en-US"/>
        </w:rPr>
        <w:t>&lt;-</w:t>
      </w:r>
      <w:r w:rsidRPr="005C4466">
        <w:rPr>
          <w:rFonts w:ascii="Consolas" w:eastAsiaTheme="minorHAnsi" w:hAnsi="Consolas" w:cs="Consolas"/>
          <w:color w:val="000000"/>
          <w:sz w:val="19"/>
          <w:szCs w:val="19"/>
          <w:lang w:val="en-US" w:eastAsia="en-US"/>
        </w:rPr>
        <w:t xml:space="preserve"> value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this.Weight</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_weight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and</w:t>
      </w:r>
      <w:proofErr w:type="gramEnd"/>
      <w:r w:rsidRPr="005C4466">
        <w:rPr>
          <w:rFonts w:ascii="Consolas" w:eastAsiaTheme="minorHAnsi" w:hAnsi="Consolas" w:cs="Consolas"/>
          <w:color w:val="000000"/>
          <w:sz w:val="19"/>
          <w:szCs w:val="19"/>
          <w:lang w:val="en-US" w:eastAsia="en-US"/>
        </w:rPr>
        <w:t xml:space="preserve"> set(value) = _weight </w:t>
      </w:r>
      <w:r w:rsidRPr="005C4466">
        <w:rPr>
          <w:rFonts w:ascii="Consolas" w:eastAsiaTheme="minorHAnsi" w:hAnsi="Consolas" w:cs="Consolas"/>
          <w:color w:val="0000FF"/>
          <w:sz w:val="19"/>
          <w:szCs w:val="19"/>
          <w:lang w:val="en-US" w:eastAsia="en-US"/>
        </w:rPr>
        <w:t>&lt;-</w:t>
      </w:r>
      <w:r w:rsidRPr="005C4466">
        <w:rPr>
          <w:rFonts w:ascii="Consolas" w:eastAsiaTheme="minorHAnsi" w:hAnsi="Consolas" w:cs="Consolas"/>
          <w:color w:val="000000"/>
          <w:sz w:val="19"/>
          <w:szCs w:val="19"/>
          <w:lang w:val="en-US" w:eastAsia="en-US"/>
        </w:rPr>
        <w:t xml:space="preserve"> value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this.CurrLoc</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_</w:t>
      </w:r>
      <w:proofErr w:type="spellStart"/>
      <w:r w:rsidRPr="005C4466">
        <w:rPr>
          <w:rFonts w:ascii="Consolas" w:eastAsiaTheme="minorHAnsi" w:hAnsi="Consolas" w:cs="Consolas"/>
          <w:color w:val="000000"/>
          <w:sz w:val="19"/>
          <w:szCs w:val="19"/>
          <w:lang w:val="en-US" w:eastAsia="en-US"/>
        </w:rPr>
        <w:t>curloc</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and</w:t>
      </w:r>
      <w:proofErr w:type="gramEnd"/>
      <w:r w:rsidRPr="005C4466">
        <w:rPr>
          <w:rFonts w:ascii="Consolas" w:eastAsiaTheme="minorHAnsi" w:hAnsi="Consolas" w:cs="Consolas"/>
          <w:color w:val="000000"/>
          <w:sz w:val="19"/>
          <w:szCs w:val="19"/>
          <w:lang w:val="en-US" w:eastAsia="en-US"/>
        </w:rPr>
        <w:t xml:space="preserve"> set(value) = _</w:t>
      </w:r>
      <w:proofErr w:type="spellStart"/>
      <w:r w:rsidRPr="005C4466">
        <w:rPr>
          <w:rFonts w:ascii="Consolas" w:eastAsiaTheme="minorHAnsi" w:hAnsi="Consolas" w:cs="Consolas"/>
          <w:color w:val="000000"/>
          <w:sz w:val="19"/>
          <w:szCs w:val="19"/>
          <w:lang w:val="en-US" w:eastAsia="en-US"/>
        </w:rPr>
        <w:t>curloc</w:t>
      </w:r>
      <w:proofErr w:type="spell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&lt;-</w:t>
      </w:r>
      <w:r w:rsidRPr="005C4466">
        <w:rPr>
          <w:rFonts w:ascii="Consolas" w:eastAsiaTheme="minorHAnsi" w:hAnsi="Consolas" w:cs="Consolas"/>
          <w:color w:val="000000"/>
          <w:sz w:val="19"/>
          <w:szCs w:val="19"/>
          <w:lang w:val="en-US" w:eastAsia="en-US"/>
        </w:rPr>
        <w:t xml:space="preserve"> value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interface</w:t>
      </w:r>
      <w:proofErr w:type="gramEnd"/>
      <w:r w:rsidRPr="005C4466">
        <w:rPr>
          <w:rFonts w:ascii="Consolas" w:eastAsiaTheme="minorHAnsi" w:hAnsi="Consolas" w:cs="Consolas"/>
          <w:color w:val="000000"/>
          <w:sz w:val="19"/>
          <w:szCs w:val="19"/>
          <w:lang w:val="en-US" w:eastAsia="en-US"/>
        </w:rPr>
        <w:t xml:space="preserve"> Move </w:t>
      </w:r>
      <w:r w:rsidRPr="005C4466">
        <w:rPr>
          <w:rFonts w:ascii="Consolas" w:eastAsiaTheme="minorHAnsi" w:hAnsi="Consolas" w:cs="Consolas"/>
          <w:color w:val="0000FF"/>
          <w:sz w:val="19"/>
          <w:szCs w:val="19"/>
          <w:lang w:val="en-US" w:eastAsia="en-US"/>
        </w:rPr>
        <w:t>with</w:t>
      </w:r>
      <w:r w:rsidRPr="005C4466">
        <w:rPr>
          <w:rFonts w:ascii="Consolas" w:eastAsiaTheme="minorHAnsi" w:hAnsi="Consolas" w:cs="Consolas"/>
          <w:color w:val="000000"/>
          <w:sz w:val="19"/>
          <w:szCs w:val="19"/>
          <w:lang w:val="en-US" w:eastAsia="en-US"/>
        </w:rPr>
        <w:t xml:space="preserve">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this.Print</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A31515"/>
          <w:sz w:val="19"/>
          <w:szCs w:val="19"/>
          <w:lang w:val="en-US" w:eastAsia="en-US"/>
        </w:rPr>
        <w:t>" Package</w:t>
      </w:r>
      <w:proofErr w:type="gramEnd"/>
      <w:r w:rsidRPr="005C4466">
        <w:rPr>
          <w:rFonts w:ascii="Consolas" w:eastAsiaTheme="minorHAnsi" w:hAnsi="Consolas" w:cs="Consolas"/>
          <w:color w:val="A31515"/>
          <w:sz w:val="19"/>
          <w:szCs w:val="19"/>
          <w:lang w:val="en-US" w:eastAsia="en-US"/>
        </w:rPr>
        <w:t xml:space="preserve"> Code: "</w:t>
      </w:r>
      <w:r w:rsidRPr="005C4466">
        <w:rPr>
          <w:rFonts w:ascii="Consolas" w:eastAsiaTheme="minorHAnsi" w:hAnsi="Consolas" w:cs="Consolas"/>
          <w:color w:val="000000"/>
          <w:sz w:val="19"/>
          <w:szCs w:val="19"/>
          <w:lang w:val="en-US" w:eastAsia="en-US"/>
        </w:rPr>
        <w:t xml:space="preserve"> + string(</w:t>
      </w:r>
      <w:proofErr w:type="spellStart"/>
      <w:r w:rsidRPr="005C4466">
        <w:rPr>
          <w:rFonts w:ascii="Consolas" w:eastAsiaTheme="minorHAnsi" w:hAnsi="Consolas" w:cs="Consolas"/>
          <w:color w:val="000000"/>
          <w:sz w:val="19"/>
          <w:szCs w:val="19"/>
          <w:lang w:val="en-US" w:eastAsia="en-US"/>
        </w:rPr>
        <w:t>this.Code</w:t>
      </w:r>
      <w:proofErr w:type="spellEnd"/>
      <w:r w:rsidRPr="005C4466">
        <w:rPr>
          <w:rFonts w:ascii="Consolas" w:eastAsiaTheme="minorHAnsi" w:hAnsi="Consolas" w:cs="Consolas"/>
          <w:color w:val="000000"/>
          <w:sz w:val="19"/>
          <w:szCs w:val="19"/>
          <w:lang w:val="en-US" w:eastAsia="en-US"/>
        </w:rPr>
        <w:t xml:space="preserve">) + </w:t>
      </w:r>
      <w:r w:rsidRPr="005C4466">
        <w:rPr>
          <w:rFonts w:ascii="Consolas" w:eastAsiaTheme="minorHAnsi" w:hAnsi="Consolas" w:cs="Consolas"/>
          <w:color w:val="A31515"/>
          <w:sz w:val="19"/>
          <w:szCs w:val="19"/>
          <w:lang w:val="en-US" w:eastAsia="en-US"/>
        </w:rPr>
        <w:t>"\n Contains: "</w:t>
      </w:r>
      <w:r w:rsidRPr="005C4466">
        <w:rPr>
          <w:rFonts w:ascii="Consolas" w:eastAsiaTheme="minorHAnsi" w:hAnsi="Consolas" w:cs="Consolas"/>
          <w:color w:val="000000"/>
          <w:sz w:val="19"/>
          <w:szCs w:val="19"/>
          <w:lang w:val="en-US" w:eastAsia="en-US"/>
        </w:rPr>
        <w:t xml:space="preserve"> + </w:t>
      </w:r>
      <w:proofErr w:type="spellStart"/>
      <w:r w:rsidRPr="005C4466">
        <w:rPr>
          <w:rFonts w:ascii="Consolas" w:eastAsiaTheme="minorHAnsi" w:hAnsi="Consolas" w:cs="Consolas"/>
          <w:color w:val="000000"/>
          <w:sz w:val="19"/>
          <w:szCs w:val="19"/>
          <w:lang w:val="en-US" w:eastAsia="en-US"/>
        </w:rPr>
        <w:t>this.Name</w:t>
      </w:r>
      <w:proofErr w:type="spellEnd"/>
      <w:r w:rsidRPr="005C4466">
        <w:rPr>
          <w:rFonts w:ascii="Consolas" w:eastAsiaTheme="minorHAnsi" w:hAnsi="Consolas" w:cs="Consolas"/>
          <w:color w:val="000000"/>
          <w:sz w:val="19"/>
          <w:szCs w:val="19"/>
          <w:lang w:val="en-US" w:eastAsia="en-US"/>
        </w:rPr>
        <w:t xml:space="preserve"> + </w:t>
      </w:r>
      <w:r w:rsidRPr="005C4466">
        <w:rPr>
          <w:rFonts w:ascii="Consolas" w:eastAsiaTheme="minorHAnsi" w:hAnsi="Consolas" w:cs="Consolas"/>
          <w:color w:val="A31515"/>
          <w:sz w:val="19"/>
          <w:szCs w:val="19"/>
          <w:lang w:val="en-US" w:eastAsia="en-US"/>
        </w:rPr>
        <w:t>"\n Sender: "</w:t>
      </w:r>
      <w:r w:rsidRPr="005C4466">
        <w:rPr>
          <w:rFonts w:ascii="Consolas" w:eastAsiaTheme="minorHAnsi" w:hAnsi="Consolas" w:cs="Consolas"/>
          <w:color w:val="000000"/>
          <w:sz w:val="19"/>
          <w:szCs w:val="19"/>
          <w:lang w:val="en-US" w:eastAsia="en-US"/>
        </w:rPr>
        <w:t xml:space="preserve">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 </w:t>
      </w:r>
      <w:proofErr w:type="spellStart"/>
      <w:r w:rsidRPr="005C4466">
        <w:rPr>
          <w:rFonts w:ascii="Consolas" w:eastAsiaTheme="minorHAnsi" w:hAnsi="Consolas" w:cs="Consolas"/>
          <w:color w:val="000000"/>
          <w:sz w:val="19"/>
          <w:szCs w:val="19"/>
          <w:lang w:val="en-US" w:eastAsia="en-US"/>
        </w:rPr>
        <w:t>this.Sender</w:t>
      </w:r>
      <w:proofErr w:type="spellEnd"/>
      <w:r w:rsidRPr="005C4466">
        <w:rPr>
          <w:rFonts w:ascii="Consolas" w:eastAsiaTheme="minorHAnsi" w:hAnsi="Consolas" w:cs="Consolas"/>
          <w:color w:val="000000"/>
          <w:sz w:val="19"/>
          <w:szCs w:val="19"/>
          <w:lang w:val="en-US" w:eastAsia="en-US"/>
        </w:rPr>
        <w:t xml:space="preserve"> + </w:t>
      </w:r>
      <w:r w:rsidRPr="005C4466">
        <w:rPr>
          <w:rFonts w:ascii="Consolas" w:eastAsiaTheme="minorHAnsi" w:hAnsi="Consolas" w:cs="Consolas"/>
          <w:color w:val="A31515"/>
          <w:sz w:val="19"/>
          <w:szCs w:val="19"/>
          <w:lang w:val="en-US" w:eastAsia="en-US"/>
        </w:rPr>
        <w:t>"\n Address: "</w:t>
      </w:r>
      <w:r w:rsidRPr="005C4466">
        <w:rPr>
          <w:rFonts w:ascii="Consolas" w:eastAsiaTheme="minorHAnsi" w:hAnsi="Consolas" w:cs="Consolas"/>
          <w:color w:val="000000"/>
          <w:sz w:val="19"/>
          <w:szCs w:val="19"/>
          <w:lang w:val="en-US" w:eastAsia="en-US"/>
        </w:rPr>
        <w:t xml:space="preserve"> + </w:t>
      </w:r>
      <w:proofErr w:type="spellStart"/>
      <w:r w:rsidRPr="005C4466">
        <w:rPr>
          <w:rFonts w:ascii="Consolas" w:eastAsiaTheme="minorHAnsi" w:hAnsi="Consolas" w:cs="Consolas"/>
          <w:color w:val="000000"/>
          <w:sz w:val="19"/>
          <w:szCs w:val="19"/>
          <w:lang w:val="en-US" w:eastAsia="en-US"/>
        </w:rPr>
        <w:t>this.Address</w:t>
      </w:r>
      <w:proofErr w:type="spellEnd"/>
      <w:r w:rsidRPr="005C4466">
        <w:rPr>
          <w:rFonts w:ascii="Consolas" w:eastAsiaTheme="minorHAnsi" w:hAnsi="Consolas" w:cs="Consolas"/>
          <w:color w:val="000000"/>
          <w:sz w:val="19"/>
          <w:szCs w:val="19"/>
          <w:lang w:val="en-US" w:eastAsia="en-US"/>
        </w:rPr>
        <w:t xml:space="preserve"> + </w:t>
      </w:r>
      <w:r w:rsidRPr="005C4466">
        <w:rPr>
          <w:rFonts w:ascii="Consolas" w:eastAsiaTheme="minorHAnsi" w:hAnsi="Consolas" w:cs="Consolas"/>
          <w:color w:val="A31515"/>
          <w:sz w:val="19"/>
          <w:szCs w:val="19"/>
          <w:lang w:val="en-US" w:eastAsia="en-US"/>
        </w:rPr>
        <w:t>"\n Weight: "</w:t>
      </w:r>
      <w:r w:rsidRPr="005C4466">
        <w:rPr>
          <w:rFonts w:ascii="Consolas" w:eastAsiaTheme="minorHAnsi" w:hAnsi="Consolas" w:cs="Consolas"/>
          <w:color w:val="000000"/>
          <w:sz w:val="19"/>
          <w:szCs w:val="19"/>
          <w:lang w:val="en-US" w:eastAsia="en-US"/>
        </w:rPr>
        <w:t xml:space="preserve"> + </w:t>
      </w:r>
      <w:proofErr w:type="gramStart"/>
      <w:r w:rsidRPr="005C4466">
        <w:rPr>
          <w:rFonts w:ascii="Consolas" w:eastAsiaTheme="minorHAnsi" w:hAnsi="Consolas" w:cs="Consolas"/>
          <w:color w:val="000000"/>
          <w:sz w:val="19"/>
          <w:szCs w:val="19"/>
          <w:lang w:val="en-US" w:eastAsia="en-US"/>
        </w:rPr>
        <w:t>string(</w:t>
      </w:r>
      <w:proofErr w:type="spellStart"/>
      <w:proofErr w:type="gramEnd"/>
      <w:r w:rsidRPr="005C4466">
        <w:rPr>
          <w:rFonts w:ascii="Consolas" w:eastAsiaTheme="minorHAnsi" w:hAnsi="Consolas" w:cs="Consolas"/>
          <w:color w:val="000000"/>
          <w:sz w:val="19"/>
          <w:szCs w:val="19"/>
          <w:lang w:val="en-US" w:eastAsia="en-US"/>
        </w:rPr>
        <w:t>this.Weight</w:t>
      </w:r>
      <w:proofErr w:type="spellEnd"/>
      <w:r w:rsidRPr="005C4466">
        <w:rPr>
          <w:rFonts w:ascii="Consolas" w:eastAsiaTheme="minorHAnsi" w:hAnsi="Consolas" w:cs="Consolas"/>
          <w:color w:val="000000"/>
          <w:sz w:val="19"/>
          <w:szCs w:val="19"/>
          <w:lang w:val="en-US" w:eastAsia="en-US"/>
        </w:rPr>
        <w:t xml:space="preserve">) + </w:t>
      </w:r>
      <w:r w:rsidRPr="005C4466">
        <w:rPr>
          <w:rFonts w:ascii="Consolas" w:eastAsiaTheme="minorHAnsi" w:hAnsi="Consolas" w:cs="Consolas"/>
          <w:color w:val="A31515"/>
          <w:sz w:val="19"/>
          <w:szCs w:val="19"/>
          <w:lang w:val="en-US" w:eastAsia="en-US"/>
        </w:rPr>
        <w:t>"\n\n"</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this.CurrentLocation</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w:t>
      </w:r>
      <w:proofErr w:type="spellStart"/>
      <w:r w:rsidRPr="005C4466">
        <w:rPr>
          <w:rFonts w:ascii="Consolas" w:eastAsiaTheme="minorHAnsi" w:hAnsi="Consolas" w:cs="Consolas"/>
          <w:color w:val="000000"/>
          <w:sz w:val="19"/>
          <w:szCs w:val="19"/>
          <w:lang w:val="en-US" w:eastAsia="en-US"/>
        </w:rPr>
        <w:t>this.CurrLoc</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and</w:t>
      </w:r>
      <w:proofErr w:type="gramEnd"/>
      <w:r w:rsidRPr="005C4466">
        <w:rPr>
          <w:rFonts w:ascii="Consolas" w:eastAsiaTheme="minorHAnsi" w:hAnsi="Consolas" w:cs="Consolas"/>
          <w:color w:val="000000"/>
          <w:sz w:val="19"/>
          <w:szCs w:val="19"/>
          <w:lang w:val="en-US" w:eastAsia="en-US"/>
        </w:rPr>
        <w:t xml:space="preserve"> set(value) = </w:t>
      </w:r>
      <w:proofErr w:type="spellStart"/>
      <w:r w:rsidRPr="005C4466">
        <w:rPr>
          <w:rFonts w:ascii="Consolas" w:eastAsiaTheme="minorHAnsi" w:hAnsi="Consolas" w:cs="Consolas"/>
          <w:color w:val="000000"/>
          <w:sz w:val="19"/>
          <w:szCs w:val="19"/>
          <w:lang w:val="en-US" w:eastAsia="en-US"/>
        </w:rPr>
        <w:t>this.CurrLoc</w:t>
      </w:r>
      <w:proofErr w:type="spell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&lt;-</w:t>
      </w:r>
      <w:r w:rsidRPr="005C4466">
        <w:rPr>
          <w:rFonts w:ascii="Consolas" w:eastAsiaTheme="minorHAnsi" w:hAnsi="Consolas" w:cs="Consolas"/>
          <w:color w:val="000000"/>
          <w:sz w:val="19"/>
          <w:szCs w:val="19"/>
          <w:lang w:val="en-US" w:eastAsia="en-US"/>
        </w:rPr>
        <w:t xml:space="preserve"> value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this.NeedLocation</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with</w:t>
      </w:r>
      <w:proofErr w:type="gramEnd"/>
      <w:r w:rsidRPr="005C4466">
        <w:rPr>
          <w:rFonts w:ascii="Consolas" w:eastAsiaTheme="minorHAnsi" w:hAnsi="Consolas" w:cs="Consolas"/>
          <w:color w:val="000000"/>
          <w:sz w:val="19"/>
          <w:szCs w:val="19"/>
          <w:lang w:val="en-US" w:eastAsia="en-US"/>
        </w:rPr>
        <w:t xml:space="preserve"> get() = </w:t>
      </w:r>
      <w:proofErr w:type="spellStart"/>
      <w:r w:rsidRPr="005C4466">
        <w:rPr>
          <w:rFonts w:ascii="Consolas" w:eastAsiaTheme="minorHAnsi" w:hAnsi="Consolas" w:cs="Consolas"/>
          <w:color w:val="000000"/>
          <w:sz w:val="19"/>
          <w:szCs w:val="19"/>
          <w:lang w:val="en-US" w:eastAsia="en-US"/>
        </w:rPr>
        <w:t>this.Address</w:t>
      </w:r>
      <w:proofErr w:type="spellEnd"/>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member</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this.IsMove</w:t>
      </w:r>
      <w:proofErr w:type="spellEnd"/>
      <w:r w:rsidRPr="005C4466">
        <w:rPr>
          <w:rFonts w:ascii="Consolas" w:eastAsiaTheme="minorHAnsi" w:hAnsi="Consolas" w:cs="Consolas"/>
          <w:color w:val="000000"/>
          <w:sz w:val="19"/>
          <w:szCs w:val="19"/>
          <w:lang w:val="en-US" w:eastAsia="en-US"/>
        </w:rPr>
        <w:t xml:space="preserve"> =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if</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System.String.Equals</w:t>
      </w:r>
      <w:proofErr w:type="spellEnd"/>
      <w:r w:rsidRPr="005C4466">
        <w:rPr>
          <w:rFonts w:ascii="Consolas" w:eastAsiaTheme="minorHAnsi" w:hAnsi="Consolas" w:cs="Consolas"/>
          <w:color w:val="000000"/>
          <w:sz w:val="19"/>
          <w:szCs w:val="19"/>
          <w:lang w:val="en-US" w:eastAsia="en-US"/>
        </w:rPr>
        <w:t>(</w:t>
      </w:r>
      <w:proofErr w:type="spellStart"/>
      <w:r w:rsidRPr="005C4466">
        <w:rPr>
          <w:rFonts w:ascii="Consolas" w:eastAsiaTheme="minorHAnsi" w:hAnsi="Consolas" w:cs="Consolas"/>
          <w:color w:val="000000"/>
          <w:sz w:val="19"/>
          <w:szCs w:val="19"/>
          <w:lang w:val="en-US" w:eastAsia="en-US"/>
        </w:rPr>
        <w:t>this.CurrLoc</w:t>
      </w:r>
      <w:proofErr w:type="spell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this.Address</w:t>
      </w:r>
      <w:proofErr w:type="spell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System.StringComparison.CurrentCultureIgnoreCase</w:t>
      </w:r>
      <w:proofErr w:type="spell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then</w:t>
      </w:r>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false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else</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true</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interface</w:t>
      </w:r>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IComparable</w:t>
      </w:r>
      <w:proofErr w:type="spellEnd"/>
      <w:r w:rsidRPr="005C4466">
        <w:rPr>
          <w:rFonts w:ascii="Consolas" w:eastAsiaTheme="minorHAnsi" w:hAnsi="Consolas" w:cs="Consolas"/>
          <w:color w:val="000000"/>
          <w:sz w:val="19"/>
          <w:szCs w:val="19"/>
          <w:lang w:val="en-US" w:eastAsia="en-US"/>
        </w:rPr>
        <w:t xml:space="preserve">&lt;Package&gt; </w:t>
      </w:r>
      <w:r w:rsidRPr="005C4466">
        <w:rPr>
          <w:rFonts w:ascii="Consolas" w:eastAsiaTheme="minorHAnsi" w:hAnsi="Consolas" w:cs="Consolas"/>
          <w:color w:val="0000FF"/>
          <w:sz w:val="19"/>
          <w:szCs w:val="19"/>
          <w:lang w:val="en-US" w:eastAsia="en-US"/>
        </w:rPr>
        <w:t>with</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5C4466">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ru-RU" w:eastAsia="en-US"/>
        </w:rPr>
        <w:t>member</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this.CompareTo</w:t>
      </w:r>
      <w:proofErr w:type="spellEnd"/>
      <w:r>
        <w:rPr>
          <w:rFonts w:ascii="Consolas" w:eastAsiaTheme="minorHAnsi" w:hAnsi="Consolas" w:cs="Consolas"/>
          <w:color w:val="000000"/>
          <w:sz w:val="19"/>
          <w:szCs w:val="19"/>
          <w:lang w:val="ru-RU" w:eastAsia="en-US"/>
        </w:rPr>
        <w:t xml:space="preserve"> (b) =</w:t>
      </w:r>
    </w:p>
    <w:p w:rsidR="005C4466" w:rsidRDefault="005C4466" w:rsidP="005C4466">
      <w:pPr>
        <w:pStyle w:val="LAb"/>
        <w:ind w:firstLine="0"/>
        <w:rPr>
          <w:rFonts w:ascii="Consolas" w:eastAsiaTheme="minorHAnsi" w:hAnsi="Consolas" w:cs="Consolas"/>
          <w:sz w:val="19"/>
          <w:szCs w:val="19"/>
          <w:lang w:val="en-US" w:eastAsia="en-US"/>
        </w:rPr>
      </w:pPr>
      <w:r w:rsidRPr="005C4466">
        <w:rPr>
          <w:rFonts w:ascii="Consolas" w:eastAsiaTheme="minorHAnsi" w:hAnsi="Consolas" w:cs="Consolas"/>
          <w:sz w:val="19"/>
          <w:szCs w:val="19"/>
          <w:lang w:val="en-US" w:eastAsia="en-US"/>
        </w:rPr>
        <w:t xml:space="preserve">        </w:t>
      </w:r>
      <w:proofErr w:type="spellStart"/>
      <w:proofErr w:type="gramStart"/>
      <w:r w:rsidRPr="005C4466">
        <w:rPr>
          <w:rFonts w:ascii="Consolas" w:eastAsiaTheme="minorHAnsi" w:hAnsi="Consolas" w:cs="Consolas"/>
          <w:sz w:val="19"/>
          <w:szCs w:val="19"/>
          <w:lang w:val="en-US" w:eastAsia="en-US"/>
        </w:rPr>
        <w:t>this.Code.CompareTo</w:t>
      </w:r>
      <w:proofErr w:type="spellEnd"/>
      <w:r w:rsidRPr="005C4466">
        <w:rPr>
          <w:rFonts w:ascii="Consolas" w:eastAsiaTheme="minorHAnsi" w:hAnsi="Consolas" w:cs="Consolas"/>
          <w:sz w:val="19"/>
          <w:szCs w:val="19"/>
          <w:lang w:val="en-US" w:eastAsia="en-US"/>
        </w:rPr>
        <w:t>(</w:t>
      </w:r>
      <w:proofErr w:type="spellStart"/>
      <w:proofErr w:type="gramEnd"/>
      <w:r w:rsidRPr="005C4466">
        <w:rPr>
          <w:rFonts w:ascii="Consolas" w:eastAsiaTheme="minorHAnsi" w:hAnsi="Consolas" w:cs="Consolas"/>
          <w:sz w:val="19"/>
          <w:szCs w:val="19"/>
          <w:lang w:val="en-US" w:eastAsia="en-US"/>
        </w:rPr>
        <w:t>b.Code</w:t>
      </w:r>
      <w:proofErr w:type="spellEnd"/>
      <w:r w:rsidRPr="005C4466">
        <w:rPr>
          <w:rFonts w:ascii="Consolas" w:eastAsiaTheme="minorHAnsi" w:hAnsi="Consolas" w:cs="Consolas"/>
          <w:sz w:val="19"/>
          <w:szCs w:val="19"/>
          <w:lang w:val="en-US" w:eastAsia="en-US"/>
        </w:rPr>
        <w:t>)</w:t>
      </w:r>
    </w:p>
    <w:p w:rsidR="005C4466" w:rsidRDefault="005C4466" w:rsidP="005C4466">
      <w:pPr>
        <w:pStyle w:val="LAb"/>
        <w:ind w:firstLine="0"/>
        <w:rPr>
          <w:rFonts w:ascii="Consolas" w:eastAsiaTheme="minorHAnsi" w:hAnsi="Consolas" w:cs="Consolas"/>
          <w:sz w:val="19"/>
          <w:szCs w:val="19"/>
          <w:lang w:val="en-US" w:eastAsia="en-US"/>
        </w:rPr>
      </w:pPr>
    </w:p>
    <w:p w:rsidR="005C4466" w:rsidRDefault="005C4466" w:rsidP="005C4466">
      <w:pPr>
        <w:pStyle w:val="LAb"/>
        <w:ind w:firstLine="0"/>
        <w:rPr>
          <w:lang w:val="en-US"/>
        </w:rPr>
      </w:pPr>
    </w:p>
    <w:p w:rsidR="005C4466" w:rsidRDefault="005C4466" w:rsidP="005C4466">
      <w:pPr>
        <w:pStyle w:val="LAb"/>
        <w:ind w:firstLine="708"/>
        <w:rPr>
          <w:lang w:val="en-US"/>
        </w:rPr>
      </w:pPr>
      <w:r>
        <w:rPr>
          <w:lang w:val="ru-RU"/>
        </w:rPr>
        <w:t>Код</w:t>
      </w:r>
      <w:r w:rsidRPr="00090BF5">
        <w:rPr>
          <w:lang w:val="en-US"/>
        </w:rPr>
        <w:t xml:space="preserve"> </w:t>
      </w:r>
      <w:r>
        <w:rPr>
          <w:lang w:val="ru-RU"/>
        </w:rPr>
        <w:t>на</w:t>
      </w:r>
      <w:proofErr w:type="gramStart"/>
      <w:r w:rsidRPr="00090BF5">
        <w:rPr>
          <w:lang w:val="en-US"/>
        </w:rPr>
        <w:t xml:space="preserve"> </w:t>
      </w:r>
      <w:r>
        <w:rPr>
          <w:lang w:val="ru-RU"/>
        </w:rPr>
        <w:t>С</w:t>
      </w:r>
      <w:proofErr w:type="gramEnd"/>
      <w:r>
        <w:rPr>
          <w:lang w:val="en-US"/>
        </w:rPr>
        <w: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using</w:t>
      </w:r>
      <w:proofErr w:type="gramEnd"/>
      <w:r w:rsidRPr="005C4466">
        <w:rPr>
          <w:rFonts w:ascii="Consolas" w:eastAsiaTheme="minorHAnsi" w:hAnsi="Consolas" w:cs="Consolas"/>
          <w:color w:val="000000"/>
          <w:sz w:val="19"/>
          <w:szCs w:val="19"/>
          <w:lang w:val="en-US" w:eastAsia="en-US"/>
        </w:rPr>
        <w:t xml:space="preserve"> System;</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using</w:t>
      </w:r>
      <w:proofErr w:type="gramEnd"/>
      <w:r w:rsidRPr="005C4466">
        <w:rPr>
          <w:rFonts w:ascii="Consolas" w:eastAsiaTheme="minorHAnsi" w:hAnsi="Consolas" w:cs="Consolas"/>
          <w:color w:val="000000"/>
          <w:sz w:val="19"/>
          <w:szCs w:val="19"/>
          <w:lang w:val="en-US" w:eastAsia="en-US"/>
        </w:rPr>
        <w:t xml:space="preserve"> Lab4Library;</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5C4466">
        <w:rPr>
          <w:rFonts w:ascii="Consolas" w:eastAsiaTheme="minorHAnsi" w:hAnsi="Consolas" w:cs="Consolas"/>
          <w:color w:val="0000FF"/>
          <w:sz w:val="19"/>
          <w:szCs w:val="19"/>
          <w:lang w:val="en-US" w:eastAsia="en-US"/>
        </w:rPr>
        <w:t>namespace</w:t>
      </w:r>
      <w:proofErr w:type="gramEnd"/>
      <w:r w:rsidRPr="005C4466">
        <w:rPr>
          <w:rFonts w:ascii="Consolas" w:eastAsiaTheme="minorHAnsi" w:hAnsi="Consolas" w:cs="Consolas"/>
          <w:color w:val="000000"/>
          <w:sz w:val="19"/>
          <w:szCs w:val="19"/>
          <w:lang w:val="en-US" w:eastAsia="en-US"/>
        </w:rPr>
        <w:t xml:space="preserve"> Lab4_2_GolikovAO</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class</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2B91AF"/>
          <w:sz w:val="19"/>
          <w:szCs w:val="19"/>
          <w:lang w:val="en-US" w:eastAsia="en-US"/>
        </w:rPr>
        <w:t>Program</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gramStart"/>
      <w:r w:rsidRPr="005C4466">
        <w:rPr>
          <w:rFonts w:ascii="Consolas" w:eastAsiaTheme="minorHAnsi" w:hAnsi="Consolas" w:cs="Consolas"/>
          <w:color w:val="0000FF"/>
          <w:sz w:val="19"/>
          <w:szCs w:val="19"/>
          <w:lang w:val="en-US" w:eastAsia="en-US"/>
        </w:rPr>
        <w:t>static</w:t>
      </w:r>
      <w:proofErr w:type="gramEnd"/>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00FF"/>
          <w:sz w:val="19"/>
          <w:szCs w:val="19"/>
          <w:lang w:val="en-US" w:eastAsia="en-US"/>
        </w:rPr>
        <w:t>void</w:t>
      </w:r>
      <w:r w:rsidRPr="005C4466">
        <w:rPr>
          <w:rFonts w:ascii="Consolas" w:eastAsiaTheme="minorHAnsi" w:hAnsi="Consolas" w:cs="Consolas"/>
          <w:color w:val="000000"/>
          <w:sz w:val="19"/>
          <w:szCs w:val="19"/>
          <w:lang w:val="en-US" w:eastAsia="en-US"/>
        </w:rPr>
        <w:t xml:space="preserve"> Main(</w:t>
      </w:r>
      <w:r w:rsidRPr="005C4466">
        <w:rPr>
          <w:rFonts w:ascii="Consolas" w:eastAsiaTheme="minorHAnsi" w:hAnsi="Consolas" w:cs="Consolas"/>
          <w:color w:val="0000FF"/>
          <w:sz w:val="19"/>
          <w:szCs w:val="19"/>
          <w:lang w:val="en-US" w:eastAsia="en-US"/>
        </w:rPr>
        <w:t>string</w:t>
      </w:r>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args</w:t>
      </w:r>
      <w:proofErr w:type="spellEnd"/>
      <w:r w:rsidRPr="005C4466">
        <w:rPr>
          <w:rFonts w:ascii="Consolas" w:eastAsiaTheme="minorHAnsi" w:hAnsi="Consolas" w:cs="Consolas"/>
          <w:color w:val="000000"/>
          <w:sz w:val="19"/>
          <w:szCs w:val="19"/>
          <w:lang w:val="en-US" w:eastAsia="en-US"/>
        </w:rPr>
        <w:t>)</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5C446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ru-RU" w:eastAsia="en-US"/>
        </w:rPr>
        <w:t>{</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008000"/>
          <w:sz w:val="19"/>
          <w:szCs w:val="19"/>
          <w:lang w:val="ru-RU" w:eastAsia="en-US"/>
        </w:rPr>
        <w:t xml:space="preserve">// Создаем </w:t>
      </w:r>
      <w:proofErr w:type="spellStart"/>
      <w:r>
        <w:rPr>
          <w:rFonts w:ascii="Consolas" w:eastAsiaTheme="minorHAnsi" w:hAnsi="Consolas" w:cs="Consolas"/>
          <w:color w:val="008000"/>
          <w:sz w:val="19"/>
          <w:szCs w:val="19"/>
          <w:lang w:val="ru-RU" w:eastAsia="en-US"/>
        </w:rPr>
        <w:t>четрые</w:t>
      </w:r>
      <w:proofErr w:type="spellEnd"/>
      <w:r>
        <w:rPr>
          <w:rFonts w:ascii="Consolas" w:eastAsiaTheme="minorHAnsi" w:hAnsi="Consolas" w:cs="Consolas"/>
          <w:color w:val="008000"/>
          <w:sz w:val="19"/>
          <w:szCs w:val="19"/>
          <w:lang w:val="ru-RU" w:eastAsia="en-US"/>
        </w:rPr>
        <w:t xml:space="preserve"> объекта (посылки)</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 i1 = </w:t>
      </w:r>
      <w:proofErr w:type="spellStart"/>
      <w:r>
        <w:rPr>
          <w:rFonts w:ascii="Consolas" w:eastAsiaTheme="minorHAnsi" w:hAnsi="Consolas" w:cs="Consolas"/>
          <w:color w:val="0000FF"/>
          <w:sz w:val="19"/>
          <w:szCs w:val="19"/>
          <w:lang w:val="ru-RU" w:eastAsia="en-US"/>
        </w:rPr>
        <w:t>new</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(9123, </w:t>
      </w:r>
      <w:r>
        <w:rPr>
          <w:rFonts w:ascii="Consolas" w:eastAsiaTheme="minorHAnsi" w:hAnsi="Consolas" w:cs="Consolas"/>
          <w:color w:val="A31515"/>
          <w:sz w:val="19"/>
          <w:szCs w:val="19"/>
          <w:lang w:val="ru-RU" w:eastAsia="en-US"/>
        </w:rPr>
        <w:t>"</w:t>
      </w:r>
      <w:proofErr w:type="spellStart"/>
      <w:r>
        <w:rPr>
          <w:rFonts w:ascii="Consolas" w:eastAsiaTheme="minorHAnsi" w:hAnsi="Consolas" w:cs="Consolas"/>
          <w:color w:val="A31515"/>
          <w:sz w:val="19"/>
          <w:szCs w:val="19"/>
          <w:lang w:val="ru-RU" w:eastAsia="en-US"/>
        </w:rPr>
        <w:t>Запчасть</w:t>
      </w:r>
      <w:proofErr w:type="spellEnd"/>
      <w:r>
        <w:rPr>
          <w:rFonts w:ascii="Consolas" w:eastAsiaTheme="minorHAnsi" w:hAnsi="Consolas" w:cs="Consolas"/>
          <w:color w:val="A31515"/>
          <w:sz w:val="19"/>
          <w:szCs w:val="19"/>
          <w:lang w:val="ru-RU" w:eastAsia="en-US"/>
        </w:rPr>
        <w:t>"</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"Иванов А.С."</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"Саратов"</w:t>
      </w:r>
      <w:r>
        <w:rPr>
          <w:rFonts w:ascii="Consolas" w:eastAsiaTheme="minorHAnsi" w:hAnsi="Consolas" w:cs="Consolas"/>
          <w:color w:val="000000"/>
          <w:sz w:val="19"/>
          <w:szCs w:val="19"/>
          <w:lang w:val="ru-RU" w:eastAsia="en-US"/>
        </w:rPr>
        <w:t xml:space="preserve">, 3.54);         </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 i2 = </w:t>
      </w:r>
      <w:proofErr w:type="spellStart"/>
      <w:r>
        <w:rPr>
          <w:rFonts w:ascii="Consolas" w:eastAsiaTheme="minorHAnsi" w:hAnsi="Consolas" w:cs="Consolas"/>
          <w:color w:val="0000FF"/>
          <w:sz w:val="19"/>
          <w:szCs w:val="19"/>
          <w:lang w:val="ru-RU" w:eastAsia="en-US"/>
        </w:rPr>
        <w:t>new</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(517, </w:t>
      </w:r>
      <w:r>
        <w:rPr>
          <w:rFonts w:ascii="Consolas" w:eastAsiaTheme="minorHAnsi" w:hAnsi="Consolas" w:cs="Consolas"/>
          <w:color w:val="A31515"/>
          <w:sz w:val="19"/>
          <w:szCs w:val="19"/>
          <w:lang w:val="ru-RU" w:eastAsia="en-US"/>
        </w:rPr>
        <w:t>"Клавиатура"</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"Сидоров И.В."</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"Челябинск"</w:t>
      </w:r>
      <w:r>
        <w:rPr>
          <w:rFonts w:ascii="Consolas" w:eastAsiaTheme="minorHAnsi" w:hAnsi="Consolas" w:cs="Consolas"/>
          <w:color w:val="000000"/>
          <w:sz w:val="19"/>
          <w:szCs w:val="19"/>
          <w:lang w:val="ru-RU" w:eastAsia="en-US"/>
        </w:rPr>
        <w:t>, 0.921);</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 i3 = </w:t>
      </w:r>
      <w:proofErr w:type="spellStart"/>
      <w:r>
        <w:rPr>
          <w:rFonts w:ascii="Consolas" w:eastAsiaTheme="minorHAnsi" w:hAnsi="Consolas" w:cs="Consolas"/>
          <w:color w:val="0000FF"/>
          <w:sz w:val="19"/>
          <w:szCs w:val="19"/>
          <w:lang w:val="ru-RU" w:eastAsia="en-US"/>
        </w:rPr>
        <w:t>new</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(1555, </w:t>
      </w:r>
      <w:r>
        <w:rPr>
          <w:rFonts w:ascii="Consolas" w:eastAsiaTheme="minorHAnsi" w:hAnsi="Consolas" w:cs="Consolas"/>
          <w:color w:val="A31515"/>
          <w:sz w:val="19"/>
          <w:szCs w:val="19"/>
          <w:lang w:val="ru-RU" w:eastAsia="en-US"/>
        </w:rPr>
        <w:t>"Смартфон"</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"Афанасьев Д.А."</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"Санкт-Петербург"</w:t>
      </w:r>
      <w:r>
        <w:rPr>
          <w:rFonts w:ascii="Consolas" w:eastAsiaTheme="minorHAnsi" w:hAnsi="Consolas" w:cs="Consolas"/>
          <w:color w:val="000000"/>
          <w:sz w:val="19"/>
          <w:szCs w:val="19"/>
          <w:lang w:val="ru-RU" w:eastAsia="en-US"/>
        </w:rPr>
        <w:t>, 1.530);</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 i4 = </w:t>
      </w:r>
      <w:proofErr w:type="spellStart"/>
      <w:r>
        <w:rPr>
          <w:rFonts w:ascii="Consolas" w:eastAsiaTheme="minorHAnsi" w:hAnsi="Consolas" w:cs="Consolas"/>
          <w:color w:val="0000FF"/>
          <w:sz w:val="19"/>
          <w:szCs w:val="19"/>
          <w:lang w:val="ru-RU" w:eastAsia="en-US"/>
        </w:rPr>
        <w:t>new</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Package</w:t>
      </w:r>
      <w:proofErr w:type="spellEnd"/>
      <w:r>
        <w:rPr>
          <w:rFonts w:ascii="Consolas" w:eastAsiaTheme="minorHAnsi" w:hAnsi="Consolas" w:cs="Consolas"/>
          <w:color w:val="000000"/>
          <w:sz w:val="19"/>
          <w:szCs w:val="19"/>
          <w:lang w:val="ru-RU" w:eastAsia="en-US"/>
        </w:rPr>
        <w:t xml:space="preserve">(7712, </w:t>
      </w:r>
      <w:r>
        <w:rPr>
          <w:rFonts w:ascii="Consolas" w:eastAsiaTheme="minorHAnsi" w:hAnsi="Consolas" w:cs="Consolas"/>
          <w:color w:val="A31515"/>
          <w:sz w:val="19"/>
          <w:szCs w:val="19"/>
          <w:lang w:val="ru-RU" w:eastAsia="en-US"/>
        </w:rPr>
        <w:t>"Книга"</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"Федоров К.С."</w:t>
      </w: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A31515"/>
          <w:sz w:val="19"/>
          <w:szCs w:val="19"/>
          <w:lang w:val="ru-RU" w:eastAsia="en-US"/>
        </w:rPr>
        <w:t>"Москва"</w:t>
      </w:r>
      <w:r>
        <w:rPr>
          <w:rFonts w:ascii="Consolas" w:eastAsiaTheme="minorHAnsi" w:hAnsi="Consolas" w:cs="Consolas"/>
          <w:color w:val="000000"/>
          <w:sz w:val="19"/>
          <w:szCs w:val="19"/>
          <w:lang w:val="ru-RU" w:eastAsia="en-US"/>
        </w:rPr>
        <w:t>, 1.214);</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gramStart"/>
      <w:r w:rsidRPr="005C4466">
        <w:rPr>
          <w:rFonts w:ascii="Consolas" w:eastAsiaTheme="minorHAnsi" w:hAnsi="Consolas" w:cs="Consolas"/>
          <w:color w:val="000000"/>
          <w:sz w:val="19"/>
          <w:szCs w:val="19"/>
          <w:lang w:val="en-US" w:eastAsia="en-US"/>
        </w:rPr>
        <w:t>Move[</w:t>
      </w:r>
      <w:proofErr w:type="gramEnd"/>
      <w:r w:rsidRPr="005C4466">
        <w:rPr>
          <w:rFonts w:ascii="Consolas" w:eastAsiaTheme="minorHAnsi" w:hAnsi="Consolas" w:cs="Consolas"/>
          <w:color w:val="000000"/>
          <w:sz w:val="19"/>
          <w:szCs w:val="19"/>
          <w:lang w:val="en-US" w:eastAsia="en-US"/>
        </w:rPr>
        <w:t>] r = { i1, i2, i3, i4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Создаем</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массив</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посылок</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spellStart"/>
      <w:proofErr w:type="gramStart"/>
      <w:r w:rsidRPr="005C4466">
        <w:rPr>
          <w:rFonts w:ascii="Consolas" w:eastAsiaTheme="minorHAnsi" w:hAnsi="Consolas" w:cs="Consolas"/>
          <w:color w:val="0000FF"/>
          <w:sz w:val="19"/>
          <w:szCs w:val="19"/>
          <w:lang w:val="en-US" w:eastAsia="en-US"/>
        </w:rPr>
        <w:t>var</w:t>
      </w:r>
      <w:proofErr w:type="spellEnd"/>
      <w:proofErr w:type="gramEnd"/>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tmp</w:t>
      </w:r>
      <w:proofErr w:type="spellEnd"/>
      <w:r w:rsidRPr="005C4466">
        <w:rPr>
          <w:rFonts w:ascii="Consolas" w:eastAsiaTheme="minorHAnsi" w:hAnsi="Consolas" w:cs="Consolas"/>
          <w:color w:val="000000"/>
          <w:sz w:val="19"/>
          <w:szCs w:val="19"/>
          <w:lang w:val="en-US" w:eastAsia="en-US"/>
        </w:rPr>
        <w:t xml:space="preserve"> = </w:t>
      </w:r>
      <w:r w:rsidRPr="005C4466">
        <w:rPr>
          <w:rFonts w:ascii="Consolas" w:eastAsiaTheme="minorHAnsi" w:hAnsi="Consolas" w:cs="Consolas"/>
          <w:color w:val="0000FF"/>
          <w:sz w:val="19"/>
          <w:szCs w:val="19"/>
          <w:lang w:val="en-US" w:eastAsia="en-US"/>
        </w:rPr>
        <w:t>new</w:t>
      </w:r>
      <w:r w:rsidRPr="005C4466">
        <w:rPr>
          <w:rFonts w:ascii="Consolas" w:eastAsiaTheme="minorHAnsi" w:hAnsi="Consolas" w:cs="Consolas"/>
          <w:color w:val="000000"/>
          <w:sz w:val="19"/>
          <w:szCs w:val="19"/>
          <w:lang w:val="en-US" w:eastAsia="en-US"/>
        </w:rPr>
        <w:t xml:space="preserve"> Package[] { i1, i2, i3, i4 };</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5C446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ru-RU" w:eastAsia="en-US"/>
        </w:rPr>
        <w:t>// Сортируем массив. Сортируется по коду посылки.</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Array.Sort</w:t>
      </w:r>
      <w:proofErr w:type="spellEnd"/>
      <w:r>
        <w:rPr>
          <w:rFonts w:ascii="Consolas" w:eastAsiaTheme="minorHAnsi" w:hAnsi="Consolas" w:cs="Consolas"/>
          <w:color w:val="000000"/>
          <w:sz w:val="19"/>
          <w:szCs w:val="19"/>
          <w:lang w:val="ru-RU" w:eastAsia="en-US"/>
        </w:rPr>
        <w:t>(</w:t>
      </w:r>
      <w:proofErr w:type="spellStart"/>
      <w:r>
        <w:rPr>
          <w:rFonts w:ascii="Consolas" w:eastAsiaTheme="minorHAnsi" w:hAnsi="Consolas" w:cs="Consolas"/>
          <w:color w:val="000000"/>
          <w:sz w:val="19"/>
          <w:szCs w:val="19"/>
          <w:lang w:val="ru-RU" w:eastAsia="en-US"/>
        </w:rPr>
        <w:t>tmp</w:t>
      </w:r>
      <w:proofErr w:type="spellEnd"/>
      <w:r>
        <w:rPr>
          <w:rFonts w:ascii="Consolas" w:eastAsiaTheme="minorHAnsi" w:hAnsi="Consolas" w:cs="Consolas"/>
          <w:color w:val="000000"/>
          <w:sz w:val="19"/>
          <w:szCs w:val="19"/>
          <w:lang w:val="ru-RU" w:eastAsia="en-US"/>
        </w:rPr>
        <w:t>);</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008000"/>
          <w:sz w:val="19"/>
          <w:szCs w:val="19"/>
          <w:lang w:val="ru-RU" w:eastAsia="en-US"/>
        </w:rPr>
        <w:t>// Вывод информации по посылкам</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spellStart"/>
      <w:proofErr w:type="gramStart"/>
      <w:r w:rsidRPr="005C4466">
        <w:rPr>
          <w:rFonts w:ascii="Consolas" w:eastAsiaTheme="minorHAnsi" w:hAnsi="Consolas" w:cs="Consolas"/>
          <w:color w:val="0000FF"/>
          <w:sz w:val="19"/>
          <w:szCs w:val="19"/>
          <w:lang w:val="en-US" w:eastAsia="en-US"/>
        </w:rPr>
        <w:t>foreach</w:t>
      </w:r>
      <w:proofErr w:type="spellEnd"/>
      <w:proofErr w:type="gramEnd"/>
      <w:r w:rsidRPr="005C4466">
        <w:rPr>
          <w:rFonts w:ascii="Consolas" w:eastAsiaTheme="minorHAnsi" w:hAnsi="Consolas" w:cs="Consolas"/>
          <w:color w:val="000000"/>
          <w:sz w:val="19"/>
          <w:szCs w:val="19"/>
          <w:lang w:val="en-US" w:eastAsia="en-US"/>
        </w:rPr>
        <w:t xml:space="preserve"> (Move item </w:t>
      </w:r>
      <w:r w:rsidRPr="005C4466">
        <w:rPr>
          <w:rFonts w:ascii="Consolas" w:eastAsiaTheme="minorHAnsi" w:hAnsi="Consolas" w:cs="Consolas"/>
          <w:color w:val="0000FF"/>
          <w:sz w:val="19"/>
          <w:szCs w:val="19"/>
          <w:lang w:val="en-US" w:eastAsia="en-US"/>
        </w:rPr>
        <w:t>in</w:t>
      </w:r>
      <w:r w:rsidRPr="005C4466">
        <w:rPr>
          <w:rFonts w:ascii="Consolas" w:eastAsiaTheme="minorHAnsi" w:hAnsi="Consolas" w:cs="Consolas"/>
          <w:color w:val="000000"/>
          <w:sz w:val="19"/>
          <w:szCs w:val="19"/>
          <w:lang w:val="en-US" w:eastAsia="en-US"/>
        </w:rPr>
        <w:t xml:space="preserve"> </w:t>
      </w:r>
      <w:proofErr w:type="spellStart"/>
      <w:r w:rsidRPr="005C4466">
        <w:rPr>
          <w:rFonts w:ascii="Consolas" w:eastAsiaTheme="minorHAnsi" w:hAnsi="Consolas" w:cs="Consolas"/>
          <w:color w:val="000000"/>
          <w:sz w:val="19"/>
          <w:szCs w:val="19"/>
          <w:lang w:val="en-US" w:eastAsia="en-US"/>
        </w:rPr>
        <w:t>tmp</w:t>
      </w:r>
      <w:proofErr w:type="spellEnd"/>
      <w:r w:rsidRPr="005C4466">
        <w:rPr>
          <w:rFonts w:ascii="Consolas" w:eastAsiaTheme="minorHAnsi" w:hAnsi="Consolas" w:cs="Consolas"/>
          <w:color w:val="000000"/>
          <w:sz w:val="19"/>
          <w:szCs w:val="19"/>
          <w:lang w:val="en-US" w:eastAsia="en-US"/>
        </w:rPr>
        <w: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spellStart"/>
      <w:proofErr w:type="gramStart"/>
      <w:r w:rsidRPr="005C4466">
        <w:rPr>
          <w:rFonts w:ascii="Consolas" w:eastAsiaTheme="minorHAnsi" w:hAnsi="Consolas" w:cs="Consolas"/>
          <w:color w:val="000000"/>
          <w:sz w:val="19"/>
          <w:szCs w:val="19"/>
          <w:lang w:val="en-US" w:eastAsia="en-US"/>
        </w:rPr>
        <w:t>Console.WriteLine</w:t>
      </w:r>
      <w:proofErr w:type="spellEnd"/>
      <w:r w:rsidRPr="005C4466">
        <w:rPr>
          <w:rFonts w:ascii="Consolas" w:eastAsiaTheme="minorHAnsi" w:hAnsi="Consolas" w:cs="Consolas"/>
          <w:color w:val="000000"/>
          <w:sz w:val="19"/>
          <w:szCs w:val="19"/>
          <w:lang w:val="en-US" w:eastAsia="en-US"/>
        </w:rPr>
        <w:t>(</w:t>
      </w:r>
      <w:proofErr w:type="spellStart"/>
      <w:proofErr w:type="gramEnd"/>
      <w:r w:rsidRPr="005C4466">
        <w:rPr>
          <w:rFonts w:ascii="Consolas" w:eastAsiaTheme="minorHAnsi" w:hAnsi="Consolas" w:cs="Consolas"/>
          <w:color w:val="000000"/>
          <w:sz w:val="19"/>
          <w:szCs w:val="19"/>
          <w:lang w:val="en-US" w:eastAsia="en-US"/>
        </w:rPr>
        <w:t>item.Print</w:t>
      </w:r>
      <w:proofErr w:type="spellEnd"/>
      <w:r w:rsidRPr="005C4466">
        <w:rPr>
          <w:rFonts w:ascii="Consolas" w:eastAsiaTheme="minorHAnsi" w:hAnsi="Consolas" w:cs="Consolas"/>
          <w:color w:val="000000"/>
          <w:sz w:val="19"/>
          <w:szCs w:val="19"/>
          <w:lang w:val="en-US" w:eastAsia="en-US"/>
        </w:rPr>
        <w: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Проверяем</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нужно</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ли</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перемещать</w:t>
      </w:r>
      <w:r w:rsidRPr="005C446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ru-RU" w:eastAsia="en-US"/>
        </w:rPr>
        <w:t>посылку</w:t>
      </w:r>
      <w:r w:rsidRPr="005C4466">
        <w:rPr>
          <w:rFonts w:ascii="Consolas" w:eastAsiaTheme="minorHAnsi" w:hAnsi="Consolas" w:cs="Consolas"/>
          <w:color w:val="008000"/>
          <w:sz w:val="19"/>
          <w:szCs w:val="19"/>
          <w:lang w:val="en-US" w:eastAsia="en-US"/>
        </w:rPr>
        <w:t xml:space="preserve"> (True - </w:t>
      </w:r>
      <w:r>
        <w:rPr>
          <w:rFonts w:ascii="Consolas" w:eastAsiaTheme="minorHAnsi" w:hAnsi="Consolas" w:cs="Consolas"/>
          <w:color w:val="008000"/>
          <w:sz w:val="19"/>
          <w:szCs w:val="19"/>
          <w:lang w:val="ru-RU" w:eastAsia="en-US"/>
        </w:rPr>
        <w:t>нужно</w:t>
      </w:r>
      <w:r w:rsidRPr="005C4466">
        <w:rPr>
          <w:rFonts w:ascii="Consolas" w:eastAsiaTheme="minorHAnsi" w:hAnsi="Consolas" w:cs="Consolas"/>
          <w:color w:val="008000"/>
          <w:sz w:val="19"/>
          <w:szCs w:val="19"/>
          <w:lang w:val="en-US" w:eastAsia="en-US"/>
        </w:rPr>
        <w:t>)</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5C4466">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ru-RU" w:eastAsia="en-US"/>
        </w:rPr>
        <w:t>Console.WriteLine</w:t>
      </w:r>
      <w:proofErr w:type="spellEnd"/>
      <w:r>
        <w:rPr>
          <w:rFonts w:ascii="Consolas" w:eastAsiaTheme="minorHAnsi" w:hAnsi="Consolas" w:cs="Consolas"/>
          <w:color w:val="000000"/>
          <w:sz w:val="19"/>
          <w:szCs w:val="19"/>
          <w:lang w:val="ru-RU" w:eastAsia="en-US"/>
        </w:rPr>
        <w:t>(r[0].</w:t>
      </w:r>
      <w:proofErr w:type="spellStart"/>
      <w:r>
        <w:rPr>
          <w:rFonts w:ascii="Consolas" w:eastAsiaTheme="minorHAnsi" w:hAnsi="Consolas" w:cs="Consolas"/>
          <w:color w:val="000000"/>
          <w:sz w:val="19"/>
          <w:szCs w:val="19"/>
          <w:lang w:val="ru-RU" w:eastAsia="en-US"/>
        </w:rPr>
        <w:t>IsMove</w:t>
      </w:r>
      <w:proofErr w:type="spellEnd"/>
      <w:r>
        <w:rPr>
          <w:rFonts w:ascii="Consolas" w:eastAsiaTheme="minorHAnsi" w:hAnsi="Consolas" w:cs="Consolas"/>
          <w:color w:val="000000"/>
          <w:sz w:val="19"/>
          <w:szCs w:val="19"/>
          <w:lang w:val="ru-RU" w:eastAsia="en-US"/>
        </w:rPr>
        <w:t>);</w:t>
      </w:r>
      <w:proofErr w:type="gramEnd"/>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008000"/>
          <w:sz w:val="19"/>
          <w:szCs w:val="19"/>
          <w:lang w:val="ru-RU" w:eastAsia="en-US"/>
        </w:rPr>
        <w:t xml:space="preserve">// Теперь </w:t>
      </w:r>
      <w:r w:rsidR="002D62B3">
        <w:rPr>
          <w:rFonts w:ascii="Consolas" w:eastAsiaTheme="minorHAnsi" w:hAnsi="Consolas" w:cs="Consolas"/>
          <w:color w:val="008000"/>
          <w:sz w:val="19"/>
          <w:szCs w:val="19"/>
          <w:lang w:val="ru-RU" w:eastAsia="en-US"/>
        </w:rPr>
        <w:t>присвоим</w:t>
      </w:r>
      <w:r>
        <w:rPr>
          <w:rFonts w:ascii="Consolas" w:eastAsiaTheme="minorHAnsi" w:hAnsi="Consolas" w:cs="Consolas"/>
          <w:color w:val="008000"/>
          <w:sz w:val="19"/>
          <w:szCs w:val="19"/>
          <w:lang w:val="ru-RU" w:eastAsia="en-US"/>
        </w:rPr>
        <w:t xml:space="preserve"> текущему положению конечный адрес</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r[0].</w:t>
      </w:r>
      <w:proofErr w:type="spellStart"/>
      <w:r>
        <w:rPr>
          <w:rFonts w:ascii="Consolas" w:eastAsiaTheme="minorHAnsi" w:hAnsi="Consolas" w:cs="Consolas"/>
          <w:color w:val="000000"/>
          <w:sz w:val="19"/>
          <w:szCs w:val="19"/>
          <w:lang w:val="ru-RU" w:eastAsia="en-US"/>
        </w:rPr>
        <w:t>CurrentLocation</w:t>
      </w:r>
      <w:proofErr w:type="spellEnd"/>
      <w:r>
        <w:rPr>
          <w:rFonts w:ascii="Consolas" w:eastAsiaTheme="minorHAnsi" w:hAnsi="Consolas" w:cs="Consolas"/>
          <w:color w:val="000000"/>
          <w:sz w:val="19"/>
          <w:szCs w:val="19"/>
          <w:lang w:val="ru-RU" w:eastAsia="en-US"/>
        </w:rPr>
        <w:t xml:space="preserve"> = i1.Address;</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008000"/>
          <w:sz w:val="19"/>
          <w:szCs w:val="19"/>
          <w:lang w:val="ru-RU" w:eastAsia="en-US"/>
        </w:rPr>
        <w:t>// Снова проверяем нужно ли перемещать посылку (</w:t>
      </w:r>
      <w:proofErr w:type="spellStart"/>
      <w:r>
        <w:rPr>
          <w:rFonts w:ascii="Consolas" w:eastAsiaTheme="minorHAnsi" w:hAnsi="Consolas" w:cs="Consolas"/>
          <w:color w:val="008000"/>
          <w:sz w:val="19"/>
          <w:szCs w:val="19"/>
          <w:lang w:val="ru-RU" w:eastAsia="en-US"/>
        </w:rPr>
        <w:t>False</w:t>
      </w:r>
      <w:proofErr w:type="spellEnd"/>
      <w:r>
        <w:rPr>
          <w:rFonts w:ascii="Consolas" w:eastAsiaTheme="minorHAnsi" w:hAnsi="Consolas" w:cs="Consolas"/>
          <w:color w:val="008000"/>
          <w:sz w:val="19"/>
          <w:szCs w:val="19"/>
          <w:lang w:val="ru-RU" w:eastAsia="en-US"/>
        </w:rPr>
        <w:t xml:space="preserve"> - не нужно)</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spellStart"/>
      <w:r w:rsidRPr="005C4466">
        <w:rPr>
          <w:rFonts w:ascii="Consolas" w:eastAsiaTheme="minorHAnsi" w:hAnsi="Consolas" w:cs="Consolas"/>
          <w:color w:val="000000"/>
          <w:sz w:val="19"/>
          <w:szCs w:val="19"/>
          <w:lang w:val="en-US" w:eastAsia="en-US"/>
        </w:rPr>
        <w:t>Console.WriteLine</w:t>
      </w:r>
      <w:proofErr w:type="spellEnd"/>
      <w:r w:rsidRPr="005C4466">
        <w:rPr>
          <w:rFonts w:ascii="Consolas" w:eastAsiaTheme="minorHAnsi" w:hAnsi="Consolas" w:cs="Consolas"/>
          <w:color w:val="000000"/>
          <w:sz w:val="19"/>
          <w:szCs w:val="19"/>
          <w:lang w:val="en-US" w:eastAsia="en-US"/>
        </w:rPr>
        <w:t>(</w:t>
      </w:r>
      <w:proofErr w:type="gramStart"/>
      <w:r w:rsidRPr="005C4466">
        <w:rPr>
          <w:rFonts w:ascii="Consolas" w:eastAsiaTheme="minorHAnsi" w:hAnsi="Consolas" w:cs="Consolas"/>
          <w:color w:val="000000"/>
          <w:sz w:val="19"/>
          <w:szCs w:val="19"/>
          <w:lang w:val="en-US" w:eastAsia="en-US"/>
        </w:rPr>
        <w:t>r[</w:t>
      </w:r>
      <w:proofErr w:type="gramEnd"/>
      <w:r w:rsidRPr="005C4466">
        <w:rPr>
          <w:rFonts w:ascii="Consolas" w:eastAsiaTheme="minorHAnsi" w:hAnsi="Consolas" w:cs="Consolas"/>
          <w:color w:val="000000"/>
          <w:sz w:val="19"/>
          <w:szCs w:val="19"/>
          <w:lang w:val="en-US" w:eastAsia="en-US"/>
        </w:rPr>
        <w:t>0].</w:t>
      </w:r>
      <w:proofErr w:type="spellStart"/>
      <w:r w:rsidRPr="005C4466">
        <w:rPr>
          <w:rFonts w:ascii="Consolas" w:eastAsiaTheme="minorHAnsi" w:hAnsi="Consolas" w:cs="Consolas"/>
          <w:color w:val="000000"/>
          <w:sz w:val="19"/>
          <w:szCs w:val="19"/>
          <w:lang w:val="en-US" w:eastAsia="en-US"/>
        </w:rPr>
        <w:t>IsMove</w:t>
      </w:r>
      <w:proofErr w:type="spellEnd"/>
      <w:r w:rsidRPr="005C4466">
        <w:rPr>
          <w:rFonts w:ascii="Consolas" w:eastAsiaTheme="minorHAnsi" w:hAnsi="Consolas" w:cs="Consolas"/>
          <w:color w:val="000000"/>
          <w:sz w:val="19"/>
          <w:szCs w:val="19"/>
          <w:lang w:val="en-US" w:eastAsia="en-US"/>
        </w:rPr>
        <w:t>);</w:t>
      </w: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5C4466" w:rsidRP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5C4466">
        <w:rPr>
          <w:rFonts w:ascii="Consolas" w:eastAsiaTheme="minorHAnsi" w:hAnsi="Consolas" w:cs="Consolas"/>
          <w:color w:val="000000"/>
          <w:sz w:val="19"/>
          <w:szCs w:val="19"/>
          <w:lang w:val="en-US" w:eastAsia="en-US"/>
        </w:rPr>
        <w:t xml:space="preserve">            </w:t>
      </w:r>
      <w:proofErr w:type="spellStart"/>
      <w:proofErr w:type="gramStart"/>
      <w:r w:rsidRPr="005C4466">
        <w:rPr>
          <w:rFonts w:ascii="Consolas" w:eastAsiaTheme="minorHAnsi" w:hAnsi="Consolas" w:cs="Consolas"/>
          <w:color w:val="000000"/>
          <w:sz w:val="19"/>
          <w:szCs w:val="19"/>
          <w:lang w:val="en-US" w:eastAsia="en-US"/>
        </w:rPr>
        <w:t>Console.ReadLine</w:t>
      </w:r>
      <w:proofErr w:type="spellEnd"/>
      <w:r w:rsidRPr="005C4466">
        <w:rPr>
          <w:rFonts w:ascii="Consolas" w:eastAsiaTheme="minorHAnsi" w:hAnsi="Consolas" w:cs="Consolas"/>
          <w:color w:val="000000"/>
          <w:sz w:val="19"/>
          <w:szCs w:val="19"/>
          <w:lang w:val="en-US" w:eastAsia="en-US"/>
        </w:rPr>
        <w:t>(</w:t>
      </w:r>
      <w:proofErr w:type="gramEnd"/>
      <w:r w:rsidRPr="005C4466">
        <w:rPr>
          <w:rFonts w:ascii="Consolas" w:eastAsiaTheme="minorHAnsi" w:hAnsi="Consolas" w:cs="Consolas"/>
          <w:color w:val="000000"/>
          <w:sz w:val="19"/>
          <w:szCs w:val="19"/>
          <w:lang w:val="en-US" w:eastAsia="en-US"/>
        </w:rPr>
        <w:t>);</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5C446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ru-RU" w:eastAsia="en-US"/>
        </w:rPr>
        <w:t>}</w:t>
      </w:r>
    </w:p>
    <w:p w:rsidR="005C4466" w:rsidRDefault="005C4466" w:rsidP="005C4466">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
    <w:p w:rsidR="005C4466" w:rsidRDefault="005C4466" w:rsidP="005C4466">
      <w:pPr>
        <w:pStyle w:val="LAb"/>
        <w:ind w:firstLine="0"/>
        <w:rPr>
          <w:rFonts w:ascii="Consolas" w:eastAsiaTheme="minorHAnsi" w:hAnsi="Consolas" w:cs="Consolas"/>
          <w:sz w:val="19"/>
          <w:szCs w:val="19"/>
          <w:lang w:val="en-US" w:eastAsia="en-US"/>
        </w:rPr>
      </w:pPr>
      <w:r>
        <w:rPr>
          <w:rFonts w:ascii="Consolas" w:eastAsiaTheme="minorHAnsi" w:hAnsi="Consolas" w:cs="Consolas"/>
          <w:sz w:val="19"/>
          <w:szCs w:val="19"/>
          <w:lang w:val="ru-RU" w:eastAsia="en-US"/>
        </w:rPr>
        <w:t>}</w:t>
      </w:r>
    </w:p>
    <w:p w:rsidR="005C4466" w:rsidRDefault="005C4466" w:rsidP="005C4466">
      <w:pPr>
        <w:pStyle w:val="LAb"/>
        <w:ind w:firstLine="0"/>
        <w:rPr>
          <w:lang w:val="ru-RU"/>
        </w:rPr>
      </w:pPr>
      <w:r>
        <w:rPr>
          <w:lang w:val="en-US"/>
        </w:rPr>
        <w:tab/>
      </w:r>
    </w:p>
    <w:p w:rsidR="002D62B3" w:rsidRDefault="002D62B3" w:rsidP="005C4466">
      <w:pPr>
        <w:pStyle w:val="LAb"/>
        <w:ind w:firstLine="0"/>
        <w:rPr>
          <w:lang w:val="ru-RU"/>
        </w:rPr>
      </w:pPr>
    </w:p>
    <w:p w:rsidR="002D62B3" w:rsidRDefault="002D62B3" w:rsidP="005C4466">
      <w:pPr>
        <w:pStyle w:val="LAb"/>
        <w:ind w:firstLine="0"/>
        <w:rPr>
          <w:lang w:val="ru-RU"/>
        </w:rPr>
      </w:pPr>
    </w:p>
    <w:p w:rsidR="002D62B3" w:rsidRDefault="002D62B3" w:rsidP="005C4466">
      <w:pPr>
        <w:pStyle w:val="LAb"/>
        <w:ind w:firstLine="0"/>
        <w:rPr>
          <w:lang w:val="ru-RU"/>
        </w:rPr>
      </w:pPr>
    </w:p>
    <w:p w:rsidR="002D62B3" w:rsidRDefault="002D62B3" w:rsidP="005C4466">
      <w:pPr>
        <w:pStyle w:val="LAb"/>
        <w:ind w:firstLine="0"/>
        <w:rPr>
          <w:lang w:val="ru-RU"/>
        </w:rPr>
      </w:pPr>
    </w:p>
    <w:p w:rsidR="002D62B3" w:rsidRDefault="002D62B3" w:rsidP="005C4466">
      <w:pPr>
        <w:pStyle w:val="LAb"/>
        <w:ind w:firstLine="0"/>
        <w:rPr>
          <w:lang w:val="ru-RU"/>
        </w:rPr>
      </w:pPr>
    </w:p>
    <w:p w:rsidR="002D62B3" w:rsidRDefault="002D62B3" w:rsidP="005C4466">
      <w:pPr>
        <w:pStyle w:val="LAb"/>
        <w:ind w:firstLine="0"/>
        <w:rPr>
          <w:lang w:val="ru-RU"/>
        </w:rPr>
      </w:pPr>
    </w:p>
    <w:p w:rsidR="002D62B3" w:rsidRDefault="002D62B3" w:rsidP="005C4466">
      <w:pPr>
        <w:pStyle w:val="LAb"/>
        <w:ind w:firstLine="0"/>
        <w:rPr>
          <w:lang w:val="ru-RU"/>
        </w:rPr>
      </w:pPr>
      <w:r>
        <w:rPr>
          <w:lang w:val="ru-RU"/>
        </w:rPr>
        <w:t>Результат работы:</w:t>
      </w:r>
    </w:p>
    <w:p w:rsidR="002D62B3" w:rsidRDefault="002D62B3" w:rsidP="005C4466">
      <w:pPr>
        <w:pStyle w:val="LAb"/>
        <w:ind w:firstLine="0"/>
        <w:rPr>
          <w:lang w:val="ru-RU"/>
        </w:rPr>
      </w:pPr>
      <w:r>
        <w:rPr>
          <w:noProof/>
          <w:lang w:val="ru-RU"/>
        </w:rPr>
        <w:lastRenderedPageBreak/>
        <w:drawing>
          <wp:inline distT="0" distB="0" distL="0" distR="0" wp14:anchorId="3ED97B0D" wp14:editId="4E8C1E4C">
            <wp:extent cx="2295525" cy="4848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95525" cy="4848225"/>
                    </a:xfrm>
                    <a:prstGeom prst="rect">
                      <a:avLst/>
                    </a:prstGeom>
                  </pic:spPr>
                </pic:pic>
              </a:graphicData>
            </a:graphic>
          </wp:inline>
        </w:drawing>
      </w:r>
    </w:p>
    <w:p w:rsidR="002D62B3" w:rsidRDefault="002D62B3" w:rsidP="005C4466">
      <w:pPr>
        <w:pStyle w:val="LAb"/>
        <w:ind w:firstLine="0"/>
        <w:rPr>
          <w:lang w:val="ru-RU"/>
        </w:rPr>
      </w:pPr>
    </w:p>
    <w:p w:rsidR="00090BF5" w:rsidRPr="00090BF5" w:rsidRDefault="00090BF5" w:rsidP="00090BF5">
      <w:pPr>
        <w:pStyle w:val="LAb"/>
        <w:jc w:val="center"/>
        <w:rPr>
          <w:b/>
        </w:rPr>
      </w:pPr>
      <w:r w:rsidRPr="00090BF5">
        <w:rPr>
          <w:b/>
        </w:rPr>
        <w:t>Часть 3-я</w:t>
      </w:r>
    </w:p>
    <w:p w:rsidR="00090BF5" w:rsidRPr="00090BF5" w:rsidRDefault="00090BF5" w:rsidP="00090BF5">
      <w:pPr>
        <w:pStyle w:val="LAb"/>
        <w:jc w:val="center"/>
        <w:rPr>
          <w:b/>
        </w:rPr>
      </w:pPr>
      <w:r w:rsidRPr="00090BF5">
        <w:rPr>
          <w:b/>
        </w:rPr>
        <w:t>Алгебраический тип или "</w:t>
      </w:r>
      <w:r w:rsidRPr="00090BF5">
        <w:rPr>
          <w:b/>
          <w:lang w:val="en-US"/>
        </w:rPr>
        <w:t>Discriminated</w:t>
      </w:r>
      <w:r w:rsidRPr="00090BF5">
        <w:rPr>
          <w:b/>
          <w:lang w:val="ru-RU"/>
        </w:rPr>
        <w:t xml:space="preserve"> </w:t>
      </w:r>
      <w:r w:rsidRPr="00090BF5">
        <w:rPr>
          <w:b/>
          <w:lang w:val="en-US"/>
        </w:rPr>
        <w:t>Unions</w:t>
      </w:r>
      <w:r w:rsidRPr="00090BF5">
        <w:rPr>
          <w:b/>
        </w:rPr>
        <w:t>"</w:t>
      </w:r>
    </w:p>
    <w:p w:rsidR="00090BF5" w:rsidRPr="00555FBD" w:rsidRDefault="00090BF5" w:rsidP="00090BF5">
      <w:pPr>
        <w:pStyle w:val="a7"/>
        <w:numPr>
          <w:ilvl w:val="0"/>
          <w:numId w:val="2"/>
        </w:numPr>
        <w:spacing w:line="360" w:lineRule="auto"/>
        <w:jc w:val="both"/>
        <w:rPr>
          <w:rStyle w:val="LAb0"/>
          <w:lang w:val="ru-RU"/>
        </w:rPr>
      </w:pPr>
      <w:r w:rsidRPr="00555FBD">
        <w:rPr>
          <w:rStyle w:val="parameter"/>
          <w:b/>
          <w:color w:val="000000"/>
          <w:sz w:val="28"/>
          <w:szCs w:val="28"/>
        </w:rPr>
        <w:t>Цель работы</w:t>
      </w:r>
      <w:r w:rsidRPr="00555FBD">
        <w:rPr>
          <w:rStyle w:val="parameter"/>
          <w:color w:val="000000"/>
          <w:sz w:val="28"/>
          <w:szCs w:val="28"/>
        </w:rPr>
        <w:t xml:space="preserve">: </w:t>
      </w:r>
      <w:r w:rsidRPr="005C124A">
        <w:rPr>
          <w:rStyle w:val="LAb0"/>
        </w:rPr>
        <w:t xml:space="preserve">ознакомиться с </w:t>
      </w:r>
      <w:r>
        <w:rPr>
          <w:rStyle w:val="LAb0"/>
          <w:lang w:val="ru-RU"/>
        </w:rPr>
        <w:t>понятием алгебраического типа,</w:t>
      </w:r>
      <w:r>
        <w:rPr>
          <w:rStyle w:val="LAb0"/>
        </w:rPr>
        <w:t xml:space="preserve"> на основе тренировочного</w:t>
      </w:r>
      <w:r w:rsidRPr="005C124A">
        <w:rPr>
          <w:rStyle w:val="LAb0"/>
        </w:rPr>
        <w:t xml:space="preserve"> </w:t>
      </w:r>
      <w:r>
        <w:rPr>
          <w:rStyle w:val="LAb0"/>
        </w:rPr>
        <w:t>задания,</w:t>
      </w:r>
      <w:r w:rsidRPr="005C124A">
        <w:rPr>
          <w:rStyle w:val="LAb0"/>
        </w:rPr>
        <w:t xml:space="preserve"> научиться их использовать в программировании на F#.</w:t>
      </w:r>
    </w:p>
    <w:p w:rsidR="00090BF5" w:rsidRPr="00555FBD" w:rsidRDefault="00090BF5" w:rsidP="00090BF5">
      <w:pPr>
        <w:pStyle w:val="a7"/>
        <w:numPr>
          <w:ilvl w:val="0"/>
          <w:numId w:val="2"/>
        </w:numPr>
        <w:spacing w:line="360" w:lineRule="auto"/>
        <w:jc w:val="both"/>
        <w:rPr>
          <w:rStyle w:val="LAb0"/>
          <w:lang w:val="ru-RU"/>
        </w:rPr>
      </w:pPr>
    </w:p>
    <w:p w:rsidR="00090BF5" w:rsidRPr="00555FBD" w:rsidRDefault="00090BF5" w:rsidP="00090BF5">
      <w:pPr>
        <w:pStyle w:val="a7"/>
        <w:numPr>
          <w:ilvl w:val="0"/>
          <w:numId w:val="2"/>
        </w:numPr>
        <w:spacing w:line="360" w:lineRule="auto"/>
        <w:jc w:val="both"/>
        <w:rPr>
          <w:rFonts w:eastAsia="Arial" w:cs="Arial"/>
          <w:b/>
          <w:color w:val="000000"/>
          <w:sz w:val="28"/>
          <w:szCs w:val="28"/>
          <w:lang w:eastAsia="ru-RU"/>
        </w:rPr>
      </w:pPr>
      <w:r w:rsidRPr="00555FBD">
        <w:rPr>
          <w:rStyle w:val="LAb0"/>
          <w:b/>
          <w:lang w:val="ru-RU"/>
        </w:rPr>
        <w:t>Краткие теоритические сведения.</w:t>
      </w:r>
    </w:p>
    <w:p w:rsidR="00090BF5" w:rsidRDefault="00090BF5" w:rsidP="00090BF5">
      <w:pPr>
        <w:pStyle w:val="LAb"/>
      </w:pPr>
    </w:p>
    <w:p w:rsidR="00090BF5" w:rsidRDefault="00090BF5" w:rsidP="00090BF5">
      <w:pPr>
        <w:pStyle w:val="LAb"/>
        <w:rPr>
          <w:rFonts w:ascii="Calibri" w:hAnsi="Calibri"/>
          <w:color w:val="auto"/>
          <w:sz w:val="22"/>
          <w:szCs w:val="22"/>
        </w:rPr>
      </w:pPr>
      <w:r>
        <w:t>Кортежи и записи являются примерами создания новых типов путем «сбора» существующих типов вместе.  Другим способом создания новых типов было «суммирование» существующих типов. Что это значит?</w:t>
      </w:r>
    </w:p>
    <w:p w:rsidR="00090BF5" w:rsidRDefault="00090BF5" w:rsidP="00090BF5">
      <w:pPr>
        <w:pStyle w:val="LAb"/>
      </w:pPr>
      <w:r>
        <w:t xml:space="preserve">Ну, допустим, мы хотим определить функцию, которая работает с целыми числами или логическими значениями, возможно, чтобы </w:t>
      </w:r>
      <w:r>
        <w:lastRenderedPageBreak/>
        <w:t>преобразовать их в строки. Но мы хотим быть строгими и не принимать никакого другого типа (например, вещественные числа или строки). Следующая диаграмма представляет, то какой должна быть функция (рис. 13.5):</w:t>
      </w:r>
    </w:p>
    <w:p w:rsidR="00090BF5" w:rsidRDefault="00090BF5" w:rsidP="00090BF5">
      <w:pPr>
        <w:pStyle w:val="LAb"/>
      </w:pPr>
      <w:r>
        <w:rPr>
          <w:noProof/>
          <w:lang w:val="ru-RU"/>
        </w:rPr>
        <w:drawing>
          <wp:inline distT="0" distB="0" distL="0" distR="0" wp14:anchorId="131E644F" wp14:editId="0FFAED77">
            <wp:extent cx="3990975" cy="1905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12" t="-26" r="-12" b="-26"/>
                    <a:stretch>
                      <a:fillRect/>
                    </a:stretch>
                  </pic:blipFill>
                  <pic:spPr bwMode="auto">
                    <a:xfrm>
                      <a:off x="0" y="0"/>
                      <a:ext cx="3990975" cy="1905000"/>
                    </a:xfrm>
                    <a:prstGeom prst="rect">
                      <a:avLst/>
                    </a:prstGeom>
                    <a:solidFill>
                      <a:srgbClr val="FFFFFF"/>
                    </a:solidFill>
                    <a:ln>
                      <a:noFill/>
                    </a:ln>
                  </pic:spPr>
                </pic:pic>
              </a:graphicData>
            </a:graphic>
          </wp:inline>
        </w:drawing>
      </w:r>
    </w:p>
    <w:p w:rsidR="00090BF5" w:rsidRDefault="00090BF5" w:rsidP="00090BF5">
      <w:pPr>
        <w:pStyle w:val="LAb"/>
        <w:rPr>
          <w:rFonts w:ascii="Calibri" w:hAnsi="Calibri"/>
          <w:color w:val="auto"/>
          <w:sz w:val="22"/>
          <w:szCs w:val="22"/>
        </w:rPr>
      </w:pPr>
      <w:r>
        <w:t>Рисунок 13.5</w:t>
      </w:r>
    </w:p>
    <w:p w:rsidR="00090BF5" w:rsidRDefault="00090BF5" w:rsidP="00090BF5">
      <w:pPr>
        <w:pStyle w:val="LAb"/>
      </w:pPr>
      <w:r>
        <w:t>Как мы можем представить область этой функции?</w:t>
      </w:r>
    </w:p>
    <w:p w:rsidR="00090BF5" w:rsidRDefault="00090BF5" w:rsidP="00090BF5">
      <w:pPr>
        <w:pStyle w:val="LAb"/>
      </w:pPr>
      <w:r>
        <w:t>Нам нужен тип, который представляет все возможные целые числа и все возможные булевы значения (рисунок 13.6).</w:t>
      </w:r>
    </w:p>
    <w:p w:rsidR="00090BF5" w:rsidRDefault="00090BF5" w:rsidP="00090BF5">
      <w:pPr>
        <w:pStyle w:val="LAb"/>
      </w:pPr>
    </w:p>
    <w:p w:rsidR="00090BF5" w:rsidRDefault="00090BF5" w:rsidP="00090BF5">
      <w:pPr>
        <w:pStyle w:val="LAb"/>
      </w:pPr>
      <w:r>
        <w:rPr>
          <w:noProof/>
          <w:lang w:val="ru-RU"/>
        </w:rPr>
        <w:drawing>
          <wp:inline distT="0" distB="0" distL="0" distR="0" wp14:anchorId="28749BA4" wp14:editId="1C8398E7">
            <wp:extent cx="4010025" cy="18764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12" t="-26" r="-12" b="-26"/>
                    <a:stretch>
                      <a:fillRect/>
                    </a:stretch>
                  </pic:blipFill>
                  <pic:spPr bwMode="auto">
                    <a:xfrm>
                      <a:off x="0" y="0"/>
                      <a:ext cx="4010025" cy="1876425"/>
                    </a:xfrm>
                    <a:prstGeom prst="rect">
                      <a:avLst/>
                    </a:prstGeom>
                    <a:solidFill>
                      <a:srgbClr val="FFFFFF"/>
                    </a:solidFill>
                    <a:ln>
                      <a:noFill/>
                    </a:ln>
                  </pic:spPr>
                </pic:pic>
              </a:graphicData>
            </a:graphic>
          </wp:inline>
        </w:drawing>
      </w:r>
    </w:p>
    <w:p w:rsidR="00090BF5" w:rsidRDefault="00090BF5" w:rsidP="00090BF5">
      <w:pPr>
        <w:pStyle w:val="LAb"/>
        <w:rPr>
          <w:rFonts w:ascii="Calibri" w:hAnsi="Calibri"/>
          <w:color w:val="auto"/>
          <w:sz w:val="22"/>
          <w:szCs w:val="22"/>
        </w:rPr>
      </w:pPr>
      <w:r>
        <w:t>Рисунок 13.6</w:t>
      </w:r>
    </w:p>
    <w:p w:rsidR="00090BF5" w:rsidRDefault="00090BF5" w:rsidP="00090BF5">
      <w:pPr>
        <w:pStyle w:val="LAb"/>
      </w:pPr>
      <w:r>
        <w:t>Другими словами, тип «сумма». В этом случае новый тип — это «сумма» целочисленного типа плюс булевский тип.</w:t>
      </w:r>
    </w:p>
    <w:p w:rsidR="00090BF5" w:rsidRDefault="00090BF5" w:rsidP="00090BF5">
      <w:pPr>
        <w:pStyle w:val="LAb"/>
      </w:pPr>
      <w:r>
        <w:t>В F # тип суммы называется «дискриминационным объединенным» типом. </w:t>
      </w:r>
      <w:proofErr w:type="gramStart"/>
      <w:r>
        <w:t>Каждый тип компонента (называемый «случай объединения») должен быть помечен меткой (называемой «идентификатором случая» или «тегом»), для того чтобы их можно было разделить («дискриминировать»).</w:t>
      </w:r>
      <w:proofErr w:type="gramEnd"/>
      <w:r>
        <w:t xml:space="preserve"> Метки </w:t>
      </w:r>
      <w:r>
        <w:lastRenderedPageBreak/>
        <w:t>могут быть любыми идентификаторами, но должны начинаться с буквы верхнего регистра.</w:t>
      </w:r>
    </w:p>
    <w:p w:rsidR="00090BF5" w:rsidRDefault="00090BF5" w:rsidP="00090BF5">
      <w:pPr>
        <w:pStyle w:val="LAb"/>
      </w:pPr>
      <w:r>
        <w:t>Вот как мы можем провести определить:</w:t>
      </w:r>
    </w:p>
    <w:p w:rsidR="00090BF5" w:rsidRDefault="00090BF5" w:rsidP="00090BF5">
      <w:pPr>
        <w:pStyle w:val="LAb"/>
        <w:rPr>
          <w:lang w:val="en-US"/>
        </w:rPr>
      </w:pPr>
      <w:proofErr w:type="gramStart"/>
      <w:r>
        <w:rPr>
          <w:lang w:val="en-US"/>
        </w:rPr>
        <w:t>type</w:t>
      </w:r>
      <w:proofErr w:type="gramEnd"/>
      <w:r>
        <w:rPr>
          <w:lang w:val="en-US"/>
        </w:rPr>
        <w:t xml:space="preserve"> </w:t>
      </w:r>
      <w:proofErr w:type="spellStart"/>
      <w:r>
        <w:rPr>
          <w:lang w:val="en-US"/>
        </w:rPr>
        <w:t>IntOrBool</w:t>
      </w:r>
      <w:proofErr w:type="spellEnd"/>
      <w:r>
        <w:rPr>
          <w:lang w:val="en-US"/>
        </w:rPr>
        <w:t xml:space="preserve"> = </w:t>
      </w:r>
    </w:p>
    <w:p w:rsidR="00090BF5" w:rsidRDefault="00090BF5" w:rsidP="00090BF5">
      <w:pPr>
        <w:pStyle w:val="LAb"/>
        <w:rPr>
          <w:lang w:val="en-US"/>
        </w:rPr>
      </w:pPr>
      <w:r>
        <w:rPr>
          <w:rFonts w:eastAsia="Times New Roman"/>
          <w:lang w:val="en-US"/>
        </w:rPr>
        <w:t xml:space="preserve">  </w:t>
      </w:r>
      <w:r>
        <w:rPr>
          <w:lang w:val="en-US"/>
        </w:rPr>
        <w:t xml:space="preserve">| I of </w:t>
      </w:r>
      <w:proofErr w:type="spellStart"/>
      <w:r>
        <w:rPr>
          <w:lang w:val="en-US"/>
        </w:rPr>
        <w:t>int</w:t>
      </w:r>
      <w:proofErr w:type="spellEnd"/>
    </w:p>
    <w:p w:rsidR="00090BF5" w:rsidRDefault="00090BF5" w:rsidP="00090BF5">
      <w:pPr>
        <w:pStyle w:val="LAb"/>
        <w:rPr>
          <w:lang w:val="en-US"/>
        </w:rPr>
      </w:pPr>
      <w:r>
        <w:rPr>
          <w:rFonts w:eastAsia="Times New Roman"/>
          <w:lang w:val="en-US"/>
        </w:rPr>
        <w:t xml:space="preserve">  </w:t>
      </w:r>
      <w:r>
        <w:rPr>
          <w:lang w:val="en-US"/>
        </w:rPr>
        <w:t xml:space="preserve">| B of </w:t>
      </w:r>
      <w:proofErr w:type="spellStart"/>
      <w:r>
        <w:rPr>
          <w:lang w:val="en-US"/>
        </w:rPr>
        <w:t>bool</w:t>
      </w:r>
      <w:proofErr w:type="spellEnd"/>
    </w:p>
    <w:p w:rsidR="00090BF5" w:rsidRDefault="00090BF5" w:rsidP="00090BF5">
      <w:pPr>
        <w:pStyle w:val="LAb"/>
        <w:rPr>
          <w:lang w:val="ru-RU"/>
        </w:rPr>
      </w:pPr>
      <w:r>
        <w:t>«I» и «B» - это просто произвольные метки; мы могли бы использовать любые другие ярлыки, которые были бы значимыми.</w:t>
      </w:r>
    </w:p>
    <w:p w:rsidR="00090BF5" w:rsidRDefault="00090BF5" w:rsidP="00090BF5">
      <w:pPr>
        <w:pStyle w:val="LAb"/>
      </w:pPr>
      <w:r>
        <w:t>Для небольших типов мы можем поместить определение в одну строку:</w:t>
      </w:r>
    </w:p>
    <w:p w:rsidR="00090BF5" w:rsidRDefault="00090BF5" w:rsidP="00090BF5">
      <w:pPr>
        <w:pStyle w:val="LAb"/>
        <w:rPr>
          <w:lang w:val="en-US"/>
        </w:rPr>
      </w:pPr>
      <w:proofErr w:type="gramStart"/>
      <w:r>
        <w:rPr>
          <w:lang w:val="en-US"/>
        </w:rPr>
        <w:t>type</w:t>
      </w:r>
      <w:proofErr w:type="gramEnd"/>
      <w:r>
        <w:rPr>
          <w:lang w:val="en-US"/>
        </w:rPr>
        <w:t xml:space="preserve"> </w:t>
      </w:r>
      <w:proofErr w:type="spellStart"/>
      <w:r>
        <w:rPr>
          <w:lang w:val="en-US"/>
        </w:rPr>
        <w:t>IntOrBool</w:t>
      </w:r>
      <w:proofErr w:type="spellEnd"/>
      <w:r>
        <w:rPr>
          <w:lang w:val="en-US"/>
        </w:rPr>
        <w:t xml:space="preserve"> = I of </w:t>
      </w:r>
      <w:proofErr w:type="spellStart"/>
      <w:r>
        <w:rPr>
          <w:lang w:val="en-US"/>
        </w:rPr>
        <w:t>int</w:t>
      </w:r>
      <w:proofErr w:type="spellEnd"/>
      <w:r>
        <w:rPr>
          <w:lang w:val="en-US"/>
        </w:rPr>
        <w:t xml:space="preserve"> | B of </w:t>
      </w:r>
      <w:proofErr w:type="spellStart"/>
      <w:r>
        <w:rPr>
          <w:lang w:val="en-US"/>
        </w:rPr>
        <w:t>bool</w:t>
      </w:r>
      <w:proofErr w:type="spellEnd"/>
    </w:p>
    <w:p w:rsidR="00090BF5" w:rsidRDefault="00090BF5" w:rsidP="00090BF5">
      <w:pPr>
        <w:pStyle w:val="LAb"/>
        <w:rPr>
          <w:lang w:val="ru-RU"/>
        </w:rPr>
      </w:pPr>
      <w:r>
        <w:t>Типы компонентов могут быть любыми другими типами, включая кортежи, записи, другие типы соединений и т. Д.</w:t>
      </w:r>
    </w:p>
    <w:p w:rsidR="00090BF5" w:rsidRDefault="00090BF5" w:rsidP="00090BF5">
      <w:pPr>
        <w:pStyle w:val="LAb"/>
      </w:pPr>
    </w:p>
    <w:p w:rsidR="00090BF5" w:rsidRDefault="00090BF5" w:rsidP="00090BF5">
      <w:pPr>
        <w:pStyle w:val="LAb"/>
        <w:rPr>
          <w:rFonts w:ascii="Calibri" w:hAnsi="Calibri"/>
          <w:color w:val="auto"/>
          <w:sz w:val="22"/>
          <w:szCs w:val="22"/>
          <w:lang w:val="en-US"/>
        </w:rPr>
      </w:pPr>
      <w:proofErr w:type="gramStart"/>
      <w:r>
        <w:rPr>
          <w:lang w:val="en-US"/>
        </w:rPr>
        <w:t>type</w:t>
      </w:r>
      <w:proofErr w:type="gramEnd"/>
      <w:r>
        <w:rPr>
          <w:lang w:val="en-US"/>
        </w:rPr>
        <w:t xml:space="preserve"> Person = {</w:t>
      </w:r>
      <w:proofErr w:type="spellStart"/>
      <w:r>
        <w:rPr>
          <w:lang w:val="en-US"/>
        </w:rPr>
        <w:t>first:string</w:t>
      </w:r>
      <w:proofErr w:type="spellEnd"/>
      <w:r>
        <w:rPr>
          <w:lang w:val="en-US"/>
        </w:rPr>
        <w:t xml:space="preserve">; </w:t>
      </w:r>
      <w:proofErr w:type="spellStart"/>
      <w:r>
        <w:rPr>
          <w:lang w:val="en-US"/>
        </w:rPr>
        <w:t>last:string</w:t>
      </w:r>
      <w:proofErr w:type="spellEnd"/>
      <w:r>
        <w:rPr>
          <w:lang w:val="en-US"/>
        </w:rPr>
        <w:t>}  // define a record type </w:t>
      </w:r>
    </w:p>
    <w:p w:rsidR="00090BF5" w:rsidRDefault="00090BF5" w:rsidP="00090BF5">
      <w:pPr>
        <w:pStyle w:val="LAb"/>
        <w:rPr>
          <w:lang w:val="en-US"/>
        </w:rPr>
      </w:pPr>
      <w:proofErr w:type="gramStart"/>
      <w:r>
        <w:rPr>
          <w:lang w:val="en-US"/>
        </w:rPr>
        <w:t>type</w:t>
      </w:r>
      <w:proofErr w:type="gramEnd"/>
      <w:r>
        <w:rPr>
          <w:lang w:val="en-US"/>
        </w:rPr>
        <w:t xml:space="preserve"> </w:t>
      </w:r>
      <w:proofErr w:type="spellStart"/>
      <w:r>
        <w:rPr>
          <w:lang w:val="en-US"/>
        </w:rPr>
        <w:t>IntOrBool</w:t>
      </w:r>
      <w:proofErr w:type="spellEnd"/>
      <w:r>
        <w:rPr>
          <w:lang w:val="en-US"/>
        </w:rPr>
        <w:t xml:space="preserve"> = I of </w:t>
      </w:r>
      <w:proofErr w:type="spellStart"/>
      <w:r>
        <w:rPr>
          <w:lang w:val="en-US"/>
        </w:rPr>
        <w:t>int</w:t>
      </w:r>
      <w:proofErr w:type="spellEnd"/>
      <w:r>
        <w:rPr>
          <w:lang w:val="en-US"/>
        </w:rPr>
        <w:t xml:space="preserve"> | B of </w:t>
      </w:r>
      <w:proofErr w:type="spellStart"/>
      <w:r>
        <w:rPr>
          <w:lang w:val="en-US"/>
        </w:rPr>
        <w:t>bool</w:t>
      </w:r>
      <w:proofErr w:type="spellEnd"/>
    </w:p>
    <w:p w:rsidR="00090BF5" w:rsidRDefault="00090BF5" w:rsidP="00090BF5">
      <w:pPr>
        <w:pStyle w:val="LAb"/>
        <w:rPr>
          <w:lang w:val="en-US"/>
        </w:rPr>
      </w:pPr>
    </w:p>
    <w:p w:rsidR="00090BF5" w:rsidRDefault="00090BF5" w:rsidP="00090BF5">
      <w:pPr>
        <w:pStyle w:val="LAb"/>
        <w:rPr>
          <w:rFonts w:ascii="Calibri" w:hAnsi="Calibri"/>
          <w:color w:val="auto"/>
          <w:sz w:val="22"/>
          <w:szCs w:val="22"/>
          <w:lang w:val="en-US"/>
        </w:rPr>
      </w:pPr>
      <w:proofErr w:type="gramStart"/>
      <w:r>
        <w:rPr>
          <w:lang w:val="en-US"/>
        </w:rPr>
        <w:t>type</w:t>
      </w:r>
      <w:proofErr w:type="gramEnd"/>
      <w:r>
        <w:rPr>
          <w:lang w:val="en-US"/>
        </w:rPr>
        <w:t xml:space="preserve"> </w:t>
      </w:r>
      <w:proofErr w:type="spellStart"/>
      <w:r>
        <w:rPr>
          <w:lang w:val="en-US"/>
        </w:rPr>
        <w:t>MixedType</w:t>
      </w:r>
      <w:proofErr w:type="spellEnd"/>
      <w:r>
        <w:rPr>
          <w:lang w:val="en-US"/>
        </w:rPr>
        <w:t xml:space="preserve"> = </w:t>
      </w:r>
    </w:p>
    <w:p w:rsidR="00090BF5" w:rsidRDefault="00090BF5" w:rsidP="00090BF5">
      <w:pPr>
        <w:pStyle w:val="LAb"/>
        <w:rPr>
          <w:lang w:val="en-US"/>
        </w:rPr>
      </w:pPr>
      <w:r>
        <w:rPr>
          <w:rFonts w:eastAsia="Times New Roman"/>
          <w:lang w:val="en-US"/>
        </w:rPr>
        <w:t xml:space="preserve">  </w:t>
      </w:r>
      <w:r>
        <w:rPr>
          <w:lang w:val="en-US"/>
        </w:rPr>
        <w:t xml:space="preserve">| </w:t>
      </w:r>
      <w:proofErr w:type="spellStart"/>
      <w:r>
        <w:rPr>
          <w:lang w:val="en-US"/>
        </w:rPr>
        <w:t>Tup</w:t>
      </w:r>
      <w:proofErr w:type="spellEnd"/>
      <w:r>
        <w:rPr>
          <w:lang w:val="en-US"/>
        </w:rPr>
        <w:t xml:space="preserve"> of </w:t>
      </w:r>
      <w:proofErr w:type="spellStart"/>
      <w:r>
        <w:rPr>
          <w:lang w:val="en-US"/>
        </w:rPr>
        <w:t>int</w:t>
      </w:r>
      <w:proofErr w:type="spellEnd"/>
      <w:r>
        <w:rPr>
          <w:lang w:val="en-US"/>
        </w:rPr>
        <w:t xml:space="preserve"> * </w:t>
      </w:r>
      <w:proofErr w:type="spellStart"/>
      <w:proofErr w:type="gramStart"/>
      <w:r>
        <w:rPr>
          <w:lang w:val="en-US"/>
        </w:rPr>
        <w:t>int</w:t>
      </w:r>
      <w:proofErr w:type="spellEnd"/>
      <w:r>
        <w:rPr>
          <w:lang w:val="en-US"/>
        </w:rPr>
        <w:t xml:space="preserve">  /</w:t>
      </w:r>
      <w:proofErr w:type="gramEnd"/>
      <w:r>
        <w:rPr>
          <w:lang w:val="en-US"/>
        </w:rPr>
        <w:t>/ a tuple</w:t>
      </w:r>
    </w:p>
    <w:p w:rsidR="00090BF5" w:rsidRDefault="00090BF5" w:rsidP="00090BF5">
      <w:pPr>
        <w:pStyle w:val="LAb"/>
        <w:rPr>
          <w:lang w:val="en-US"/>
        </w:rPr>
      </w:pPr>
      <w:r>
        <w:rPr>
          <w:rFonts w:eastAsia="Times New Roman"/>
          <w:lang w:val="en-US"/>
        </w:rPr>
        <w:t xml:space="preserve">  </w:t>
      </w:r>
      <w:r>
        <w:rPr>
          <w:lang w:val="en-US"/>
        </w:rPr>
        <w:t>| P of Person       // use the record type defined above</w:t>
      </w:r>
    </w:p>
    <w:p w:rsidR="00090BF5" w:rsidRDefault="00090BF5" w:rsidP="00090BF5">
      <w:pPr>
        <w:pStyle w:val="LAb"/>
        <w:rPr>
          <w:lang w:val="en-US"/>
        </w:rPr>
      </w:pPr>
      <w:r>
        <w:rPr>
          <w:rFonts w:eastAsia="Times New Roman"/>
          <w:lang w:val="en-US"/>
        </w:rPr>
        <w:t xml:space="preserve">  </w:t>
      </w:r>
      <w:r>
        <w:rPr>
          <w:lang w:val="en-US"/>
        </w:rPr>
        <w:t xml:space="preserve">| L of </w:t>
      </w:r>
      <w:proofErr w:type="spellStart"/>
      <w:r>
        <w:rPr>
          <w:lang w:val="en-US"/>
        </w:rPr>
        <w:t>int</w:t>
      </w:r>
      <w:proofErr w:type="spellEnd"/>
      <w:r>
        <w:rPr>
          <w:lang w:val="en-US"/>
        </w:rPr>
        <w:t xml:space="preserve"> list     // a list of </w:t>
      </w:r>
      <w:proofErr w:type="spellStart"/>
      <w:r>
        <w:rPr>
          <w:lang w:val="en-US"/>
        </w:rPr>
        <w:t>ints</w:t>
      </w:r>
      <w:proofErr w:type="spellEnd"/>
    </w:p>
    <w:p w:rsidR="00090BF5" w:rsidRDefault="00090BF5" w:rsidP="00090BF5">
      <w:pPr>
        <w:pStyle w:val="LAb"/>
        <w:rPr>
          <w:lang w:val="en-US"/>
        </w:rPr>
      </w:pPr>
      <w:r>
        <w:rPr>
          <w:rFonts w:eastAsia="Times New Roman"/>
          <w:lang w:val="en-US"/>
        </w:rPr>
        <w:t xml:space="preserve">  </w:t>
      </w:r>
      <w:r>
        <w:rPr>
          <w:lang w:val="en-US"/>
        </w:rPr>
        <w:t xml:space="preserve">| U of </w:t>
      </w:r>
      <w:proofErr w:type="spellStart"/>
      <w:r>
        <w:rPr>
          <w:lang w:val="en-US"/>
        </w:rPr>
        <w:t>IntOrBool</w:t>
      </w:r>
      <w:proofErr w:type="spellEnd"/>
      <w:r>
        <w:rPr>
          <w:lang w:val="en-US"/>
        </w:rPr>
        <w:t xml:space="preserve">    // use the union type defined above</w:t>
      </w:r>
    </w:p>
    <w:p w:rsidR="00090BF5" w:rsidRDefault="00090BF5" w:rsidP="00090BF5">
      <w:pPr>
        <w:pStyle w:val="LAb"/>
        <w:rPr>
          <w:lang w:val="en-US"/>
        </w:rPr>
      </w:pPr>
    </w:p>
    <w:p w:rsidR="00090BF5" w:rsidRDefault="00090BF5" w:rsidP="00090BF5">
      <w:pPr>
        <w:pStyle w:val="LAb"/>
        <w:rPr>
          <w:rFonts w:ascii="Calibri" w:hAnsi="Calibri"/>
          <w:color w:val="auto"/>
          <w:sz w:val="22"/>
          <w:szCs w:val="22"/>
          <w:lang w:val="ru-RU"/>
        </w:rPr>
      </w:pPr>
      <w:r>
        <w:t>Вы даже можете иметь типы, которые являются рекурсивными, то есть они ссылаются на себя. Обычно это определяется как древовидные структуры. </w:t>
      </w:r>
    </w:p>
    <w:p w:rsidR="00090BF5" w:rsidRDefault="00090BF5" w:rsidP="00090BF5">
      <w:pPr>
        <w:pStyle w:val="LAb"/>
      </w:pPr>
      <w:r>
        <w:t>Вертикальная полоса необязательна перед первым компонентом, так что следующие определения эквивалентны:</w:t>
      </w:r>
    </w:p>
    <w:p w:rsidR="00090BF5" w:rsidRDefault="00090BF5" w:rsidP="00090BF5">
      <w:pPr>
        <w:pStyle w:val="LAb"/>
      </w:pPr>
    </w:p>
    <w:p w:rsidR="00090BF5" w:rsidRDefault="00090BF5" w:rsidP="00090BF5">
      <w:pPr>
        <w:pStyle w:val="LAb"/>
        <w:rPr>
          <w:rFonts w:ascii="Calibri" w:hAnsi="Calibri"/>
          <w:color w:val="auto"/>
          <w:sz w:val="22"/>
          <w:szCs w:val="22"/>
          <w:lang w:val="en-US"/>
        </w:rPr>
      </w:pPr>
      <w:proofErr w:type="gramStart"/>
      <w:r>
        <w:rPr>
          <w:lang w:val="en-US"/>
        </w:rPr>
        <w:t>type</w:t>
      </w:r>
      <w:proofErr w:type="gramEnd"/>
      <w:r>
        <w:rPr>
          <w:lang w:val="en-US"/>
        </w:rPr>
        <w:t xml:space="preserve"> </w:t>
      </w:r>
      <w:proofErr w:type="spellStart"/>
      <w:r>
        <w:rPr>
          <w:lang w:val="en-US"/>
        </w:rPr>
        <w:t>IntOrBool</w:t>
      </w:r>
      <w:proofErr w:type="spellEnd"/>
      <w:r>
        <w:rPr>
          <w:lang w:val="en-US"/>
        </w:rPr>
        <w:t xml:space="preserve"> = I of </w:t>
      </w:r>
      <w:proofErr w:type="spellStart"/>
      <w:r>
        <w:rPr>
          <w:lang w:val="en-US"/>
        </w:rPr>
        <w:t>int</w:t>
      </w:r>
      <w:proofErr w:type="spellEnd"/>
      <w:r>
        <w:rPr>
          <w:lang w:val="en-US"/>
        </w:rPr>
        <w:t xml:space="preserve"> | B of </w:t>
      </w:r>
      <w:proofErr w:type="spellStart"/>
      <w:r>
        <w:rPr>
          <w:lang w:val="en-US"/>
        </w:rPr>
        <w:t>bool</w:t>
      </w:r>
      <w:proofErr w:type="spellEnd"/>
      <w:r>
        <w:rPr>
          <w:lang w:val="en-US"/>
        </w:rPr>
        <w:t xml:space="preserve">     // without initial bar</w:t>
      </w:r>
    </w:p>
    <w:p w:rsidR="00090BF5" w:rsidRDefault="00090BF5" w:rsidP="00090BF5">
      <w:pPr>
        <w:pStyle w:val="LAb"/>
        <w:rPr>
          <w:lang w:val="en-US"/>
        </w:rPr>
      </w:pPr>
      <w:proofErr w:type="gramStart"/>
      <w:r>
        <w:rPr>
          <w:lang w:val="en-US"/>
        </w:rPr>
        <w:t>type</w:t>
      </w:r>
      <w:proofErr w:type="gramEnd"/>
      <w:r>
        <w:rPr>
          <w:lang w:val="en-US"/>
        </w:rPr>
        <w:t xml:space="preserve"> </w:t>
      </w:r>
      <w:proofErr w:type="spellStart"/>
      <w:r>
        <w:rPr>
          <w:lang w:val="en-US"/>
        </w:rPr>
        <w:t>IntOrBool</w:t>
      </w:r>
      <w:proofErr w:type="spellEnd"/>
      <w:r>
        <w:rPr>
          <w:lang w:val="en-US"/>
        </w:rPr>
        <w:t xml:space="preserve"> = | I of </w:t>
      </w:r>
      <w:proofErr w:type="spellStart"/>
      <w:r>
        <w:rPr>
          <w:lang w:val="en-US"/>
        </w:rPr>
        <w:t>int</w:t>
      </w:r>
      <w:proofErr w:type="spellEnd"/>
      <w:r>
        <w:rPr>
          <w:lang w:val="en-US"/>
        </w:rPr>
        <w:t xml:space="preserve"> | B of </w:t>
      </w:r>
      <w:proofErr w:type="spellStart"/>
      <w:r>
        <w:rPr>
          <w:lang w:val="en-US"/>
        </w:rPr>
        <w:t>bool</w:t>
      </w:r>
      <w:proofErr w:type="spellEnd"/>
      <w:r>
        <w:rPr>
          <w:lang w:val="en-US"/>
        </w:rPr>
        <w:t xml:space="preserve">   // with initial bar</w:t>
      </w:r>
    </w:p>
    <w:p w:rsidR="00090BF5" w:rsidRDefault="00090BF5" w:rsidP="00090BF5">
      <w:pPr>
        <w:pStyle w:val="LAb"/>
        <w:rPr>
          <w:lang w:val="en-US"/>
        </w:rPr>
      </w:pPr>
      <w:proofErr w:type="gramStart"/>
      <w:r>
        <w:rPr>
          <w:lang w:val="en-US"/>
        </w:rPr>
        <w:lastRenderedPageBreak/>
        <w:t>type</w:t>
      </w:r>
      <w:proofErr w:type="gramEnd"/>
      <w:r>
        <w:rPr>
          <w:lang w:val="en-US"/>
        </w:rPr>
        <w:t xml:space="preserve"> </w:t>
      </w:r>
      <w:proofErr w:type="spellStart"/>
      <w:r>
        <w:rPr>
          <w:lang w:val="en-US"/>
        </w:rPr>
        <w:t>IntOrBool</w:t>
      </w:r>
      <w:proofErr w:type="spellEnd"/>
      <w:r>
        <w:rPr>
          <w:lang w:val="en-US"/>
        </w:rPr>
        <w:t xml:space="preserve"> = </w:t>
      </w:r>
    </w:p>
    <w:p w:rsidR="00090BF5" w:rsidRDefault="00090BF5" w:rsidP="00090BF5">
      <w:pPr>
        <w:pStyle w:val="LAb"/>
        <w:rPr>
          <w:lang w:val="en-US"/>
        </w:rPr>
      </w:pPr>
      <w:r>
        <w:rPr>
          <w:rFonts w:eastAsia="Times New Roman"/>
          <w:lang w:val="en-US"/>
        </w:rPr>
        <w:t xml:space="preserve">   </w:t>
      </w:r>
      <w:r>
        <w:rPr>
          <w:lang w:val="en-US"/>
        </w:rPr>
        <w:t xml:space="preserve">| I of </w:t>
      </w:r>
      <w:proofErr w:type="spellStart"/>
      <w:r>
        <w:rPr>
          <w:lang w:val="en-US"/>
        </w:rPr>
        <w:t>int</w:t>
      </w:r>
      <w:proofErr w:type="spellEnd"/>
      <w:r>
        <w:rPr>
          <w:lang w:val="en-US"/>
        </w:rPr>
        <w:t xml:space="preserve"> </w:t>
      </w:r>
    </w:p>
    <w:p w:rsidR="00090BF5" w:rsidRDefault="00090BF5" w:rsidP="00090BF5">
      <w:pPr>
        <w:pStyle w:val="LAb"/>
        <w:rPr>
          <w:lang w:val="en-US"/>
        </w:rPr>
      </w:pPr>
      <w:r>
        <w:rPr>
          <w:rFonts w:eastAsia="Times New Roman"/>
          <w:lang w:val="en-US"/>
        </w:rPr>
        <w:t xml:space="preserve">   </w:t>
      </w:r>
      <w:r>
        <w:rPr>
          <w:lang w:val="en-US"/>
        </w:rPr>
        <w:t xml:space="preserve">| B of </w:t>
      </w:r>
      <w:proofErr w:type="spellStart"/>
      <w:r>
        <w:rPr>
          <w:lang w:val="en-US"/>
        </w:rPr>
        <w:t>bool</w:t>
      </w:r>
      <w:proofErr w:type="spellEnd"/>
      <w:r>
        <w:rPr>
          <w:lang w:val="en-US"/>
        </w:rPr>
        <w:t xml:space="preserve">      // with initial bar on separate lines</w:t>
      </w:r>
    </w:p>
    <w:p w:rsidR="00090BF5" w:rsidRDefault="00090BF5" w:rsidP="00090BF5">
      <w:pPr>
        <w:pStyle w:val="LAb"/>
        <w:rPr>
          <w:lang w:val="en-US"/>
        </w:rPr>
      </w:pPr>
    </w:p>
    <w:p w:rsidR="00090BF5" w:rsidRDefault="00090BF5" w:rsidP="00090BF5">
      <w:pPr>
        <w:pStyle w:val="LAb"/>
        <w:rPr>
          <w:rFonts w:ascii="Calibri" w:hAnsi="Calibri"/>
          <w:color w:val="auto"/>
          <w:sz w:val="22"/>
          <w:szCs w:val="22"/>
          <w:lang w:val="ru-RU"/>
        </w:rPr>
      </w:pPr>
      <w:r>
        <w:t>Теги или метки должны начинаться с буквы верхнего регистра. Итак, следующее сообщение даст ошибку:</w:t>
      </w:r>
    </w:p>
    <w:p w:rsidR="00090BF5" w:rsidRDefault="00090BF5" w:rsidP="00090BF5">
      <w:pPr>
        <w:pStyle w:val="LAb"/>
      </w:pPr>
    </w:p>
    <w:p w:rsidR="00090BF5" w:rsidRDefault="00090BF5" w:rsidP="00090BF5">
      <w:pPr>
        <w:pStyle w:val="LAb"/>
        <w:rPr>
          <w:rFonts w:ascii="Calibri" w:hAnsi="Calibri"/>
          <w:color w:val="auto"/>
          <w:sz w:val="22"/>
          <w:szCs w:val="22"/>
          <w:lang w:val="en-US"/>
        </w:rPr>
      </w:pPr>
      <w:proofErr w:type="gramStart"/>
      <w:r>
        <w:rPr>
          <w:lang w:val="en-US"/>
        </w:rPr>
        <w:t>type</w:t>
      </w:r>
      <w:proofErr w:type="gramEnd"/>
      <w:r>
        <w:rPr>
          <w:lang w:val="en-US"/>
        </w:rPr>
        <w:t xml:space="preserve"> </w:t>
      </w:r>
      <w:proofErr w:type="spellStart"/>
      <w:r>
        <w:rPr>
          <w:lang w:val="en-US"/>
        </w:rPr>
        <w:t>IntOrBool</w:t>
      </w:r>
      <w:proofErr w:type="spellEnd"/>
      <w:r>
        <w:rPr>
          <w:lang w:val="en-US"/>
        </w:rPr>
        <w:t xml:space="preserve"> = </w:t>
      </w:r>
      <w:proofErr w:type="spellStart"/>
      <w:r>
        <w:rPr>
          <w:lang w:val="en-US"/>
        </w:rPr>
        <w:t>int</w:t>
      </w:r>
      <w:proofErr w:type="spellEnd"/>
      <w:r>
        <w:rPr>
          <w:lang w:val="en-US"/>
        </w:rPr>
        <w:t xml:space="preserve"> of </w:t>
      </w:r>
      <w:proofErr w:type="spellStart"/>
      <w:r>
        <w:rPr>
          <w:lang w:val="en-US"/>
        </w:rPr>
        <w:t>int</w:t>
      </w:r>
      <w:proofErr w:type="spellEnd"/>
      <w:r>
        <w:rPr>
          <w:lang w:val="en-US"/>
        </w:rPr>
        <w:t xml:space="preserve">| </w:t>
      </w:r>
      <w:proofErr w:type="spellStart"/>
      <w:r>
        <w:rPr>
          <w:lang w:val="en-US"/>
        </w:rPr>
        <w:t>bool</w:t>
      </w:r>
      <w:proofErr w:type="spellEnd"/>
      <w:r>
        <w:rPr>
          <w:lang w:val="en-US"/>
        </w:rPr>
        <w:t xml:space="preserve"> of </w:t>
      </w:r>
      <w:proofErr w:type="spellStart"/>
      <w:r>
        <w:rPr>
          <w:lang w:val="en-US"/>
        </w:rPr>
        <w:t>bool</w:t>
      </w:r>
      <w:proofErr w:type="spellEnd"/>
    </w:p>
    <w:p w:rsidR="00090BF5" w:rsidRDefault="00090BF5" w:rsidP="00090BF5">
      <w:pPr>
        <w:pStyle w:val="LAb"/>
        <w:rPr>
          <w:lang w:val="en-US"/>
        </w:rPr>
      </w:pPr>
      <w:r>
        <w:rPr>
          <w:lang w:val="en-US"/>
        </w:rPr>
        <w:t>// error FS0053: Discriminated union cases </w:t>
      </w:r>
    </w:p>
    <w:p w:rsidR="00090BF5" w:rsidRDefault="00090BF5" w:rsidP="00090BF5">
      <w:pPr>
        <w:pStyle w:val="LAb"/>
        <w:rPr>
          <w:lang w:val="en-US"/>
        </w:rPr>
      </w:pPr>
      <w:r>
        <w:rPr>
          <w:lang w:val="en-US"/>
        </w:rPr>
        <w:t>// must be uppercase identifiers</w:t>
      </w:r>
    </w:p>
    <w:p w:rsidR="00090BF5" w:rsidRDefault="00090BF5" w:rsidP="00090BF5">
      <w:pPr>
        <w:pStyle w:val="LAb"/>
        <w:rPr>
          <w:lang w:val="en-US"/>
        </w:rPr>
      </w:pPr>
    </w:p>
    <w:p w:rsidR="00090BF5" w:rsidRDefault="00090BF5" w:rsidP="00090BF5">
      <w:pPr>
        <w:pStyle w:val="LAb"/>
        <w:rPr>
          <w:rFonts w:ascii="Calibri" w:hAnsi="Calibri"/>
          <w:color w:val="auto"/>
          <w:sz w:val="22"/>
          <w:szCs w:val="22"/>
          <w:lang w:val="ru-RU"/>
        </w:rPr>
      </w:pPr>
      <w:r>
        <w:t>Другие именованные типы (такие как </w:t>
      </w:r>
      <w:proofErr w:type="spellStart"/>
      <w:r>
        <w:t>Person</w:t>
      </w:r>
      <w:proofErr w:type="spellEnd"/>
      <w:r>
        <w:t xml:space="preserve"> или  </w:t>
      </w:r>
      <w:proofErr w:type="spellStart"/>
      <w:r>
        <w:t>IntOrBool</w:t>
      </w:r>
      <w:proofErr w:type="spellEnd"/>
      <w:r>
        <w:t>) должны быть предварительно определены вне типа объединения. Вы не можете определить их «внутри» и написать что-то вроде этого:</w:t>
      </w:r>
    </w:p>
    <w:p w:rsidR="00090BF5" w:rsidRDefault="00090BF5" w:rsidP="00090BF5">
      <w:pPr>
        <w:pStyle w:val="LAb"/>
      </w:pPr>
    </w:p>
    <w:p w:rsidR="00090BF5" w:rsidRDefault="00090BF5" w:rsidP="00090BF5">
      <w:pPr>
        <w:pStyle w:val="LAb"/>
        <w:rPr>
          <w:rFonts w:ascii="Calibri" w:hAnsi="Calibri"/>
          <w:color w:val="auto"/>
          <w:sz w:val="22"/>
          <w:szCs w:val="22"/>
          <w:lang w:val="en-US"/>
        </w:rPr>
      </w:pPr>
      <w:proofErr w:type="gramStart"/>
      <w:r>
        <w:rPr>
          <w:lang w:val="en-US"/>
        </w:rPr>
        <w:t>type</w:t>
      </w:r>
      <w:proofErr w:type="gramEnd"/>
      <w:r>
        <w:rPr>
          <w:lang w:val="en-US"/>
        </w:rPr>
        <w:t xml:space="preserve"> </w:t>
      </w:r>
      <w:proofErr w:type="spellStart"/>
      <w:r>
        <w:rPr>
          <w:lang w:val="en-US"/>
        </w:rPr>
        <w:t>MixedType</w:t>
      </w:r>
      <w:proofErr w:type="spellEnd"/>
      <w:r>
        <w:rPr>
          <w:lang w:val="en-US"/>
        </w:rPr>
        <w:t xml:space="preserve"> = </w:t>
      </w:r>
    </w:p>
    <w:p w:rsidR="00090BF5" w:rsidRDefault="00090BF5" w:rsidP="00090BF5">
      <w:pPr>
        <w:pStyle w:val="LAb"/>
        <w:rPr>
          <w:lang w:val="en-US"/>
        </w:rPr>
      </w:pPr>
      <w:r>
        <w:rPr>
          <w:rFonts w:eastAsia="Times New Roman"/>
          <w:lang w:val="en-US"/>
        </w:rPr>
        <w:t xml:space="preserve">  </w:t>
      </w:r>
      <w:r>
        <w:rPr>
          <w:lang w:val="en-US"/>
        </w:rPr>
        <w:t xml:space="preserve">| P </w:t>
      </w:r>
      <w:proofErr w:type="gramStart"/>
      <w:r>
        <w:rPr>
          <w:lang w:val="en-US"/>
        </w:rPr>
        <w:t>of  {</w:t>
      </w:r>
      <w:proofErr w:type="spellStart"/>
      <w:proofErr w:type="gramEnd"/>
      <w:r>
        <w:rPr>
          <w:lang w:val="en-US"/>
        </w:rPr>
        <w:t>first:string</w:t>
      </w:r>
      <w:proofErr w:type="spellEnd"/>
      <w:r>
        <w:rPr>
          <w:lang w:val="en-US"/>
        </w:rPr>
        <w:t xml:space="preserve">; </w:t>
      </w:r>
      <w:proofErr w:type="spellStart"/>
      <w:r>
        <w:rPr>
          <w:lang w:val="en-US"/>
        </w:rPr>
        <w:t>last:string</w:t>
      </w:r>
      <w:proofErr w:type="spellEnd"/>
      <w:r>
        <w:rPr>
          <w:lang w:val="en-US"/>
        </w:rPr>
        <w:t>}  // error</w:t>
      </w:r>
    </w:p>
    <w:p w:rsidR="00090BF5" w:rsidRDefault="00090BF5" w:rsidP="00090BF5">
      <w:pPr>
        <w:pStyle w:val="LAb"/>
        <w:rPr>
          <w:lang w:val="en-US"/>
        </w:rPr>
      </w:pPr>
      <w:r>
        <w:t>или</w:t>
      </w:r>
      <w:r>
        <w:rPr>
          <w:lang w:val="en-US"/>
        </w:rPr>
        <w:t xml:space="preserve"> </w:t>
      </w:r>
      <w:r>
        <w:t>же</w:t>
      </w:r>
    </w:p>
    <w:p w:rsidR="00090BF5" w:rsidRDefault="00090BF5" w:rsidP="00090BF5">
      <w:pPr>
        <w:pStyle w:val="LAb"/>
        <w:rPr>
          <w:lang w:val="en-US"/>
        </w:rPr>
      </w:pPr>
      <w:proofErr w:type="gramStart"/>
      <w:r>
        <w:rPr>
          <w:lang w:val="en-US"/>
        </w:rPr>
        <w:t>type</w:t>
      </w:r>
      <w:proofErr w:type="gramEnd"/>
      <w:r>
        <w:rPr>
          <w:lang w:val="en-US"/>
        </w:rPr>
        <w:t xml:space="preserve"> </w:t>
      </w:r>
      <w:proofErr w:type="spellStart"/>
      <w:r>
        <w:rPr>
          <w:lang w:val="en-US"/>
        </w:rPr>
        <w:t>MixedType</w:t>
      </w:r>
      <w:proofErr w:type="spellEnd"/>
      <w:r>
        <w:rPr>
          <w:lang w:val="en-US"/>
        </w:rPr>
        <w:t xml:space="preserve"> = </w:t>
      </w:r>
    </w:p>
    <w:p w:rsidR="00090BF5" w:rsidRDefault="00090BF5" w:rsidP="00090BF5">
      <w:pPr>
        <w:pStyle w:val="LAb"/>
        <w:rPr>
          <w:lang w:val="en-US"/>
        </w:rPr>
      </w:pPr>
      <w:r>
        <w:rPr>
          <w:rFonts w:eastAsia="Times New Roman"/>
          <w:lang w:val="en-US"/>
        </w:rPr>
        <w:t xml:space="preserve">  </w:t>
      </w:r>
      <w:r>
        <w:rPr>
          <w:lang w:val="en-US"/>
        </w:rPr>
        <w:t xml:space="preserve">| U of (I of </w:t>
      </w:r>
      <w:proofErr w:type="spellStart"/>
      <w:r>
        <w:rPr>
          <w:lang w:val="en-US"/>
        </w:rPr>
        <w:t>int</w:t>
      </w:r>
      <w:proofErr w:type="spellEnd"/>
      <w:r>
        <w:rPr>
          <w:lang w:val="en-US"/>
        </w:rPr>
        <w:t xml:space="preserve"> | B of </w:t>
      </w:r>
      <w:proofErr w:type="spellStart"/>
      <w:r>
        <w:rPr>
          <w:lang w:val="en-US"/>
        </w:rPr>
        <w:t>bool</w:t>
      </w:r>
      <w:proofErr w:type="spellEnd"/>
      <w:proofErr w:type="gramStart"/>
      <w:r>
        <w:rPr>
          <w:lang w:val="en-US"/>
        </w:rPr>
        <w:t>)  /</w:t>
      </w:r>
      <w:proofErr w:type="gramEnd"/>
      <w:r>
        <w:rPr>
          <w:lang w:val="en-US"/>
        </w:rPr>
        <w:t>/ error</w:t>
      </w:r>
    </w:p>
    <w:p w:rsidR="00090BF5" w:rsidRDefault="00090BF5" w:rsidP="00090BF5">
      <w:pPr>
        <w:pStyle w:val="LAb"/>
        <w:rPr>
          <w:lang w:val="en-US"/>
        </w:rPr>
      </w:pPr>
    </w:p>
    <w:p w:rsidR="00090BF5" w:rsidRDefault="00090BF5" w:rsidP="00090BF5">
      <w:pPr>
        <w:pStyle w:val="LAb"/>
        <w:rPr>
          <w:rFonts w:ascii="Calibri" w:hAnsi="Calibri"/>
          <w:color w:val="auto"/>
          <w:sz w:val="22"/>
          <w:szCs w:val="22"/>
          <w:lang w:val="ru-RU"/>
        </w:rPr>
      </w:pPr>
      <w:r>
        <w:t>Ярлыки могут быть любым идентификатором, включая имена самого типа компонента. </w:t>
      </w:r>
    </w:p>
    <w:p w:rsidR="00090BF5" w:rsidRDefault="00090BF5" w:rsidP="00090BF5">
      <w:pPr>
        <w:pStyle w:val="LAb"/>
      </w:pPr>
    </w:p>
    <w:p w:rsidR="00090BF5" w:rsidRDefault="00090BF5" w:rsidP="00090BF5">
      <w:pPr>
        <w:pStyle w:val="LAb"/>
        <w:rPr>
          <w:rFonts w:ascii="Calibri" w:hAnsi="Calibri"/>
          <w:color w:val="auto"/>
          <w:sz w:val="22"/>
          <w:szCs w:val="22"/>
          <w:lang w:val="en-US"/>
        </w:rPr>
      </w:pPr>
      <w:proofErr w:type="gramStart"/>
      <w:r>
        <w:rPr>
          <w:lang w:val="en-US"/>
        </w:rPr>
        <w:t>open</w:t>
      </w:r>
      <w:proofErr w:type="gramEnd"/>
      <w:r>
        <w:rPr>
          <w:lang w:val="en-US"/>
        </w:rPr>
        <w:t xml:space="preserve"> System</w:t>
      </w:r>
    </w:p>
    <w:p w:rsidR="00090BF5" w:rsidRDefault="00090BF5" w:rsidP="00090BF5">
      <w:pPr>
        <w:pStyle w:val="LAb"/>
        <w:rPr>
          <w:lang w:val="en-US"/>
        </w:rPr>
      </w:pPr>
      <w:proofErr w:type="gramStart"/>
      <w:r>
        <w:rPr>
          <w:lang w:val="en-US"/>
        </w:rPr>
        <w:t>type</w:t>
      </w:r>
      <w:proofErr w:type="gramEnd"/>
      <w:r>
        <w:rPr>
          <w:lang w:val="en-US"/>
        </w:rPr>
        <w:t xml:space="preserve"> </w:t>
      </w:r>
      <w:proofErr w:type="spellStart"/>
      <w:r>
        <w:rPr>
          <w:lang w:val="en-US"/>
        </w:rPr>
        <w:t>IntOrBool</w:t>
      </w:r>
      <w:proofErr w:type="spellEnd"/>
      <w:r>
        <w:rPr>
          <w:lang w:val="en-US"/>
        </w:rPr>
        <w:t xml:space="preserve"> = Int32 of Int32 | Boolean of Boolean</w:t>
      </w:r>
    </w:p>
    <w:p w:rsidR="00090BF5" w:rsidRDefault="00090BF5" w:rsidP="00090BF5">
      <w:pPr>
        <w:pStyle w:val="LAb"/>
        <w:rPr>
          <w:lang w:val="en-US"/>
        </w:rPr>
      </w:pPr>
    </w:p>
    <w:p w:rsidR="00090BF5" w:rsidRDefault="00090BF5" w:rsidP="00090BF5">
      <w:pPr>
        <w:pStyle w:val="LAb"/>
        <w:rPr>
          <w:rFonts w:ascii="Calibri" w:hAnsi="Calibri"/>
          <w:color w:val="auto"/>
          <w:sz w:val="22"/>
          <w:szCs w:val="22"/>
          <w:lang w:val="ru-RU"/>
        </w:rPr>
      </w:pPr>
      <w:r>
        <w:t>Этот стиль «дублирования имен» на самом деле довольно распространен.</w:t>
      </w:r>
    </w:p>
    <w:p w:rsidR="00090BF5" w:rsidRPr="00090BF5" w:rsidRDefault="00090BF5" w:rsidP="00090BF5">
      <w:pPr>
        <w:pStyle w:val="LAb"/>
        <w:jc w:val="center"/>
        <w:rPr>
          <w:b/>
        </w:rPr>
      </w:pPr>
      <w:r w:rsidRPr="00090BF5">
        <w:rPr>
          <w:b/>
        </w:rPr>
        <w:t>Индивидуальное задание.</w:t>
      </w:r>
    </w:p>
    <w:p w:rsidR="002D62B3" w:rsidRDefault="00090BF5" w:rsidP="00090BF5">
      <w:pPr>
        <w:pStyle w:val="LAb"/>
        <w:ind w:firstLine="708"/>
        <w:rPr>
          <w:lang w:val="ru-RU"/>
        </w:rPr>
      </w:pPr>
      <w:r>
        <w:lastRenderedPageBreak/>
        <w:t>Создайте алгебраический тип «Фигура» (окружность с радиусом, равносторонний треугольник с длиной стороны, квадрат с длиной стороны, прямоугольник с кортежем длин сторон). Создайте методы нахождения площади, периметра, печати данных о фигуре.</w:t>
      </w:r>
      <w:r>
        <w:rPr>
          <w:lang w:val="ru-RU"/>
        </w:rPr>
        <w:t xml:space="preserve"> </w:t>
      </w:r>
      <w:r>
        <w:t>Продемонстрируйте использование алгебраического типа.</w:t>
      </w:r>
    </w:p>
    <w:p w:rsidR="00090BF5" w:rsidRDefault="00090BF5" w:rsidP="00090BF5">
      <w:pPr>
        <w:pStyle w:val="LAb"/>
        <w:rPr>
          <w:lang w:val="ru-RU"/>
        </w:rPr>
      </w:pPr>
      <w:r>
        <w:rPr>
          <w:lang w:val="ru-RU"/>
        </w:rPr>
        <w:t>Код программы:</w:t>
      </w:r>
    </w:p>
    <w:p w:rsidR="00090BF5" w:rsidRPr="00964DF1"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gramStart"/>
      <w:r w:rsidRPr="00090BF5">
        <w:rPr>
          <w:rFonts w:ascii="Consolas" w:eastAsiaTheme="minorHAnsi" w:hAnsi="Consolas" w:cs="Consolas"/>
          <w:color w:val="0000FF"/>
          <w:sz w:val="19"/>
          <w:szCs w:val="19"/>
          <w:lang w:val="en-US" w:eastAsia="en-US"/>
        </w:rPr>
        <w:t>open</w:t>
      </w:r>
      <w:proofErr w:type="gramEnd"/>
      <w:r w:rsidRPr="00964DF1">
        <w:rPr>
          <w:rFonts w:ascii="Consolas" w:eastAsiaTheme="minorHAnsi" w:hAnsi="Consolas" w:cs="Consolas"/>
          <w:color w:val="000000"/>
          <w:sz w:val="19"/>
          <w:szCs w:val="19"/>
          <w:lang w:val="ru-RU" w:eastAsia="en-US"/>
        </w:rPr>
        <w:t xml:space="preserve"> </w:t>
      </w:r>
      <w:r w:rsidRPr="00090BF5">
        <w:rPr>
          <w:rFonts w:ascii="Consolas" w:eastAsiaTheme="minorHAnsi" w:hAnsi="Consolas" w:cs="Consolas"/>
          <w:color w:val="000000"/>
          <w:sz w:val="19"/>
          <w:szCs w:val="19"/>
          <w:lang w:val="en-US" w:eastAsia="en-US"/>
        </w:rPr>
        <w:t>System</w:t>
      </w:r>
    </w:p>
    <w:p w:rsidR="00090BF5" w:rsidRPr="00964DF1"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964DF1">
        <w:rPr>
          <w:rFonts w:ascii="Consolas" w:eastAsiaTheme="minorHAnsi" w:hAnsi="Consolas" w:cs="Consolas"/>
          <w:color w:val="008000"/>
          <w:sz w:val="19"/>
          <w:szCs w:val="19"/>
          <w:lang w:val="ru-RU" w:eastAsia="en-US"/>
        </w:rPr>
        <w:t xml:space="preserve">// </w:t>
      </w:r>
      <w:r>
        <w:rPr>
          <w:rFonts w:ascii="Consolas" w:eastAsiaTheme="minorHAnsi" w:hAnsi="Consolas" w:cs="Consolas"/>
          <w:color w:val="008000"/>
          <w:sz w:val="19"/>
          <w:szCs w:val="19"/>
          <w:lang w:val="ru-RU" w:eastAsia="en-US"/>
        </w:rPr>
        <w:t>Алгебраический</w:t>
      </w:r>
      <w:r w:rsidRPr="00964DF1">
        <w:rPr>
          <w:rFonts w:ascii="Consolas" w:eastAsiaTheme="minorHAnsi" w:hAnsi="Consolas" w:cs="Consolas"/>
          <w:color w:val="008000"/>
          <w:sz w:val="19"/>
          <w:szCs w:val="19"/>
          <w:lang w:val="ru-RU" w:eastAsia="en-US"/>
        </w:rPr>
        <w:t xml:space="preserve"> </w:t>
      </w:r>
      <w:r>
        <w:rPr>
          <w:rFonts w:ascii="Consolas" w:eastAsiaTheme="minorHAnsi" w:hAnsi="Consolas" w:cs="Consolas"/>
          <w:color w:val="008000"/>
          <w:sz w:val="19"/>
          <w:szCs w:val="19"/>
          <w:lang w:val="ru-RU" w:eastAsia="en-US"/>
        </w:rPr>
        <w:t>тип</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090BF5">
        <w:rPr>
          <w:rFonts w:ascii="Consolas" w:eastAsiaTheme="minorHAnsi" w:hAnsi="Consolas" w:cs="Consolas"/>
          <w:color w:val="0000FF"/>
          <w:sz w:val="19"/>
          <w:szCs w:val="19"/>
          <w:lang w:val="en-US" w:eastAsia="en-US"/>
        </w:rPr>
        <w:t>type</w:t>
      </w:r>
      <w:proofErr w:type="gramEnd"/>
      <w:r w:rsidRPr="00090BF5">
        <w:rPr>
          <w:rFonts w:ascii="Consolas" w:eastAsiaTheme="minorHAnsi" w:hAnsi="Consolas" w:cs="Consolas"/>
          <w:color w:val="000000"/>
          <w:sz w:val="19"/>
          <w:szCs w:val="19"/>
          <w:lang w:val="en-US" w:eastAsia="en-US"/>
        </w:rPr>
        <w:t xml:space="preserve"> Figures =</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Circle </w:t>
      </w:r>
      <w:r w:rsidRPr="00090BF5">
        <w:rPr>
          <w:rFonts w:ascii="Consolas" w:eastAsiaTheme="minorHAnsi" w:hAnsi="Consolas" w:cs="Consolas"/>
          <w:color w:val="0000FF"/>
          <w:sz w:val="19"/>
          <w:szCs w:val="19"/>
          <w:lang w:val="en-US" w:eastAsia="en-US"/>
        </w:rPr>
        <w:t>of</w:t>
      </w:r>
      <w:r w:rsidRPr="00090BF5">
        <w:rPr>
          <w:rFonts w:ascii="Consolas" w:eastAsiaTheme="minorHAnsi" w:hAnsi="Consolas" w:cs="Consolas"/>
          <w:color w:val="000000"/>
          <w:sz w:val="19"/>
          <w:szCs w:val="19"/>
          <w:lang w:val="en-US" w:eastAsia="en-US"/>
        </w:rPr>
        <w:t xml:space="preserve"> double</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Square </w:t>
      </w:r>
      <w:r w:rsidRPr="00090BF5">
        <w:rPr>
          <w:rFonts w:ascii="Consolas" w:eastAsiaTheme="minorHAnsi" w:hAnsi="Consolas" w:cs="Consolas"/>
          <w:color w:val="0000FF"/>
          <w:sz w:val="19"/>
          <w:szCs w:val="19"/>
          <w:lang w:val="en-US" w:eastAsia="en-US"/>
        </w:rPr>
        <w:t>of</w:t>
      </w:r>
      <w:r w:rsidRPr="00090BF5">
        <w:rPr>
          <w:rFonts w:ascii="Consolas" w:eastAsiaTheme="minorHAnsi" w:hAnsi="Consolas" w:cs="Consolas"/>
          <w:color w:val="000000"/>
          <w:sz w:val="19"/>
          <w:szCs w:val="19"/>
          <w:lang w:val="en-US" w:eastAsia="en-US"/>
        </w:rPr>
        <w:t xml:space="preserve"> double</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Triangle </w:t>
      </w:r>
      <w:r w:rsidRPr="00090BF5">
        <w:rPr>
          <w:rFonts w:ascii="Consolas" w:eastAsiaTheme="minorHAnsi" w:hAnsi="Consolas" w:cs="Consolas"/>
          <w:color w:val="0000FF"/>
          <w:sz w:val="19"/>
          <w:szCs w:val="19"/>
          <w:lang w:val="en-US" w:eastAsia="en-US"/>
        </w:rPr>
        <w:t>of</w:t>
      </w:r>
      <w:r w:rsidRPr="00090BF5">
        <w:rPr>
          <w:rFonts w:ascii="Consolas" w:eastAsiaTheme="minorHAnsi" w:hAnsi="Consolas" w:cs="Consolas"/>
          <w:color w:val="000000"/>
          <w:sz w:val="19"/>
          <w:szCs w:val="19"/>
          <w:lang w:val="en-US" w:eastAsia="en-US"/>
        </w:rPr>
        <w:t xml:space="preserve"> double </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Rectangle </w:t>
      </w:r>
      <w:r w:rsidRPr="00090BF5">
        <w:rPr>
          <w:rFonts w:ascii="Consolas" w:eastAsiaTheme="minorHAnsi" w:hAnsi="Consolas" w:cs="Consolas"/>
          <w:color w:val="0000FF"/>
          <w:sz w:val="19"/>
          <w:szCs w:val="19"/>
          <w:lang w:val="en-US" w:eastAsia="en-US"/>
        </w:rPr>
        <w:t>of</w:t>
      </w:r>
      <w:r w:rsidRPr="00090BF5">
        <w:rPr>
          <w:rFonts w:ascii="Consolas" w:eastAsiaTheme="minorHAnsi" w:hAnsi="Consolas" w:cs="Consolas"/>
          <w:color w:val="000000"/>
          <w:sz w:val="19"/>
          <w:szCs w:val="19"/>
          <w:lang w:val="en-US" w:eastAsia="en-US"/>
        </w:rPr>
        <w:t xml:space="preserve"> double * double</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roofErr w:type="gramStart"/>
      <w:r w:rsidRPr="00090BF5">
        <w:rPr>
          <w:rFonts w:ascii="Consolas" w:eastAsiaTheme="minorHAnsi" w:hAnsi="Consolas" w:cs="Consolas"/>
          <w:color w:val="0000FF"/>
          <w:sz w:val="19"/>
          <w:szCs w:val="19"/>
          <w:lang w:val="en-US" w:eastAsia="en-US"/>
        </w:rPr>
        <w:t>type</w:t>
      </w:r>
      <w:proofErr w:type="gramEnd"/>
      <w:r w:rsidRPr="00090BF5">
        <w:rPr>
          <w:rFonts w:ascii="Consolas" w:eastAsiaTheme="minorHAnsi" w:hAnsi="Consolas" w:cs="Consolas"/>
          <w:color w:val="000000"/>
          <w:sz w:val="19"/>
          <w:szCs w:val="19"/>
          <w:lang w:val="en-US" w:eastAsia="en-US"/>
        </w:rPr>
        <w:t xml:space="preserve"> Figure (</w:t>
      </w:r>
      <w:proofErr w:type="spellStart"/>
      <w:r w:rsidRPr="00090BF5">
        <w:rPr>
          <w:rFonts w:ascii="Consolas" w:eastAsiaTheme="minorHAnsi" w:hAnsi="Consolas" w:cs="Consolas"/>
          <w:color w:val="000000"/>
          <w:sz w:val="19"/>
          <w:szCs w:val="19"/>
          <w:lang w:val="en-US" w:eastAsia="en-US"/>
        </w:rPr>
        <w:t>F:Figures</w:t>
      </w:r>
      <w:proofErr w:type="spellEnd"/>
      <w:r w:rsidRPr="00090BF5">
        <w:rPr>
          <w:rFonts w:ascii="Consolas" w:eastAsiaTheme="minorHAnsi" w:hAnsi="Consolas" w:cs="Consolas"/>
          <w:color w:val="000000"/>
          <w:sz w:val="19"/>
          <w:szCs w:val="19"/>
          <w:lang w:val="en-US" w:eastAsia="en-US"/>
        </w:rPr>
        <w:t>) =</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let</w:t>
      </w:r>
      <w:proofErr w:type="gram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0000FF"/>
          <w:sz w:val="19"/>
          <w:szCs w:val="19"/>
          <w:lang w:val="en-US" w:eastAsia="en-US"/>
        </w:rPr>
        <w:t>mutable</w:t>
      </w:r>
      <w:r w:rsidRPr="00090BF5">
        <w:rPr>
          <w:rFonts w:ascii="Consolas" w:eastAsiaTheme="minorHAnsi" w:hAnsi="Consolas" w:cs="Consolas"/>
          <w:color w:val="000000"/>
          <w:sz w:val="19"/>
          <w:szCs w:val="19"/>
          <w:lang w:val="en-US" w:eastAsia="en-US"/>
        </w:rPr>
        <w:t xml:space="preserve"> _F = F</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member</w:t>
      </w:r>
      <w:proofErr w:type="gramEnd"/>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this.F</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with</w:t>
      </w:r>
      <w:proofErr w:type="gramEnd"/>
      <w:r w:rsidRPr="00090BF5">
        <w:rPr>
          <w:rFonts w:ascii="Consolas" w:eastAsiaTheme="minorHAnsi" w:hAnsi="Consolas" w:cs="Consolas"/>
          <w:color w:val="000000"/>
          <w:sz w:val="19"/>
          <w:szCs w:val="19"/>
          <w:lang w:val="en-US" w:eastAsia="en-US"/>
        </w:rPr>
        <w:t xml:space="preserve"> get () = _F</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090BF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ru-RU" w:eastAsia="en-US"/>
        </w:rPr>
        <w:t>// Функция вычисления периметров</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FF"/>
          <w:sz w:val="19"/>
          <w:szCs w:val="19"/>
          <w:lang w:val="ru-RU" w:eastAsia="en-US"/>
        </w:rPr>
        <w:t>member</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this.Perimeter</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gramStart"/>
      <w:r w:rsidRPr="00090BF5">
        <w:rPr>
          <w:rFonts w:ascii="Consolas" w:eastAsiaTheme="minorHAnsi" w:hAnsi="Consolas" w:cs="Consolas"/>
          <w:color w:val="0000FF"/>
          <w:sz w:val="19"/>
          <w:szCs w:val="19"/>
          <w:lang w:val="en-US" w:eastAsia="en-US"/>
        </w:rPr>
        <w:t>with</w:t>
      </w:r>
      <w:proofErr w:type="gramEnd"/>
      <w:r w:rsidRPr="00090BF5">
        <w:rPr>
          <w:rFonts w:ascii="Consolas" w:eastAsiaTheme="minorHAnsi" w:hAnsi="Consolas" w:cs="Consolas"/>
          <w:color w:val="000000"/>
          <w:sz w:val="19"/>
          <w:szCs w:val="19"/>
          <w:lang w:val="en-US" w:eastAsia="en-US"/>
        </w:rPr>
        <w:t xml:space="preserve"> get() =</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match</w:t>
      </w:r>
      <w:r w:rsidRPr="00090BF5">
        <w:rPr>
          <w:rFonts w:ascii="Consolas" w:eastAsiaTheme="minorHAnsi" w:hAnsi="Consolas" w:cs="Consolas"/>
          <w:color w:val="000000"/>
          <w:sz w:val="19"/>
          <w:szCs w:val="19"/>
          <w:lang w:val="en-US" w:eastAsia="en-US"/>
        </w:rPr>
        <w:t xml:space="preserve">  _</w:t>
      </w:r>
      <w:proofErr w:type="gramEnd"/>
      <w:r w:rsidRPr="00090BF5">
        <w:rPr>
          <w:rFonts w:ascii="Consolas" w:eastAsiaTheme="minorHAnsi" w:hAnsi="Consolas" w:cs="Consolas"/>
          <w:color w:val="000000"/>
          <w:sz w:val="19"/>
          <w:szCs w:val="19"/>
          <w:lang w:val="en-US" w:eastAsia="en-US"/>
        </w:rPr>
        <w:t xml:space="preserve">F </w:t>
      </w:r>
      <w:r w:rsidRPr="00090BF5">
        <w:rPr>
          <w:rFonts w:ascii="Consolas" w:eastAsiaTheme="minorHAnsi" w:hAnsi="Consolas" w:cs="Consolas"/>
          <w:color w:val="0000FF"/>
          <w:sz w:val="19"/>
          <w:szCs w:val="19"/>
          <w:lang w:val="en-US" w:eastAsia="en-US"/>
        </w:rPr>
        <w:t>with</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Circle(r)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Math.PI</w:t>
      </w:r>
      <w:proofErr w:type="spellEnd"/>
      <w:r w:rsidRPr="00090BF5">
        <w:rPr>
          <w:rFonts w:ascii="Consolas" w:eastAsiaTheme="minorHAnsi" w:hAnsi="Consolas" w:cs="Consolas"/>
          <w:color w:val="000000"/>
          <w:sz w:val="19"/>
          <w:szCs w:val="19"/>
          <w:lang w:val="en-US" w:eastAsia="en-US"/>
        </w:rPr>
        <w:t xml:space="preserve"> * 2.0 * r)</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Square(</w:t>
      </w:r>
      <w:proofErr w:type="gramEnd"/>
      <w:r w:rsidRPr="00090BF5">
        <w:rPr>
          <w:rFonts w:ascii="Consolas" w:eastAsiaTheme="minorHAnsi" w:hAnsi="Consolas" w:cs="Consolas"/>
          <w:color w:val="000000"/>
          <w:sz w:val="19"/>
          <w:szCs w:val="19"/>
          <w:lang w:val="en-US" w:eastAsia="en-US"/>
        </w:rPr>
        <w:t xml:space="preserve">a)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(4.0 * a)</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Triangle(</w:t>
      </w:r>
      <w:proofErr w:type="gramEnd"/>
      <w:r w:rsidRPr="00090BF5">
        <w:rPr>
          <w:rFonts w:ascii="Consolas" w:eastAsiaTheme="minorHAnsi" w:hAnsi="Consolas" w:cs="Consolas"/>
          <w:color w:val="000000"/>
          <w:sz w:val="19"/>
          <w:szCs w:val="19"/>
          <w:lang w:val="en-US" w:eastAsia="en-US"/>
        </w:rPr>
        <w:t xml:space="preserve">a)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(3.0 * a)</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Rectangle(</w:t>
      </w:r>
      <w:proofErr w:type="spellStart"/>
      <w:proofErr w:type="gramEnd"/>
      <w:r w:rsidRPr="00090BF5">
        <w:rPr>
          <w:rFonts w:ascii="Consolas" w:eastAsiaTheme="minorHAnsi" w:hAnsi="Consolas" w:cs="Consolas"/>
          <w:color w:val="000000"/>
          <w:sz w:val="19"/>
          <w:szCs w:val="19"/>
          <w:lang w:val="en-US" w:eastAsia="en-US"/>
        </w:rPr>
        <w:t>a,b</w:t>
      </w:r>
      <w:proofErr w:type="spell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(2.0 * (a + b))</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090BF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ru-RU" w:eastAsia="en-US"/>
        </w:rPr>
        <w:t xml:space="preserve">// Функция вычисления площадей   </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FF"/>
          <w:sz w:val="19"/>
          <w:szCs w:val="19"/>
          <w:lang w:val="ru-RU" w:eastAsia="en-US"/>
        </w:rPr>
        <w:t>member</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this.Area</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gramStart"/>
      <w:r w:rsidRPr="00090BF5">
        <w:rPr>
          <w:rFonts w:ascii="Consolas" w:eastAsiaTheme="minorHAnsi" w:hAnsi="Consolas" w:cs="Consolas"/>
          <w:color w:val="0000FF"/>
          <w:sz w:val="19"/>
          <w:szCs w:val="19"/>
          <w:lang w:val="en-US" w:eastAsia="en-US"/>
        </w:rPr>
        <w:t>with</w:t>
      </w:r>
      <w:proofErr w:type="gramEnd"/>
      <w:r w:rsidRPr="00090BF5">
        <w:rPr>
          <w:rFonts w:ascii="Consolas" w:eastAsiaTheme="minorHAnsi" w:hAnsi="Consolas" w:cs="Consolas"/>
          <w:color w:val="000000"/>
          <w:sz w:val="19"/>
          <w:szCs w:val="19"/>
          <w:lang w:val="en-US" w:eastAsia="en-US"/>
        </w:rPr>
        <w:t xml:space="preserve"> get() =</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match</w:t>
      </w:r>
      <w:proofErr w:type="gramEnd"/>
      <w:r w:rsidRPr="00090BF5">
        <w:rPr>
          <w:rFonts w:ascii="Consolas" w:eastAsiaTheme="minorHAnsi" w:hAnsi="Consolas" w:cs="Consolas"/>
          <w:color w:val="000000"/>
          <w:sz w:val="19"/>
          <w:szCs w:val="19"/>
          <w:lang w:val="en-US" w:eastAsia="en-US"/>
        </w:rPr>
        <w:t xml:space="preserve"> _F </w:t>
      </w:r>
      <w:r w:rsidRPr="00090BF5">
        <w:rPr>
          <w:rFonts w:ascii="Consolas" w:eastAsiaTheme="minorHAnsi" w:hAnsi="Consolas" w:cs="Consolas"/>
          <w:color w:val="0000FF"/>
          <w:sz w:val="19"/>
          <w:szCs w:val="19"/>
          <w:lang w:val="en-US" w:eastAsia="en-US"/>
        </w:rPr>
        <w:t>with</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Circle(r)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Math.PI</w:t>
      </w:r>
      <w:proofErr w:type="spellEnd"/>
      <w:r w:rsidRPr="00090BF5">
        <w:rPr>
          <w:rFonts w:ascii="Consolas" w:eastAsiaTheme="minorHAnsi" w:hAnsi="Consolas" w:cs="Consolas"/>
          <w:color w:val="000000"/>
          <w:sz w:val="19"/>
          <w:szCs w:val="19"/>
          <w:lang w:val="en-US" w:eastAsia="en-US"/>
        </w:rPr>
        <w:t xml:space="preserve"> * r * r)</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Square(</w:t>
      </w:r>
      <w:proofErr w:type="gramEnd"/>
      <w:r w:rsidRPr="00090BF5">
        <w:rPr>
          <w:rFonts w:ascii="Consolas" w:eastAsiaTheme="minorHAnsi" w:hAnsi="Consolas" w:cs="Consolas"/>
          <w:color w:val="000000"/>
          <w:sz w:val="19"/>
          <w:szCs w:val="19"/>
          <w:lang w:val="en-US" w:eastAsia="en-US"/>
        </w:rPr>
        <w:t xml:space="preserve">a)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(a * a)</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Triangle(</w:t>
      </w:r>
      <w:proofErr w:type="gramEnd"/>
      <w:r w:rsidRPr="00090BF5">
        <w:rPr>
          <w:rFonts w:ascii="Consolas" w:eastAsiaTheme="minorHAnsi" w:hAnsi="Consolas" w:cs="Consolas"/>
          <w:color w:val="000000"/>
          <w:sz w:val="19"/>
          <w:szCs w:val="19"/>
          <w:lang w:val="en-US" w:eastAsia="en-US"/>
        </w:rPr>
        <w:t xml:space="preserve">a)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sqrt</w:t>
      </w:r>
      <w:proofErr w:type="spellEnd"/>
      <w:r w:rsidRPr="00090BF5">
        <w:rPr>
          <w:rFonts w:ascii="Consolas" w:eastAsiaTheme="minorHAnsi" w:hAnsi="Consolas" w:cs="Consolas"/>
          <w:color w:val="000000"/>
          <w:sz w:val="19"/>
          <w:szCs w:val="19"/>
          <w:lang w:val="en-US" w:eastAsia="en-US"/>
        </w:rPr>
        <w:t>(3.0)/4.0 * a * a)</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Rectangle(</w:t>
      </w:r>
      <w:proofErr w:type="spellStart"/>
      <w:proofErr w:type="gramEnd"/>
      <w:r w:rsidRPr="00090BF5">
        <w:rPr>
          <w:rFonts w:ascii="Consolas" w:eastAsiaTheme="minorHAnsi" w:hAnsi="Consolas" w:cs="Consolas"/>
          <w:color w:val="000000"/>
          <w:sz w:val="19"/>
          <w:szCs w:val="19"/>
          <w:lang w:val="en-US" w:eastAsia="en-US"/>
        </w:rPr>
        <w:t>a,b</w:t>
      </w:r>
      <w:proofErr w:type="spell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(a * b)</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090BF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ru-RU" w:eastAsia="en-US"/>
        </w:rPr>
        <w:t>// Функции вывода на экран информации о фигуре</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gramStart"/>
      <w:r w:rsidRPr="00090BF5">
        <w:rPr>
          <w:rFonts w:ascii="Consolas" w:eastAsiaTheme="minorHAnsi" w:hAnsi="Consolas" w:cs="Consolas"/>
          <w:color w:val="0000FF"/>
          <w:sz w:val="19"/>
          <w:szCs w:val="19"/>
          <w:lang w:val="en-US" w:eastAsia="en-US"/>
        </w:rPr>
        <w:t>member</w:t>
      </w:r>
      <w:proofErr w:type="gramEnd"/>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this.Print</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with</w:t>
      </w:r>
      <w:proofErr w:type="gramEnd"/>
      <w:r w:rsidRPr="00090BF5">
        <w:rPr>
          <w:rFonts w:ascii="Consolas" w:eastAsiaTheme="minorHAnsi" w:hAnsi="Consolas" w:cs="Consolas"/>
          <w:color w:val="000000"/>
          <w:sz w:val="19"/>
          <w:szCs w:val="19"/>
          <w:lang w:val="en-US" w:eastAsia="en-US"/>
        </w:rPr>
        <w:t xml:space="preserve"> get() = </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match</w:t>
      </w:r>
      <w:proofErr w:type="gramEnd"/>
      <w:r w:rsidRPr="00090BF5">
        <w:rPr>
          <w:rFonts w:ascii="Consolas" w:eastAsiaTheme="minorHAnsi" w:hAnsi="Consolas" w:cs="Consolas"/>
          <w:color w:val="000000"/>
          <w:sz w:val="19"/>
          <w:szCs w:val="19"/>
          <w:lang w:val="en-US" w:eastAsia="en-US"/>
        </w:rPr>
        <w:t xml:space="preserve"> _F </w:t>
      </w:r>
      <w:r w:rsidRPr="00090BF5">
        <w:rPr>
          <w:rFonts w:ascii="Consolas" w:eastAsiaTheme="minorHAnsi" w:hAnsi="Consolas" w:cs="Consolas"/>
          <w:color w:val="0000FF"/>
          <w:sz w:val="19"/>
          <w:szCs w:val="19"/>
          <w:lang w:val="en-US" w:eastAsia="en-US"/>
        </w:rPr>
        <w:t>with</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Circle(r)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printfn</w:t>
      </w:r>
      <w:proofErr w:type="spell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Круг</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с</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радиусом</w:t>
      </w:r>
      <w:r w:rsidRPr="00090BF5">
        <w:rPr>
          <w:rFonts w:ascii="Consolas" w:eastAsiaTheme="minorHAnsi" w:hAnsi="Consolas" w:cs="Consolas"/>
          <w:color w:val="A31515"/>
          <w:sz w:val="19"/>
          <w:szCs w:val="19"/>
          <w:lang w:val="en-US" w:eastAsia="en-US"/>
        </w:rPr>
        <w:t xml:space="preserve"> %A. </w:t>
      </w:r>
      <w:r>
        <w:rPr>
          <w:rFonts w:ascii="Consolas" w:eastAsiaTheme="minorHAnsi" w:hAnsi="Consolas" w:cs="Consolas"/>
          <w:color w:val="A31515"/>
          <w:sz w:val="19"/>
          <w:szCs w:val="19"/>
          <w:lang w:val="ru-RU" w:eastAsia="en-US"/>
        </w:rPr>
        <w:t>Периметр</w:t>
      </w:r>
      <w:r w:rsidRPr="00090BF5">
        <w:rPr>
          <w:rFonts w:ascii="Consolas" w:eastAsiaTheme="minorHAnsi" w:hAnsi="Consolas" w:cs="Consolas"/>
          <w:color w:val="A31515"/>
          <w:sz w:val="19"/>
          <w:szCs w:val="19"/>
          <w:lang w:val="en-US" w:eastAsia="en-US"/>
        </w:rPr>
        <w:t xml:space="preserve"> - %A. </w:t>
      </w:r>
      <w:r>
        <w:rPr>
          <w:rFonts w:ascii="Consolas" w:eastAsiaTheme="minorHAnsi" w:hAnsi="Consolas" w:cs="Consolas"/>
          <w:color w:val="A31515"/>
          <w:sz w:val="19"/>
          <w:szCs w:val="19"/>
          <w:lang w:val="ru-RU" w:eastAsia="en-US"/>
        </w:rPr>
        <w:t>Площадь</w:t>
      </w:r>
      <w:r w:rsidRPr="00090BF5">
        <w:rPr>
          <w:rFonts w:ascii="Consolas" w:eastAsiaTheme="minorHAnsi" w:hAnsi="Consolas" w:cs="Consolas"/>
          <w:color w:val="A31515"/>
          <w:sz w:val="19"/>
          <w:szCs w:val="19"/>
          <w:lang w:val="en-US" w:eastAsia="en-US"/>
        </w:rPr>
        <w:t xml:space="preserve"> - %A"</w:t>
      </w:r>
      <w:r w:rsidRPr="00090BF5">
        <w:rPr>
          <w:rFonts w:ascii="Consolas" w:eastAsiaTheme="minorHAnsi" w:hAnsi="Consolas" w:cs="Consolas"/>
          <w:color w:val="000000"/>
          <w:sz w:val="19"/>
          <w:szCs w:val="19"/>
          <w:lang w:val="en-US" w:eastAsia="en-US"/>
        </w:rPr>
        <w:t xml:space="preserve"> r </w:t>
      </w:r>
      <w:proofErr w:type="spellStart"/>
      <w:r w:rsidRPr="00090BF5">
        <w:rPr>
          <w:rFonts w:ascii="Consolas" w:eastAsiaTheme="minorHAnsi" w:hAnsi="Consolas" w:cs="Consolas"/>
          <w:color w:val="000000"/>
          <w:sz w:val="19"/>
          <w:szCs w:val="19"/>
          <w:lang w:val="en-US" w:eastAsia="en-US"/>
        </w:rPr>
        <w:t>this.Perimeter</w:t>
      </w:r>
      <w:proofErr w:type="spellEnd"/>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this.Area</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Square(</w:t>
      </w:r>
      <w:proofErr w:type="gramEnd"/>
      <w:r w:rsidRPr="00090BF5">
        <w:rPr>
          <w:rFonts w:ascii="Consolas" w:eastAsiaTheme="minorHAnsi" w:hAnsi="Consolas" w:cs="Consolas"/>
          <w:color w:val="000000"/>
          <w:sz w:val="19"/>
          <w:szCs w:val="19"/>
          <w:lang w:val="en-US" w:eastAsia="en-US"/>
        </w:rPr>
        <w:t xml:space="preserve">a)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printfn</w:t>
      </w:r>
      <w:proofErr w:type="spell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Квадрат</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со</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стороной</w:t>
      </w:r>
      <w:r w:rsidRPr="00090BF5">
        <w:rPr>
          <w:rFonts w:ascii="Consolas" w:eastAsiaTheme="minorHAnsi" w:hAnsi="Consolas" w:cs="Consolas"/>
          <w:color w:val="A31515"/>
          <w:sz w:val="19"/>
          <w:szCs w:val="19"/>
          <w:lang w:val="en-US" w:eastAsia="en-US"/>
        </w:rPr>
        <w:t xml:space="preserve"> %A. </w:t>
      </w:r>
      <w:r>
        <w:rPr>
          <w:rFonts w:ascii="Consolas" w:eastAsiaTheme="minorHAnsi" w:hAnsi="Consolas" w:cs="Consolas"/>
          <w:color w:val="A31515"/>
          <w:sz w:val="19"/>
          <w:szCs w:val="19"/>
          <w:lang w:val="ru-RU" w:eastAsia="en-US"/>
        </w:rPr>
        <w:t>Периметр</w:t>
      </w:r>
      <w:r w:rsidRPr="00090BF5">
        <w:rPr>
          <w:rFonts w:ascii="Consolas" w:eastAsiaTheme="minorHAnsi" w:hAnsi="Consolas" w:cs="Consolas"/>
          <w:color w:val="A31515"/>
          <w:sz w:val="19"/>
          <w:szCs w:val="19"/>
          <w:lang w:val="en-US" w:eastAsia="en-US"/>
        </w:rPr>
        <w:t xml:space="preserve"> - %A. </w:t>
      </w:r>
      <w:r>
        <w:rPr>
          <w:rFonts w:ascii="Consolas" w:eastAsiaTheme="minorHAnsi" w:hAnsi="Consolas" w:cs="Consolas"/>
          <w:color w:val="A31515"/>
          <w:sz w:val="19"/>
          <w:szCs w:val="19"/>
          <w:lang w:val="ru-RU" w:eastAsia="en-US"/>
        </w:rPr>
        <w:t>Площадь</w:t>
      </w:r>
      <w:r w:rsidRPr="00090BF5">
        <w:rPr>
          <w:rFonts w:ascii="Consolas" w:eastAsiaTheme="minorHAnsi" w:hAnsi="Consolas" w:cs="Consolas"/>
          <w:color w:val="A31515"/>
          <w:sz w:val="19"/>
          <w:szCs w:val="19"/>
          <w:lang w:val="en-US" w:eastAsia="en-US"/>
        </w:rPr>
        <w:t xml:space="preserve"> - %A"</w:t>
      </w:r>
      <w:r w:rsidRPr="00090BF5">
        <w:rPr>
          <w:rFonts w:ascii="Consolas" w:eastAsiaTheme="minorHAnsi" w:hAnsi="Consolas" w:cs="Consolas"/>
          <w:color w:val="000000"/>
          <w:sz w:val="19"/>
          <w:szCs w:val="19"/>
          <w:lang w:val="en-US" w:eastAsia="en-US"/>
        </w:rPr>
        <w:t xml:space="preserve"> a </w:t>
      </w:r>
      <w:proofErr w:type="spellStart"/>
      <w:r w:rsidRPr="00090BF5">
        <w:rPr>
          <w:rFonts w:ascii="Consolas" w:eastAsiaTheme="minorHAnsi" w:hAnsi="Consolas" w:cs="Consolas"/>
          <w:color w:val="000000"/>
          <w:sz w:val="19"/>
          <w:szCs w:val="19"/>
          <w:lang w:val="en-US" w:eastAsia="en-US"/>
        </w:rPr>
        <w:t>this.Perimeter</w:t>
      </w:r>
      <w:proofErr w:type="spellEnd"/>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this.Area</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Triangle(</w:t>
      </w:r>
      <w:proofErr w:type="gramEnd"/>
      <w:r w:rsidRPr="00090BF5">
        <w:rPr>
          <w:rFonts w:ascii="Consolas" w:eastAsiaTheme="minorHAnsi" w:hAnsi="Consolas" w:cs="Consolas"/>
          <w:color w:val="000000"/>
          <w:sz w:val="19"/>
          <w:szCs w:val="19"/>
          <w:lang w:val="en-US" w:eastAsia="en-US"/>
        </w:rPr>
        <w:t xml:space="preserve">a)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printfn</w:t>
      </w:r>
      <w:proofErr w:type="spell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Правильный</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треугольник</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со</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стороной</w:t>
      </w:r>
      <w:r w:rsidRPr="00090BF5">
        <w:rPr>
          <w:rFonts w:ascii="Consolas" w:eastAsiaTheme="minorHAnsi" w:hAnsi="Consolas" w:cs="Consolas"/>
          <w:color w:val="A31515"/>
          <w:sz w:val="19"/>
          <w:szCs w:val="19"/>
          <w:lang w:val="en-US" w:eastAsia="en-US"/>
        </w:rPr>
        <w:t xml:space="preserve"> %A. </w:t>
      </w:r>
      <w:r>
        <w:rPr>
          <w:rFonts w:ascii="Consolas" w:eastAsiaTheme="minorHAnsi" w:hAnsi="Consolas" w:cs="Consolas"/>
          <w:color w:val="A31515"/>
          <w:sz w:val="19"/>
          <w:szCs w:val="19"/>
          <w:lang w:val="ru-RU" w:eastAsia="en-US"/>
        </w:rPr>
        <w:t>Периметр</w:t>
      </w:r>
      <w:r w:rsidRPr="00090BF5">
        <w:rPr>
          <w:rFonts w:ascii="Consolas" w:eastAsiaTheme="minorHAnsi" w:hAnsi="Consolas" w:cs="Consolas"/>
          <w:color w:val="A31515"/>
          <w:sz w:val="19"/>
          <w:szCs w:val="19"/>
          <w:lang w:val="en-US" w:eastAsia="en-US"/>
        </w:rPr>
        <w:t xml:space="preserve"> - %A. </w:t>
      </w:r>
      <w:r>
        <w:rPr>
          <w:rFonts w:ascii="Consolas" w:eastAsiaTheme="minorHAnsi" w:hAnsi="Consolas" w:cs="Consolas"/>
          <w:color w:val="A31515"/>
          <w:sz w:val="19"/>
          <w:szCs w:val="19"/>
          <w:lang w:val="ru-RU" w:eastAsia="en-US"/>
        </w:rPr>
        <w:t>Площадь</w:t>
      </w:r>
      <w:r w:rsidRPr="00090BF5">
        <w:rPr>
          <w:rFonts w:ascii="Consolas" w:eastAsiaTheme="minorHAnsi" w:hAnsi="Consolas" w:cs="Consolas"/>
          <w:color w:val="A31515"/>
          <w:sz w:val="19"/>
          <w:szCs w:val="19"/>
          <w:lang w:val="en-US" w:eastAsia="en-US"/>
        </w:rPr>
        <w:t xml:space="preserve"> - %A"</w:t>
      </w:r>
      <w:r w:rsidRPr="00090BF5">
        <w:rPr>
          <w:rFonts w:ascii="Consolas" w:eastAsiaTheme="minorHAnsi" w:hAnsi="Consolas" w:cs="Consolas"/>
          <w:color w:val="000000"/>
          <w:sz w:val="19"/>
          <w:szCs w:val="19"/>
          <w:lang w:val="en-US" w:eastAsia="en-US"/>
        </w:rPr>
        <w:t xml:space="preserve"> a </w:t>
      </w:r>
      <w:proofErr w:type="spellStart"/>
      <w:r w:rsidRPr="00090BF5">
        <w:rPr>
          <w:rFonts w:ascii="Consolas" w:eastAsiaTheme="minorHAnsi" w:hAnsi="Consolas" w:cs="Consolas"/>
          <w:color w:val="000000"/>
          <w:sz w:val="19"/>
          <w:szCs w:val="19"/>
          <w:lang w:val="en-US" w:eastAsia="en-US"/>
        </w:rPr>
        <w:t>this.Perimeter</w:t>
      </w:r>
      <w:proofErr w:type="spellEnd"/>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this.Area</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 </w:t>
      </w:r>
      <w:proofErr w:type="gramStart"/>
      <w:r w:rsidRPr="00090BF5">
        <w:rPr>
          <w:rFonts w:ascii="Consolas" w:eastAsiaTheme="minorHAnsi" w:hAnsi="Consolas" w:cs="Consolas"/>
          <w:color w:val="000000"/>
          <w:sz w:val="19"/>
          <w:szCs w:val="19"/>
          <w:lang w:val="en-US" w:eastAsia="en-US"/>
        </w:rPr>
        <w:t>Rectangle(</w:t>
      </w:r>
      <w:proofErr w:type="spellStart"/>
      <w:proofErr w:type="gramEnd"/>
      <w:r w:rsidRPr="00090BF5">
        <w:rPr>
          <w:rFonts w:ascii="Consolas" w:eastAsiaTheme="minorHAnsi" w:hAnsi="Consolas" w:cs="Consolas"/>
          <w:color w:val="000000"/>
          <w:sz w:val="19"/>
          <w:szCs w:val="19"/>
          <w:lang w:val="en-US" w:eastAsia="en-US"/>
        </w:rPr>
        <w:t>a,b</w:t>
      </w:r>
      <w:proofErr w:type="spell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0000FF"/>
          <w:sz w:val="19"/>
          <w:szCs w:val="19"/>
          <w:lang w:val="en-US" w:eastAsia="en-US"/>
        </w:rPr>
        <w:t>-&gt;</w:t>
      </w: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printfn</w:t>
      </w:r>
      <w:proofErr w:type="spellEnd"/>
      <w:r w:rsidRPr="00090BF5">
        <w:rPr>
          <w:rFonts w:ascii="Consolas" w:eastAsiaTheme="minorHAnsi" w:hAnsi="Consolas" w:cs="Consolas"/>
          <w:color w:val="000000"/>
          <w:sz w:val="19"/>
          <w:szCs w:val="19"/>
          <w:lang w:val="en-US" w:eastAsia="en-US"/>
        </w:rPr>
        <w:t xml:space="preserve"> </w:t>
      </w:r>
      <w:r w:rsidRPr="00090BF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val="ru-RU" w:eastAsia="en-US"/>
        </w:rPr>
        <w:t>Прямоугольник</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со</w:t>
      </w:r>
      <w:r w:rsidRPr="00090BF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val="ru-RU" w:eastAsia="en-US"/>
        </w:rPr>
        <w:t>сторонами</w:t>
      </w:r>
      <w:r w:rsidRPr="00090BF5">
        <w:rPr>
          <w:rFonts w:ascii="Consolas" w:eastAsiaTheme="minorHAnsi" w:hAnsi="Consolas" w:cs="Consolas"/>
          <w:color w:val="A31515"/>
          <w:sz w:val="19"/>
          <w:szCs w:val="19"/>
          <w:lang w:val="en-US" w:eastAsia="en-US"/>
        </w:rPr>
        <w:t xml:space="preserve"> %A </w:t>
      </w:r>
      <w:r>
        <w:rPr>
          <w:rFonts w:ascii="Consolas" w:eastAsiaTheme="minorHAnsi" w:hAnsi="Consolas" w:cs="Consolas"/>
          <w:color w:val="A31515"/>
          <w:sz w:val="19"/>
          <w:szCs w:val="19"/>
          <w:lang w:val="ru-RU" w:eastAsia="en-US"/>
        </w:rPr>
        <w:t>и</w:t>
      </w:r>
      <w:r w:rsidRPr="00090BF5">
        <w:rPr>
          <w:rFonts w:ascii="Consolas" w:eastAsiaTheme="minorHAnsi" w:hAnsi="Consolas" w:cs="Consolas"/>
          <w:color w:val="A31515"/>
          <w:sz w:val="19"/>
          <w:szCs w:val="19"/>
          <w:lang w:val="en-US" w:eastAsia="en-US"/>
        </w:rPr>
        <w:t xml:space="preserve"> %A. </w:t>
      </w:r>
      <w:r>
        <w:rPr>
          <w:rFonts w:ascii="Consolas" w:eastAsiaTheme="minorHAnsi" w:hAnsi="Consolas" w:cs="Consolas"/>
          <w:color w:val="A31515"/>
          <w:sz w:val="19"/>
          <w:szCs w:val="19"/>
          <w:lang w:val="ru-RU" w:eastAsia="en-US"/>
        </w:rPr>
        <w:t>Периметр</w:t>
      </w:r>
      <w:r w:rsidRPr="00090BF5">
        <w:rPr>
          <w:rFonts w:ascii="Consolas" w:eastAsiaTheme="minorHAnsi" w:hAnsi="Consolas" w:cs="Consolas"/>
          <w:color w:val="A31515"/>
          <w:sz w:val="19"/>
          <w:szCs w:val="19"/>
          <w:lang w:val="en-US" w:eastAsia="en-US"/>
        </w:rPr>
        <w:t xml:space="preserve"> - %A. </w:t>
      </w:r>
      <w:r>
        <w:rPr>
          <w:rFonts w:ascii="Consolas" w:eastAsiaTheme="minorHAnsi" w:hAnsi="Consolas" w:cs="Consolas"/>
          <w:color w:val="A31515"/>
          <w:sz w:val="19"/>
          <w:szCs w:val="19"/>
          <w:lang w:val="ru-RU" w:eastAsia="en-US"/>
        </w:rPr>
        <w:t>Площадь</w:t>
      </w:r>
      <w:r w:rsidRPr="00090BF5">
        <w:rPr>
          <w:rFonts w:ascii="Consolas" w:eastAsiaTheme="minorHAnsi" w:hAnsi="Consolas" w:cs="Consolas"/>
          <w:color w:val="A31515"/>
          <w:sz w:val="19"/>
          <w:szCs w:val="19"/>
          <w:lang w:val="en-US" w:eastAsia="en-US"/>
        </w:rPr>
        <w:t xml:space="preserve"> - %A"</w:t>
      </w:r>
      <w:r w:rsidRPr="00090BF5">
        <w:rPr>
          <w:rFonts w:ascii="Consolas" w:eastAsiaTheme="minorHAnsi" w:hAnsi="Consolas" w:cs="Consolas"/>
          <w:color w:val="000000"/>
          <w:sz w:val="19"/>
          <w:szCs w:val="19"/>
          <w:lang w:val="en-US" w:eastAsia="en-US"/>
        </w:rPr>
        <w:t xml:space="preserve"> a b </w:t>
      </w:r>
      <w:proofErr w:type="spellStart"/>
      <w:r w:rsidRPr="00090BF5">
        <w:rPr>
          <w:rFonts w:ascii="Consolas" w:eastAsiaTheme="minorHAnsi" w:hAnsi="Consolas" w:cs="Consolas"/>
          <w:color w:val="000000"/>
          <w:sz w:val="19"/>
          <w:szCs w:val="19"/>
          <w:lang w:val="en-US" w:eastAsia="en-US"/>
        </w:rPr>
        <w:t>this.Perimeter</w:t>
      </w:r>
      <w:proofErr w:type="spellEnd"/>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this.Area</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[&lt;</w:t>
      </w:r>
      <w:proofErr w:type="spellStart"/>
      <w:r>
        <w:rPr>
          <w:rFonts w:ascii="Consolas" w:eastAsiaTheme="minorHAnsi" w:hAnsi="Consolas" w:cs="Consolas"/>
          <w:color w:val="000000"/>
          <w:sz w:val="19"/>
          <w:szCs w:val="19"/>
          <w:lang w:val="ru-RU" w:eastAsia="en-US"/>
        </w:rPr>
        <w:t>EntryPoint</w:t>
      </w:r>
      <w:proofErr w:type="spellEnd"/>
      <w:r>
        <w:rPr>
          <w:rFonts w:ascii="Consolas" w:eastAsiaTheme="minorHAnsi" w:hAnsi="Consolas" w:cs="Consolas"/>
          <w:color w:val="000000"/>
          <w:sz w:val="19"/>
          <w:szCs w:val="19"/>
          <w:lang w:val="ru-RU" w:eastAsia="en-US"/>
        </w:rPr>
        <w:t>&gt;]</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proofErr w:type="spellStart"/>
      <w:r>
        <w:rPr>
          <w:rFonts w:ascii="Consolas" w:eastAsiaTheme="minorHAnsi" w:hAnsi="Consolas" w:cs="Consolas"/>
          <w:color w:val="0000FF"/>
          <w:sz w:val="19"/>
          <w:szCs w:val="19"/>
          <w:lang w:val="ru-RU" w:eastAsia="en-US"/>
        </w:rPr>
        <w:t>let</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main</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argv</w:t>
      </w:r>
      <w:proofErr w:type="spellEnd"/>
      <w:r>
        <w:rPr>
          <w:rFonts w:ascii="Consolas" w:eastAsiaTheme="minorHAnsi" w:hAnsi="Consolas" w:cs="Consolas"/>
          <w:color w:val="000000"/>
          <w:sz w:val="19"/>
          <w:szCs w:val="19"/>
          <w:lang w:val="ru-RU" w:eastAsia="en-US"/>
        </w:rPr>
        <w:t xml:space="preserve"> =</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r>
        <w:rPr>
          <w:rFonts w:ascii="Consolas" w:eastAsiaTheme="minorHAnsi" w:hAnsi="Consolas" w:cs="Consolas"/>
          <w:color w:val="008000"/>
          <w:sz w:val="19"/>
          <w:szCs w:val="19"/>
          <w:lang w:val="ru-RU" w:eastAsia="en-US"/>
        </w:rPr>
        <w:t>// Создаем четыре фигуры (круг, квадрат, треугольник, прямоугольник)</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gramStart"/>
      <w:r w:rsidRPr="00090BF5">
        <w:rPr>
          <w:rFonts w:ascii="Consolas" w:eastAsiaTheme="minorHAnsi" w:hAnsi="Consolas" w:cs="Consolas"/>
          <w:color w:val="0000FF"/>
          <w:sz w:val="19"/>
          <w:szCs w:val="19"/>
          <w:lang w:val="en-US" w:eastAsia="en-US"/>
        </w:rPr>
        <w:t>let</w:t>
      </w:r>
      <w:proofErr w:type="gramEnd"/>
      <w:r w:rsidRPr="00090BF5">
        <w:rPr>
          <w:rFonts w:ascii="Consolas" w:eastAsiaTheme="minorHAnsi" w:hAnsi="Consolas" w:cs="Consolas"/>
          <w:color w:val="000000"/>
          <w:sz w:val="19"/>
          <w:szCs w:val="19"/>
          <w:lang w:val="en-US" w:eastAsia="en-US"/>
        </w:rPr>
        <w:t xml:space="preserve"> f1 = </w:t>
      </w:r>
      <w:r w:rsidRPr="00090BF5">
        <w:rPr>
          <w:rFonts w:ascii="Consolas" w:eastAsiaTheme="minorHAnsi" w:hAnsi="Consolas" w:cs="Consolas"/>
          <w:color w:val="0000FF"/>
          <w:sz w:val="19"/>
          <w:szCs w:val="19"/>
          <w:lang w:val="en-US" w:eastAsia="en-US"/>
        </w:rPr>
        <w:t>new</w:t>
      </w:r>
      <w:r w:rsidRPr="00090BF5">
        <w:rPr>
          <w:rFonts w:ascii="Consolas" w:eastAsiaTheme="minorHAnsi" w:hAnsi="Consolas" w:cs="Consolas"/>
          <w:color w:val="000000"/>
          <w:sz w:val="19"/>
          <w:szCs w:val="19"/>
          <w:lang w:val="en-US" w:eastAsia="en-US"/>
        </w:rPr>
        <w:t xml:space="preserve"> Figure(Circle(4.0))</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let</w:t>
      </w:r>
      <w:proofErr w:type="gramEnd"/>
      <w:r w:rsidRPr="00090BF5">
        <w:rPr>
          <w:rFonts w:ascii="Consolas" w:eastAsiaTheme="minorHAnsi" w:hAnsi="Consolas" w:cs="Consolas"/>
          <w:color w:val="000000"/>
          <w:sz w:val="19"/>
          <w:szCs w:val="19"/>
          <w:lang w:val="en-US" w:eastAsia="en-US"/>
        </w:rPr>
        <w:t xml:space="preserve"> f2 = </w:t>
      </w:r>
      <w:r w:rsidRPr="00090BF5">
        <w:rPr>
          <w:rFonts w:ascii="Consolas" w:eastAsiaTheme="minorHAnsi" w:hAnsi="Consolas" w:cs="Consolas"/>
          <w:color w:val="0000FF"/>
          <w:sz w:val="19"/>
          <w:szCs w:val="19"/>
          <w:lang w:val="en-US" w:eastAsia="en-US"/>
        </w:rPr>
        <w:t>new</w:t>
      </w:r>
      <w:r w:rsidRPr="00090BF5">
        <w:rPr>
          <w:rFonts w:ascii="Consolas" w:eastAsiaTheme="minorHAnsi" w:hAnsi="Consolas" w:cs="Consolas"/>
          <w:color w:val="000000"/>
          <w:sz w:val="19"/>
          <w:szCs w:val="19"/>
          <w:lang w:val="en-US" w:eastAsia="en-US"/>
        </w:rPr>
        <w:t xml:space="preserve"> Figure(Square(5.0))</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let</w:t>
      </w:r>
      <w:proofErr w:type="gramEnd"/>
      <w:r w:rsidRPr="00090BF5">
        <w:rPr>
          <w:rFonts w:ascii="Consolas" w:eastAsiaTheme="minorHAnsi" w:hAnsi="Consolas" w:cs="Consolas"/>
          <w:color w:val="000000"/>
          <w:sz w:val="19"/>
          <w:szCs w:val="19"/>
          <w:lang w:val="en-US" w:eastAsia="en-US"/>
        </w:rPr>
        <w:t xml:space="preserve"> f3 = </w:t>
      </w:r>
      <w:r w:rsidRPr="00090BF5">
        <w:rPr>
          <w:rFonts w:ascii="Consolas" w:eastAsiaTheme="minorHAnsi" w:hAnsi="Consolas" w:cs="Consolas"/>
          <w:color w:val="0000FF"/>
          <w:sz w:val="19"/>
          <w:szCs w:val="19"/>
          <w:lang w:val="en-US" w:eastAsia="en-US"/>
        </w:rPr>
        <w:t>new</w:t>
      </w:r>
      <w:r w:rsidRPr="00090BF5">
        <w:rPr>
          <w:rFonts w:ascii="Consolas" w:eastAsiaTheme="minorHAnsi" w:hAnsi="Consolas" w:cs="Consolas"/>
          <w:color w:val="000000"/>
          <w:sz w:val="19"/>
          <w:szCs w:val="19"/>
          <w:lang w:val="en-US" w:eastAsia="en-US"/>
        </w:rPr>
        <w:t xml:space="preserve"> Figure(Triangle(3.0))</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lastRenderedPageBreak/>
        <w:t xml:space="preserve">    </w:t>
      </w:r>
      <w:proofErr w:type="gramStart"/>
      <w:r w:rsidRPr="00090BF5">
        <w:rPr>
          <w:rFonts w:ascii="Consolas" w:eastAsiaTheme="minorHAnsi" w:hAnsi="Consolas" w:cs="Consolas"/>
          <w:color w:val="0000FF"/>
          <w:sz w:val="19"/>
          <w:szCs w:val="19"/>
          <w:lang w:val="en-US" w:eastAsia="en-US"/>
        </w:rPr>
        <w:t>let</w:t>
      </w:r>
      <w:proofErr w:type="gramEnd"/>
      <w:r w:rsidRPr="00090BF5">
        <w:rPr>
          <w:rFonts w:ascii="Consolas" w:eastAsiaTheme="minorHAnsi" w:hAnsi="Consolas" w:cs="Consolas"/>
          <w:color w:val="000000"/>
          <w:sz w:val="19"/>
          <w:szCs w:val="19"/>
          <w:lang w:val="en-US" w:eastAsia="en-US"/>
        </w:rPr>
        <w:t xml:space="preserve"> f4 = </w:t>
      </w:r>
      <w:r w:rsidRPr="00090BF5">
        <w:rPr>
          <w:rFonts w:ascii="Consolas" w:eastAsiaTheme="minorHAnsi" w:hAnsi="Consolas" w:cs="Consolas"/>
          <w:color w:val="0000FF"/>
          <w:sz w:val="19"/>
          <w:szCs w:val="19"/>
          <w:lang w:val="en-US" w:eastAsia="en-US"/>
        </w:rPr>
        <w:t>new</w:t>
      </w:r>
      <w:r w:rsidRPr="00090BF5">
        <w:rPr>
          <w:rFonts w:ascii="Consolas" w:eastAsiaTheme="minorHAnsi" w:hAnsi="Consolas" w:cs="Consolas"/>
          <w:color w:val="000000"/>
          <w:sz w:val="19"/>
          <w:szCs w:val="19"/>
          <w:lang w:val="en-US" w:eastAsia="en-US"/>
        </w:rPr>
        <w:t xml:space="preserve"> Figure(Rectangle(4.0, 3.5))</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gramStart"/>
      <w:r w:rsidRPr="00090BF5">
        <w:rPr>
          <w:rFonts w:ascii="Consolas" w:eastAsiaTheme="minorHAnsi" w:hAnsi="Consolas" w:cs="Consolas"/>
          <w:color w:val="0000FF"/>
          <w:sz w:val="19"/>
          <w:szCs w:val="19"/>
          <w:lang w:val="en-US" w:eastAsia="en-US"/>
        </w:rPr>
        <w:t>let</w:t>
      </w:r>
      <w:proofErr w:type="gramEnd"/>
      <w:r w:rsidRPr="00090BF5">
        <w:rPr>
          <w:rFonts w:ascii="Consolas" w:eastAsiaTheme="minorHAnsi" w:hAnsi="Consolas" w:cs="Consolas"/>
          <w:color w:val="000000"/>
          <w:sz w:val="19"/>
          <w:szCs w:val="19"/>
          <w:lang w:val="en-US" w:eastAsia="en-US"/>
        </w:rPr>
        <w:t xml:space="preserve"> figures = [|f1; f2; f3; f4|]</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090BF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ru-RU" w:eastAsia="en-US"/>
        </w:rPr>
        <w:t>// Выводим на экран информацию по каждой фигуре</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ru-RU" w:eastAsia="en-US"/>
        </w:rPr>
        <w:t xml:space="preserve">    </w:t>
      </w:r>
      <w:proofErr w:type="gramStart"/>
      <w:r w:rsidRPr="00090BF5">
        <w:rPr>
          <w:rFonts w:ascii="Consolas" w:eastAsiaTheme="minorHAnsi" w:hAnsi="Consolas" w:cs="Consolas"/>
          <w:color w:val="0000FF"/>
          <w:sz w:val="19"/>
          <w:szCs w:val="19"/>
          <w:lang w:val="en-US" w:eastAsia="en-US"/>
        </w:rPr>
        <w:t>for</w:t>
      </w:r>
      <w:proofErr w:type="gramEnd"/>
      <w:r w:rsidRPr="00090BF5">
        <w:rPr>
          <w:rFonts w:ascii="Consolas" w:eastAsiaTheme="minorHAnsi" w:hAnsi="Consolas" w:cs="Consolas"/>
          <w:color w:val="000000"/>
          <w:sz w:val="19"/>
          <w:szCs w:val="19"/>
          <w:lang w:val="en-US" w:eastAsia="en-US"/>
        </w:rPr>
        <w:t xml:space="preserve"> item </w:t>
      </w:r>
      <w:r w:rsidRPr="00090BF5">
        <w:rPr>
          <w:rFonts w:ascii="Consolas" w:eastAsiaTheme="minorHAnsi" w:hAnsi="Consolas" w:cs="Consolas"/>
          <w:color w:val="0000FF"/>
          <w:sz w:val="19"/>
          <w:szCs w:val="19"/>
          <w:lang w:val="en-US" w:eastAsia="en-US"/>
        </w:rPr>
        <w:t>in</w:t>
      </w:r>
      <w:r w:rsidRPr="00090BF5">
        <w:rPr>
          <w:rFonts w:ascii="Consolas" w:eastAsiaTheme="minorHAnsi" w:hAnsi="Consolas" w:cs="Consolas"/>
          <w:color w:val="000000"/>
          <w:sz w:val="19"/>
          <w:szCs w:val="19"/>
          <w:lang w:val="en-US" w:eastAsia="en-US"/>
        </w:rPr>
        <w:t xml:space="preserve"> figures </w:t>
      </w:r>
      <w:r w:rsidRPr="00090BF5">
        <w:rPr>
          <w:rFonts w:ascii="Consolas" w:eastAsiaTheme="minorHAnsi" w:hAnsi="Consolas" w:cs="Consolas"/>
          <w:color w:val="0000FF"/>
          <w:sz w:val="19"/>
          <w:szCs w:val="19"/>
          <w:lang w:val="en-US" w:eastAsia="en-US"/>
        </w:rPr>
        <w:t>do</w:t>
      </w:r>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roofErr w:type="spellStart"/>
      <w:r w:rsidRPr="00090BF5">
        <w:rPr>
          <w:rFonts w:ascii="Consolas" w:eastAsiaTheme="minorHAnsi" w:hAnsi="Consolas" w:cs="Consolas"/>
          <w:color w:val="000000"/>
          <w:sz w:val="19"/>
          <w:szCs w:val="19"/>
          <w:lang w:val="en-US" w:eastAsia="en-US"/>
        </w:rPr>
        <w:t>item.Print</w:t>
      </w:r>
      <w:proofErr w:type="spellEnd"/>
    </w:p>
    <w:p w:rsidR="00090BF5" w:rsidRP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en-US" w:eastAsia="en-US"/>
        </w:rPr>
      </w:pPr>
      <w:r w:rsidRPr="00090BF5">
        <w:rPr>
          <w:rFonts w:ascii="Consolas" w:eastAsiaTheme="minorHAnsi" w:hAnsi="Consolas" w:cs="Consolas"/>
          <w:color w:val="000000"/>
          <w:sz w:val="19"/>
          <w:szCs w:val="19"/>
          <w:lang w:val="en-US" w:eastAsia="en-US"/>
        </w:rPr>
        <w:t xml:space="preserve">   </w:t>
      </w:r>
    </w:p>
    <w:p w:rsidR="00090BF5" w:rsidRDefault="00090BF5" w:rsidP="00090BF5">
      <w:pPr>
        <w:autoSpaceDE w:val="0"/>
        <w:autoSpaceDN w:val="0"/>
        <w:adjustRightInd w:val="0"/>
        <w:spacing w:line="240" w:lineRule="auto"/>
        <w:contextualSpacing w:val="0"/>
        <w:rPr>
          <w:rFonts w:ascii="Consolas" w:eastAsiaTheme="minorHAnsi" w:hAnsi="Consolas" w:cs="Consolas"/>
          <w:color w:val="000000"/>
          <w:sz w:val="19"/>
          <w:szCs w:val="19"/>
          <w:lang w:val="ru-RU" w:eastAsia="en-US"/>
        </w:rPr>
      </w:pPr>
      <w:r w:rsidRPr="00090BF5">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ru-RU" w:eastAsia="en-US"/>
        </w:rPr>
        <w:t>Console.ReadLine</w:t>
      </w:r>
      <w:proofErr w:type="spellEnd"/>
      <w:r>
        <w:rPr>
          <w:rFonts w:ascii="Consolas" w:eastAsiaTheme="minorHAnsi" w:hAnsi="Consolas" w:cs="Consolas"/>
          <w:color w:val="000000"/>
          <w:sz w:val="19"/>
          <w:szCs w:val="19"/>
          <w:lang w:val="ru-RU" w:eastAsia="en-US"/>
        </w:rPr>
        <w:t xml:space="preserve">() |&gt; </w:t>
      </w:r>
      <w:proofErr w:type="spellStart"/>
      <w:r>
        <w:rPr>
          <w:rFonts w:ascii="Consolas" w:eastAsiaTheme="minorHAnsi" w:hAnsi="Consolas" w:cs="Consolas"/>
          <w:color w:val="000000"/>
          <w:sz w:val="19"/>
          <w:szCs w:val="19"/>
          <w:lang w:val="ru-RU" w:eastAsia="en-US"/>
        </w:rPr>
        <w:t>ignore</w:t>
      </w:r>
      <w:proofErr w:type="spellEnd"/>
    </w:p>
    <w:p w:rsidR="00090BF5" w:rsidRDefault="00090BF5" w:rsidP="00090BF5">
      <w:pPr>
        <w:pStyle w:val="LAb"/>
        <w:ind w:firstLine="0"/>
        <w:rPr>
          <w:rFonts w:ascii="Consolas" w:eastAsiaTheme="minorHAnsi" w:hAnsi="Consolas" w:cs="Consolas"/>
          <w:sz w:val="19"/>
          <w:szCs w:val="19"/>
          <w:lang w:val="ru-RU" w:eastAsia="en-US"/>
        </w:rPr>
      </w:pPr>
      <w:r>
        <w:rPr>
          <w:rFonts w:ascii="Consolas" w:eastAsiaTheme="minorHAnsi" w:hAnsi="Consolas" w:cs="Consolas"/>
          <w:sz w:val="19"/>
          <w:szCs w:val="19"/>
          <w:lang w:val="ru-RU" w:eastAsia="en-US"/>
        </w:rPr>
        <w:t xml:space="preserve">    0</w:t>
      </w:r>
    </w:p>
    <w:p w:rsidR="00090BF5" w:rsidRDefault="00090BF5" w:rsidP="00090BF5">
      <w:pPr>
        <w:pStyle w:val="LAb"/>
        <w:ind w:firstLine="0"/>
        <w:rPr>
          <w:rFonts w:ascii="Consolas" w:eastAsiaTheme="minorHAnsi" w:hAnsi="Consolas" w:cs="Consolas"/>
          <w:sz w:val="19"/>
          <w:szCs w:val="19"/>
          <w:lang w:val="ru-RU" w:eastAsia="en-US"/>
        </w:rPr>
      </w:pPr>
    </w:p>
    <w:p w:rsidR="00090BF5" w:rsidRDefault="00090BF5" w:rsidP="00090BF5">
      <w:pPr>
        <w:pStyle w:val="LAb"/>
        <w:rPr>
          <w:lang w:val="ru-RU"/>
        </w:rPr>
      </w:pPr>
      <w:r>
        <w:rPr>
          <w:lang w:val="ru-RU"/>
        </w:rPr>
        <w:t>Результат выполнения:</w:t>
      </w:r>
    </w:p>
    <w:p w:rsidR="00090BF5" w:rsidRDefault="00090BF5" w:rsidP="00090BF5">
      <w:pPr>
        <w:pStyle w:val="LAb"/>
        <w:ind w:firstLine="0"/>
        <w:rPr>
          <w:lang w:val="ru-RU"/>
        </w:rPr>
      </w:pPr>
      <w:r>
        <w:rPr>
          <w:noProof/>
          <w:lang w:val="ru-RU"/>
        </w:rPr>
        <w:drawing>
          <wp:inline distT="0" distB="0" distL="0" distR="0" wp14:anchorId="5C6A3F9A" wp14:editId="4D79DF02">
            <wp:extent cx="5940425" cy="1331637"/>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331637"/>
                    </a:xfrm>
                    <a:prstGeom prst="rect">
                      <a:avLst/>
                    </a:prstGeom>
                  </pic:spPr>
                </pic:pic>
              </a:graphicData>
            </a:graphic>
          </wp:inline>
        </w:drawing>
      </w:r>
    </w:p>
    <w:p w:rsidR="00090BF5" w:rsidRDefault="00090BF5" w:rsidP="00090BF5">
      <w:pPr>
        <w:pStyle w:val="LAb"/>
        <w:ind w:firstLine="0"/>
        <w:rPr>
          <w:lang w:val="ru-RU"/>
        </w:rPr>
      </w:pPr>
    </w:p>
    <w:p w:rsidR="00090BF5" w:rsidRPr="004A5E06" w:rsidRDefault="004A5E06" w:rsidP="00090BF5">
      <w:pPr>
        <w:pStyle w:val="LAb"/>
        <w:ind w:firstLine="0"/>
        <w:rPr>
          <w:rStyle w:val="LAb0"/>
          <w:lang w:val="ru-RU"/>
        </w:rPr>
      </w:pPr>
      <w:r w:rsidRPr="004A5E06">
        <w:rPr>
          <w:b/>
          <w:lang w:val="ru-RU"/>
        </w:rPr>
        <w:t>Вывод:</w:t>
      </w:r>
      <w:r>
        <w:rPr>
          <w:b/>
          <w:lang w:val="ru-RU"/>
        </w:rPr>
        <w:t xml:space="preserve"> </w:t>
      </w:r>
      <w:r>
        <w:rPr>
          <w:rStyle w:val="LAb0"/>
          <w:lang w:val="ru-RU"/>
        </w:rPr>
        <w:t>ознакомился</w:t>
      </w:r>
      <w:r w:rsidRPr="005C124A">
        <w:rPr>
          <w:rStyle w:val="LAb0"/>
        </w:rPr>
        <w:t xml:space="preserve"> понятием единиц измерения, кортежа и записи,</w:t>
      </w:r>
      <w:r>
        <w:rPr>
          <w:rStyle w:val="LAb0"/>
          <w:lang w:val="ru-RU"/>
        </w:rPr>
        <w:t xml:space="preserve"> интерфейса, абстрактного класса, алгебраического типа</w:t>
      </w:r>
      <w:r w:rsidRPr="005C124A">
        <w:rPr>
          <w:rStyle w:val="LAb0"/>
        </w:rPr>
        <w:t xml:space="preserve"> на основе нескольких тренировочных программ</w:t>
      </w:r>
      <w:r>
        <w:rPr>
          <w:rStyle w:val="LAb0"/>
          <w:lang w:val="ru-RU"/>
        </w:rPr>
        <w:t>.</w:t>
      </w:r>
      <w:r w:rsidRPr="004A5E06">
        <w:rPr>
          <w:rStyle w:val="LAb0"/>
          <w:lang w:val="ru-RU"/>
        </w:rPr>
        <w:t xml:space="preserve"> </w:t>
      </w:r>
      <w:r>
        <w:rPr>
          <w:rStyle w:val="LAb0"/>
          <w:lang w:val="ru-RU"/>
        </w:rPr>
        <w:t>Научился</w:t>
      </w:r>
      <w:r>
        <w:rPr>
          <w:rStyle w:val="LAb0"/>
        </w:rPr>
        <w:t xml:space="preserve"> </w:t>
      </w:r>
      <w:r w:rsidRPr="005C124A">
        <w:rPr>
          <w:rStyle w:val="LAb0"/>
        </w:rPr>
        <w:t>их исполь</w:t>
      </w:r>
      <w:r>
        <w:rPr>
          <w:rStyle w:val="LAb0"/>
        </w:rPr>
        <w:t>зовать в программировании на F#</w:t>
      </w:r>
      <w:r>
        <w:rPr>
          <w:rStyle w:val="LAb0"/>
          <w:lang w:val="ru-RU"/>
        </w:rPr>
        <w:t xml:space="preserve"> и интегрировать классы </w:t>
      </w:r>
      <w:r>
        <w:rPr>
          <w:rStyle w:val="LAb0"/>
          <w:lang w:val="en-US"/>
        </w:rPr>
        <w:t>F</w:t>
      </w:r>
      <w:r w:rsidRPr="004A5E06">
        <w:rPr>
          <w:rStyle w:val="LAb0"/>
          <w:lang w:val="ru-RU"/>
        </w:rPr>
        <w:t xml:space="preserve"># </w:t>
      </w:r>
      <w:r>
        <w:rPr>
          <w:rStyle w:val="LAb0"/>
          <w:lang w:val="ru-RU"/>
        </w:rPr>
        <w:t xml:space="preserve">в приложения на </w:t>
      </w:r>
      <w:r>
        <w:rPr>
          <w:rStyle w:val="LAb0"/>
          <w:lang w:val="en-US"/>
        </w:rPr>
        <w:t>C</w:t>
      </w:r>
      <w:r w:rsidRPr="004A5E06">
        <w:rPr>
          <w:rStyle w:val="LAb0"/>
          <w:lang w:val="ru-RU"/>
        </w:rPr>
        <w:t>#.</w:t>
      </w:r>
    </w:p>
    <w:p w:rsidR="004A5E06" w:rsidRDefault="004A5E06" w:rsidP="004A5E06">
      <w:pPr>
        <w:pStyle w:val="a7"/>
        <w:numPr>
          <w:ilvl w:val="0"/>
          <w:numId w:val="2"/>
        </w:numPr>
        <w:spacing w:line="360" w:lineRule="auto"/>
        <w:jc w:val="both"/>
        <w:rPr>
          <w:rStyle w:val="LAb0"/>
          <w:lang w:val="ru-RU"/>
        </w:rPr>
      </w:pPr>
    </w:p>
    <w:p w:rsidR="004A5E06" w:rsidRPr="00555FBD" w:rsidRDefault="004A5E06" w:rsidP="004A5E06">
      <w:pPr>
        <w:pStyle w:val="a7"/>
        <w:numPr>
          <w:ilvl w:val="0"/>
          <w:numId w:val="2"/>
        </w:numPr>
        <w:spacing w:line="360" w:lineRule="auto"/>
        <w:jc w:val="both"/>
        <w:rPr>
          <w:rStyle w:val="LAb0"/>
          <w:lang w:val="ru-RU"/>
        </w:rPr>
      </w:pPr>
    </w:p>
    <w:p w:rsidR="004A5E06" w:rsidRPr="004A5E06" w:rsidRDefault="004A5E06" w:rsidP="00090BF5">
      <w:pPr>
        <w:pStyle w:val="LAb"/>
        <w:ind w:firstLine="0"/>
        <w:rPr>
          <w:b/>
          <w:lang w:val="ru-RU"/>
        </w:rPr>
      </w:pPr>
    </w:p>
    <w:sectPr w:rsidR="004A5E06" w:rsidRPr="004A5E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5"/>
    <w:multiLevelType w:val="multilevel"/>
    <w:tmpl w:val="00000005"/>
    <w:name w:val="WW8Num9"/>
    <w:lvl w:ilvl="0">
      <w:start w:val="5"/>
      <w:numFmt w:val="decimal"/>
      <w:lvlText w:val="%1"/>
      <w:lvlJc w:val="left"/>
      <w:pPr>
        <w:tabs>
          <w:tab w:val="num" w:pos="0"/>
        </w:tabs>
        <w:ind w:left="390" w:hanging="390"/>
      </w:pPr>
    </w:lvl>
    <w:lvl w:ilvl="1">
      <w:start w:val="6"/>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nsid w:val="00000008"/>
    <w:multiLevelType w:val="singleLevel"/>
    <w:tmpl w:val="00000008"/>
    <w:name w:val="WW8Num23"/>
    <w:lvl w:ilvl="0">
      <w:start w:val="1"/>
      <w:numFmt w:val="decimal"/>
      <w:lvlText w:val="%1."/>
      <w:lvlJc w:val="left"/>
      <w:pPr>
        <w:tabs>
          <w:tab w:val="num" w:pos="360"/>
        </w:tabs>
        <w:ind w:left="360" w:hanging="360"/>
      </w:pPr>
      <w:rPr>
        <w:sz w:val="28"/>
        <w:szCs w:val="28"/>
      </w:rPr>
    </w:lvl>
  </w:abstractNum>
  <w:num w:numId="1">
    <w:abstractNumId w:val="1"/>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9E"/>
    <w:rsid w:val="00090BF5"/>
    <w:rsid w:val="000C2AE7"/>
    <w:rsid w:val="002506A4"/>
    <w:rsid w:val="002D62B3"/>
    <w:rsid w:val="00306188"/>
    <w:rsid w:val="003F659E"/>
    <w:rsid w:val="004514BF"/>
    <w:rsid w:val="004A5E06"/>
    <w:rsid w:val="00555FBD"/>
    <w:rsid w:val="005A15B5"/>
    <w:rsid w:val="005C124A"/>
    <w:rsid w:val="005C4466"/>
    <w:rsid w:val="007F7F86"/>
    <w:rsid w:val="008A39D9"/>
    <w:rsid w:val="00964DF1"/>
    <w:rsid w:val="00A1733C"/>
    <w:rsid w:val="00ED03D2"/>
    <w:rsid w:val="00F87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C124A"/>
    <w:pPr>
      <w:spacing w:after="0"/>
      <w:contextualSpacing/>
    </w:pPr>
    <w:rPr>
      <w:rFonts w:ascii="Arial" w:eastAsia="Arial" w:hAnsi="Arial" w:cs="Arial"/>
      <w:lang w:val="ru" w:eastAsia="ru-RU"/>
    </w:rPr>
  </w:style>
  <w:style w:type="paragraph" w:styleId="1">
    <w:name w:val="heading 1"/>
    <w:basedOn w:val="a"/>
    <w:next w:val="a"/>
    <w:link w:val="10"/>
    <w:uiPriority w:val="9"/>
    <w:qFormat/>
    <w:rsid w:val="005C12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 1"/>
    <w:basedOn w:val="1"/>
    <w:rsid w:val="005C124A"/>
    <w:pPr>
      <w:keepLines w:val="0"/>
      <w:suppressAutoHyphens/>
      <w:spacing w:before="0" w:line="240" w:lineRule="auto"/>
      <w:contextualSpacing w:val="0"/>
      <w:jc w:val="center"/>
    </w:pPr>
    <w:rPr>
      <w:rFonts w:ascii="Arial" w:eastAsia="Times New Roman" w:hAnsi="Arial" w:cs="Arial"/>
      <w:b w:val="0"/>
      <w:bCs w:val="0"/>
      <w:color w:val="000000"/>
      <w:lang w:val="ru-RU" w:eastAsia="zh-CN"/>
    </w:rPr>
  </w:style>
  <w:style w:type="character" w:customStyle="1" w:styleId="parameter">
    <w:name w:val="parameter"/>
    <w:basedOn w:val="a0"/>
    <w:rsid w:val="005C124A"/>
  </w:style>
  <w:style w:type="character" w:customStyle="1" w:styleId="10">
    <w:name w:val="Заголовок 1 Знак"/>
    <w:basedOn w:val="a0"/>
    <w:link w:val="1"/>
    <w:uiPriority w:val="9"/>
    <w:rsid w:val="005C124A"/>
    <w:rPr>
      <w:rFonts w:asciiTheme="majorHAnsi" w:eastAsiaTheme="majorEastAsia" w:hAnsiTheme="majorHAnsi" w:cstheme="majorBidi"/>
      <w:b/>
      <w:bCs/>
      <w:color w:val="365F91" w:themeColor="accent1" w:themeShade="BF"/>
      <w:sz w:val="28"/>
      <w:szCs w:val="28"/>
      <w:lang w:val="ru" w:eastAsia="ru-RU"/>
    </w:rPr>
  </w:style>
  <w:style w:type="paragraph" w:customStyle="1" w:styleId="LAb">
    <w:name w:val="LAb"/>
    <w:basedOn w:val="a"/>
    <w:link w:val="LAb0"/>
    <w:qFormat/>
    <w:rsid w:val="005C124A"/>
    <w:pPr>
      <w:spacing w:line="360" w:lineRule="auto"/>
      <w:ind w:firstLine="709"/>
      <w:jc w:val="both"/>
    </w:pPr>
    <w:rPr>
      <w:rFonts w:ascii="Times New Roman" w:hAnsi="Times New Roman"/>
      <w:color w:val="000000"/>
      <w:sz w:val="28"/>
      <w:szCs w:val="28"/>
    </w:rPr>
  </w:style>
  <w:style w:type="paragraph" w:styleId="a3">
    <w:name w:val="Normal (Web)"/>
    <w:basedOn w:val="a"/>
    <w:semiHidden/>
    <w:unhideWhenUsed/>
    <w:rsid w:val="005C124A"/>
    <w:pPr>
      <w:suppressAutoHyphens/>
      <w:spacing w:before="280" w:after="280" w:line="240" w:lineRule="auto"/>
      <w:contextualSpacing w:val="0"/>
    </w:pPr>
    <w:rPr>
      <w:rFonts w:ascii="Times New Roman" w:eastAsia="Times New Roman" w:hAnsi="Times New Roman" w:cs="Times New Roman"/>
      <w:sz w:val="24"/>
      <w:szCs w:val="24"/>
      <w:lang w:val="ru-RU" w:eastAsia="zh-CN"/>
    </w:rPr>
  </w:style>
  <w:style w:type="character" w:customStyle="1" w:styleId="LAb0">
    <w:name w:val="LAb Знак"/>
    <w:basedOn w:val="a0"/>
    <w:link w:val="LAb"/>
    <w:rsid w:val="005C124A"/>
    <w:rPr>
      <w:rFonts w:ascii="Times New Roman" w:eastAsia="Arial" w:hAnsi="Times New Roman" w:cs="Arial"/>
      <w:color w:val="000000"/>
      <w:sz w:val="28"/>
      <w:szCs w:val="28"/>
      <w:lang w:val="ru" w:eastAsia="ru-RU"/>
    </w:rPr>
  </w:style>
  <w:style w:type="paragraph" w:customStyle="1" w:styleId="a4">
    <w:name w:val="Код"/>
    <w:basedOn w:val="a"/>
    <w:rsid w:val="005C124A"/>
    <w:pPr>
      <w:suppressAutoHyphens/>
      <w:spacing w:line="240" w:lineRule="auto"/>
    </w:pPr>
    <w:rPr>
      <w:rFonts w:ascii="Calibri" w:eastAsia="Calibri" w:hAnsi="Calibri" w:cs="Times New Roman"/>
      <w:color w:val="000000"/>
      <w:sz w:val="24"/>
      <w:szCs w:val="24"/>
      <w:lang w:val="ru-RU" w:eastAsia="zh-CN"/>
    </w:rPr>
  </w:style>
  <w:style w:type="character" w:customStyle="1" w:styleId="sentence">
    <w:name w:val="sentence"/>
    <w:basedOn w:val="a0"/>
    <w:rsid w:val="005C124A"/>
  </w:style>
  <w:style w:type="character" w:customStyle="1" w:styleId="input">
    <w:name w:val="input"/>
    <w:basedOn w:val="a0"/>
    <w:rsid w:val="005C124A"/>
  </w:style>
  <w:style w:type="character" w:customStyle="1" w:styleId="code">
    <w:name w:val="code"/>
    <w:basedOn w:val="a0"/>
    <w:rsid w:val="005C124A"/>
  </w:style>
  <w:style w:type="character" w:customStyle="1" w:styleId="lwcollapsibleareatitle1">
    <w:name w:val="lw_collapsiblearea_title1"/>
    <w:rsid w:val="005C124A"/>
    <w:rPr>
      <w:rFonts w:ascii="Segoe UI" w:hAnsi="Segoe UI" w:cs="Segoe UI" w:hint="default"/>
      <w:b/>
      <w:bCs/>
      <w:color w:val="3F529C"/>
      <w:sz w:val="37"/>
      <w:szCs w:val="37"/>
    </w:rPr>
  </w:style>
  <w:style w:type="paragraph" w:styleId="a5">
    <w:name w:val="Balloon Text"/>
    <w:basedOn w:val="a"/>
    <w:link w:val="a6"/>
    <w:uiPriority w:val="99"/>
    <w:semiHidden/>
    <w:unhideWhenUsed/>
    <w:rsid w:val="005C124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124A"/>
    <w:rPr>
      <w:rFonts w:ascii="Tahoma" w:eastAsia="Arial" w:hAnsi="Tahoma" w:cs="Tahoma"/>
      <w:sz w:val="16"/>
      <w:szCs w:val="16"/>
      <w:lang w:val="ru" w:eastAsia="ru-RU"/>
    </w:rPr>
  </w:style>
  <w:style w:type="paragraph" w:styleId="a7">
    <w:name w:val="List Paragraph"/>
    <w:basedOn w:val="a"/>
    <w:qFormat/>
    <w:rsid w:val="002506A4"/>
    <w:pPr>
      <w:suppressAutoHyphens/>
      <w:spacing w:line="240" w:lineRule="auto"/>
      <w:ind w:left="720"/>
    </w:pPr>
    <w:rPr>
      <w:rFonts w:ascii="Times New Roman" w:eastAsia="Times New Roman" w:hAnsi="Times New Roman" w:cs="Times New Roman"/>
      <w:sz w:val="24"/>
      <w:szCs w:val="24"/>
      <w:lang w:val="ru-RU" w:eastAsia="zh-CN"/>
    </w:rPr>
  </w:style>
  <w:style w:type="character" w:styleId="a8">
    <w:name w:val="Hyperlink"/>
    <w:semiHidden/>
    <w:unhideWhenUsed/>
    <w:rsid w:val="00555FBD"/>
    <w:rPr>
      <w:color w:val="0000FF"/>
      <w:u w:val="single"/>
    </w:rPr>
  </w:style>
  <w:style w:type="paragraph" w:styleId="a9">
    <w:name w:val="Body Text"/>
    <w:basedOn w:val="a"/>
    <w:link w:val="aa"/>
    <w:semiHidden/>
    <w:unhideWhenUsed/>
    <w:rsid w:val="00555FBD"/>
    <w:pPr>
      <w:suppressAutoHyphens/>
      <w:spacing w:after="140" w:line="288" w:lineRule="auto"/>
      <w:contextualSpacing w:val="0"/>
    </w:pPr>
    <w:rPr>
      <w:rFonts w:ascii="Liberation Serif" w:eastAsia="SimSun" w:hAnsi="Liberation Serif" w:cs="Mangal"/>
      <w:kern w:val="2"/>
      <w:sz w:val="24"/>
      <w:szCs w:val="24"/>
      <w:lang w:val="ru-RU" w:eastAsia="zh-CN" w:bidi="hi-IN"/>
    </w:rPr>
  </w:style>
  <w:style w:type="character" w:customStyle="1" w:styleId="aa">
    <w:name w:val="Основной текст Знак"/>
    <w:basedOn w:val="a0"/>
    <w:link w:val="a9"/>
    <w:semiHidden/>
    <w:rsid w:val="00555FBD"/>
    <w:rPr>
      <w:rFonts w:ascii="Liberation Serif" w:eastAsia="SimSun" w:hAnsi="Liberation Serif" w:cs="Mangal"/>
      <w:kern w:val="2"/>
      <w:sz w:val="24"/>
      <w:szCs w:val="24"/>
      <w:lang w:eastAsia="zh-CN" w:bidi="hi-IN"/>
    </w:rPr>
  </w:style>
  <w:style w:type="paragraph" w:customStyle="1" w:styleId="TableParagraph">
    <w:name w:val="Table Paragraph"/>
    <w:basedOn w:val="a"/>
    <w:rsid w:val="00555FBD"/>
    <w:pPr>
      <w:widowControl w:val="0"/>
      <w:suppressAutoHyphens/>
      <w:autoSpaceDE w:val="0"/>
      <w:spacing w:line="240" w:lineRule="auto"/>
      <w:ind w:left="107"/>
      <w:contextualSpacing w:val="0"/>
    </w:pPr>
    <w:rPr>
      <w:rFonts w:ascii="Times New Roman" w:eastAsia="Times New Roman" w:hAnsi="Times New Roman" w:cs="Times New Roman"/>
      <w:lang w:val="ru-RU" w:eastAsia="zh-CN"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C124A"/>
    <w:pPr>
      <w:spacing w:after="0"/>
      <w:contextualSpacing/>
    </w:pPr>
    <w:rPr>
      <w:rFonts w:ascii="Arial" w:eastAsia="Arial" w:hAnsi="Arial" w:cs="Arial"/>
      <w:lang w:val="ru" w:eastAsia="ru-RU"/>
    </w:rPr>
  </w:style>
  <w:style w:type="paragraph" w:styleId="1">
    <w:name w:val="heading 1"/>
    <w:basedOn w:val="a"/>
    <w:next w:val="a"/>
    <w:link w:val="10"/>
    <w:uiPriority w:val="9"/>
    <w:qFormat/>
    <w:rsid w:val="005C12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 1"/>
    <w:basedOn w:val="1"/>
    <w:rsid w:val="005C124A"/>
    <w:pPr>
      <w:keepLines w:val="0"/>
      <w:suppressAutoHyphens/>
      <w:spacing w:before="0" w:line="240" w:lineRule="auto"/>
      <w:contextualSpacing w:val="0"/>
      <w:jc w:val="center"/>
    </w:pPr>
    <w:rPr>
      <w:rFonts w:ascii="Arial" w:eastAsia="Times New Roman" w:hAnsi="Arial" w:cs="Arial"/>
      <w:b w:val="0"/>
      <w:bCs w:val="0"/>
      <w:color w:val="000000"/>
      <w:lang w:val="ru-RU" w:eastAsia="zh-CN"/>
    </w:rPr>
  </w:style>
  <w:style w:type="character" w:customStyle="1" w:styleId="parameter">
    <w:name w:val="parameter"/>
    <w:basedOn w:val="a0"/>
    <w:rsid w:val="005C124A"/>
  </w:style>
  <w:style w:type="character" w:customStyle="1" w:styleId="10">
    <w:name w:val="Заголовок 1 Знак"/>
    <w:basedOn w:val="a0"/>
    <w:link w:val="1"/>
    <w:uiPriority w:val="9"/>
    <w:rsid w:val="005C124A"/>
    <w:rPr>
      <w:rFonts w:asciiTheme="majorHAnsi" w:eastAsiaTheme="majorEastAsia" w:hAnsiTheme="majorHAnsi" w:cstheme="majorBidi"/>
      <w:b/>
      <w:bCs/>
      <w:color w:val="365F91" w:themeColor="accent1" w:themeShade="BF"/>
      <w:sz w:val="28"/>
      <w:szCs w:val="28"/>
      <w:lang w:val="ru" w:eastAsia="ru-RU"/>
    </w:rPr>
  </w:style>
  <w:style w:type="paragraph" w:customStyle="1" w:styleId="LAb">
    <w:name w:val="LAb"/>
    <w:basedOn w:val="a"/>
    <w:link w:val="LAb0"/>
    <w:qFormat/>
    <w:rsid w:val="005C124A"/>
    <w:pPr>
      <w:spacing w:line="360" w:lineRule="auto"/>
      <w:ind w:firstLine="709"/>
      <w:jc w:val="both"/>
    </w:pPr>
    <w:rPr>
      <w:rFonts w:ascii="Times New Roman" w:hAnsi="Times New Roman"/>
      <w:color w:val="000000"/>
      <w:sz w:val="28"/>
      <w:szCs w:val="28"/>
    </w:rPr>
  </w:style>
  <w:style w:type="paragraph" w:styleId="a3">
    <w:name w:val="Normal (Web)"/>
    <w:basedOn w:val="a"/>
    <w:semiHidden/>
    <w:unhideWhenUsed/>
    <w:rsid w:val="005C124A"/>
    <w:pPr>
      <w:suppressAutoHyphens/>
      <w:spacing w:before="280" w:after="280" w:line="240" w:lineRule="auto"/>
      <w:contextualSpacing w:val="0"/>
    </w:pPr>
    <w:rPr>
      <w:rFonts w:ascii="Times New Roman" w:eastAsia="Times New Roman" w:hAnsi="Times New Roman" w:cs="Times New Roman"/>
      <w:sz w:val="24"/>
      <w:szCs w:val="24"/>
      <w:lang w:val="ru-RU" w:eastAsia="zh-CN"/>
    </w:rPr>
  </w:style>
  <w:style w:type="character" w:customStyle="1" w:styleId="LAb0">
    <w:name w:val="LAb Знак"/>
    <w:basedOn w:val="a0"/>
    <w:link w:val="LAb"/>
    <w:rsid w:val="005C124A"/>
    <w:rPr>
      <w:rFonts w:ascii="Times New Roman" w:eastAsia="Arial" w:hAnsi="Times New Roman" w:cs="Arial"/>
      <w:color w:val="000000"/>
      <w:sz w:val="28"/>
      <w:szCs w:val="28"/>
      <w:lang w:val="ru" w:eastAsia="ru-RU"/>
    </w:rPr>
  </w:style>
  <w:style w:type="paragraph" w:customStyle="1" w:styleId="a4">
    <w:name w:val="Код"/>
    <w:basedOn w:val="a"/>
    <w:rsid w:val="005C124A"/>
    <w:pPr>
      <w:suppressAutoHyphens/>
      <w:spacing w:line="240" w:lineRule="auto"/>
    </w:pPr>
    <w:rPr>
      <w:rFonts w:ascii="Calibri" w:eastAsia="Calibri" w:hAnsi="Calibri" w:cs="Times New Roman"/>
      <w:color w:val="000000"/>
      <w:sz w:val="24"/>
      <w:szCs w:val="24"/>
      <w:lang w:val="ru-RU" w:eastAsia="zh-CN"/>
    </w:rPr>
  </w:style>
  <w:style w:type="character" w:customStyle="1" w:styleId="sentence">
    <w:name w:val="sentence"/>
    <w:basedOn w:val="a0"/>
    <w:rsid w:val="005C124A"/>
  </w:style>
  <w:style w:type="character" w:customStyle="1" w:styleId="input">
    <w:name w:val="input"/>
    <w:basedOn w:val="a0"/>
    <w:rsid w:val="005C124A"/>
  </w:style>
  <w:style w:type="character" w:customStyle="1" w:styleId="code">
    <w:name w:val="code"/>
    <w:basedOn w:val="a0"/>
    <w:rsid w:val="005C124A"/>
  </w:style>
  <w:style w:type="character" w:customStyle="1" w:styleId="lwcollapsibleareatitle1">
    <w:name w:val="lw_collapsiblearea_title1"/>
    <w:rsid w:val="005C124A"/>
    <w:rPr>
      <w:rFonts w:ascii="Segoe UI" w:hAnsi="Segoe UI" w:cs="Segoe UI" w:hint="default"/>
      <w:b/>
      <w:bCs/>
      <w:color w:val="3F529C"/>
      <w:sz w:val="37"/>
      <w:szCs w:val="37"/>
    </w:rPr>
  </w:style>
  <w:style w:type="paragraph" w:styleId="a5">
    <w:name w:val="Balloon Text"/>
    <w:basedOn w:val="a"/>
    <w:link w:val="a6"/>
    <w:uiPriority w:val="99"/>
    <w:semiHidden/>
    <w:unhideWhenUsed/>
    <w:rsid w:val="005C124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124A"/>
    <w:rPr>
      <w:rFonts w:ascii="Tahoma" w:eastAsia="Arial" w:hAnsi="Tahoma" w:cs="Tahoma"/>
      <w:sz w:val="16"/>
      <w:szCs w:val="16"/>
      <w:lang w:val="ru" w:eastAsia="ru-RU"/>
    </w:rPr>
  </w:style>
  <w:style w:type="paragraph" w:styleId="a7">
    <w:name w:val="List Paragraph"/>
    <w:basedOn w:val="a"/>
    <w:qFormat/>
    <w:rsid w:val="002506A4"/>
    <w:pPr>
      <w:suppressAutoHyphens/>
      <w:spacing w:line="240" w:lineRule="auto"/>
      <w:ind w:left="720"/>
    </w:pPr>
    <w:rPr>
      <w:rFonts w:ascii="Times New Roman" w:eastAsia="Times New Roman" w:hAnsi="Times New Roman" w:cs="Times New Roman"/>
      <w:sz w:val="24"/>
      <w:szCs w:val="24"/>
      <w:lang w:val="ru-RU" w:eastAsia="zh-CN"/>
    </w:rPr>
  </w:style>
  <w:style w:type="character" w:styleId="a8">
    <w:name w:val="Hyperlink"/>
    <w:semiHidden/>
    <w:unhideWhenUsed/>
    <w:rsid w:val="00555FBD"/>
    <w:rPr>
      <w:color w:val="0000FF"/>
      <w:u w:val="single"/>
    </w:rPr>
  </w:style>
  <w:style w:type="paragraph" w:styleId="a9">
    <w:name w:val="Body Text"/>
    <w:basedOn w:val="a"/>
    <w:link w:val="aa"/>
    <w:semiHidden/>
    <w:unhideWhenUsed/>
    <w:rsid w:val="00555FBD"/>
    <w:pPr>
      <w:suppressAutoHyphens/>
      <w:spacing w:after="140" w:line="288" w:lineRule="auto"/>
      <w:contextualSpacing w:val="0"/>
    </w:pPr>
    <w:rPr>
      <w:rFonts w:ascii="Liberation Serif" w:eastAsia="SimSun" w:hAnsi="Liberation Serif" w:cs="Mangal"/>
      <w:kern w:val="2"/>
      <w:sz w:val="24"/>
      <w:szCs w:val="24"/>
      <w:lang w:val="ru-RU" w:eastAsia="zh-CN" w:bidi="hi-IN"/>
    </w:rPr>
  </w:style>
  <w:style w:type="character" w:customStyle="1" w:styleId="aa">
    <w:name w:val="Основной текст Знак"/>
    <w:basedOn w:val="a0"/>
    <w:link w:val="a9"/>
    <w:semiHidden/>
    <w:rsid w:val="00555FBD"/>
    <w:rPr>
      <w:rFonts w:ascii="Liberation Serif" w:eastAsia="SimSun" w:hAnsi="Liberation Serif" w:cs="Mangal"/>
      <w:kern w:val="2"/>
      <w:sz w:val="24"/>
      <w:szCs w:val="24"/>
      <w:lang w:eastAsia="zh-CN" w:bidi="hi-IN"/>
    </w:rPr>
  </w:style>
  <w:style w:type="paragraph" w:customStyle="1" w:styleId="TableParagraph">
    <w:name w:val="Table Paragraph"/>
    <w:basedOn w:val="a"/>
    <w:rsid w:val="00555FBD"/>
    <w:pPr>
      <w:widowControl w:val="0"/>
      <w:suppressAutoHyphens/>
      <w:autoSpaceDE w:val="0"/>
      <w:spacing w:line="240" w:lineRule="auto"/>
      <w:ind w:left="107"/>
      <w:contextualSpacing w:val="0"/>
    </w:pPr>
    <w:rPr>
      <w:rFonts w:ascii="Times New Roman" w:eastAsia="Times New Roman" w:hAnsi="Times New Roman" w:cs="Times New Roman"/>
      <w:lang w:val="ru-RU" w:eastAsia="zh-CN"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44414">
      <w:bodyDiv w:val="1"/>
      <w:marLeft w:val="0"/>
      <w:marRight w:val="0"/>
      <w:marTop w:val="0"/>
      <w:marBottom w:val="0"/>
      <w:divBdr>
        <w:top w:val="none" w:sz="0" w:space="0" w:color="auto"/>
        <w:left w:val="none" w:sz="0" w:space="0" w:color="auto"/>
        <w:bottom w:val="none" w:sz="0" w:space="0" w:color="auto"/>
        <w:right w:val="none" w:sz="0" w:space="0" w:color="auto"/>
      </w:divBdr>
    </w:div>
    <w:div w:id="157429302">
      <w:bodyDiv w:val="1"/>
      <w:marLeft w:val="0"/>
      <w:marRight w:val="0"/>
      <w:marTop w:val="0"/>
      <w:marBottom w:val="0"/>
      <w:divBdr>
        <w:top w:val="none" w:sz="0" w:space="0" w:color="auto"/>
        <w:left w:val="none" w:sz="0" w:space="0" w:color="auto"/>
        <w:bottom w:val="none" w:sz="0" w:space="0" w:color="auto"/>
        <w:right w:val="none" w:sz="0" w:space="0" w:color="auto"/>
      </w:divBdr>
    </w:div>
    <w:div w:id="459803038">
      <w:bodyDiv w:val="1"/>
      <w:marLeft w:val="0"/>
      <w:marRight w:val="0"/>
      <w:marTop w:val="0"/>
      <w:marBottom w:val="0"/>
      <w:divBdr>
        <w:top w:val="none" w:sz="0" w:space="0" w:color="auto"/>
        <w:left w:val="none" w:sz="0" w:space="0" w:color="auto"/>
        <w:bottom w:val="none" w:sz="0" w:space="0" w:color="auto"/>
        <w:right w:val="none" w:sz="0" w:space="0" w:color="auto"/>
      </w:divBdr>
    </w:div>
    <w:div w:id="690687714">
      <w:bodyDiv w:val="1"/>
      <w:marLeft w:val="0"/>
      <w:marRight w:val="0"/>
      <w:marTop w:val="0"/>
      <w:marBottom w:val="0"/>
      <w:divBdr>
        <w:top w:val="none" w:sz="0" w:space="0" w:color="auto"/>
        <w:left w:val="none" w:sz="0" w:space="0" w:color="auto"/>
        <w:bottom w:val="none" w:sz="0" w:space="0" w:color="auto"/>
        <w:right w:val="none" w:sz="0" w:space="0" w:color="auto"/>
      </w:divBdr>
    </w:div>
    <w:div w:id="767047819">
      <w:bodyDiv w:val="1"/>
      <w:marLeft w:val="0"/>
      <w:marRight w:val="0"/>
      <w:marTop w:val="0"/>
      <w:marBottom w:val="0"/>
      <w:divBdr>
        <w:top w:val="none" w:sz="0" w:space="0" w:color="auto"/>
        <w:left w:val="none" w:sz="0" w:space="0" w:color="auto"/>
        <w:bottom w:val="none" w:sz="0" w:space="0" w:color="auto"/>
        <w:right w:val="none" w:sz="0" w:space="0" w:color="auto"/>
      </w:divBdr>
    </w:div>
    <w:div w:id="869729882">
      <w:bodyDiv w:val="1"/>
      <w:marLeft w:val="0"/>
      <w:marRight w:val="0"/>
      <w:marTop w:val="0"/>
      <w:marBottom w:val="0"/>
      <w:divBdr>
        <w:top w:val="none" w:sz="0" w:space="0" w:color="auto"/>
        <w:left w:val="none" w:sz="0" w:space="0" w:color="auto"/>
        <w:bottom w:val="none" w:sz="0" w:space="0" w:color="auto"/>
        <w:right w:val="none" w:sz="0" w:space="0" w:color="auto"/>
      </w:divBdr>
    </w:div>
    <w:div w:id="963922058">
      <w:bodyDiv w:val="1"/>
      <w:marLeft w:val="0"/>
      <w:marRight w:val="0"/>
      <w:marTop w:val="0"/>
      <w:marBottom w:val="0"/>
      <w:divBdr>
        <w:top w:val="none" w:sz="0" w:space="0" w:color="auto"/>
        <w:left w:val="none" w:sz="0" w:space="0" w:color="auto"/>
        <w:bottom w:val="none" w:sz="0" w:space="0" w:color="auto"/>
        <w:right w:val="none" w:sz="0" w:space="0" w:color="auto"/>
      </w:divBdr>
    </w:div>
    <w:div w:id="1051541348">
      <w:bodyDiv w:val="1"/>
      <w:marLeft w:val="0"/>
      <w:marRight w:val="0"/>
      <w:marTop w:val="0"/>
      <w:marBottom w:val="0"/>
      <w:divBdr>
        <w:top w:val="none" w:sz="0" w:space="0" w:color="auto"/>
        <w:left w:val="none" w:sz="0" w:space="0" w:color="auto"/>
        <w:bottom w:val="none" w:sz="0" w:space="0" w:color="auto"/>
        <w:right w:val="none" w:sz="0" w:space="0" w:color="auto"/>
      </w:divBdr>
    </w:div>
    <w:div w:id="1112478851">
      <w:bodyDiv w:val="1"/>
      <w:marLeft w:val="0"/>
      <w:marRight w:val="0"/>
      <w:marTop w:val="0"/>
      <w:marBottom w:val="0"/>
      <w:divBdr>
        <w:top w:val="none" w:sz="0" w:space="0" w:color="auto"/>
        <w:left w:val="none" w:sz="0" w:space="0" w:color="auto"/>
        <w:bottom w:val="none" w:sz="0" w:space="0" w:color="auto"/>
        <w:right w:val="none" w:sz="0" w:space="0" w:color="auto"/>
      </w:divBdr>
    </w:div>
    <w:div w:id="1153984890">
      <w:bodyDiv w:val="1"/>
      <w:marLeft w:val="0"/>
      <w:marRight w:val="0"/>
      <w:marTop w:val="0"/>
      <w:marBottom w:val="0"/>
      <w:divBdr>
        <w:top w:val="none" w:sz="0" w:space="0" w:color="auto"/>
        <w:left w:val="none" w:sz="0" w:space="0" w:color="auto"/>
        <w:bottom w:val="none" w:sz="0" w:space="0" w:color="auto"/>
        <w:right w:val="none" w:sz="0" w:space="0" w:color="auto"/>
      </w:divBdr>
    </w:div>
    <w:div w:id="1155297167">
      <w:bodyDiv w:val="1"/>
      <w:marLeft w:val="0"/>
      <w:marRight w:val="0"/>
      <w:marTop w:val="0"/>
      <w:marBottom w:val="0"/>
      <w:divBdr>
        <w:top w:val="none" w:sz="0" w:space="0" w:color="auto"/>
        <w:left w:val="none" w:sz="0" w:space="0" w:color="auto"/>
        <w:bottom w:val="none" w:sz="0" w:space="0" w:color="auto"/>
        <w:right w:val="none" w:sz="0" w:space="0" w:color="auto"/>
      </w:divBdr>
    </w:div>
    <w:div w:id="1173566274">
      <w:bodyDiv w:val="1"/>
      <w:marLeft w:val="0"/>
      <w:marRight w:val="0"/>
      <w:marTop w:val="0"/>
      <w:marBottom w:val="0"/>
      <w:divBdr>
        <w:top w:val="none" w:sz="0" w:space="0" w:color="auto"/>
        <w:left w:val="none" w:sz="0" w:space="0" w:color="auto"/>
        <w:bottom w:val="none" w:sz="0" w:space="0" w:color="auto"/>
        <w:right w:val="none" w:sz="0" w:space="0" w:color="auto"/>
      </w:divBdr>
    </w:div>
    <w:div w:id="1304847207">
      <w:bodyDiv w:val="1"/>
      <w:marLeft w:val="0"/>
      <w:marRight w:val="0"/>
      <w:marTop w:val="0"/>
      <w:marBottom w:val="0"/>
      <w:divBdr>
        <w:top w:val="none" w:sz="0" w:space="0" w:color="auto"/>
        <w:left w:val="none" w:sz="0" w:space="0" w:color="auto"/>
        <w:bottom w:val="none" w:sz="0" w:space="0" w:color="auto"/>
        <w:right w:val="none" w:sz="0" w:space="0" w:color="auto"/>
      </w:divBdr>
    </w:div>
    <w:div w:id="1310162732">
      <w:bodyDiv w:val="1"/>
      <w:marLeft w:val="0"/>
      <w:marRight w:val="0"/>
      <w:marTop w:val="0"/>
      <w:marBottom w:val="0"/>
      <w:divBdr>
        <w:top w:val="none" w:sz="0" w:space="0" w:color="auto"/>
        <w:left w:val="none" w:sz="0" w:space="0" w:color="auto"/>
        <w:bottom w:val="none" w:sz="0" w:space="0" w:color="auto"/>
        <w:right w:val="none" w:sz="0" w:space="0" w:color="auto"/>
      </w:divBdr>
    </w:div>
    <w:div w:id="1386441655">
      <w:bodyDiv w:val="1"/>
      <w:marLeft w:val="0"/>
      <w:marRight w:val="0"/>
      <w:marTop w:val="0"/>
      <w:marBottom w:val="0"/>
      <w:divBdr>
        <w:top w:val="none" w:sz="0" w:space="0" w:color="auto"/>
        <w:left w:val="none" w:sz="0" w:space="0" w:color="auto"/>
        <w:bottom w:val="none" w:sz="0" w:space="0" w:color="auto"/>
        <w:right w:val="none" w:sz="0" w:space="0" w:color="auto"/>
      </w:divBdr>
    </w:div>
    <w:div w:id="1477454524">
      <w:bodyDiv w:val="1"/>
      <w:marLeft w:val="0"/>
      <w:marRight w:val="0"/>
      <w:marTop w:val="0"/>
      <w:marBottom w:val="0"/>
      <w:divBdr>
        <w:top w:val="none" w:sz="0" w:space="0" w:color="auto"/>
        <w:left w:val="none" w:sz="0" w:space="0" w:color="auto"/>
        <w:bottom w:val="none" w:sz="0" w:space="0" w:color="auto"/>
        <w:right w:val="none" w:sz="0" w:space="0" w:color="auto"/>
      </w:divBdr>
    </w:div>
    <w:div w:id="1510025035">
      <w:bodyDiv w:val="1"/>
      <w:marLeft w:val="0"/>
      <w:marRight w:val="0"/>
      <w:marTop w:val="0"/>
      <w:marBottom w:val="0"/>
      <w:divBdr>
        <w:top w:val="none" w:sz="0" w:space="0" w:color="auto"/>
        <w:left w:val="none" w:sz="0" w:space="0" w:color="auto"/>
        <w:bottom w:val="none" w:sz="0" w:space="0" w:color="auto"/>
        <w:right w:val="none" w:sz="0" w:space="0" w:color="auto"/>
      </w:divBdr>
    </w:div>
    <w:div w:id="1694309295">
      <w:bodyDiv w:val="1"/>
      <w:marLeft w:val="0"/>
      <w:marRight w:val="0"/>
      <w:marTop w:val="0"/>
      <w:marBottom w:val="0"/>
      <w:divBdr>
        <w:top w:val="none" w:sz="0" w:space="0" w:color="auto"/>
        <w:left w:val="none" w:sz="0" w:space="0" w:color="auto"/>
        <w:bottom w:val="none" w:sz="0" w:space="0" w:color="auto"/>
        <w:right w:val="none" w:sz="0" w:space="0" w:color="auto"/>
      </w:divBdr>
    </w:div>
    <w:div w:id="199094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utcoldman.com/ru/archive/2009/02/28/&#1080;&#1085;&#1090;&#1077;&#1075;&#1088;&#1072;&#1094;&#1080;&#1103;-c-&#1080;-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3904</Words>
  <Characters>22257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Makesar</dc:creator>
  <cp:keywords/>
  <dc:description/>
  <cp:lastModifiedBy>Makesar</cp:lastModifiedBy>
  <cp:revision>2</cp:revision>
  <dcterms:created xsi:type="dcterms:W3CDTF">2020-07-03T21:48:00Z</dcterms:created>
  <dcterms:modified xsi:type="dcterms:W3CDTF">2020-11-05T21:31:00Z</dcterms:modified>
</cp:coreProperties>
</file>