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24A" w:rsidRPr="00861AE5" w:rsidRDefault="005C124A" w:rsidP="005C124A">
      <w:pPr>
        <w:jc w:val="center"/>
        <w:rPr>
          <w:rFonts w:ascii="Times New Roman" w:hAnsi="Times New Roman" w:cs="Times New Roman"/>
          <w:sz w:val="28"/>
          <w:szCs w:val="28"/>
        </w:rPr>
      </w:pPr>
      <w:r w:rsidRPr="00861AE5">
        <w:rPr>
          <w:rFonts w:ascii="Times New Roman" w:hAnsi="Times New Roman" w:cs="Times New Roman"/>
          <w:sz w:val="28"/>
          <w:szCs w:val="28"/>
        </w:rPr>
        <w:t xml:space="preserve">МИНОБРНАУКИ РОССИИ </w:t>
      </w:r>
    </w:p>
    <w:p w:rsidR="005C124A" w:rsidRPr="00861AE5" w:rsidRDefault="005C124A" w:rsidP="005C124A">
      <w:pPr>
        <w:jc w:val="center"/>
        <w:rPr>
          <w:rFonts w:ascii="Times New Roman" w:hAnsi="Times New Roman" w:cs="Times New Roman"/>
          <w:sz w:val="28"/>
          <w:szCs w:val="28"/>
        </w:rPr>
      </w:pPr>
      <w:r w:rsidRPr="00861AE5">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rsidR="005C124A" w:rsidRDefault="005C124A" w:rsidP="005C124A">
      <w:pPr>
        <w:jc w:val="center"/>
        <w:rPr>
          <w:rFonts w:ascii="Times New Roman" w:hAnsi="Times New Roman" w:cs="Times New Roman"/>
          <w:b/>
          <w:sz w:val="28"/>
          <w:szCs w:val="28"/>
        </w:rPr>
      </w:pPr>
      <w:r w:rsidRPr="00861AE5">
        <w:rPr>
          <w:rFonts w:ascii="Times New Roman" w:hAnsi="Times New Roman" w:cs="Times New Roman"/>
          <w:b/>
          <w:sz w:val="28"/>
          <w:szCs w:val="28"/>
        </w:rPr>
        <w:t xml:space="preserve"> «САРАТОВСКИЙ НАЦИОНАЛЬНЫЙ ИССЛЕДОВАТЕЛЬСКИЙ ГОСУДАРСТВЕННЫЙ УНИВЕРСИТЕТ ИМЕНИ Н. Г. ЧЕРНЫШЕВСКОГО»</w:t>
      </w:r>
    </w:p>
    <w:p w:rsidR="005C124A" w:rsidRPr="00861AE5" w:rsidRDefault="005C124A" w:rsidP="005C124A">
      <w:pPr>
        <w:jc w:val="center"/>
        <w:rPr>
          <w:rFonts w:ascii="Times New Roman" w:hAnsi="Times New Roman" w:cs="Times New Roman"/>
          <w:b/>
          <w:sz w:val="28"/>
          <w:szCs w:val="28"/>
        </w:rPr>
      </w:pPr>
    </w:p>
    <w:p w:rsidR="005C124A" w:rsidRDefault="005C124A" w:rsidP="005C124A">
      <w:pPr>
        <w:jc w:val="center"/>
        <w:rPr>
          <w:rFonts w:ascii="Times New Roman" w:hAnsi="Times New Roman" w:cs="Times New Roman"/>
          <w:sz w:val="28"/>
          <w:szCs w:val="28"/>
        </w:rPr>
      </w:pPr>
      <w:r w:rsidRPr="00861AE5">
        <w:rPr>
          <w:rFonts w:ascii="Times New Roman" w:hAnsi="Times New Roman" w:cs="Times New Roman"/>
          <w:sz w:val="28"/>
          <w:szCs w:val="28"/>
        </w:rPr>
        <w:t xml:space="preserve"> Кафедра математической кибернетики и компьютерных наук </w:t>
      </w:r>
    </w:p>
    <w:p w:rsidR="005C124A" w:rsidRDefault="005C124A" w:rsidP="005C124A">
      <w:pPr>
        <w:jc w:val="center"/>
        <w:rPr>
          <w:rFonts w:ascii="Times New Roman" w:hAnsi="Times New Roman" w:cs="Times New Roman"/>
          <w:sz w:val="28"/>
          <w:szCs w:val="28"/>
        </w:rPr>
      </w:pPr>
    </w:p>
    <w:p w:rsidR="005C124A" w:rsidRPr="00555FBD" w:rsidRDefault="005C124A" w:rsidP="005C124A">
      <w:pPr>
        <w:rPr>
          <w:rFonts w:ascii="Times New Roman" w:hAnsi="Times New Roman" w:cs="Times New Roman"/>
          <w:sz w:val="28"/>
          <w:szCs w:val="28"/>
          <w:lang w:val="ru-RU"/>
        </w:rPr>
      </w:pPr>
    </w:p>
    <w:p w:rsidR="005C124A" w:rsidRDefault="005C124A" w:rsidP="005C124A">
      <w:pPr>
        <w:jc w:val="center"/>
        <w:rPr>
          <w:rFonts w:ascii="Times New Roman" w:hAnsi="Times New Roman" w:cs="Times New Roman"/>
          <w:sz w:val="28"/>
          <w:szCs w:val="28"/>
        </w:rPr>
      </w:pPr>
    </w:p>
    <w:p w:rsidR="005C124A" w:rsidRPr="00C04A5B" w:rsidRDefault="005C124A" w:rsidP="005C124A">
      <w:pPr>
        <w:jc w:val="center"/>
        <w:rPr>
          <w:rFonts w:ascii="Times New Roman" w:hAnsi="Times New Roman" w:cs="Times New Roman"/>
          <w:b/>
          <w:sz w:val="28"/>
          <w:szCs w:val="28"/>
        </w:rPr>
      </w:pPr>
      <w:r>
        <w:rPr>
          <w:rFonts w:ascii="Times New Roman" w:hAnsi="Times New Roman" w:cs="Times New Roman"/>
          <w:b/>
          <w:sz w:val="28"/>
          <w:szCs w:val="28"/>
          <w:lang w:val="ru-RU"/>
        </w:rPr>
        <w:t>ОСНОВЫ РАБОТЫ С F#</w:t>
      </w:r>
      <w:r w:rsidRPr="005C124A">
        <w:rPr>
          <w:rFonts w:ascii="Times New Roman" w:hAnsi="Times New Roman" w:cs="Times New Roman"/>
          <w:b/>
          <w:sz w:val="28"/>
          <w:szCs w:val="28"/>
          <w:lang w:val="ru-RU"/>
        </w:rPr>
        <w:t xml:space="preserve"> </w:t>
      </w:r>
      <w:r w:rsidRPr="00861AE5">
        <w:rPr>
          <w:rFonts w:ascii="Times New Roman" w:hAnsi="Times New Roman" w:cs="Times New Roman"/>
          <w:sz w:val="28"/>
          <w:szCs w:val="28"/>
        </w:rPr>
        <w:t>—</w:t>
      </w:r>
      <w:r>
        <w:rPr>
          <w:rFonts w:ascii="Times New Roman" w:hAnsi="Times New Roman" w:cs="Times New Roman"/>
          <w:b/>
          <w:sz w:val="28"/>
          <w:szCs w:val="28"/>
          <w:lang w:val="ru-RU"/>
        </w:rPr>
        <w:t xml:space="preserve"> </w:t>
      </w:r>
      <w:r w:rsidRPr="005C124A">
        <w:rPr>
          <w:rFonts w:ascii="Times New Roman" w:hAnsi="Times New Roman" w:cs="Times New Roman"/>
          <w:b/>
          <w:sz w:val="28"/>
          <w:szCs w:val="28"/>
          <w:lang w:val="ru-RU"/>
        </w:rPr>
        <w:t xml:space="preserve"> </w:t>
      </w:r>
      <w:r w:rsidR="001F026A" w:rsidRPr="001F026A">
        <w:rPr>
          <w:rFonts w:ascii="Times New Roman" w:hAnsi="Times New Roman" w:cs="Times New Roman"/>
          <w:b/>
          <w:sz w:val="28"/>
          <w:szCs w:val="28"/>
          <w:lang w:val="ru-RU"/>
        </w:rPr>
        <w:t>МАССИВЫ, БАЗА ДАННЫХ</w:t>
      </w:r>
    </w:p>
    <w:p w:rsidR="005C124A" w:rsidRPr="00235E74" w:rsidRDefault="005C124A" w:rsidP="005C124A">
      <w:pPr>
        <w:jc w:val="center"/>
        <w:rPr>
          <w:rFonts w:ascii="Times New Roman" w:hAnsi="Times New Roman" w:cs="Times New Roman"/>
          <w:sz w:val="28"/>
          <w:szCs w:val="28"/>
          <w:lang w:val="ru-RU"/>
        </w:rPr>
      </w:pPr>
    </w:p>
    <w:p w:rsidR="005C124A" w:rsidRPr="001F026A" w:rsidRDefault="005C124A" w:rsidP="005C124A">
      <w:pPr>
        <w:jc w:val="center"/>
        <w:rPr>
          <w:rFonts w:ascii="Times New Roman" w:hAnsi="Times New Roman" w:cs="Times New Roman"/>
          <w:sz w:val="28"/>
          <w:szCs w:val="28"/>
          <w:lang w:val="en-US"/>
        </w:rPr>
      </w:pPr>
      <w:r>
        <w:rPr>
          <w:rFonts w:ascii="Times New Roman" w:hAnsi="Times New Roman" w:cs="Times New Roman"/>
          <w:sz w:val="28"/>
          <w:szCs w:val="28"/>
          <w:lang w:val="ru-RU"/>
        </w:rPr>
        <w:t>ЛАБОРАТОРНАЯ РАБОТА №</w:t>
      </w:r>
      <w:r w:rsidR="001F026A">
        <w:rPr>
          <w:rFonts w:ascii="Times New Roman" w:hAnsi="Times New Roman" w:cs="Times New Roman"/>
          <w:sz w:val="28"/>
          <w:szCs w:val="28"/>
          <w:lang w:val="en-US"/>
        </w:rPr>
        <w:t>6</w:t>
      </w:r>
    </w:p>
    <w:p w:rsidR="005C124A" w:rsidRPr="00E6425C" w:rsidRDefault="005C124A" w:rsidP="005C124A">
      <w:pPr>
        <w:jc w:val="center"/>
        <w:rPr>
          <w:rFonts w:ascii="Times New Roman" w:hAnsi="Times New Roman" w:cs="Times New Roman"/>
          <w:sz w:val="28"/>
          <w:szCs w:val="28"/>
          <w:lang w:val="ru-RU"/>
        </w:rPr>
      </w:pPr>
      <w:r w:rsidRPr="00532827">
        <w:rPr>
          <w:rFonts w:ascii="Times New Roman" w:hAnsi="Times New Roman" w:cs="Times New Roman"/>
          <w:sz w:val="28"/>
          <w:szCs w:val="28"/>
          <w:lang w:val="ru-RU"/>
        </w:rPr>
        <w:t>(</w:t>
      </w:r>
      <w:r>
        <w:rPr>
          <w:rFonts w:ascii="Times New Roman" w:hAnsi="Times New Roman" w:cs="Times New Roman"/>
          <w:sz w:val="28"/>
          <w:szCs w:val="28"/>
          <w:lang w:val="ru-RU"/>
        </w:rPr>
        <w:t>Вариант №5)</w:t>
      </w:r>
    </w:p>
    <w:p w:rsidR="005C124A" w:rsidRDefault="005C124A" w:rsidP="005C124A">
      <w:pPr>
        <w:jc w:val="center"/>
        <w:rPr>
          <w:rFonts w:ascii="Times New Roman" w:hAnsi="Times New Roman" w:cs="Times New Roman"/>
          <w:sz w:val="28"/>
          <w:szCs w:val="28"/>
        </w:rPr>
      </w:pPr>
    </w:p>
    <w:p w:rsidR="005C124A" w:rsidRDefault="005C124A" w:rsidP="005C124A">
      <w:pPr>
        <w:jc w:val="center"/>
        <w:rPr>
          <w:rFonts w:ascii="Times New Roman" w:hAnsi="Times New Roman" w:cs="Times New Roman"/>
          <w:sz w:val="28"/>
          <w:szCs w:val="28"/>
        </w:rPr>
      </w:pPr>
    </w:p>
    <w:p w:rsidR="005C124A" w:rsidRDefault="005C124A" w:rsidP="005C124A">
      <w:pPr>
        <w:jc w:val="center"/>
        <w:rPr>
          <w:rFonts w:ascii="Times New Roman" w:hAnsi="Times New Roman" w:cs="Times New Roman"/>
          <w:sz w:val="28"/>
          <w:szCs w:val="28"/>
        </w:rPr>
      </w:pPr>
    </w:p>
    <w:p w:rsidR="005C124A" w:rsidRDefault="005C124A" w:rsidP="005C124A">
      <w:pPr>
        <w:jc w:val="center"/>
        <w:rPr>
          <w:rFonts w:ascii="Times New Roman" w:hAnsi="Times New Roman" w:cs="Times New Roman"/>
          <w:sz w:val="28"/>
          <w:szCs w:val="28"/>
        </w:rPr>
      </w:pPr>
    </w:p>
    <w:p w:rsidR="005C124A" w:rsidRDefault="005C124A" w:rsidP="005C124A">
      <w:pPr>
        <w:jc w:val="center"/>
        <w:rPr>
          <w:rFonts w:ascii="Times New Roman" w:hAnsi="Times New Roman" w:cs="Times New Roman"/>
          <w:sz w:val="28"/>
          <w:szCs w:val="28"/>
        </w:rPr>
      </w:pPr>
    </w:p>
    <w:p w:rsidR="005C124A" w:rsidRPr="00861AE5" w:rsidRDefault="005C124A" w:rsidP="005C124A">
      <w:pPr>
        <w:jc w:val="both"/>
        <w:rPr>
          <w:rFonts w:ascii="Times New Roman" w:hAnsi="Times New Roman" w:cs="Times New Roman"/>
          <w:sz w:val="28"/>
          <w:szCs w:val="28"/>
        </w:rPr>
      </w:pPr>
      <w:r w:rsidRPr="00861AE5">
        <w:rPr>
          <w:rFonts w:ascii="Times New Roman" w:hAnsi="Times New Roman" w:cs="Times New Roman"/>
          <w:sz w:val="28"/>
          <w:szCs w:val="28"/>
        </w:rPr>
        <w:t xml:space="preserve">студента </w:t>
      </w:r>
      <w:r w:rsidR="00935B2F" w:rsidRPr="001F026A">
        <w:rPr>
          <w:rFonts w:ascii="Times New Roman" w:hAnsi="Times New Roman" w:cs="Times New Roman"/>
          <w:sz w:val="28"/>
          <w:szCs w:val="28"/>
          <w:lang w:val="ru-RU"/>
        </w:rPr>
        <w:t>4</w:t>
      </w:r>
      <w:r>
        <w:rPr>
          <w:rFonts w:ascii="Times New Roman" w:hAnsi="Times New Roman" w:cs="Times New Roman"/>
          <w:sz w:val="28"/>
          <w:szCs w:val="28"/>
        </w:rPr>
        <w:t xml:space="preserve"> курса </w:t>
      </w:r>
      <w:r w:rsidR="00935B2F" w:rsidRPr="001F026A">
        <w:rPr>
          <w:rFonts w:ascii="Times New Roman" w:hAnsi="Times New Roman" w:cs="Times New Roman"/>
          <w:sz w:val="28"/>
          <w:szCs w:val="28"/>
          <w:lang w:val="ru-RU"/>
        </w:rPr>
        <w:t>4</w:t>
      </w:r>
      <w:r w:rsidRPr="00861AE5">
        <w:rPr>
          <w:rFonts w:ascii="Times New Roman" w:hAnsi="Times New Roman" w:cs="Times New Roman"/>
          <w:sz w:val="28"/>
          <w:szCs w:val="28"/>
        </w:rPr>
        <w:t xml:space="preserve">51 группы </w:t>
      </w:r>
    </w:p>
    <w:p w:rsidR="005C124A" w:rsidRPr="00861AE5" w:rsidRDefault="005C124A" w:rsidP="005C124A">
      <w:pPr>
        <w:jc w:val="both"/>
        <w:rPr>
          <w:rFonts w:ascii="Times New Roman" w:hAnsi="Times New Roman" w:cs="Times New Roman"/>
          <w:sz w:val="28"/>
          <w:szCs w:val="28"/>
        </w:rPr>
      </w:pPr>
      <w:r w:rsidRPr="00861AE5">
        <w:rPr>
          <w:rFonts w:ascii="Times New Roman" w:hAnsi="Times New Roman" w:cs="Times New Roman"/>
          <w:sz w:val="28"/>
          <w:szCs w:val="28"/>
        </w:rPr>
        <w:t>направления 09.03.04 — Программная инженерия</w:t>
      </w:r>
    </w:p>
    <w:p w:rsidR="005C124A" w:rsidRPr="00861AE5" w:rsidRDefault="005C124A" w:rsidP="005C124A">
      <w:pPr>
        <w:jc w:val="both"/>
        <w:rPr>
          <w:rFonts w:ascii="Times New Roman" w:hAnsi="Times New Roman" w:cs="Times New Roman"/>
          <w:sz w:val="28"/>
          <w:szCs w:val="28"/>
        </w:rPr>
      </w:pPr>
      <w:r w:rsidRPr="00861AE5">
        <w:rPr>
          <w:rFonts w:ascii="Times New Roman" w:hAnsi="Times New Roman" w:cs="Times New Roman"/>
          <w:sz w:val="28"/>
          <w:szCs w:val="28"/>
        </w:rPr>
        <w:t xml:space="preserve">факультета </w:t>
      </w:r>
      <w:proofErr w:type="spellStart"/>
      <w:r w:rsidRPr="00861AE5">
        <w:rPr>
          <w:rFonts w:ascii="Times New Roman" w:hAnsi="Times New Roman" w:cs="Times New Roman"/>
          <w:sz w:val="28"/>
          <w:szCs w:val="28"/>
        </w:rPr>
        <w:t>КНиИТ</w:t>
      </w:r>
      <w:proofErr w:type="spellEnd"/>
      <w:r w:rsidRPr="00861AE5">
        <w:rPr>
          <w:rFonts w:ascii="Times New Roman" w:hAnsi="Times New Roman" w:cs="Times New Roman"/>
          <w:sz w:val="28"/>
          <w:szCs w:val="28"/>
        </w:rPr>
        <w:t xml:space="preserve"> </w:t>
      </w:r>
    </w:p>
    <w:p w:rsidR="005C124A" w:rsidRDefault="005C124A" w:rsidP="005C124A">
      <w:pPr>
        <w:jc w:val="both"/>
        <w:rPr>
          <w:rFonts w:ascii="Times New Roman" w:hAnsi="Times New Roman" w:cs="Times New Roman"/>
          <w:sz w:val="28"/>
          <w:szCs w:val="28"/>
        </w:rPr>
      </w:pPr>
      <w:r w:rsidRPr="00861AE5">
        <w:rPr>
          <w:rFonts w:ascii="Times New Roman" w:hAnsi="Times New Roman" w:cs="Times New Roman"/>
          <w:sz w:val="28"/>
          <w:szCs w:val="28"/>
        </w:rPr>
        <w:t>Голикова Артема Олеговича</w:t>
      </w:r>
    </w:p>
    <w:p w:rsidR="005C124A" w:rsidRDefault="005C124A" w:rsidP="005C124A">
      <w:pPr>
        <w:rPr>
          <w:rFonts w:ascii="Times New Roman" w:hAnsi="Times New Roman" w:cs="Times New Roman"/>
          <w:sz w:val="28"/>
          <w:szCs w:val="28"/>
        </w:rPr>
      </w:pPr>
    </w:p>
    <w:p w:rsidR="005C124A" w:rsidRDefault="005C124A" w:rsidP="005C124A">
      <w:pPr>
        <w:rPr>
          <w:rFonts w:ascii="Times New Roman" w:hAnsi="Times New Roman" w:cs="Times New Roman"/>
          <w:sz w:val="28"/>
          <w:szCs w:val="28"/>
        </w:rPr>
      </w:pPr>
    </w:p>
    <w:p w:rsidR="005C124A" w:rsidRDefault="005C124A" w:rsidP="005C124A">
      <w:pPr>
        <w:rPr>
          <w:rFonts w:ascii="Times New Roman" w:hAnsi="Times New Roman" w:cs="Times New Roman"/>
          <w:sz w:val="28"/>
          <w:szCs w:val="28"/>
        </w:rPr>
      </w:pPr>
    </w:p>
    <w:p w:rsidR="005C124A" w:rsidRDefault="005C124A" w:rsidP="005C124A">
      <w:pPr>
        <w:rPr>
          <w:rFonts w:ascii="Times New Roman" w:hAnsi="Times New Roman" w:cs="Times New Roman"/>
          <w:sz w:val="28"/>
          <w:szCs w:val="28"/>
        </w:rPr>
      </w:pPr>
    </w:p>
    <w:p w:rsidR="005C124A" w:rsidRPr="00861AE5" w:rsidRDefault="005C124A" w:rsidP="005C124A">
      <w:pPr>
        <w:rPr>
          <w:rFonts w:ascii="Times New Roman" w:hAnsi="Times New Roman" w:cs="Times New Roman"/>
          <w:sz w:val="28"/>
          <w:szCs w:val="28"/>
        </w:rPr>
      </w:pPr>
    </w:p>
    <w:p w:rsidR="005C124A" w:rsidRDefault="005C124A" w:rsidP="005C124A">
      <w:pPr>
        <w:rPr>
          <w:rFonts w:ascii="Times New Roman" w:hAnsi="Times New Roman" w:cs="Times New Roman"/>
          <w:sz w:val="28"/>
          <w:szCs w:val="28"/>
        </w:rPr>
      </w:pPr>
      <w:r>
        <w:rPr>
          <w:rFonts w:ascii="Times New Roman" w:hAnsi="Times New Roman" w:cs="Times New Roman"/>
          <w:sz w:val="28"/>
          <w:szCs w:val="28"/>
        </w:rPr>
        <w:t xml:space="preserve">Проверил </w:t>
      </w:r>
    </w:p>
    <w:p w:rsidR="005C124A" w:rsidRPr="000D64A7" w:rsidRDefault="005C124A" w:rsidP="005C124A">
      <w:pPr>
        <w:rPr>
          <w:rFonts w:ascii="Times New Roman" w:hAnsi="Times New Roman" w:cs="Times New Roman"/>
          <w:sz w:val="28"/>
          <w:szCs w:val="28"/>
          <w:lang w:val="ru-RU"/>
        </w:rPr>
      </w:pPr>
      <w:r>
        <w:rPr>
          <w:rFonts w:ascii="Times New Roman" w:hAnsi="Times New Roman" w:cs="Times New Roman"/>
          <w:sz w:val="28"/>
          <w:szCs w:val="28"/>
          <w:lang w:val="ru-RU"/>
        </w:rPr>
        <w:t xml:space="preserve">к. </w:t>
      </w:r>
      <w:proofErr w:type="spellStart"/>
      <w:r>
        <w:rPr>
          <w:rFonts w:ascii="Times New Roman" w:hAnsi="Times New Roman" w:cs="Times New Roman"/>
          <w:sz w:val="28"/>
          <w:szCs w:val="28"/>
          <w:lang w:val="ru-RU"/>
        </w:rPr>
        <w:t>пед</w:t>
      </w:r>
      <w:proofErr w:type="spellEnd"/>
      <w:r>
        <w:rPr>
          <w:rFonts w:ascii="Times New Roman" w:hAnsi="Times New Roman" w:cs="Times New Roman"/>
          <w:sz w:val="28"/>
          <w:szCs w:val="28"/>
          <w:lang w:val="ru-RU"/>
        </w:rPr>
        <w:t xml:space="preserve">. н., доцент                </w:t>
      </w:r>
      <w:r w:rsidRPr="00861AE5">
        <w:rPr>
          <w:rFonts w:ascii="Times New Roman" w:hAnsi="Times New Roman" w:cs="Times New Roman"/>
          <w:sz w:val="28"/>
          <w:szCs w:val="28"/>
        </w:rPr>
        <w:t xml:space="preserve"> </w:t>
      </w:r>
      <w:r>
        <w:rPr>
          <w:rFonts w:ascii="Times New Roman" w:hAnsi="Times New Roman" w:cs="Times New Roman"/>
          <w:sz w:val="28"/>
          <w:szCs w:val="28"/>
        </w:rPr>
        <w:t xml:space="preserve">              ____________                        В</w:t>
      </w:r>
      <w:r w:rsidRPr="00861AE5">
        <w:rPr>
          <w:rFonts w:ascii="Times New Roman" w:hAnsi="Times New Roman" w:cs="Times New Roman"/>
          <w:sz w:val="28"/>
          <w:szCs w:val="28"/>
        </w:rPr>
        <w:t xml:space="preserve">. </w:t>
      </w:r>
      <w:r>
        <w:rPr>
          <w:rFonts w:ascii="Times New Roman" w:hAnsi="Times New Roman" w:cs="Times New Roman"/>
          <w:sz w:val="28"/>
          <w:szCs w:val="28"/>
        </w:rPr>
        <w:t>А</w:t>
      </w:r>
      <w:r w:rsidRPr="00861AE5">
        <w:rPr>
          <w:rFonts w:ascii="Times New Roman" w:hAnsi="Times New Roman" w:cs="Times New Roman"/>
          <w:sz w:val="28"/>
          <w:szCs w:val="28"/>
        </w:rPr>
        <w:t xml:space="preserve">. </w:t>
      </w:r>
      <w:r>
        <w:rPr>
          <w:rFonts w:ascii="Times New Roman" w:hAnsi="Times New Roman" w:cs="Times New Roman"/>
          <w:sz w:val="28"/>
          <w:szCs w:val="28"/>
          <w:lang w:val="ru-RU"/>
        </w:rPr>
        <w:t>Векслер</w:t>
      </w:r>
    </w:p>
    <w:p w:rsidR="005C124A" w:rsidRPr="003678C8" w:rsidRDefault="005C124A" w:rsidP="005C124A">
      <w:pPr>
        <w:jc w:val="center"/>
        <w:rPr>
          <w:rFonts w:ascii="Times New Roman" w:hAnsi="Times New Roman" w:cs="Times New Roman"/>
          <w:sz w:val="28"/>
          <w:szCs w:val="28"/>
          <w:lang w:val="ru-RU"/>
        </w:rPr>
      </w:pPr>
    </w:p>
    <w:p w:rsidR="005C124A" w:rsidRDefault="005C124A" w:rsidP="005C124A">
      <w:pPr>
        <w:jc w:val="center"/>
        <w:rPr>
          <w:rFonts w:ascii="Times New Roman" w:hAnsi="Times New Roman" w:cs="Times New Roman"/>
          <w:sz w:val="28"/>
          <w:szCs w:val="28"/>
        </w:rPr>
      </w:pPr>
    </w:p>
    <w:p w:rsidR="005C124A" w:rsidRDefault="005C124A" w:rsidP="005C124A">
      <w:pPr>
        <w:jc w:val="center"/>
        <w:rPr>
          <w:rFonts w:ascii="Times New Roman" w:hAnsi="Times New Roman" w:cs="Times New Roman"/>
          <w:sz w:val="28"/>
          <w:szCs w:val="28"/>
          <w:lang w:val="en-US"/>
        </w:rPr>
      </w:pPr>
    </w:p>
    <w:p w:rsidR="001F026A" w:rsidRDefault="001F026A" w:rsidP="005C124A">
      <w:pPr>
        <w:jc w:val="center"/>
        <w:rPr>
          <w:rFonts w:ascii="Times New Roman" w:hAnsi="Times New Roman" w:cs="Times New Roman"/>
          <w:sz w:val="28"/>
          <w:szCs w:val="28"/>
          <w:lang w:val="en-US"/>
        </w:rPr>
      </w:pPr>
    </w:p>
    <w:p w:rsidR="001F026A" w:rsidRPr="001F026A" w:rsidRDefault="001F026A" w:rsidP="005C124A">
      <w:pPr>
        <w:jc w:val="center"/>
        <w:rPr>
          <w:rFonts w:ascii="Times New Roman" w:hAnsi="Times New Roman" w:cs="Times New Roman"/>
          <w:sz w:val="28"/>
          <w:szCs w:val="28"/>
          <w:lang w:val="en-US"/>
        </w:rPr>
      </w:pPr>
    </w:p>
    <w:p w:rsidR="005C124A" w:rsidRPr="00555FBD" w:rsidRDefault="005C124A" w:rsidP="005C124A">
      <w:pPr>
        <w:rPr>
          <w:rFonts w:ascii="Times New Roman" w:hAnsi="Times New Roman" w:cs="Times New Roman"/>
          <w:sz w:val="28"/>
          <w:szCs w:val="28"/>
          <w:lang w:val="ru-RU"/>
        </w:rPr>
      </w:pPr>
    </w:p>
    <w:p w:rsidR="005C124A" w:rsidRPr="00555FBD" w:rsidRDefault="005C124A" w:rsidP="005C124A">
      <w:pPr>
        <w:rPr>
          <w:rFonts w:ascii="Times New Roman" w:hAnsi="Times New Roman" w:cs="Times New Roman"/>
          <w:sz w:val="28"/>
          <w:szCs w:val="28"/>
          <w:lang w:val="ru-RU"/>
        </w:rPr>
      </w:pPr>
    </w:p>
    <w:p w:rsidR="001F026A" w:rsidRPr="00310A44" w:rsidRDefault="005C124A" w:rsidP="001F026A">
      <w:pPr>
        <w:jc w:val="center"/>
        <w:rPr>
          <w:rFonts w:ascii="Times New Roman" w:hAnsi="Times New Roman" w:cs="Times New Roman"/>
          <w:sz w:val="28"/>
          <w:szCs w:val="28"/>
          <w:lang w:val="ru-RU"/>
        </w:rPr>
      </w:pPr>
      <w:r>
        <w:rPr>
          <w:rFonts w:ascii="Times New Roman" w:hAnsi="Times New Roman" w:cs="Times New Roman"/>
          <w:sz w:val="28"/>
          <w:szCs w:val="28"/>
        </w:rPr>
        <w:t>Саратов 20</w:t>
      </w:r>
      <w:r>
        <w:rPr>
          <w:rFonts w:ascii="Times New Roman" w:hAnsi="Times New Roman" w:cs="Times New Roman"/>
          <w:sz w:val="28"/>
          <w:szCs w:val="28"/>
          <w:lang w:val="ru-RU"/>
        </w:rPr>
        <w:t>20</w:t>
      </w:r>
    </w:p>
    <w:p w:rsidR="00310A44" w:rsidRPr="00310A44" w:rsidRDefault="00310A44" w:rsidP="00310A44">
      <w:pPr>
        <w:pStyle w:val="LAb"/>
        <w:jc w:val="center"/>
        <w:divId w:val="1287927349"/>
        <w:rPr>
          <w:b/>
          <w:lang w:val="ru-RU" w:eastAsia="en-US"/>
        </w:rPr>
      </w:pPr>
      <w:r>
        <w:rPr>
          <w:b/>
          <w:lang w:val="ru-RU" w:eastAsia="en-US"/>
        </w:rPr>
        <w:lastRenderedPageBreak/>
        <w:t>Часть 1-ая. Массивы.</w:t>
      </w:r>
    </w:p>
    <w:p w:rsidR="00310A44" w:rsidRPr="00310A44" w:rsidRDefault="00310A44" w:rsidP="001F026A">
      <w:pPr>
        <w:pStyle w:val="a3"/>
        <w:spacing w:before="0" w:after="0"/>
        <w:ind w:firstLine="426"/>
        <w:jc w:val="both"/>
        <w:divId w:val="1287927349"/>
        <w:rPr>
          <w:rFonts w:ascii="Bookman Old Style" w:eastAsia="Calibri" w:hAnsi="Bookman Old Style"/>
          <w:lang w:eastAsia="en-US"/>
        </w:rPr>
      </w:pPr>
    </w:p>
    <w:p w:rsidR="00310A44" w:rsidRDefault="00310A44" w:rsidP="00310A44">
      <w:pPr>
        <w:pStyle w:val="LAb"/>
        <w:rPr>
          <w:lang w:eastAsia="en-US"/>
        </w:rPr>
      </w:pPr>
      <w:r w:rsidRPr="00310A44">
        <w:rPr>
          <w:b/>
          <w:lang w:eastAsia="en-US"/>
        </w:rPr>
        <w:t>Цель работы:</w:t>
      </w:r>
      <w:r>
        <w:rPr>
          <w:lang w:eastAsia="en-US"/>
        </w:rPr>
        <w:t xml:space="preserve"> изучить основные принципы работы с массивами в F#, разработки приложений на F#. </w:t>
      </w:r>
    </w:p>
    <w:p w:rsidR="00310A44" w:rsidRPr="00310A44" w:rsidRDefault="00310A44" w:rsidP="00310A44">
      <w:pPr>
        <w:pStyle w:val="LAb"/>
        <w:rPr>
          <w:sz w:val="24"/>
          <w:szCs w:val="24"/>
          <w:lang w:val="ru-RU" w:eastAsia="ko-KR"/>
        </w:rPr>
      </w:pPr>
    </w:p>
    <w:p w:rsidR="00310A44" w:rsidRPr="00310A44" w:rsidRDefault="00310A44" w:rsidP="00310A44">
      <w:pPr>
        <w:pStyle w:val="LAb"/>
        <w:rPr>
          <w:b/>
          <w:lang w:val="ru-RU" w:eastAsia="ko-KR"/>
        </w:rPr>
      </w:pPr>
      <w:r w:rsidRPr="00310A44">
        <w:rPr>
          <w:b/>
          <w:lang w:eastAsia="ko-KR"/>
        </w:rPr>
        <w:t>Теоретическая справка</w:t>
      </w:r>
    </w:p>
    <w:p w:rsidR="00310A44" w:rsidRDefault="00310A44" w:rsidP="00310A44">
      <w:pPr>
        <w:pStyle w:val="LAb"/>
        <w:rPr>
          <w:sz w:val="24"/>
          <w:szCs w:val="24"/>
          <w:lang w:eastAsia="ko-KR"/>
        </w:rPr>
      </w:pPr>
    </w:p>
    <w:p w:rsidR="00310A44" w:rsidRDefault="00310A44" w:rsidP="00310A44">
      <w:pPr>
        <w:pStyle w:val="LAb"/>
        <w:rPr>
          <w:color w:val="auto"/>
          <w:sz w:val="24"/>
          <w:szCs w:val="24"/>
          <w:lang w:eastAsia="en-US"/>
        </w:rPr>
      </w:pPr>
      <w:r>
        <w:rPr>
          <w:lang w:eastAsia="en-US"/>
        </w:rPr>
        <w:t>Массивы — это начинающиеся с нулевого индекса изменяемые коллекции фиксированного размера, содержащие последовательные элементы данных одного типа.</w:t>
      </w:r>
    </w:p>
    <w:p w:rsidR="00310A44" w:rsidRDefault="00310A44" w:rsidP="00310A44">
      <w:pPr>
        <w:pStyle w:val="LAb"/>
        <w:rPr>
          <w:lang w:eastAsia="en-US"/>
        </w:rPr>
      </w:pPr>
      <w:r>
        <w:rPr>
          <w:lang w:eastAsia="en-US"/>
        </w:rPr>
        <w:t>Массивы можно создавать несколькими способами. Небольшой массив можно создать, последовательно перечислив разделяемые точкой с запятой значения между символами [| и |], как показано в следующих примерах.</w:t>
      </w:r>
    </w:p>
    <w:p w:rsidR="00310A44" w:rsidRDefault="00310A44" w:rsidP="00310A44">
      <w:pPr>
        <w:pStyle w:val="LAb"/>
        <w:rPr>
          <w:sz w:val="24"/>
          <w:szCs w:val="24"/>
          <w:lang w:eastAsia="en-US"/>
        </w:rPr>
      </w:pPr>
    </w:p>
    <w:p w:rsidR="00310A44" w:rsidRPr="00310A44" w:rsidRDefault="00310A44" w:rsidP="00310A44">
      <w:pPr>
        <w:pStyle w:val="LAb"/>
        <w:rPr>
          <w:rFonts w:cs="Times New Roman"/>
          <w:lang w:val="en-US"/>
        </w:rPr>
      </w:pPr>
      <w:proofErr w:type="gramStart"/>
      <w:r w:rsidRPr="00310A44">
        <w:rPr>
          <w:rFonts w:cs="Times New Roman"/>
          <w:lang w:val="en-US"/>
        </w:rPr>
        <w:t>let</w:t>
      </w:r>
      <w:proofErr w:type="gramEnd"/>
      <w:r w:rsidRPr="00310A44">
        <w:rPr>
          <w:rFonts w:cs="Times New Roman"/>
          <w:lang w:val="en-US"/>
        </w:rPr>
        <w:t xml:space="preserve"> array1 = [| 1; 2; 3 |]</w:t>
      </w:r>
    </w:p>
    <w:p w:rsidR="00310A44" w:rsidRPr="00310A44" w:rsidRDefault="00310A44" w:rsidP="00310A44">
      <w:pPr>
        <w:pStyle w:val="LAb"/>
        <w:rPr>
          <w:rFonts w:cs="Times New Roman"/>
          <w:lang w:val="en-US"/>
        </w:rPr>
      </w:pPr>
      <w:proofErr w:type="spellStart"/>
      <w:proofErr w:type="gramStart"/>
      <w:r w:rsidRPr="00310A44">
        <w:rPr>
          <w:rFonts w:cs="Times New Roman"/>
          <w:lang w:val="en-US"/>
        </w:rPr>
        <w:t>val</w:t>
      </w:r>
      <w:proofErr w:type="spellEnd"/>
      <w:proofErr w:type="gramEnd"/>
      <w:r w:rsidRPr="00310A44">
        <w:rPr>
          <w:rFonts w:cs="Times New Roman"/>
          <w:lang w:val="en-US"/>
        </w:rPr>
        <w:t xml:space="preserve"> array1 : </w:t>
      </w:r>
      <w:proofErr w:type="spellStart"/>
      <w:r w:rsidRPr="00310A44">
        <w:rPr>
          <w:rFonts w:cs="Times New Roman"/>
          <w:lang w:val="en-US"/>
        </w:rPr>
        <w:t>int</w:t>
      </w:r>
      <w:proofErr w:type="spellEnd"/>
      <w:r w:rsidRPr="00310A44">
        <w:rPr>
          <w:rFonts w:cs="Times New Roman"/>
          <w:lang w:val="en-US"/>
        </w:rPr>
        <w:t xml:space="preserve"> [] = [|1; 2; 3|]</w:t>
      </w:r>
    </w:p>
    <w:p w:rsidR="00310A44" w:rsidRPr="00310A44" w:rsidRDefault="00310A44" w:rsidP="00310A44">
      <w:pPr>
        <w:pStyle w:val="LAb"/>
        <w:rPr>
          <w:rFonts w:cs="Times New Roman"/>
          <w:lang w:val="en-US"/>
        </w:rPr>
      </w:pPr>
    </w:p>
    <w:p w:rsidR="00310A44" w:rsidRPr="00310A44" w:rsidRDefault="00310A44" w:rsidP="00310A44">
      <w:pPr>
        <w:pStyle w:val="LAb"/>
        <w:rPr>
          <w:rFonts w:cs="Times New Roman"/>
        </w:rPr>
      </w:pPr>
      <w:r w:rsidRPr="00310A44">
        <w:rPr>
          <w:rFonts w:cs="Times New Roman"/>
        </w:rPr>
        <w:t>Также можно указать каждый элемент в отдельной строке (в этом случае точку с запятой можно опустить).</w:t>
      </w:r>
    </w:p>
    <w:p w:rsidR="00310A44" w:rsidRPr="00310A44" w:rsidRDefault="00310A44" w:rsidP="00310A44">
      <w:pPr>
        <w:pStyle w:val="LAb"/>
        <w:rPr>
          <w:rFonts w:cs="Times New Roman"/>
          <w:lang w:eastAsia="en-US"/>
        </w:rPr>
      </w:pPr>
      <w:r w:rsidRPr="00310A44">
        <w:rPr>
          <w:rFonts w:cs="Times New Roman"/>
        </w:rPr>
        <w:t>Тип элементов массива определяется по указанным литералам, и он должен быть одинаковым для всех элементов. Следующий код вызывает ошибку, поскольку 1.0 — это число с плавающей запятой, а 2 и 3 — целые числа.</w:t>
      </w:r>
    </w:p>
    <w:p w:rsidR="00310A44" w:rsidRPr="00310A44" w:rsidRDefault="00310A44" w:rsidP="00310A44">
      <w:pPr>
        <w:pStyle w:val="LAb"/>
        <w:rPr>
          <w:rFonts w:cs="Times New Roman"/>
          <w:lang w:val="en-US" w:eastAsia="en-US"/>
        </w:rPr>
      </w:pPr>
      <w:r w:rsidRPr="00310A44">
        <w:rPr>
          <w:rFonts w:cs="Times New Roman"/>
          <w:lang w:val="en-US" w:eastAsia="en-US"/>
        </w:rPr>
        <w:t>// Causes an error.</w:t>
      </w:r>
    </w:p>
    <w:p w:rsidR="00310A44" w:rsidRPr="00310A44" w:rsidRDefault="00310A44" w:rsidP="00310A44">
      <w:pPr>
        <w:pStyle w:val="LAb"/>
        <w:rPr>
          <w:rFonts w:cs="Times New Roman"/>
          <w:lang w:val="en-US" w:eastAsia="en-US"/>
        </w:rPr>
      </w:pPr>
      <w:r w:rsidRPr="00310A44">
        <w:rPr>
          <w:rFonts w:cs="Times New Roman"/>
          <w:lang w:val="en-US" w:eastAsia="en-US"/>
        </w:rPr>
        <w:t xml:space="preserve">// let array2 = [| 1.0; 2; 3 |] </w:t>
      </w:r>
    </w:p>
    <w:p w:rsidR="00310A44" w:rsidRPr="00310A44" w:rsidRDefault="00310A44" w:rsidP="00310A44">
      <w:pPr>
        <w:pStyle w:val="LAb"/>
        <w:rPr>
          <w:rFonts w:cs="Times New Roman"/>
          <w:lang w:eastAsia="en-US"/>
        </w:rPr>
      </w:pPr>
      <w:r w:rsidRPr="00310A44">
        <w:rPr>
          <w:rFonts w:cs="Times New Roman"/>
        </w:rPr>
        <w:t>Для создания массивов можно также использовать выражения последовательностей. Ниже приведен пример, в котором создается массив квадратов целых чисел от 1 до 10.</w:t>
      </w:r>
    </w:p>
    <w:p w:rsidR="00310A44" w:rsidRPr="00310A44" w:rsidRDefault="00310A44" w:rsidP="00310A44">
      <w:pPr>
        <w:pStyle w:val="LAb"/>
        <w:rPr>
          <w:rFonts w:cs="Times New Roman"/>
          <w:lang w:eastAsia="en-US"/>
        </w:rPr>
      </w:pPr>
      <w:proofErr w:type="gramStart"/>
      <w:r w:rsidRPr="00310A44">
        <w:rPr>
          <w:rFonts w:cs="Times New Roman"/>
          <w:lang w:val="en-US" w:eastAsia="en-US"/>
        </w:rPr>
        <w:t>let</w:t>
      </w:r>
      <w:proofErr w:type="gramEnd"/>
      <w:r w:rsidRPr="00310A44">
        <w:rPr>
          <w:rFonts w:cs="Times New Roman"/>
          <w:lang w:val="en-US" w:eastAsia="en-US"/>
        </w:rPr>
        <w:t xml:space="preserve"> array3 = [| for i in 1 .. </w:t>
      </w:r>
      <w:r w:rsidRPr="00310A44">
        <w:rPr>
          <w:rFonts w:cs="Times New Roman"/>
          <w:lang w:eastAsia="en-US"/>
        </w:rPr>
        <w:t>10 -&gt; i * i |]</w:t>
      </w:r>
    </w:p>
    <w:p w:rsidR="00310A44" w:rsidRPr="00310A44" w:rsidRDefault="00310A44" w:rsidP="00310A44">
      <w:pPr>
        <w:pStyle w:val="LAb"/>
        <w:rPr>
          <w:rFonts w:cs="Times New Roman"/>
          <w:lang w:val="en-US" w:eastAsia="en-US"/>
        </w:rPr>
      </w:pPr>
      <w:r w:rsidRPr="00310A44">
        <w:rPr>
          <w:rFonts w:cs="Times New Roman"/>
        </w:rPr>
        <w:t xml:space="preserve">Чтобы создать массив нулевых элементов, используйте функцию </w:t>
      </w:r>
      <w:proofErr w:type="spellStart"/>
      <w:r w:rsidRPr="00310A44">
        <w:rPr>
          <w:rFonts w:cs="Times New Roman"/>
          <w:bCs/>
          <w:lang w:val="en-US"/>
        </w:rPr>
        <w:t>Array.zeroCreate</w:t>
      </w:r>
      <w:proofErr w:type="spellEnd"/>
      <w:r w:rsidRPr="00310A44">
        <w:rPr>
          <w:rFonts w:cs="Times New Roman"/>
          <w:lang w:val="en-US"/>
        </w:rPr>
        <w:t>.</w:t>
      </w:r>
    </w:p>
    <w:p w:rsidR="00310A44" w:rsidRPr="00310A44" w:rsidRDefault="00310A44" w:rsidP="00310A44">
      <w:pPr>
        <w:pStyle w:val="LAb"/>
        <w:rPr>
          <w:rFonts w:cs="Times New Roman"/>
          <w:lang w:val="en-US" w:eastAsia="en-US"/>
        </w:rPr>
      </w:pPr>
      <w:proofErr w:type="gramStart"/>
      <w:r w:rsidRPr="00310A44">
        <w:rPr>
          <w:rFonts w:cs="Times New Roman"/>
          <w:lang w:val="en-US" w:eastAsia="en-US"/>
        </w:rPr>
        <w:lastRenderedPageBreak/>
        <w:t>let</w:t>
      </w:r>
      <w:proofErr w:type="gramEnd"/>
      <w:r w:rsidRPr="00310A44">
        <w:rPr>
          <w:rFonts w:cs="Times New Roman"/>
          <w:lang w:val="en-US" w:eastAsia="en-US"/>
        </w:rPr>
        <w:t xml:space="preserve"> </w:t>
      </w:r>
      <w:proofErr w:type="spellStart"/>
      <w:r w:rsidRPr="00310A44">
        <w:rPr>
          <w:rFonts w:cs="Times New Roman"/>
          <w:lang w:val="en-US" w:eastAsia="en-US"/>
        </w:rPr>
        <w:t>arrayOfTenZeroes</w:t>
      </w:r>
      <w:proofErr w:type="spellEnd"/>
      <w:r w:rsidRPr="00310A44">
        <w:rPr>
          <w:rFonts w:cs="Times New Roman"/>
          <w:lang w:val="en-US" w:eastAsia="en-US"/>
        </w:rPr>
        <w:t xml:space="preserve"> : </w:t>
      </w:r>
      <w:proofErr w:type="spellStart"/>
      <w:r w:rsidRPr="00310A44">
        <w:rPr>
          <w:rFonts w:cs="Times New Roman"/>
          <w:lang w:val="en-US" w:eastAsia="en-US"/>
        </w:rPr>
        <w:t>int</w:t>
      </w:r>
      <w:proofErr w:type="spellEnd"/>
      <w:r w:rsidRPr="00310A44">
        <w:rPr>
          <w:rFonts w:cs="Times New Roman"/>
          <w:lang w:val="en-US" w:eastAsia="en-US"/>
        </w:rPr>
        <w:t xml:space="preserve"> array = </w:t>
      </w:r>
      <w:proofErr w:type="spellStart"/>
      <w:r w:rsidRPr="00310A44">
        <w:rPr>
          <w:rFonts w:cs="Times New Roman"/>
          <w:lang w:val="en-US" w:eastAsia="en-US"/>
        </w:rPr>
        <w:t>Array.zeroCreate</w:t>
      </w:r>
      <w:proofErr w:type="spellEnd"/>
      <w:r w:rsidRPr="00310A44">
        <w:rPr>
          <w:rFonts w:cs="Times New Roman"/>
          <w:lang w:val="en-US" w:eastAsia="en-US"/>
        </w:rPr>
        <w:t xml:space="preserve"> 10</w:t>
      </w:r>
    </w:p>
    <w:p w:rsidR="00310A44" w:rsidRPr="00310A44" w:rsidRDefault="00310A44" w:rsidP="00310A44">
      <w:pPr>
        <w:pStyle w:val="LAb"/>
        <w:rPr>
          <w:rFonts w:cs="Times New Roman"/>
          <w:lang w:val="en-US" w:eastAsia="en-US"/>
        </w:rPr>
      </w:pPr>
    </w:p>
    <w:p w:rsidR="00310A44" w:rsidRPr="00310A44" w:rsidRDefault="00310A44" w:rsidP="00310A44">
      <w:pPr>
        <w:pStyle w:val="LAb"/>
        <w:rPr>
          <w:rFonts w:cs="Times New Roman"/>
        </w:rPr>
      </w:pPr>
      <w:r w:rsidRPr="00310A44">
        <w:rPr>
          <w:rFonts w:cs="Times New Roman"/>
        </w:rPr>
        <w:t>Для доступа к элементам массива используется оператор точки (.) и квадратные скобки (</w:t>
      </w:r>
      <w:proofErr w:type="gramStart"/>
      <w:r w:rsidRPr="00310A44">
        <w:rPr>
          <w:rFonts w:cs="Times New Roman"/>
        </w:rPr>
        <w:t xml:space="preserve">[ </w:t>
      </w:r>
      <w:proofErr w:type="gramEnd"/>
      <w:r w:rsidRPr="00310A44">
        <w:rPr>
          <w:rFonts w:cs="Times New Roman"/>
        </w:rPr>
        <w:t>и ]).</w:t>
      </w:r>
    </w:p>
    <w:p w:rsidR="00310A44" w:rsidRPr="00310A44" w:rsidRDefault="00310A44" w:rsidP="00310A44">
      <w:pPr>
        <w:pStyle w:val="LAb"/>
        <w:rPr>
          <w:rFonts w:cs="Times New Roman"/>
          <w:lang w:eastAsia="en-US"/>
        </w:rPr>
      </w:pPr>
      <w:r w:rsidRPr="00310A44">
        <w:rPr>
          <w:rFonts w:cs="Times New Roman"/>
          <w:lang w:eastAsia="en-US"/>
        </w:rPr>
        <w:t>array1.[0]</w:t>
      </w:r>
    </w:p>
    <w:p w:rsidR="00310A44" w:rsidRPr="00310A44" w:rsidRDefault="00310A44" w:rsidP="00310A44">
      <w:pPr>
        <w:pStyle w:val="LAb"/>
        <w:rPr>
          <w:rFonts w:cs="Times New Roman"/>
          <w:lang w:eastAsia="en-US"/>
        </w:rPr>
      </w:pPr>
    </w:p>
    <w:p w:rsidR="00310A44" w:rsidRPr="00310A44" w:rsidRDefault="00310A44" w:rsidP="00310A44">
      <w:pPr>
        <w:pStyle w:val="LAb"/>
        <w:rPr>
          <w:rFonts w:cs="Times New Roman"/>
          <w:lang w:eastAsia="en-US"/>
        </w:rPr>
      </w:pPr>
      <w:r w:rsidRPr="00310A44">
        <w:rPr>
          <w:rFonts w:cs="Times New Roman"/>
          <w:lang w:eastAsia="en-US"/>
        </w:rPr>
        <w:t>Индексы массивов начинаются с 0.</w:t>
      </w:r>
    </w:p>
    <w:p w:rsidR="00310A44" w:rsidRPr="00310A44" w:rsidRDefault="00310A44" w:rsidP="00310A44">
      <w:pPr>
        <w:pStyle w:val="LAb"/>
        <w:rPr>
          <w:rFonts w:cs="Times New Roman"/>
          <w:lang w:eastAsia="en-US"/>
        </w:rPr>
      </w:pPr>
      <w:r w:rsidRPr="00310A44">
        <w:rPr>
          <w:rFonts w:cs="Times New Roman"/>
          <w:lang w:eastAsia="en-US"/>
        </w:rPr>
        <w:t>Для доступа к элементам массива также можно использовать диапазонное представление, позволяющее указать поддиапазон массива. Ниже приведены примеры диапазонного представления.</w:t>
      </w:r>
    </w:p>
    <w:p w:rsidR="00310A44" w:rsidRPr="00310A44" w:rsidRDefault="00310A44" w:rsidP="00310A44">
      <w:pPr>
        <w:pStyle w:val="LAb"/>
        <w:rPr>
          <w:rFonts w:cs="Times New Roman"/>
          <w:lang w:eastAsia="en-US"/>
        </w:rPr>
      </w:pPr>
    </w:p>
    <w:p w:rsidR="00310A44" w:rsidRPr="00310A44" w:rsidRDefault="00310A44" w:rsidP="00310A44">
      <w:pPr>
        <w:pStyle w:val="LAb"/>
        <w:rPr>
          <w:rFonts w:cs="Times New Roman"/>
          <w:lang w:eastAsia="en-US"/>
        </w:rPr>
      </w:pPr>
      <w:r w:rsidRPr="00310A44">
        <w:rPr>
          <w:rFonts w:cs="Times New Roman"/>
          <w:lang w:eastAsia="en-US"/>
        </w:rPr>
        <w:t xml:space="preserve">// </w:t>
      </w:r>
      <w:proofErr w:type="spellStart"/>
      <w:r w:rsidRPr="00310A44">
        <w:rPr>
          <w:rFonts w:cs="Times New Roman"/>
          <w:lang w:eastAsia="en-US"/>
        </w:rPr>
        <w:t>Accesses</w:t>
      </w:r>
      <w:proofErr w:type="spellEnd"/>
      <w:r w:rsidRPr="00310A44">
        <w:rPr>
          <w:rFonts w:cs="Times New Roman"/>
          <w:lang w:eastAsia="en-US"/>
        </w:rPr>
        <w:t xml:space="preserve"> </w:t>
      </w:r>
      <w:proofErr w:type="spellStart"/>
      <w:r w:rsidRPr="00310A44">
        <w:rPr>
          <w:rFonts w:cs="Times New Roman"/>
          <w:lang w:eastAsia="en-US"/>
        </w:rPr>
        <w:t>elements</w:t>
      </w:r>
      <w:proofErr w:type="spellEnd"/>
      <w:r w:rsidRPr="00310A44">
        <w:rPr>
          <w:rFonts w:cs="Times New Roman"/>
          <w:lang w:eastAsia="en-US"/>
        </w:rPr>
        <w:t xml:space="preserve"> </w:t>
      </w:r>
      <w:proofErr w:type="spellStart"/>
      <w:r w:rsidRPr="00310A44">
        <w:rPr>
          <w:rFonts w:cs="Times New Roman"/>
          <w:lang w:eastAsia="en-US"/>
        </w:rPr>
        <w:t>from</w:t>
      </w:r>
      <w:proofErr w:type="spellEnd"/>
      <w:r w:rsidRPr="00310A44">
        <w:rPr>
          <w:rFonts w:cs="Times New Roman"/>
          <w:lang w:eastAsia="en-US"/>
        </w:rPr>
        <w:t xml:space="preserve"> 0 </w:t>
      </w:r>
      <w:proofErr w:type="spellStart"/>
      <w:r w:rsidRPr="00310A44">
        <w:rPr>
          <w:rFonts w:cs="Times New Roman"/>
          <w:lang w:eastAsia="en-US"/>
        </w:rPr>
        <w:t>to</w:t>
      </w:r>
      <w:proofErr w:type="spellEnd"/>
      <w:r w:rsidRPr="00310A44">
        <w:rPr>
          <w:rFonts w:cs="Times New Roman"/>
          <w:lang w:eastAsia="en-US"/>
        </w:rPr>
        <w:t xml:space="preserve"> 2.</w:t>
      </w:r>
    </w:p>
    <w:p w:rsidR="00310A44" w:rsidRPr="00310A44" w:rsidRDefault="00310A44" w:rsidP="00310A44">
      <w:pPr>
        <w:pStyle w:val="LAb"/>
        <w:rPr>
          <w:rFonts w:cs="Times New Roman"/>
          <w:lang w:eastAsia="en-US"/>
        </w:rPr>
      </w:pPr>
      <w:r w:rsidRPr="00310A44">
        <w:rPr>
          <w:rFonts w:cs="Times New Roman"/>
          <w:lang w:eastAsia="en-US"/>
        </w:rPr>
        <w:t xml:space="preserve">array1.[0..2]  </w:t>
      </w:r>
    </w:p>
    <w:p w:rsidR="00310A44" w:rsidRPr="00310A44" w:rsidRDefault="00310A44" w:rsidP="00310A44">
      <w:pPr>
        <w:pStyle w:val="LAb"/>
        <w:rPr>
          <w:rFonts w:cs="Times New Roman"/>
          <w:lang w:val="en-US" w:eastAsia="en-US"/>
        </w:rPr>
      </w:pPr>
      <w:r w:rsidRPr="00310A44">
        <w:rPr>
          <w:rFonts w:cs="Times New Roman"/>
          <w:lang w:val="en-US" w:eastAsia="en-US"/>
        </w:rPr>
        <w:t>// Accesses elements from the beginning of the array to 2.</w:t>
      </w:r>
    </w:p>
    <w:p w:rsidR="00310A44" w:rsidRPr="00310A44" w:rsidRDefault="00310A44" w:rsidP="00310A44">
      <w:pPr>
        <w:pStyle w:val="LAb"/>
        <w:rPr>
          <w:rFonts w:cs="Times New Roman"/>
          <w:lang w:val="en-US" w:eastAsia="en-US"/>
        </w:rPr>
      </w:pPr>
      <w:r w:rsidRPr="00310A44">
        <w:rPr>
          <w:rFonts w:cs="Times New Roman"/>
          <w:lang w:val="en-US" w:eastAsia="en-US"/>
        </w:rPr>
        <w:t>array1</w:t>
      </w:r>
      <w:proofErr w:type="gramStart"/>
      <w:r w:rsidRPr="00310A44">
        <w:rPr>
          <w:rFonts w:cs="Times New Roman"/>
          <w:lang w:val="en-US" w:eastAsia="en-US"/>
        </w:rPr>
        <w:t>.[</w:t>
      </w:r>
      <w:proofErr w:type="gramEnd"/>
      <w:r w:rsidRPr="00310A44">
        <w:rPr>
          <w:rFonts w:cs="Times New Roman"/>
          <w:lang w:val="en-US" w:eastAsia="en-US"/>
        </w:rPr>
        <w:t xml:space="preserve">..2] </w:t>
      </w:r>
    </w:p>
    <w:p w:rsidR="00310A44" w:rsidRPr="00310A44" w:rsidRDefault="00310A44" w:rsidP="00310A44">
      <w:pPr>
        <w:pStyle w:val="LAb"/>
        <w:rPr>
          <w:rFonts w:cs="Times New Roman"/>
          <w:lang w:val="en-US" w:eastAsia="en-US"/>
        </w:rPr>
      </w:pPr>
      <w:r w:rsidRPr="00310A44">
        <w:rPr>
          <w:rFonts w:cs="Times New Roman"/>
          <w:lang w:val="en-US" w:eastAsia="en-US"/>
        </w:rPr>
        <w:t>// Accesses elements from 2 to the end of the array.</w:t>
      </w:r>
    </w:p>
    <w:p w:rsidR="00310A44" w:rsidRPr="00310A44" w:rsidRDefault="00310A44" w:rsidP="00310A44">
      <w:pPr>
        <w:pStyle w:val="LAb"/>
        <w:rPr>
          <w:rFonts w:cs="Times New Roman"/>
          <w:lang w:val="en-US" w:eastAsia="en-US"/>
        </w:rPr>
      </w:pPr>
      <w:r w:rsidRPr="00310A44">
        <w:rPr>
          <w:rFonts w:cs="Times New Roman"/>
          <w:lang w:val="en-US" w:eastAsia="en-US"/>
        </w:rPr>
        <w:t>array1</w:t>
      </w:r>
      <w:proofErr w:type="gramStart"/>
      <w:r w:rsidRPr="00310A44">
        <w:rPr>
          <w:rFonts w:cs="Times New Roman"/>
          <w:lang w:val="en-US" w:eastAsia="en-US"/>
        </w:rPr>
        <w:t>.[</w:t>
      </w:r>
      <w:proofErr w:type="gramEnd"/>
      <w:r w:rsidRPr="00310A44">
        <w:rPr>
          <w:rFonts w:cs="Times New Roman"/>
          <w:lang w:val="en-US" w:eastAsia="en-US"/>
        </w:rPr>
        <w:t xml:space="preserve">2..] </w:t>
      </w:r>
    </w:p>
    <w:p w:rsidR="00310A44" w:rsidRPr="00310A44" w:rsidRDefault="00310A44" w:rsidP="00310A44">
      <w:pPr>
        <w:pStyle w:val="LAb"/>
        <w:rPr>
          <w:rFonts w:cs="Times New Roman"/>
          <w:lang w:val="en-US" w:eastAsia="en-US"/>
        </w:rPr>
      </w:pPr>
      <w:r w:rsidRPr="00310A44">
        <w:rPr>
          <w:rFonts w:cs="Times New Roman"/>
          <w:lang w:val="en-US" w:eastAsia="en-US"/>
        </w:rPr>
        <w:t>// Accesses elements from 1 to the 3.</w:t>
      </w:r>
    </w:p>
    <w:p w:rsidR="00310A44" w:rsidRPr="00310A44" w:rsidRDefault="00310A44" w:rsidP="00310A44">
      <w:pPr>
        <w:pStyle w:val="LAb"/>
        <w:rPr>
          <w:rFonts w:cs="Times New Roman"/>
          <w:lang w:eastAsia="en-US"/>
        </w:rPr>
      </w:pPr>
      <w:r w:rsidRPr="00310A44">
        <w:rPr>
          <w:rFonts w:cs="Times New Roman"/>
          <w:lang w:eastAsia="en-US"/>
        </w:rPr>
        <w:t>array1.[1..2]</w:t>
      </w:r>
    </w:p>
    <w:p w:rsidR="00310A44" w:rsidRPr="00310A44" w:rsidRDefault="00310A44" w:rsidP="00310A44">
      <w:pPr>
        <w:pStyle w:val="LAb"/>
        <w:rPr>
          <w:rFonts w:cs="Times New Roman"/>
          <w:lang w:eastAsia="en-US"/>
        </w:rPr>
      </w:pPr>
    </w:p>
    <w:p w:rsidR="00310A44" w:rsidRPr="00310A44" w:rsidRDefault="00310A44" w:rsidP="00310A44">
      <w:pPr>
        <w:pStyle w:val="LAb"/>
        <w:rPr>
          <w:rFonts w:cs="Times New Roman"/>
        </w:rPr>
      </w:pPr>
      <w:r w:rsidRPr="00310A44">
        <w:rPr>
          <w:rFonts w:cs="Times New Roman"/>
        </w:rPr>
        <w:t>При использовании диапазонного представления создается новая копия массива.</w:t>
      </w:r>
    </w:p>
    <w:p w:rsidR="00310A44" w:rsidRDefault="00310A44" w:rsidP="00310A44">
      <w:pPr>
        <w:pStyle w:val="LAb"/>
        <w:rPr>
          <w:rFonts w:eastAsia="Calibri" w:cs="Times New Roman"/>
          <w:i/>
          <w:lang w:val="ru-RU"/>
        </w:rPr>
      </w:pPr>
    </w:p>
    <w:p w:rsidR="00310A44" w:rsidRPr="00310A44" w:rsidRDefault="00310A44" w:rsidP="00310A44">
      <w:pPr>
        <w:pStyle w:val="LAb"/>
        <w:rPr>
          <w:rFonts w:cs="Times New Roman"/>
          <w:i/>
        </w:rPr>
      </w:pPr>
      <w:r w:rsidRPr="00310A44">
        <w:rPr>
          <w:rFonts w:eastAsia="Calibri" w:cs="Times New Roman"/>
          <w:i/>
        </w:rPr>
        <w:t>Простые функции</w:t>
      </w:r>
    </w:p>
    <w:p w:rsidR="00310A44" w:rsidRPr="00310A44" w:rsidRDefault="00310A44" w:rsidP="00310A44">
      <w:pPr>
        <w:pStyle w:val="LAb"/>
        <w:rPr>
          <w:rFonts w:cs="Times New Roman"/>
          <w:lang w:eastAsia="en-US"/>
        </w:rPr>
      </w:pPr>
      <w:r w:rsidRPr="00310A44">
        <w:rPr>
          <w:rFonts w:cs="Times New Roman"/>
          <w:lang w:eastAsia="en-US"/>
        </w:rPr>
        <w:t xml:space="preserve">Функция </w:t>
      </w:r>
      <w:proofErr w:type="spellStart"/>
      <w:r w:rsidRPr="00310A44">
        <w:rPr>
          <w:rFonts w:cs="Times New Roman"/>
          <w:lang w:eastAsia="en-US"/>
        </w:rPr>
        <w:t>Array.get</w:t>
      </w:r>
      <w:proofErr w:type="spellEnd"/>
      <w:r w:rsidRPr="00310A44">
        <w:rPr>
          <w:rFonts w:cs="Times New Roman"/>
          <w:lang w:eastAsia="en-US"/>
        </w:rPr>
        <w:t xml:space="preserve"> получает элемент: </w:t>
      </w:r>
      <w:proofErr w:type="spellStart"/>
      <w:r w:rsidRPr="00310A44">
        <w:rPr>
          <w:rFonts w:cs="Times New Roman"/>
          <w:lang w:eastAsia="en-US"/>
        </w:rPr>
        <w:t>Array.get</w:t>
      </w:r>
      <w:proofErr w:type="spellEnd"/>
      <w:r w:rsidRPr="00310A44">
        <w:rPr>
          <w:rFonts w:cs="Times New Roman"/>
          <w:lang w:eastAsia="en-US"/>
        </w:rPr>
        <w:t xml:space="preserve"> </w:t>
      </w:r>
      <w:proofErr w:type="spellStart"/>
      <w:r w:rsidRPr="00310A44">
        <w:rPr>
          <w:rFonts w:cs="Times New Roman"/>
          <w:lang w:eastAsia="en-US"/>
        </w:rPr>
        <w:t>array</w:t>
      </w:r>
      <w:proofErr w:type="spellEnd"/>
      <w:r w:rsidRPr="00310A44">
        <w:rPr>
          <w:rFonts w:cs="Times New Roman"/>
          <w:lang w:eastAsia="en-US"/>
        </w:rPr>
        <w:t xml:space="preserve"> </w:t>
      </w:r>
      <w:proofErr w:type="spellStart"/>
      <w:r w:rsidRPr="00310A44">
        <w:rPr>
          <w:rFonts w:cs="Times New Roman"/>
          <w:lang w:eastAsia="en-US"/>
        </w:rPr>
        <w:t>index</w:t>
      </w:r>
      <w:proofErr w:type="spellEnd"/>
    </w:p>
    <w:p w:rsidR="00310A44" w:rsidRPr="00310A44" w:rsidRDefault="00310A44" w:rsidP="00310A44">
      <w:pPr>
        <w:pStyle w:val="LAb"/>
        <w:rPr>
          <w:rFonts w:cs="Times New Roman"/>
          <w:lang w:eastAsia="en-US"/>
        </w:rPr>
      </w:pPr>
      <w:r w:rsidRPr="00310A44">
        <w:rPr>
          <w:rFonts w:cs="Times New Roman"/>
          <w:lang w:eastAsia="en-US"/>
        </w:rPr>
        <w:t xml:space="preserve">Функция </w:t>
      </w:r>
      <w:proofErr w:type="spellStart"/>
      <w:r w:rsidRPr="00310A44">
        <w:rPr>
          <w:rFonts w:cs="Times New Roman"/>
          <w:lang w:eastAsia="en-US"/>
        </w:rPr>
        <w:t>Array.length</w:t>
      </w:r>
      <w:proofErr w:type="spellEnd"/>
      <w:r w:rsidRPr="00310A44">
        <w:rPr>
          <w:rFonts w:cs="Times New Roman"/>
          <w:lang w:eastAsia="en-US"/>
        </w:rPr>
        <w:t xml:space="preserve"> возвращает длину массива: </w:t>
      </w:r>
      <w:proofErr w:type="spellStart"/>
      <w:r w:rsidRPr="00310A44">
        <w:rPr>
          <w:rFonts w:cs="Times New Roman"/>
          <w:lang w:eastAsia="en-US"/>
        </w:rPr>
        <w:t>Array.length</w:t>
      </w:r>
      <w:proofErr w:type="spellEnd"/>
      <w:r w:rsidRPr="00310A44">
        <w:rPr>
          <w:rFonts w:cs="Times New Roman"/>
          <w:lang w:eastAsia="en-US"/>
        </w:rPr>
        <w:t xml:space="preserve"> </w:t>
      </w:r>
      <w:proofErr w:type="spellStart"/>
      <w:r w:rsidRPr="00310A44">
        <w:rPr>
          <w:rFonts w:cs="Times New Roman"/>
          <w:lang w:eastAsia="en-US"/>
        </w:rPr>
        <w:t>array</w:t>
      </w:r>
      <w:proofErr w:type="spellEnd"/>
    </w:p>
    <w:p w:rsidR="00310A44" w:rsidRPr="00310A44" w:rsidRDefault="00310A44" w:rsidP="00310A44">
      <w:pPr>
        <w:pStyle w:val="LAb"/>
        <w:rPr>
          <w:rFonts w:cs="Times New Roman"/>
          <w:lang w:eastAsia="en-US"/>
        </w:rPr>
      </w:pPr>
      <w:r w:rsidRPr="00310A44">
        <w:rPr>
          <w:rFonts w:cs="Times New Roman"/>
          <w:lang w:eastAsia="en-US"/>
        </w:rPr>
        <w:t xml:space="preserve">Также можно использовать свойство </w:t>
      </w:r>
      <w:proofErr w:type="spellStart"/>
      <w:r w:rsidRPr="00310A44">
        <w:rPr>
          <w:rFonts w:cs="Times New Roman"/>
          <w:lang w:eastAsia="en-US"/>
        </w:rPr>
        <w:t>Length</w:t>
      </w:r>
      <w:proofErr w:type="spellEnd"/>
      <w:r w:rsidRPr="00310A44">
        <w:rPr>
          <w:rFonts w:cs="Times New Roman"/>
          <w:lang w:eastAsia="en-US"/>
        </w:rPr>
        <w:t>.</w:t>
      </w:r>
    </w:p>
    <w:p w:rsidR="00310A44" w:rsidRPr="00310A44" w:rsidRDefault="00310A44" w:rsidP="00310A44">
      <w:pPr>
        <w:pStyle w:val="LAb"/>
        <w:rPr>
          <w:rFonts w:cs="Times New Roman"/>
          <w:lang w:val="en-US" w:eastAsia="en-US"/>
        </w:rPr>
      </w:pPr>
      <w:proofErr w:type="spellStart"/>
      <w:r w:rsidRPr="00310A44">
        <w:rPr>
          <w:rFonts w:cs="Times New Roman"/>
          <w:lang w:val="en-US" w:eastAsia="en-US"/>
        </w:rPr>
        <w:t>Array.length</w:t>
      </w:r>
      <w:proofErr w:type="spellEnd"/>
      <w:r w:rsidRPr="00310A44">
        <w:rPr>
          <w:rFonts w:cs="Times New Roman"/>
          <w:lang w:val="en-US" w:eastAsia="en-US"/>
        </w:rPr>
        <w:t xml:space="preserve"> [| </w:t>
      </w:r>
      <w:proofErr w:type="gramStart"/>
      <w:r w:rsidRPr="00310A44">
        <w:rPr>
          <w:rFonts w:cs="Times New Roman"/>
          <w:lang w:val="en-US" w:eastAsia="en-US"/>
        </w:rPr>
        <w:t>1 ..</w:t>
      </w:r>
      <w:proofErr w:type="gramEnd"/>
      <w:r w:rsidRPr="00310A44">
        <w:rPr>
          <w:rFonts w:cs="Times New Roman"/>
          <w:lang w:val="en-US" w:eastAsia="en-US"/>
        </w:rPr>
        <w:t xml:space="preserve"> 100 |] |&gt; </w:t>
      </w:r>
      <w:proofErr w:type="spellStart"/>
      <w:r w:rsidRPr="00310A44">
        <w:rPr>
          <w:rFonts w:cs="Times New Roman"/>
          <w:lang w:val="en-US" w:eastAsia="en-US"/>
        </w:rPr>
        <w:t>printfn</w:t>
      </w:r>
      <w:proofErr w:type="spellEnd"/>
      <w:r w:rsidRPr="00310A44">
        <w:rPr>
          <w:rFonts w:cs="Times New Roman"/>
          <w:lang w:val="en-US" w:eastAsia="en-US"/>
        </w:rPr>
        <w:t xml:space="preserve"> "Length: %d"</w:t>
      </w:r>
    </w:p>
    <w:p w:rsidR="00310A44" w:rsidRPr="00310A44" w:rsidRDefault="00310A44" w:rsidP="00310A44">
      <w:pPr>
        <w:pStyle w:val="LAb"/>
        <w:rPr>
          <w:rFonts w:cs="Times New Roman"/>
          <w:lang w:val="en-US" w:eastAsia="en-US"/>
        </w:rPr>
      </w:pPr>
      <w:proofErr w:type="spellStart"/>
      <w:r w:rsidRPr="00310A44">
        <w:rPr>
          <w:rFonts w:cs="Times New Roman"/>
          <w:lang w:val="en-US" w:eastAsia="en-US"/>
        </w:rPr>
        <w:t>Array.length</w:t>
      </w:r>
      <w:proofErr w:type="spellEnd"/>
      <w:r w:rsidRPr="00310A44">
        <w:rPr>
          <w:rFonts w:cs="Times New Roman"/>
          <w:lang w:val="en-US" w:eastAsia="en-US"/>
        </w:rPr>
        <w:t xml:space="preserve"> [| |] |&gt; </w:t>
      </w:r>
      <w:proofErr w:type="spellStart"/>
      <w:r w:rsidRPr="00310A44">
        <w:rPr>
          <w:rFonts w:cs="Times New Roman"/>
          <w:lang w:val="en-US" w:eastAsia="en-US"/>
        </w:rPr>
        <w:t>printfn</w:t>
      </w:r>
      <w:proofErr w:type="spellEnd"/>
      <w:r w:rsidRPr="00310A44">
        <w:rPr>
          <w:rFonts w:cs="Times New Roman"/>
          <w:lang w:val="en-US" w:eastAsia="en-US"/>
        </w:rPr>
        <w:t xml:space="preserve"> "Length: %d"</w:t>
      </w:r>
    </w:p>
    <w:p w:rsidR="00310A44" w:rsidRPr="00310A44" w:rsidRDefault="00310A44" w:rsidP="00310A44">
      <w:pPr>
        <w:pStyle w:val="LAb"/>
        <w:rPr>
          <w:rFonts w:cs="Times New Roman"/>
          <w:lang w:val="en-US" w:eastAsia="en-US"/>
        </w:rPr>
      </w:pPr>
      <w:proofErr w:type="spellStart"/>
      <w:r w:rsidRPr="00310A44">
        <w:rPr>
          <w:rFonts w:cs="Times New Roman"/>
          <w:lang w:val="en-US" w:eastAsia="en-US"/>
        </w:rPr>
        <w:t>Array.length</w:t>
      </w:r>
      <w:proofErr w:type="spellEnd"/>
      <w:r w:rsidRPr="00310A44">
        <w:rPr>
          <w:rFonts w:cs="Times New Roman"/>
          <w:lang w:val="en-US" w:eastAsia="en-US"/>
        </w:rPr>
        <w:t xml:space="preserve"> [| </w:t>
      </w:r>
      <w:proofErr w:type="gramStart"/>
      <w:r w:rsidRPr="00310A44">
        <w:rPr>
          <w:rFonts w:cs="Times New Roman"/>
          <w:lang w:val="en-US" w:eastAsia="en-US"/>
        </w:rPr>
        <w:t>1 ..</w:t>
      </w:r>
      <w:proofErr w:type="gramEnd"/>
      <w:r w:rsidRPr="00310A44">
        <w:rPr>
          <w:rFonts w:cs="Times New Roman"/>
          <w:lang w:val="en-US" w:eastAsia="en-US"/>
        </w:rPr>
        <w:t xml:space="preserve"> 2 .. 100 |] |&gt; </w:t>
      </w:r>
      <w:proofErr w:type="spellStart"/>
      <w:r w:rsidRPr="00310A44">
        <w:rPr>
          <w:rFonts w:cs="Times New Roman"/>
          <w:lang w:val="en-US" w:eastAsia="en-US"/>
        </w:rPr>
        <w:t>printfn</w:t>
      </w:r>
      <w:proofErr w:type="spellEnd"/>
      <w:r w:rsidRPr="00310A44">
        <w:rPr>
          <w:rFonts w:cs="Times New Roman"/>
          <w:lang w:val="en-US" w:eastAsia="en-US"/>
        </w:rPr>
        <w:t xml:space="preserve"> "Length: %d"</w:t>
      </w:r>
    </w:p>
    <w:p w:rsidR="00310A44" w:rsidRPr="00310A44" w:rsidRDefault="00310A44" w:rsidP="00310A44">
      <w:pPr>
        <w:pStyle w:val="LAb"/>
        <w:rPr>
          <w:rFonts w:cs="Times New Roman"/>
          <w:lang w:val="en-US" w:eastAsia="en-US"/>
        </w:rPr>
      </w:pPr>
      <w:r w:rsidRPr="00310A44">
        <w:rPr>
          <w:rFonts w:cs="Times New Roman"/>
          <w:lang w:val="en-US"/>
        </w:rPr>
        <w:lastRenderedPageBreak/>
        <w:t xml:space="preserve">&gt; </w:t>
      </w:r>
    </w:p>
    <w:p w:rsidR="00310A44" w:rsidRPr="00310A44" w:rsidRDefault="00310A44" w:rsidP="00310A44">
      <w:pPr>
        <w:pStyle w:val="LAb"/>
        <w:rPr>
          <w:rFonts w:cs="Times New Roman"/>
          <w:lang w:val="en-US"/>
        </w:rPr>
      </w:pPr>
      <w:r w:rsidRPr="00310A44">
        <w:rPr>
          <w:rFonts w:cs="Times New Roman"/>
          <w:lang w:val="en-US"/>
        </w:rPr>
        <w:t>Length: 100</w:t>
      </w:r>
    </w:p>
    <w:p w:rsidR="00310A44" w:rsidRPr="00310A44" w:rsidRDefault="00310A44" w:rsidP="00310A44">
      <w:pPr>
        <w:pStyle w:val="LAb"/>
        <w:rPr>
          <w:rFonts w:cs="Times New Roman"/>
          <w:lang w:val="en-US"/>
        </w:rPr>
      </w:pPr>
      <w:r w:rsidRPr="00310A44">
        <w:rPr>
          <w:rFonts w:cs="Times New Roman"/>
          <w:lang w:val="en-US"/>
        </w:rPr>
        <w:t>Length: 0</w:t>
      </w:r>
    </w:p>
    <w:p w:rsidR="00310A44" w:rsidRPr="00310A44" w:rsidRDefault="00310A44" w:rsidP="00310A44">
      <w:pPr>
        <w:pStyle w:val="LAb"/>
        <w:rPr>
          <w:rFonts w:cs="Times New Roman"/>
          <w:lang w:val="en-US"/>
        </w:rPr>
      </w:pPr>
      <w:r w:rsidRPr="00310A44">
        <w:rPr>
          <w:rFonts w:cs="Times New Roman"/>
          <w:lang w:val="en-US"/>
        </w:rPr>
        <w:t>Length: 50</w:t>
      </w:r>
    </w:p>
    <w:p w:rsidR="00310A44" w:rsidRPr="00310A44" w:rsidRDefault="00310A44" w:rsidP="00310A44">
      <w:pPr>
        <w:pStyle w:val="LAb"/>
        <w:rPr>
          <w:rFonts w:cs="Times New Roman"/>
          <w:lang w:val="en-US" w:eastAsia="en-US"/>
        </w:rPr>
      </w:pPr>
    </w:p>
    <w:p w:rsidR="00310A44" w:rsidRPr="00310A44" w:rsidRDefault="00310A44" w:rsidP="00310A44">
      <w:pPr>
        <w:pStyle w:val="LAb"/>
        <w:rPr>
          <w:rFonts w:cs="Times New Roman"/>
          <w:lang w:val="en-US" w:eastAsia="en-US"/>
        </w:rPr>
      </w:pPr>
      <w:r w:rsidRPr="00310A44">
        <w:rPr>
          <w:rFonts w:cs="Times New Roman"/>
          <w:lang w:val="en-US" w:eastAsia="en-US"/>
        </w:rPr>
        <w:t xml:space="preserve"> </w:t>
      </w:r>
      <w:r w:rsidRPr="00310A44">
        <w:rPr>
          <w:rFonts w:cs="Times New Roman"/>
          <w:lang w:eastAsia="en-US"/>
        </w:rPr>
        <w:t>Функция</w:t>
      </w:r>
      <w:r w:rsidRPr="00310A44">
        <w:rPr>
          <w:rFonts w:cs="Times New Roman"/>
          <w:lang w:val="en-US" w:eastAsia="en-US"/>
        </w:rPr>
        <w:t xml:space="preserve"> </w:t>
      </w:r>
      <w:proofErr w:type="spellStart"/>
      <w:r w:rsidRPr="00310A44">
        <w:rPr>
          <w:rFonts w:cs="Times New Roman"/>
          <w:lang w:val="en-US" w:eastAsia="en-US"/>
        </w:rPr>
        <w:t>Array.set</w:t>
      </w:r>
      <w:proofErr w:type="spellEnd"/>
      <w:r w:rsidRPr="00310A44">
        <w:rPr>
          <w:rFonts w:cs="Times New Roman"/>
          <w:lang w:val="en-US" w:eastAsia="en-US"/>
        </w:rPr>
        <w:t xml:space="preserve"> </w:t>
      </w:r>
      <w:r w:rsidRPr="00310A44">
        <w:rPr>
          <w:rFonts w:cs="Times New Roman"/>
          <w:lang w:eastAsia="en-US"/>
        </w:rPr>
        <w:t>задает</w:t>
      </w:r>
      <w:r w:rsidRPr="00310A44">
        <w:rPr>
          <w:rFonts w:cs="Times New Roman"/>
          <w:lang w:val="en-US" w:eastAsia="en-US"/>
        </w:rPr>
        <w:t xml:space="preserve"> </w:t>
      </w:r>
      <w:r w:rsidRPr="00310A44">
        <w:rPr>
          <w:rFonts w:cs="Times New Roman"/>
          <w:lang w:eastAsia="en-US"/>
        </w:rPr>
        <w:t>для</w:t>
      </w:r>
      <w:r w:rsidRPr="00310A44">
        <w:rPr>
          <w:rFonts w:cs="Times New Roman"/>
          <w:lang w:val="en-US" w:eastAsia="en-US"/>
        </w:rPr>
        <w:t xml:space="preserve"> </w:t>
      </w:r>
      <w:r w:rsidRPr="00310A44">
        <w:rPr>
          <w:rFonts w:cs="Times New Roman"/>
          <w:lang w:eastAsia="en-US"/>
        </w:rPr>
        <w:t>элемента</w:t>
      </w:r>
      <w:r w:rsidRPr="00310A44">
        <w:rPr>
          <w:rFonts w:cs="Times New Roman"/>
          <w:lang w:val="en-US" w:eastAsia="en-US"/>
        </w:rPr>
        <w:t xml:space="preserve"> </w:t>
      </w:r>
      <w:r w:rsidRPr="00310A44">
        <w:rPr>
          <w:rFonts w:cs="Times New Roman"/>
          <w:lang w:eastAsia="en-US"/>
        </w:rPr>
        <w:t>указанное</w:t>
      </w:r>
      <w:r w:rsidRPr="00310A44">
        <w:rPr>
          <w:rFonts w:cs="Times New Roman"/>
          <w:lang w:val="en-US" w:eastAsia="en-US"/>
        </w:rPr>
        <w:t xml:space="preserve"> </w:t>
      </w:r>
      <w:r w:rsidRPr="00310A44">
        <w:rPr>
          <w:rFonts w:cs="Times New Roman"/>
          <w:lang w:eastAsia="en-US"/>
        </w:rPr>
        <w:t>значение</w:t>
      </w:r>
      <w:r w:rsidRPr="00310A44">
        <w:rPr>
          <w:rFonts w:cs="Times New Roman"/>
          <w:lang w:val="en-US" w:eastAsia="en-US"/>
        </w:rPr>
        <w:t xml:space="preserve">: </w:t>
      </w:r>
      <w:proofErr w:type="spellStart"/>
      <w:r w:rsidRPr="00310A44">
        <w:rPr>
          <w:rFonts w:cs="Times New Roman"/>
          <w:lang w:val="en-US" w:eastAsia="en-US"/>
        </w:rPr>
        <w:t>Array.set</w:t>
      </w:r>
      <w:proofErr w:type="spellEnd"/>
      <w:r w:rsidRPr="00310A44">
        <w:rPr>
          <w:rFonts w:cs="Times New Roman"/>
          <w:lang w:val="en-US" w:eastAsia="en-US"/>
        </w:rPr>
        <w:t xml:space="preserve"> array index value</w:t>
      </w:r>
    </w:p>
    <w:p w:rsidR="00310A44" w:rsidRDefault="00310A44" w:rsidP="00310A44">
      <w:pPr>
        <w:pStyle w:val="LAb"/>
        <w:rPr>
          <w:rFonts w:cs="Times New Roman"/>
          <w:lang w:val="en-US" w:eastAsia="en-US"/>
        </w:rPr>
      </w:pPr>
      <w:r w:rsidRPr="00310A44">
        <w:rPr>
          <w:rFonts w:cs="Times New Roman"/>
          <w:lang w:eastAsia="en-US"/>
        </w:rPr>
        <w:t xml:space="preserve">Функция </w:t>
      </w:r>
      <w:proofErr w:type="spellStart"/>
      <w:r w:rsidRPr="00310A44">
        <w:rPr>
          <w:rFonts w:cs="Times New Roman"/>
          <w:lang w:eastAsia="en-US"/>
        </w:rPr>
        <w:t>Array.create</w:t>
      </w:r>
      <w:proofErr w:type="spellEnd"/>
      <w:r w:rsidRPr="00310A44">
        <w:rPr>
          <w:rFonts w:cs="Times New Roman"/>
          <w:lang w:eastAsia="en-US"/>
        </w:rPr>
        <w:t xml:space="preserve"> создает массив указанного размера и задает для всех элементов указанные значения. </w:t>
      </w:r>
    </w:p>
    <w:p w:rsidR="00310A44" w:rsidRPr="00310A44" w:rsidRDefault="00310A44" w:rsidP="00310A44">
      <w:pPr>
        <w:pStyle w:val="LAb"/>
        <w:rPr>
          <w:rFonts w:cs="Times New Roman"/>
          <w:lang w:val="en-US" w:eastAsia="en-US"/>
        </w:rPr>
      </w:pPr>
    </w:p>
    <w:p w:rsidR="00310A44" w:rsidRPr="00310A44" w:rsidRDefault="00310A44" w:rsidP="00310A44">
      <w:pPr>
        <w:pStyle w:val="LAb"/>
        <w:rPr>
          <w:rFonts w:cs="Times New Roman"/>
          <w:lang w:val="en-US" w:eastAsia="en-US"/>
        </w:rPr>
      </w:pPr>
      <w:proofErr w:type="gramStart"/>
      <w:r w:rsidRPr="00310A44">
        <w:rPr>
          <w:rFonts w:cs="Times New Roman"/>
          <w:lang w:val="en-US"/>
        </w:rPr>
        <w:t>let</w:t>
      </w:r>
      <w:proofErr w:type="gramEnd"/>
      <w:r w:rsidRPr="00310A44">
        <w:rPr>
          <w:rFonts w:cs="Times New Roman"/>
          <w:lang w:val="en-US"/>
        </w:rPr>
        <w:t xml:space="preserve"> array1 = </w:t>
      </w:r>
      <w:proofErr w:type="spellStart"/>
      <w:r w:rsidRPr="00310A44">
        <w:rPr>
          <w:rFonts w:cs="Times New Roman"/>
          <w:lang w:val="en-US"/>
        </w:rPr>
        <w:t>Array.create</w:t>
      </w:r>
      <w:proofErr w:type="spellEnd"/>
      <w:r w:rsidRPr="00310A44">
        <w:rPr>
          <w:rFonts w:cs="Times New Roman"/>
          <w:lang w:val="en-US"/>
        </w:rPr>
        <w:t xml:space="preserve"> 10 "" ;;</w:t>
      </w:r>
    </w:p>
    <w:p w:rsidR="00310A44" w:rsidRDefault="00310A44" w:rsidP="00310A44">
      <w:pPr>
        <w:pStyle w:val="LAb"/>
        <w:rPr>
          <w:rFonts w:cs="Times New Roman"/>
          <w:lang w:val="en-US" w:eastAsia="en-US"/>
        </w:rPr>
      </w:pPr>
      <w:proofErr w:type="spellStart"/>
      <w:r w:rsidRPr="00310A44">
        <w:rPr>
          <w:rFonts w:cs="Times New Roman"/>
          <w:lang w:val="en-US" w:eastAsia="en-US"/>
        </w:rPr>
        <w:t>val</w:t>
      </w:r>
      <w:proofErr w:type="spellEnd"/>
      <w:r w:rsidRPr="00310A44">
        <w:rPr>
          <w:rFonts w:cs="Times New Roman"/>
          <w:lang w:val="en-US" w:eastAsia="en-US"/>
        </w:rPr>
        <w:t xml:space="preserve"> array1 : string [] = [|""; ""; ""; ""; ""; ""; ""; ""; ""; ""|]</w:t>
      </w:r>
    </w:p>
    <w:p w:rsidR="00310A44" w:rsidRPr="00310A44" w:rsidRDefault="00310A44" w:rsidP="00310A44">
      <w:pPr>
        <w:pStyle w:val="LAb"/>
        <w:rPr>
          <w:rFonts w:cs="Times New Roman"/>
          <w:lang w:val="en-US" w:eastAsia="en-US"/>
        </w:rPr>
      </w:pPr>
    </w:p>
    <w:p w:rsidR="00310A44" w:rsidRPr="00310A44" w:rsidRDefault="00310A44" w:rsidP="00310A44">
      <w:pPr>
        <w:pStyle w:val="LAb"/>
        <w:rPr>
          <w:rFonts w:cs="Times New Roman"/>
          <w:lang w:eastAsia="en-US"/>
        </w:rPr>
      </w:pPr>
      <w:r w:rsidRPr="00310A44">
        <w:rPr>
          <w:rFonts w:cs="Times New Roman"/>
          <w:lang w:eastAsia="en-US"/>
        </w:rPr>
        <w:t>Следующий пример кода иллюстрирует использование этих функций.</w:t>
      </w:r>
    </w:p>
    <w:p w:rsidR="00310A44" w:rsidRPr="00310A44" w:rsidRDefault="00310A44" w:rsidP="00310A44">
      <w:pPr>
        <w:pStyle w:val="LAb"/>
        <w:rPr>
          <w:rFonts w:cs="Times New Roman"/>
          <w:lang w:eastAsia="en-US"/>
        </w:rPr>
      </w:pPr>
    </w:p>
    <w:p w:rsidR="00310A44" w:rsidRPr="00310A44" w:rsidRDefault="00310A44" w:rsidP="00310A44">
      <w:pPr>
        <w:pStyle w:val="LAb"/>
        <w:rPr>
          <w:rFonts w:cs="Times New Roman"/>
          <w:lang w:val="en-US" w:eastAsia="en-US"/>
        </w:rPr>
      </w:pPr>
      <w:r w:rsidRPr="00310A44">
        <w:rPr>
          <w:rFonts w:cs="Times New Roman"/>
          <w:lang w:val="en-US" w:eastAsia="en-US"/>
        </w:rPr>
        <w:t xml:space="preserve">let array1 = </w:t>
      </w:r>
      <w:proofErr w:type="spellStart"/>
      <w:r w:rsidRPr="00310A44">
        <w:rPr>
          <w:rFonts w:cs="Times New Roman"/>
          <w:lang w:val="en-US" w:eastAsia="en-US"/>
        </w:rPr>
        <w:t>Array.create</w:t>
      </w:r>
      <w:proofErr w:type="spellEnd"/>
      <w:r w:rsidRPr="00310A44">
        <w:rPr>
          <w:rFonts w:cs="Times New Roman"/>
          <w:lang w:val="en-US" w:eastAsia="en-US"/>
        </w:rPr>
        <w:t xml:space="preserve"> 10 "" </w:t>
      </w:r>
    </w:p>
    <w:p w:rsidR="00310A44" w:rsidRPr="00310A44" w:rsidRDefault="00310A44" w:rsidP="00310A44">
      <w:pPr>
        <w:pStyle w:val="LAb"/>
        <w:rPr>
          <w:rFonts w:cs="Times New Roman"/>
          <w:lang w:val="en-US" w:eastAsia="en-US"/>
        </w:rPr>
      </w:pPr>
      <w:proofErr w:type="gramStart"/>
      <w:r w:rsidRPr="00310A44">
        <w:rPr>
          <w:rFonts w:cs="Times New Roman"/>
          <w:lang w:val="en-US" w:eastAsia="en-US"/>
        </w:rPr>
        <w:t>for</w:t>
      </w:r>
      <w:proofErr w:type="gramEnd"/>
      <w:r w:rsidRPr="00310A44">
        <w:rPr>
          <w:rFonts w:cs="Times New Roman"/>
          <w:lang w:val="en-US" w:eastAsia="en-US"/>
        </w:rPr>
        <w:t xml:space="preserve"> i in 0 .. array1.Length - 1 do</w:t>
      </w:r>
    </w:p>
    <w:p w:rsidR="00310A44" w:rsidRPr="00310A44" w:rsidRDefault="00310A44" w:rsidP="00310A44">
      <w:pPr>
        <w:pStyle w:val="LAb"/>
        <w:rPr>
          <w:rFonts w:cs="Times New Roman"/>
          <w:lang w:val="en-US" w:eastAsia="en-US"/>
        </w:rPr>
      </w:pPr>
      <w:r w:rsidRPr="00310A44">
        <w:rPr>
          <w:rFonts w:cs="Times New Roman"/>
          <w:lang w:val="en-US" w:eastAsia="en-US"/>
        </w:rPr>
        <w:t xml:space="preserve">    </w:t>
      </w:r>
      <w:proofErr w:type="spellStart"/>
      <w:r w:rsidRPr="00310A44">
        <w:rPr>
          <w:rFonts w:cs="Times New Roman"/>
          <w:lang w:val="en-US" w:eastAsia="en-US"/>
        </w:rPr>
        <w:t>Array.set</w:t>
      </w:r>
      <w:proofErr w:type="spellEnd"/>
      <w:r w:rsidRPr="00310A44">
        <w:rPr>
          <w:rFonts w:cs="Times New Roman"/>
          <w:lang w:val="en-US" w:eastAsia="en-US"/>
        </w:rPr>
        <w:t xml:space="preserve"> array1 i (</w:t>
      </w:r>
      <w:proofErr w:type="spellStart"/>
      <w:proofErr w:type="gramStart"/>
      <w:r w:rsidRPr="00310A44">
        <w:rPr>
          <w:rFonts w:cs="Times New Roman"/>
          <w:lang w:val="en-US" w:eastAsia="en-US"/>
        </w:rPr>
        <w:t>i.ToString</w:t>
      </w:r>
      <w:proofErr w:type="spellEnd"/>
      <w:r w:rsidRPr="00310A44">
        <w:rPr>
          <w:rFonts w:cs="Times New Roman"/>
          <w:lang w:val="en-US" w:eastAsia="en-US"/>
        </w:rPr>
        <w:t>(</w:t>
      </w:r>
      <w:proofErr w:type="gramEnd"/>
      <w:r w:rsidRPr="00310A44">
        <w:rPr>
          <w:rFonts w:cs="Times New Roman"/>
          <w:lang w:val="en-US" w:eastAsia="en-US"/>
        </w:rPr>
        <w:t>))</w:t>
      </w:r>
    </w:p>
    <w:p w:rsidR="00310A44" w:rsidRPr="00310A44" w:rsidRDefault="00310A44" w:rsidP="00310A44">
      <w:pPr>
        <w:pStyle w:val="LAb"/>
        <w:rPr>
          <w:rFonts w:cs="Times New Roman"/>
          <w:lang w:val="en-US" w:eastAsia="en-US"/>
        </w:rPr>
      </w:pPr>
      <w:proofErr w:type="gramStart"/>
      <w:r w:rsidRPr="00310A44">
        <w:rPr>
          <w:rFonts w:cs="Times New Roman"/>
          <w:lang w:val="en-US" w:eastAsia="en-US"/>
        </w:rPr>
        <w:t>for</w:t>
      </w:r>
      <w:proofErr w:type="gramEnd"/>
      <w:r w:rsidRPr="00310A44">
        <w:rPr>
          <w:rFonts w:cs="Times New Roman"/>
          <w:lang w:val="en-US" w:eastAsia="en-US"/>
        </w:rPr>
        <w:t xml:space="preserve"> i in 0 .. array1.Length - 1 do</w:t>
      </w:r>
    </w:p>
    <w:p w:rsidR="00310A44" w:rsidRPr="00310A44" w:rsidRDefault="00310A44" w:rsidP="00310A44">
      <w:pPr>
        <w:pStyle w:val="LAb"/>
        <w:rPr>
          <w:rFonts w:cs="Times New Roman"/>
          <w:lang w:val="en-US" w:eastAsia="en-US"/>
        </w:rPr>
      </w:pPr>
      <w:r w:rsidRPr="00310A44">
        <w:rPr>
          <w:rFonts w:cs="Times New Roman"/>
          <w:lang w:val="en-US" w:eastAsia="en-US"/>
        </w:rPr>
        <w:t xml:space="preserve">    </w:t>
      </w:r>
      <w:proofErr w:type="spellStart"/>
      <w:proofErr w:type="gramStart"/>
      <w:r w:rsidRPr="00310A44">
        <w:rPr>
          <w:rFonts w:cs="Times New Roman"/>
          <w:lang w:val="en-US" w:eastAsia="en-US"/>
        </w:rPr>
        <w:t>printf</w:t>
      </w:r>
      <w:proofErr w:type="spellEnd"/>
      <w:proofErr w:type="gramEnd"/>
      <w:r w:rsidRPr="00310A44">
        <w:rPr>
          <w:rFonts w:cs="Times New Roman"/>
          <w:lang w:val="en-US" w:eastAsia="en-US"/>
        </w:rPr>
        <w:t xml:space="preserve"> "%s " (</w:t>
      </w:r>
      <w:proofErr w:type="spellStart"/>
      <w:r w:rsidRPr="00310A44">
        <w:rPr>
          <w:rFonts w:cs="Times New Roman"/>
          <w:lang w:val="en-US" w:eastAsia="en-US"/>
        </w:rPr>
        <w:t>Array.get</w:t>
      </w:r>
      <w:proofErr w:type="spellEnd"/>
      <w:r w:rsidRPr="00310A44">
        <w:rPr>
          <w:rFonts w:cs="Times New Roman"/>
          <w:lang w:val="en-US" w:eastAsia="en-US"/>
        </w:rPr>
        <w:t xml:space="preserve"> array1 i)</w:t>
      </w:r>
    </w:p>
    <w:p w:rsidR="00310A44" w:rsidRPr="00310A44" w:rsidRDefault="00310A44" w:rsidP="00310A44">
      <w:pPr>
        <w:pStyle w:val="LAb"/>
        <w:rPr>
          <w:rFonts w:cs="Times New Roman"/>
          <w:lang w:val="en-US" w:eastAsia="en-US"/>
        </w:rPr>
      </w:pPr>
    </w:p>
    <w:p w:rsidR="00310A44" w:rsidRPr="00310A44" w:rsidRDefault="00310A44" w:rsidP="00310A44">
      <w:pPr>
        <w:pStyle w:val="LAb"/>
        <w:rPr>
          <w:rFonts w:cs="Times New Roman"/>
          <w:lang w:val="en-US"/>
        </w:rPr>
      </w:pPr>
      <w:r w:rsidRPr="00310A44">
        <w:rPr>
          <w:rFonts w:cs="Times New Roman"/>
          <w:lang w:val="en-US"/>
        </w:rPr>
        <w:t xml:space="preserve">0 1 2 3 4 5 6 7 8 9 </w:t>
      </w:r>
    </w:p>
    <w:p w:rsidR="00310A44" w:rsidRPr="00310A44" w:rsidRDefault="00310A44" w:rsidP="00310A44">
      <w:pPr>
        <w:pStyle w:val="LAb"/>
        <w:rPr>
          <w:rFonts w:cs="Times New Roman"/>
          <w:lang w:val="en-US"/>
        </w:rPr>
      </w:pPr>
      <w:proofErr w:type="spellStart"/>
      <w:r w:rsidRPr="00310A44">
        <w:rPr>
          <w:rFonts w:cs="Times New Roman"/>
          <w:lang w:val="en-US"/>
        </w:rPr>
        <w:t>val</w:t>
      </w:r>
      <w:proofErr w:type="spellEnd"/>
      <w:r w:rsidRPr="00310A44">
        <w:rPr>
          <w:rFonts w:cs="Times New Roman"/>
          <w:lang w:val="en-US"/>
        </w:rPr>
        <w:t xml:space="preserve"> array1 : string [] = [|"0"; "1"; "2"; "3"; "4"; "5"; "6"; "7"; "8"; "9"|]</w:t>
      </w:r>
    </w:p>
    <w:p w:rsidR="00310A44" w:rsidRDefault="00310A44" w:rsidP="00310A44">
      <w:pPr>
        <w:pStyle w:val="LAb"/>
        <w:rPr>
          <w:rFonts w:cs="Times New Roman"/>
          <w:lang w:val="ru-RU"/>
        </w:rPr>
      </w:pPr>
      <w:proofErr w:type="spellStart"/>
      <w:proofErr w:type="gramStart"/>
      <w:r w:rsidRPr="00310A44">
        <w:rPr>
          <w:rFonts w:cs="Times New Roman"/>
          <w:lang w:val="en-US"/>
        </w:rPr>
        <w:t>val</w:t>
      </w:r>
      <w:proofErr w:type="spellEnd"/>
      <w:proofErr w:type="gramEnd"/>
      <w:r w:rsidRPr="00310A44">
        <w:rPr>
          <w:rFonts w:cs="Times New Roman"/>
          <w:lang w:val="en-US"/>
        </w:rPr>
        <w:t xml:space="preserve"> it : unit = ()</w:t>
      </w:r>
    </w:p>
    <w:p w:rsidR="00310A44" w:rsidRPr="00310A44" w:rsidRDefault="00310A44" w:rsidP="00310A44">
      <w:pPr>
        <w:pStyle w:val="LAb"/>
        <w:rPr>
          <w:rFonts w:cs="Times New Roman"/>
          <w:lang w:val="ru-RU"/>
        </w:rPr>
      </w:pPr>
    </w:p>
    <w:p w:rsidR="00310A44" w:rsidRPr="00310A44" w:rsidRDefault="00310A44" w:rsidP="00310A44">
      <w:pPr>
        <w:pStyle w:val="LAb"/>
        <w:rPr>
          <w:rFonts w:cs="Times New Roman"/>
          <w:i/>
          <w:lang w:val="ru-RU"/>
        </w:rPr>
      </w:pPr>
      <w:r w:rsidRPr="00310A44">
        <w:rPr>
          <w:rFonts w:eastAsia="Calibri" w:cs="Times New Roman"/>
          <w:i/>
        </w:rPr>
        <w:t>Функции, создающие массивы</w:t>
      </w:r>
    </w:p>
    <w:p w:rsidR="00310A44" w:rsidRPr="00310A44" w:rsidRDefault="00310A44" w:rsidP="00310A44">
      <w:pPr>
        <w:pStyle w:val="LAb"/>
        <w:rPr>
          <w:rFonts w:cs="Times New Roman"/>
          <w:lang w:eastAsia="en-US"/>
        </w:rPr>
      </w:pPr>
      <w:r w:rsidRPr="00310A44">
        <w:rPr>
          <w:rFonts w:cs="Times New Roman"/>
          <w:lang w:eastAsia="en-US"/>
        </w:rPr>
        <w:t xml:space="preserve">Несколько функций создают массивы, не требуя наличия существующего массива. </w:t>
      </w:r>
    </w:p>
    <w:p w:rsidR="00310A44" w:rsidRPr="00310A44" w:rsidRDefault="00310A44" w:rsidP="00310A44">
      <w:pPr>
        <w:pStyle w:val="LAb"/>
        <w:rPr>
          <w:rFonts w:cs="Times New Roman"/>
          <w:lang w:eastAsia="en-US"/>
        </w:rPr>
      </w:pPr>
      <w:r w:rsidRPr="00310A44">
        <w:rPr>
          <w:rFonts w:cs="Times New Roman"/>
          <w:lang w:eastAsia="en-US"/>
        </w:rPr>
        <w:t xml:space="preserve">Функция </w:t>
      </w:r>
      <w:proofErr w:type="spellStart"/>
      <w:r w:rsidRPr="00310A44">
        <w:rPr>
          <w:rFonts w:cs="Times New Roman"/>
          <w:lang w:eastAsia="en-US"/>
        </w:rPr>
        <w:t>Array.empty</w:t>
      </w:r>
      <w:proofErr w:type="spellEnd"/>
      <w:r w:rsidRPr="00310A44">
        <w:rPr>
          <w:rFonts w:cs="Times New Roman"/>
          <w:lang w:eastAsia="en-US"/>
        </w:rPr>
        <w:t xml:space="preserve"> создает новый массив, не содержащий никаких элементов. </w:t>
      </w:r>
    </w:p>
    <w:p w:rsidR="00310A44" w:rsidRPr="00310A44" w:rsidRDefault="00310A44" w:rsidP="00310A44">
      <w:pPr>
        <w:pStyle w:val="LAb"/>
        <w:rPr>
          <w:rFonts w:cs="Times New Roman"/>
          <w:lang w:eastAsia="en-US"/>
        </w:rPr>
      </w:pPr>
      <w:r w:rsidRPr="00310A44">
        <w:rPr>
          <w:rFonts w:cs="Times New Roman"/>
          <w:lang w:eastAsia="en-US"/>
        </w:rPr>
        <w:lastRenderedPageBreak/>
        <w:t xml:space="preserve">Функция </w:t>
      </w:r>
      <w:proofErr w:type="spellStart"/>
      <w:r w:rsidRPr="00310A44">
        <w:rPr>
          <w:rFonts w:cs="Times New Roman"/>
          <w:lang w:eastAsia="en-US"/>
        </w:rPr>
        <w:t>Array.create</w:t>
      </w:r>
      <w:proofErr w:type="spellEnd"/>
      <w:r w:rsidRPr="00310A44">
        <w:rPr>
          <w:rFonts w:cs="Times New Roman"/>
          <w:lang w:eastAsia="en-US"/>
        </w:rPr>
        <w:t xml:space="preserve"> создает массив указанного размера и задает для всех элементов указанные значения.</w:t>
      </w:r>
    </w:p>
    <w:p w:rsidR="00310A44" w:rsidRPr="00310A44" w:rsidRDefault="00310A44" w:rsidP="00310A44">
      <w:pPr>
        <w:pStyle w:val="LAb"/>
        <w:rPr>
          <w:rFonts w:cs="Times New Roman"/>
          <w:lang w:eastAsia="en-US"/>
        </w:rPr>
      </w:pPr>
      <w:r w:rsidRPr="00310A44">
        <w:rPr>
          <w:rFonts w:cs="Times New Roman"/>
          <w:lang w:eastAsia="en-US"/>
        </w:rPr>
        <w:t xml:space="preserve"> Функция </w:t>
      </w:r>
      <w:proofErr w:type="spellStart"/>
      <w:r w:rsidRPr="00310A44">
        <w:rPr>
          <w:rFonts w:cs="Times New Roman"/>
          <w:lang w:eastAsia="en-US"/>
        </w:rPr>
        <w:t>Array.init</w:t>
      </w:r>
      <w:proofErr w:type="spellEnd"/>
      <w:r w:rsidRPr="00310A44">
        <w:rPr>
          <w:rFonts w:cs="Times New Roman"/>
          <w:lang w:eastAsia="en-US"/>
        </w:rPr>
        <w:t xml:space="preserve"> создает массив заданного размера, используя функцию для создания элементов: </w:t>
      </w:r>
      <w:proofErr w:type="spellStart"/>
      <w:r w:rsidRPr="00310A44">
        <w:rPr>
          <w:rFonts w:cs="Times New Roman"/>
          <w:lang w:eastAsia="en-US"/>
        </w:rPr>
        <w:t>Array.init</w:t>
      </w:r>
      <w:proofErr w:type="spellEnd"/>
      <w:r w:rsidRPr="00310A44">
        <w:rPr>
          <w:rFonts w:cs="Times New Roman"/>
          <w:lang w:eastAsia="en-US"/>
        </w:rPr>
        <w:t xml:space="preserve"> </w:t>
      </w:r>
      <w:proofErr w:type="spellStart"/>
      <w:r w:rsidRPr="00310A44">
        <w:rPr>
          <w:rFonts w:cs="Times New Roman"/>
          <w:lang w:eastAsia="en-US"/>
        </w:rPr>
        <w:t>count</w:t>
      </w:r>
      <w:proofErr w:type="spellEnd"/>
      <w:r w:rsidRPr="00310A44">
        <w:rPr>
          <w:rFonts w:cs="Times New Roman"/>
          <w:lang w:eastAsia="en-US"/>
        </w:rPr>
        <w:t xml:space="preserve"> </w:t>
      </w:r>
      <w:proofErr w:type="spellStart"/>
      <w:r w:rsidRPr="00310A44">
        <w:rPr>
          <w:rFonts w:cs="Times New Roman"/>
          <w:lang w:eastAsia="en-US"/>
        </w:rPr>
        <w:t>initializer</w:t>
      </w:r>
      <w:proofErr w:type="spellEnd"/>
      <w:r w:rsidRPr="00310A44">
        <w:rPr>
          <w:rFonts w:cs="Times New Roman"/>
          <w:lang w:eastAsia="en-US"/>
        </w:rPr>
        <w:t xml:space="preserve"> (&gt;</w:t>
      </w:r>
      <w:proofErr w:type="spellStart"/>
      <w:r w:rsidRPr="00310A44">
        <w:rPr>
          <w:rFonts w:cs="Times New Roman"/>
          <w:lang w:eastAsia="en-US"/>
        </w:rPr>
        <w:t>Array</w:t>
      </w:r>
      <w:proofErr w:type="spellEnd"/>
      <w:r w:rsidRPr="00310A44">
        <w:rPr>
          <w:rFonts w:cs="Times New Roman"/>
          <w:lang w:eastAsia="en-US"/>
        </w:rPr>
        <w:t xml:space="preserve"> </w:t>
      </w:r>
      <w:proofErr w:type="spellStart"/>
      <w:r w:rsidRPr="00310A44">
        <w:rPr>
          <w:rFonts w:cs="Times New Roman"/>
          <w:lang w:eastAsia="en-US"/>
        </w:rPr>
        <w:t>of</w:t>
      </w:r>
      <w:proofErr w:type="spellEnd"/>
      <w:r w:rsidRPr="00310A44">
        <w:rPr>
          <w:rFonts w:cs="Times New Roman"/>
          <w:lang w:eastAsia="en-US"/>
        </w:rPr>
        <w:t xml:space="preserve"> </w:t>
      </w:r>
      <w:proofErr w:type="spellStart"/>
      <w:r w:rsidRPr="00310A44">
        <w:rPr>
          <w:rFonts w:cs="Times New Roman"/>
          <w:lang w:eastAsia="en-US"/>
        </w:rPr>
        <w:t>squares</w:t>
      </w:r>
      <w:proofErr w:type="spellEnd"/>
      <w:r w:rsidRPr="00310A44">
        <w:rPr>
          <w:rFonts w:cs="Times New Roman"/>
          <w:lang w:eastAsia="en-US"/>
        </w:rPr>
        <w:t>: [|0; 1; 4; 9; 16; 25; 36; 49; 64; 81|])</w:t>
      </w:r>
    </w:p>
    <w:p w:rsidR="00310A44" w:rsidRDefault="00310A44" w:rsidP="00310A44">
      <w:pPr>
        <w:pStyle w:val="LAb"/>
        <w:rPr>
          <w:rFonts w:cs="Times New Roman"/>
          <w:lang w:val="en-US" w:eastAsia="en-US"/>
        </w:rPr>
      </w:pPr>
      <w:r w:rsidRPr="00310A44">
        <w:rPr>
          <w:rFonts w:cs="Times New Roman"/>
          <w:lang w:eastAsia="en-US"/>
        </w:rPr>
        <w:t xml:space="preserve">Функция </w:t>
      </w:r>
      <w:proofErr w:type="spellStart"/>
      <w:r w:rsidRPr="00310A44">
        <w:rPr>
          <w:rFonts w:cs="Times New Roman"/>
          <w:lang w:eastAsia="en-US"/>
        </w:rPr>
        <w:t>Array.zeroCreate</w:t>
      </w:r>
      <w:proofErr w:type="spellEnd"/>
      <w:r w:rsidRPr="00310A44">
        <w:rPr>
          <w:rFonts w:cs="Times New Roman"/>
          <w:lang w:eastAsia="en-US"/>
        </w:rPr>
        <w:t xml:space="preserve"> создает массив, всем элементам которого присваивается нулевое значение, соответствующее типу массива. Следующий код демонстрирует эти функции.</w:t>
      </w:r>
    </w:p>
    <w:p w:rsidR="00310A44" w:rsidRPr="00310A44" w:rsidRDefault="00310A44" w:rsidP="00310A44">
      <w:pPr>
        <w:pStyle w:val="LAb"/>
        <w:rPr>
          <w:rFonts w:cs="Times New Roman"/>
          <w:lang w:val="en-US" w:eastAsia="en-US"/>
        </w:rPr>
      </w:pPr>
    </w:p>
    <w:p w:rsidR="00310A44" w:rsidRPr="00310A44" w:rsidRDefault="00310A44" w:rsidP="00310A44">
      <w:pPr>
        <w:pStyle w:val="LAb"/>
        <w:rPr>
          <w:rFonts w:cs="Times New Roman"/>
          <w:lang w:eastAsia="en-US"/>
        </w:rPr>
      </w:pPr>
      <w:proofErr w:type="spellStart"/>
      <w:r w:rsidRPr="00310A44">
        <w:rPr>
          <w:rFonts w:cs="Times New Roman"/>
          <w:lang w:eastAsia="en-US"/>
        </w:rPr>
        <w:t>let</w:t>
      </w:r>
      <w:proofErr w:type="spellEnd"/>
      <w:r w:rsidRPr="00310A44">
        <w:rPr>
          <w:rFonts w:cs="Times New Roman"/>
          <w:lang w:eastAsia="en-US"/>
        </w:rPr>
        <w:t xml:space="preserve"> </w:t>
      </w:r>
      <w:proofErr w:type="spellStart"/>
      <w:r w:rsidRPr="00310A44">
        <w:rPr>
          <w:rFonts w:cs="Times New Roman"/>
          <w:lang w:eastAsia="en-US"/>
        </w:rPr>
        <w:t>myEmptyArray</w:t>
      </w:r>
      <w:proofErr w:type="spellEnd"/>
      <w:r w:rsidRPr="00310A44">
        <w:rPr>
          <w:rFonts w:cs="Times New Roman"/>
          <w:lang w:eastAsia="en-US"/>
        </w:rPr>
        <w:t xml:space="preserve"> = </w:t>
      </w:r>
      <w:proofErr w:type="spellStart"/>
      <w:r w:rsidRPr="00310A44">
        <w:rPr>
          <w:rFonts w:cs="Times New Roman"/>
          <w:lang w:eastAsia="en-US"/>
        </w:rPr>
        <w:t>Array.empty</w:t>
      </w:r>
      <w:proofErr w:type="spellEnd"/>
    </w:p>
    <w:p w:rsidR="00310A44" w:rsidRPr="00310A44" w:rsidRDefault="00310A44" w:rsidP="00310A44">
      <w:pPr>
        <w:pStyle w:val="LAb"/>
        <w:rPr>
          <w:rFonts w:cs="Times New Roman"/>
          <w:lang w:val="ru-RU" w:eastAsia="en-US"/>
        </w:rPr>
      </w:pPr>
      <w:proofErr w:type="spellStart"/>
      <w:proofErr w:type="gramStart"/>
      <w:r w:rsidRPr="00310A44">
        <w:rPr>
          <w:rFonts w:cs="Times New Roman"/>
          <w:lang w:val="en-US" w:eastAsia="en-US"/>
        </w:rPr>
        <w:t>printfn</w:t>
      </w:r>
      <w:proofErr w:type="spellEnd"/>
      <w:proofErr w:type="gramEnd"/>
      <w:r w:rsidRPr="00310A44">
        <w:rPr>
          <w:rFonts w:cs="Times New Roman"/>
          <w:lang w:val="ru-RU" w:eastAsia="en-US"/>
        </w:rPr>
        <w:t xml:space="preserve"> "</w:t>
      </w:r>
      <w:r w:rsidRPr="00310A44">
        <w:rPr>
          <w:rFonts w:cs="Times New Roman"/>
          <w:lang w:val="en-US" w:eastAsia="en-US"/>
        </w:rPr>
        <w:t>Length</w:t>
      </w:r>
      <w:r w:rsidRPr="00310A44">
        <w:rPr>
          <w:rFonts w:cs="Times New Roman"/>
          <w:lang w:val="ru-RU" w:eastAsia="en-US"/>
        </w:rPr>
        <w:t xml:space="preserve"> </w:t>
      </w:r>
      <w:r w:rsidRPr="00310A44">
        <w:rPr>
          <w:rFonts w:cs="Times New Roman"/>
          <w:lang w:val="en-US" w:eastAsia="en-US"/>
        </w:rPr>
        <w:t>of</w:t>
      </w:r>
      <w:r w:rsidRPr="00310A44">
        <w:rPr>
          <w:rFonts w:cs="Times New Roman"/>
          <w:lang w:val="ru-RU" w:eastAsia="en-US"/>
        </w:rPr>
        <w:t xml:space="preserve"> </w:t>
      </w:r>
      <w:r w:rsidRPr="00310A44">
        <w:rPr>
          <w:rFonts w:cs="Times New Roman"/>
          <w:lang w:val="en-US" w:eastAsia="en-US"/>
        </w:rPr>
        <w:t>empty</w:t>
      </w:r>
      <w:r w:rsidRPr="00310A44">
        <w:rPr>
          <w:rFonts w:cs="Times New Roman"/>
          <w:lang w:val="ru-RU" w:eastAsia="en-US"/>
        </w:rPr>
        <w:t xml:space="preserve"> </w:t>
      </w:r>
      <w:r w:rsidRPr="00310A44">
        <w:rPr>
          <w:rFonts w:cs="Times New Roman"/>
          <w:lang w:val="en-US" w:eastAsia="en-US"/>
        </w:rPr>
        <w:t>array</w:t>
      </w:r>
      <w:r w:rsidRPr="00310A44">
        <w:rPr>
          <w:rFonts w:cs="Times New Roman"/>
          <w:lang w:val="ru-RU" w:eastAsia="en-US"/>
        </w:rPr>
        <w:t>: %</w:t>
      </w:r>
      <w:r w:rsidRPr="00310A44">
        <w:rPr>
          <w:rFonts w:cs="Times New Roman"/>
          <w:lang w:val="en-US" w:eastAsia="en-US"/>
        </w:rPr>
        <w:t>d</w:t>
      </w:r>
      <w:r w:rsidRPr="00310A44">
        <w:rPr>
          <w:rFonts w:cs="Times New Roman"/>
          <w:lang w:val="ru-RU" w:eastAsia="en-US"/>
        </w:rPr>
        <w:t xml:space="preserve">" </w:t>
      </w:r>
      <w:proofErr w:type="spellStart"/>
      <w:r w:rsidRPr="00310A44">
        <w:rPr>
          <w:rFonts w:cs="Times New Roman"/>
          <w:lang w:val="en-US" w:eastAsia="en-US"/>
        </w:rPr>
        <w:t>myEmptyArray</w:t>
      </w:r>
      <w:proofErr w:type="spellEnd"/>
      <w:r w:rsidRPr="00310A44">
        <w:rPr>
          <w:rFonts w:cs="Times New Roman"/>
          <w:lang w:val="ru-RU" w:eastAsia="en-US"/>
        </w:rPr>
        <w:t>.</w:t>
      </w:r>
      <w:r w:rsidRPr="00310A44">
        <w:rPr>
          <w:rFonts w:cs="Times New Roman"/>
          <w:lang w:val="en-US" w:eastAsia="en-US"/>
        </w:rPr>
        <w:t>Length</w:t>
      </w:r>
    </w:p>
    <w:p w:rsidR="00310A44" w:rsidRPr="00310A44" w:rsidRDefault="00310A44" w:rsidP="00310A44">
      <w:pPr>
        <w:pStyle w:val="LAb"/>
        <w:rPr>
          <w:rFonts w:cs="Times New Roman"/>
          <w:lang w:val="en-US" w:eastAsia="en-US"/>
        </w:rPr>
      </w:pPr>
      <w:proofErr w:type="spellStart"/>
      <w:proofErr w:type="gramStart"/>
      <w:r w:rsidRPr="00310A44">
        <w:rPr>
          <w:rFonts w:cs="Times New Roman"/>
          <w:lang w:val="en-US" w:eastAsia="en-US"/>
        </w:rPr>
        <w:t>printfn</w:t>
      </w:r>
      <w:proofErr w:type="spellEnd"/>
      <w:proofErr w:type="gramEnd"/>
      <w:r w:rsidRPr="00310A44">
        <w:rPr>
          <w:rFonts w:cs="Times New Roman"/>
          <w:lang w:val="en-US" w:eastAsia="en-US"/>
        </w:rPr>
        <w:t xml:space="preserve"> "Array of floats set to 5.0: %A" (</w:t>
      </w:r>
      <w:proofErr w:type="spellStart"/>
      <w:r w:rsidRPr="00310A44">
        <w:rPr>
          <w:rFonts w:cs="Times New Roman"/>
          <w:lang w:val="en-US" w:eastAsia="en-US"/>
        </w:rPr>
        <w:t>Array.create</w:t>
      </w:r>
      <w:proofErr w:type="spellEnd"/>
      <w:r w:rsidRPr="00310A44">
        <w:rPr>
          <w:rFonts w:cs="Times New Roman"/>
          <w:lang w:val="en-US" w:eastAsia="en-US"/>
        </w:rPr>
        <w:t xml:space="preserve"> 10 5.0)</w:t>
      </w:r>
    </w:p>
    <w:p w:rsidR="00310A44" w:rsidRPr="00310A44" w:rsidRDefault="00310A44" w:rsidP="00310A44">
      <w:pPr>
        <w:pStyle w:val="LAb"/>
        <w:rPr>
          <w:rFonts w:cs="Times New Roman"/>
          <w:lang w:val="en-US" w:eastAsia="en-US"/>
        </w:rPr>
      </w:pPr>
      <w:proofErr w:type="spellStart"/>
      <w:proofErr w:type="gramStart"/>
      <w:r w:rsidRPr="00310A44">
        <w:rPr>
          <w:rFonts w:cs="Times New Roman"/>
          <w:lang w:val="en-US" w:eastAsia="en-US"/>
        </w:rPr>
        <w:t>printfn</w:t>
      </w:r>
      <w:proofErr w:type="spellEnd"/>
      <w:proofErr w:type="gramEnd"/>
      <w:r w:rsidRPr="00310A44">
        <w:rPr>
          <w:rFonts w:cs="Times New Roman"/>
          <w:lang w:val="en-US" w:eastAsia="en-US"/>
        </w:rPr>
        <w:t xml:space="preserve"> "Array of squares: %A" (</w:t>
      </w:r>
      <w:proofErr w:type="spellStart"/>
      <w:r w:rsidRPr="00310A44">
        <w:rPr>
          <w:rFonts w:cs="Times New Roman"/>
          <w:lang w:val="en-US" w:eastAsia="en-US"/>
        </w:rPr>
        <w:t>Array.init</w:t>
      </w:r>
      <w:proofErr w:type="spellEnd"/>
      <w:r w:rsidRPr="00310A44">
        <w:rPr>
          <w:rFonts w:cs="Times New Roman"/>
          <w:lang w:val="en-US" w:eastAsia="en-US"/>
        </w:rPr>
        <w:t xml:space="preserve"> 10 (fun index -&gt; index * index))</w:t>
      </w:r>
    </w:p>
    <w:p w:rsidR="00310A44" w:rsidRPr="00310A44" w:rsidRDefault="00310A44" w:rsidP="00310A44">
      <w:pPr>
        <w:pStyle w:val="LAb"/>
        <w:rPr>
          <w:rFonts w:cs="Times New Roman"/>
          <w:lang w:val="en-US" w:eastAsia="en-US"/>
        </w:rPr>
      </w:pPr>
      <w:proofErr w:type="gramStart"/>
      <w:r w:rsidRPr="00310A44">
        <w:rPr>
          <w:rFonts w:cs="Times New Roman"/>
          <w:lang w:val="en-US" w:eastAsia="en-US"/>
        </w:rPr>
        <w:t>let</w:t>
      </w:r>
      <w:proofErr w:type="gramEnd"/>
      <w:r w:rsidRPr="00310A44">
        <w:rPr>
          <w:rFonts w:cs="Times New Roman"/>
          <w:lang w:val="en-US" w:eastAsia="en-US"/>
        </w:rPr>
        <w:t xml:space="preserve"> (</w:t>
      </w:r>
      <w:proofErr w:type="spellStart"/>
      <w:r w:rsidRPr="00310A44">
        <w:rPr>
          <w:rFonts w:cs="Times New Roman"/>
          <w:lang w:val="en-US" w:eastAsia="en-US"/>
        </w:rPr>
        <w:t>myZeroArray</w:t>
      </w:r>
      <w:proofErr w:type="spellEnd"/>
      <w:r w:rsidRPr="00310A44">
        <w:rPr>
          <w:rFonts w:cs="Times New Roman"/>
          <w:lang w:val="en-US" w:eastAsia="en-US"/>
        </w:rPr>
        <w:t xml:space="preserve"> : float array) = </w:t>
      </w:r>
      <w:proofErr w:type="spellStart"/>
      <w:r w:rsidRPr="00310A44">
        <w:rPr>
          <w:rFonts w:cs="Times New Roman"/>
          <w:lang w:val="en-US" w:eastAsia="en-US"/>
        </w:rPr>
        <w:t>Array.zeroCreate</w:t>
      </w:r>
      <w:proofErr w:type="spellEnd"/>
      <w:r w:rsidRPr="00310A44">
        <w:rPr>
          <w:rFonts w:cs="Times New Roman"/>
          <w:lang w:val="en-US" w:eastAsia="en-US"/>
        </w:rPr>
        <w:t xml:space="preserve"> 10</w:t>
      </w:r>
    </w:p>
    <w:p w:rsidR="00310A44" w:rsidRPr="00310A44" w:rsidRDefault="00310A44" w:rsidP="00310A44">
      <w:pPr>
        <w:pStyle w:val="LAb"/>
        <w:rPr>
          <w:rFonts w:cs="Times New Roman"/>
          <w:lang w:val="en-US" w:eastAsia="en-US"/>
        </w:rPr>
      </w:pPr>
      <w:r w:rsidRPr="00310A44">
        <w:rPr>
          <w:rFonts w:cs="Times New Roman"/>
          <w:lang w:val="en-US"/>
        </w:rPr>
        <w:t>&gt;</w:t>
      </w:r>
    </w:p>
    <w:p w:rsidR="00310A44" w:rsidRPr="00310A44" w:rsidRDefault="00310A44" w:rsidP="00310A44">
      <w:pPr>
        <w:pStyle w:val="LAb"/>
        <w:rPr>
          <w:rFonts w:cs="Times New Roman"/>
          <w:lang w:val="en-US" w:eastAsia="en-US"/>
        </w:rPr>
      </w:pPr>
      <w:r w:rsidRPr="00310A44">
        <w:rPr>
          <w:rFonts w:cs="Times New Roman"/>
          <w:lang w:val="en-US" w:eastAsia="en-US"/>
        </w:rPr>
        <w:t>Length of empty array: 0</w:t>
      </w:r>
    </w:p>
    <w:p w:rsidR="00310A44" w:rsidRPr="00310A44" w:rsidRDefault="00310A44" w:rsidP="00310A44">
      <w:pPr>
        <w:pStyle w:val="LAb"/>
        <w:rPr>
          <w:rFonts w:cs="Times New Roman"/>
          <w:lang w:val="en-US" w:eastAsia="en-US"/>
        </w:rPr>
      </w:pPr>
      <w:r w:rsidRPr="00310A44">
        <w:rPr>
          <w:rFonts w:cs="Times New Roman"/>
          <w:lang w:val="en-US" w:eastAsia="en-US"/>
        </w:rPr>
        <w:t>Area of floats set to 5.0: [|5.0; 5.0; 5.0; 5.0; 5.0; 5.0; 5.0; 5.0; 5.0; 5.0|]</w:t>
      </w:r>
    </w:p>
    <w:p w:rsidR="00310A44" w:rsidRPr="00310A44" w:rsidRDefault="00310A44" w:rsidP="00310A44">
      <w:pPr>
        <w:pStyle w:val="LAb"/>
        <w:rPr>
          <w:rFonts w:cs="Times New Roman"/>
          <w:lang w:eastAsia="en-US"/>
        </w:rPr>
      </w:pPr>
      <w:proofErr w:type="spellStart"/>
      <w:r w:rsidRPr="00310A44">
        <w:rPr>
          <w:rFonts w:cs="Times New Roman"/>
          <w:lang w:eastAsia="en-US"/>
        </w:rPr>
        <w:t>Array</w:t>
      </w:r>
      <w:proofErr w:type="spellEnd"/>
      <w:r w:rsidRPr="00310A44">
        <w:rPr>
          <w:rFonts w:cs="Times New Roman"/>
          <w:lang w:eastAsia="en-US"/>
        </w:rPr>
        <w:t xml:space="preserve"> </w:t>
      </w:r>
      <w:proofErr w:type="spellStart"/>
      <w:r w:rsidRPr="00310A44">
        <w:rPr>
          <w:rFonts w:cs="Times New Roman"/>
          <w:lang w:eastAsia="en-US"/>
        </w:rPr>
        <w:t>of</w:t>
      </w:r>
      <w:proofErr w:type="spellEnd"/>
      <w:r w:rsidRPr="00310A44">
        <w:rPr>
          <w:rFonts w:cs="Times New Roman"/>
          <w:lang w:eastAsia="en-US"/>
        </w:rPr>
        <w:t xml:space="preserve"> </w:t>
      </w:r>
      <w:proofErr w:type="spellStart"/>
      <w:r w:rsidRPr="00310A44">
        <w:rPr>
          <w:rFonts w:cs="Times New Roman"/>
          <w:lang w:eastAsia="en-US"/>
        </w:rPr>
        <w:t>squares</w:t>
      </w:r>
      <w:proofErr w:type="spellEnd"/>
      <w:r w:rsidRPr="00310A44">
        <w:rPr>
          <w:rFonts w:cs="Times New Roman"/>
          <w:lang w:eastAsia="en-US"/>
        </w:rPr>
        <w:t>: [|0; 1; 4; 9; 16; 25; 36; 49; 64; 81|]</w:t>
      </w:r>
    </w:p>
    <w:p w:rsidR="00310A44" w:rsidRPr="00310A44" w:rsidRDefault="00310A44" w:rsidP="00310A44">
      <w:pPr>
        <w:pStyle w:val="LAb"/>
        <w:rPr>
          <w:rFonts w:cs="Times New Roman"/>
          <w:lang w:eastAsia="en-US"/>
        </w:rPr>
      </w:pPr>
    </w:p>
    <w:p w:rsidR="00310A44" w:rsidRDefault="00310A44" w:rsidP="00310A44">
      <w:pPr>
        <w:pStyle w:val="LAb"/>
        <w:rPr>
          <w:rFonts w:cs="Times New Roman"/>
          <w:lang w:val="en-US"/>
        </w:rPr>
      </w:pPr>
      <w:r w:rsidRPr="00310A44">
        <w:rPr>
          <w:rFonts w:cs="Times New Roman"/>
        </w:rPr>
        <w:t xml:space="preserve">Функция </w:t>
      </w:r>
      <w:proofErr w:type="spellStart"/>
      <w:r w:rsidRPr="00310A44">
        <w:rPr>
          <w:rFonts w:cs="Times New Roman"/>
        </w:rPr>
        <w:t>Array.copy</w:t>
      </w:r>
      <w:proofErr w:type="spellEnd"/>
      <w:r w:rsidRPr="00310A44">
        <w:rPr>
          <w:rFonts w:cs="Times New Roman"/>
        </w:rPr>
        <w:t xml:space="preserve"> создает новый массив, содержащий элементы, скопированные из существующего массива.</w:t>
      </w:r>
    </w:p>
    <w:p w:rsidR="00310A44" w:rsidRPr="00310A44" w:rsidRDefault="00310A44" w:rsidP="00310A44">
      <w:pPr>
        <w:pStyle w:val="LAb"/>
        <w:rPr>
          <w:rFonts w:cs="Times New Roman"/>
          <w:lang w:val="en-US"/>
        </w:rPr>
      </w:pPr>
    </w:p>
    <w:p w:rsidR="00310A44" w:rsidRPr="00310A44" w:rsidRDefault="00310A44" w:rsidP="00310A44">
      <w:pPr>
        <w:pStyle w:val="LAb"/>
        <w:rPr>
          <w:rFonts w:cs="Times New Roman"/>
          <w:lang w:val="en-US" w:eastAsia="en-US"/>
        </w:rPr>
      </w:pPr>
      <w:proofErr w:type="gramStart"/>
      <w:r w:rsidRPr="00310A44">
        <w:rPr>
          <w:rFonts w:cs="Times New Roman"/>
          <w:lang w:val="en-US" w:eastAsia="en-US"/>
        </w:rPr>
        <w:t>let</w:t>
      </w:r>
      <w:proofErr w:type="gramEnd"/>
      <w:r w:rsidRPr="00310A44">
        <w:rPr>
          <w:rFonts w:cs="Times New Roman"/>
          <w:lang w:val="en-US" w:eastAsia="en-US"/>
        </w:rPr>
        <w:t xml:space="preserve"> array1 = [| 1 .. 10 |]</w:t>
      </w:r>
    </w:p>
    <w:p w:rsidR="00310A44" w:rsidRPr="00310A44" w:rsidRDefault="00310A44" w:rsidP="00310A44">
      <w:pPr>
        <w:pStyle w:val="LAb"/>
        <w:rPr>
          <w:rFonts w:cs="Times New Roman"/>
          <w:lang w:val="en-US" w:eastAsia="en-US"/>
        </w:rPr>
      </w:pPr>
      <w:proofErr w:type="gramStart"/>
      <w:r w:rsidRPr="00310A44">
        <w:rPr>
          <w:rFonts w:cs="Times New Roman"/>
          <w:lang w:val="en-US" w:eastAsia="en-US"/>
        </w:rPr>
        <w:t>let</w:t>
      </w:r>
      <w:proofErr w:type="gramEnd"/>
      <w:r w:rsidRPr="00310A44">
        <w:rPr>
          <w:rFonts w:cs="Times New Roman"/>
          <w:lang w:val="en-US" w:eastAsia="en-US"/>
        </w:rPr>
        <w:t xml:space="preserve"> array2 = </w:t>
      </w:r>
      <w:proofErr w:type="spellStart"/>
      <w:r w:rsidRPr="00310A44">
        <w:rPr>
          <w:rFonts w:cs="Times New Roman"/>
          <w:lang w:val="en-US" w:eastAsia="en-US"/>
        </w:rPr>
        <w:t>Array.copy</w:t>
      </w:r>
      <w:proofErr w:type="spellEnd"/>
      <w:r w:rsidRPr="00310A44">
        <w:rPr>
          <w:rFonts w:cs="Times New Roman"/>
          <w:lang w:val="en-US" w:eastAsia="en-US"/>
        </w:rPr>
        <w:t xml:space="preserve"> array1</w:t>
      </w:r>
    </w:p>
    <w:p w:rsidR="00310A44" w:rsidRPr="00310A44" w:rsidRDefault="00310A44" w:rsidP="00310A44">
      <w:pPr>
        <w:pStyle w:val="LAb"/>
        <w:rPr>
          <w:rFonts w:cs="Times New Roman"/>
          <w:lang w:val="en-US" w:eastAsia="en-US"/>
        </w:rPr>
      </w:pPr>
      <w:proofErr w:type="spellStart"/>
      <w:proofErr w:type="gramStart"/>
      <w:r w:rsidRPr="00310A44">
        <w:rPr>
          <w:rFonts w:cs="Times New Roman"/>
          <w:lang w:val="en-US" w:eastAsia="en-US"/>
        </w:rPr>
        <w:t>printfn</w:t>
      </w:r>
      <w:proofErr w:type="spellEnd"/>
      <w:proofErr w:type="gramEnd"/>
      <w:r w:rsidRPr="00310A44">
        <w:rPr>
          <w:rFonts w:cs="Times New Roman"/>
          <w:lang w:val="en-US" w:eastAsia="en-US"/>
        </w:rPr>
        <w:t xml:space="preserve"> "%A\</w:t>
      </w:r>
      <w:proofErr w:type="spellStart"/>
      <w:r w:rsidRPr="00310A44">
        <w:rPr>
          <w:rFonts w:cs="Times New Roman"/>
          <w:lang w:val="en-US" w:eastAsia="en-US"/>
        </w:rPr>
        <w:t>n%A</w:t>
      </w:r>
      <w:proofErr w:type="spellEnd"/>
      <w:r w:rsidRPr="00310A44">
        <w:rPr>
          <w:rFonts w:cs="Times New Roman"/>
          <w:lang w:val="en-US" w:eastAsia="en-US"/>
        </w:rPr>
        <w:t>" array1 array2</w:t>
      </w:r>
    </w:p>
    <w:p w:rsidR="00310A44" w:rsidRPr="00310A44" w:rsidRDefault="00310A44" w:rsidP="00310A44">
      <w:pPr>
        <w:pStyle w:val="LAb"/>
        <w:rPr>
          <w:rFonts w:cs="Times New Roman"/>
        </w:rPr>
      </w:pPr>
      <w:r w:rsidRPr="00310A44">
        <w:rPr>
          <w:rFonts w:cs="Times New Roman"/>
        </w:rPr>
        <w:t>&gt;</w:t>
      </w:r>
    </w:p>
    <w:p w:rsidR="00310A44" w:rsidRPr="00310A44" w:rsidRDefault="00310A44" w:rsidP="00310A44">
      <w:pPr>
        <w:pStyle w:val="LAb"/>
        <w:rPr>
          <w:rFonts w:cs="Times New Roman"/>
          <w:lang w:eastAsia="en-US"/>
        </w:rPr>
      </w:pPr>
      <w:r w:rsidRPr="00310A44">
        <w:rPr>
          <w:rFonts w:cs="Times New Roman"/>
          <w:lang w:eastAsia="en-US"/>
        </w:rPr>
        <w:t>[|1; 2; 3; 4; 5; 6; 7; 8; 9; 10|] [|1; 2; 3; 4; 5; 6; 7; 8; 9; 10|]</w:t>
      </w:r>
    </w:p>
    <w:p w:rsidR="00310A44" w:rsidRPr="00310A44" w:rsidRDefault="00310A44" w:rsidP="00310A44">
      <w:pPr>
        <w:pStyle w:val="LAb"/>
        <w:rPr>
          <w:rFonts w:cs="Times New Roman"/>
          <w:lang w:eastAsia="en-US"/>
        </w:rPr>
      </w:pPr>
    </w:p>
    <w:p w:rsidR="00310A44" w:rsidRDefault="00310A44" w:rsidP="00310A44">
      <w:pPr>
        <w:pStyle w:val="LAb"/>
        <w:rPr>
          <w:rFonts w:cs="Times New Roman"/>
          <w:lang w:val="en-US"/>
        </w:rPr>
      </w:pPr>
      <w:r w:rsidRPr="00310A44">
        <w:rPr>
          <w:rFonts w:cs="Times New Roman"/>
        </w:rPr>
        <w:t xml:space="preserve">Функция </w:t>
      </w:r>
      <w:proofErr w:type="spellStart"/>
      <w:r w:rsidRPr="00310A44">
        <w:rPr>
          <w:rFonts w:cs="Times New Roman"/>
        </w:rPr>
        <w:t>Array.sub</w:t>
      </w:r>
      <w:proofErr w:type="spellEnd"/>
      <w:r w:rsidRPr="00310A44">
        <w:rPr>
          <w:rFonts w:cs="Times New Roman"/>
        </w:rPr>
        <w:t xml:space="preserve"> создает новый массив из ограниченного диапазона элементов другого массива. Поддиапазон задается указанием начального </w:t>
      </w:r>
      <w:r w:rsidRPr="00310A44">
        <w:rPr>
          <w:rFonts w:cs="Times New Roman"/>
        </w:rPr>
        <w:lastRenderedPageBreak/>
        <w:t xml:space="preserve">индекса и длины. В следующем коде демонстрируется использование функции </w:t>
      </w:r>
      <w:proofErr w:type="spellStart"/>
      <w:r w:rsidRPr="00310A44">
        <w:rPr>
          <w:rFonts w:cs="Times New Roman"/>
          <w:bCs/>
        </w:rPr>
        <w:t>Array.sub</w:t>
      </w:r>
      <w:proofErr w:type="spellEnd"/>
      <w:r w:rsidRPr="00310A44">
        <w:rPr>
          <w:rFonts w:cs="Times New Roman"/>
        </w:rPr>
        <w:t>.</w:t>
      </w:r>
    </w:p>
    <w:p w:rsidR="00310A44" w:rsidRPr="00310A44" w:rsidRDefault="00310A44" w:rsidP="00310A44">
      <w:pPr>
        <w:pStyle w:val="LAb"/>
        <w:rPr>
          <w:rFonts w:cs="Times New Roman"/>
          <w:lang w:val="en-US"/>
        </w:rPr>
      </w:pPr>
    </w:p>
    <w:p w:rsidR="00310A44" w:rsidRPr="00310A44" w:rsidRDefault="00310A44" w:rsidP="00310A44">
      <w:pPr>
        <w:pStyle w:val="LAb"/>
        <w:rPr>
          <w:rFonts w:cs="Times New Roman"/>
          <w:lang w:val="en-US" w:eastAsia="en-US"/>
        </w:rPr>
      </w:pPr>
      <w:proofErr w:type="gramStart"/>
      <w:r w:rsidRPr="00310A44">
        <w:rPr>
          <w:rFonts w:cs="Times New Roman"/>
          <w:lang w:val="en-US" w:eastAsia="en-US"/>
        </w:rPr>
        <w:t>let</w:t>
      </w:r>
      <w:proofErr w:type="gramEnd"/>
      <w:r w:rsidRPr="00310A44">
        <w:rPr>
          <w:rFonts w:cs="Times New Roman"/>
          <w:lang w:val="en-US" w:eastAsia="en-US"/>
        </w:rPr>
        <w:t xml:space="preserve"> a1 = [| 0 .. 99 |]</w:t>
      </w:r>
    </w:p>
    <w:p w:rsidR="00310A44" w:rsidRPr="00310A44" w:rsidRDefault="00310A44" w:rsidP="00310A44">
      <w:pPr>
        <w:pStyle w:val="LAb"/>
        <w:rPr>
          <w:rFonts w:cs="Times New Roman"/>
          <w:lang w:val="en-US" w:eastAsia="en-US"/>
        </w:rPr>
      </w:pPr>
      <w:proofErr w:type="gramStart"/>
      <w:r w:rsidRPr="00310A44">
        <w:rPr>
          <w:rFonts w:cs="Times New Roman"/>
          <w:lang w:val="en-US" w:eastAsia="en-US"/>
        </w:rPr>
        <w:t>let</w:t>
      </w:r>
      <w:proofErr w:type="gramEnd"/>
      <w:r w:rsidRPr="00310A44">
        <w:rPr>
          <w:rFonts w:cs="Times New Roman"/>
          <w:lang w:val="en-US" w:eastAsia="en-US"/>
        </w:rPr>
        <w:t xml:space="preserve"> a2 = </w:t>
      </w:r>
      <w:proofErr w:type="spellStart"/>
      <w:r w:rsidRPr="00310A44">
        <w:rPr>
          <w:rFonts w:cs="Times New Roman"/>
          <w:lang w:val="en-US" w:eastAsia="en-US"/>
        </w:rPr>
        <w:t>Array.sub</w:t>
      </w:r>
      <w:proofErr w:type="spellEnd"/>
      <w:r w:rsidRPr="00310A44">
        <w:rPr>
          <w:rFonts w:cs="Times New Roman"/>
          <w:lang w:val="en-US" w:eastAsia="en-US"/>
        </w:rPr>
        <w:t xml:space="preserve"> a1 5 10</w:t>
      </w:r>
    </w:p>
    <w:p w:rsidR="00310A44" w:rsidRPr="00310A44" w:rsidRDefault="00310A44" w:rsidP="00310A44">
      <w:pPr>
        <w:pStyle w:val="LAb"/>
        <w:rPr>
          <w:rFonts w:cs="Times New Roman"/>
          <w:lang w:val="en-US" w:eastAsia="en-US"/>
        </w:rPr>
      </w:pPr>
      <w:proofErr w:type="spellStart"/>
      <w:proofErr w:type="gramStart"/>
      <w:r w:rsidRPr="00310A44">
        <w:rPr>
          <w:rFonts w:cs="Times New Roman"/>
          <w:lang w:val="en-US" w:eastAsia="en-US"/>
        </w:rPr>
        <w:t>printfn</w:t>
      </w:r>
      <w:proofErr w:type="spellEnd"/>
      <w:proofErr w:type="gramEnd"/>
      <w:r w:rsidRPr="00310A44">
        <w:rPr>
          <w:rFonts w:cs="Times New Roman"/>
          <w:lang w:val="en-US" w:eastAsia="en-US"/>
        </w:rPr>
        <w:t xml:space="preserve"> "%A" a2</w:t>
      </w:r>
    </w:p>
    <w:p w:rsidR="00310A44" w:rsidRDefault="00310A44" w:rsidP="00310A44">
      <w:pPr>
        <w:pStyle w:val="LAb"/>
        <w:rPr>
          <w:rFonts w:cs="Times New Roman"/>
          <w:lang w:val="en-US"/>
        </w:rPr>
      </w:pPr>
      <w:r w:rsidRPr="00310A44">
        <w:rPr>
          <w:rFonts w:cs="Times New Roman"/>
          <w:lang w:val="en-US"/>
        </w:rPr>
        <w:t xml:space="preserve">&gt; </w:t>
      </w:r>
      <w:proofErr w:type="spellStart"/>
      <w:r w:rsidRPr="00310A44">
        <w:rPr>
          <w:rFonts w:cs="Times New Roman"/>
          <w:lang w:val="en-US"/>
        </w:rPr>
        <w:t>val</w:t>
      </w:r>
      <w:proofErr w:type="spellEnd"/>
      <w:r w:rsidRPr="00310A44">
        <w:rPr>
          <w:rFonts w:cs="Times New Roman"/>
          <w:lang w:val="en-US"/>
        </w:rPr>
        <w:t xml:space="preserve"> a2 : </w:t>
      </w:r>
      <w:proofErr w:type="spellStart"/>
      <w:r w:rsidRPr="00310A44">
        <w:rPr>
          <w:rFonts w:cs="Times New Roman"/>
          <w:lang w:val="en-US"/>
        </w:rPr>
        <w:t>int</w:t>
      </w:r>
      <w:proofErr w:type="spellEnd"/>
      <w:r w:rsidRPr="00310A44">
        <w:rPr>
          <w:rFonts w:cs="Times New Roman"/>
          <w:lang w:val="en-US"/>
        </w:rPr>
        <w:t xml:space="preserve"> [] = [|5; 6; 7; 8; 9; 10; 11; 12; 13; 14|]</w:t>
      </w:r>
    </w:p>
    <w:p w:rsidR="00310A44" w:rsidRPr="00310A44" w:rsidRDefault="00310A44" w:rsidP="00310A44">
      <w:pPr>
        <w:pStyle w:val="LAb"/>
        <w:rPr>
          <w:rFonts w:cs="Times New Roman"/>
          <w:lang w:val="en-US" w:eastAsia="en-US"/>
        </w:rPr>
      </w:pPr>
    </w:p>
    <w:p w:rsidR="00310A44" w:rsidRPr="00310A44" w:rsidRDefault="00310A44" w:rsidP="00310A44">
      <w:pPr>
        <w:pStyle w:val="LAb"/>
        <w:rPr>
          <w:rFonts w:cs="Times New Roman"/>
          <w:lang w:eastAsia="en-US"/>
        </w:rPr>
      </w:pPr>
      <w:r w:rsidRPr="00310A44">
        <w:rPr>
          <w:rFonts w:cs="Times New Roman"/>
          <w:lang w:eastAsia="en-US"/>
        </w:rPr>
        <w:t xml:space="preserve">Функция </w:t>
      </w:r>
      <w:proofErr w:type="spellStart"/>
      <w:r w:rsidRPr="00310A44">
        <w:rPr>
          <w:rFonts w:cs="Times New Roman"/>
          <w:lang w:eastAsia="en-US"/>
        </w:rPr>
        <w:t>Array.append</w:t>
      </w:r>
      <w:proofErr w:type="spellEnd"/>
      <w:r w:rsidRPr="00310A44">
        <w:rPr>
          <w:rFonts w:cs="Times New Roman"/>
          <w:lang w:eastAsia="en-US"/>
        </w:rPr>
        <w:t xml:space="preserve"> создает новый массив, объединяя два существующих массива.</w:t>
      </w:r>
    </w:p>
    <w:p w:rsidR="00310A44" w:rsidRPr="00310A44" w:rsidRDefault="00310A44" w:rsidP="00310A44">
      <w:pPr>
        <w:pStyle w:val="LAb"/>
        <w:rPr>
          <w:rFonts w:cs="Times New Roman"/>
          <w:lang w:eastAsia="en-US"/>
        </w:rPr>
      </w:pPr>
      <w:r w:rsidRPr="00310A44">
        <w:rPr>
          <w:rFonts w:cs="Times New Roman"/>
          <w:lang w:eastAsia="en-US"/>
        </w:rPr>
        <w:t xml:space="preserve">Следующий код демонстрирует использование функции </w:t>
      </w:r>
      <w:proofErr w:type="spellStart"/>
      <w:r w:rsidRPr="00310A44">
        <w:rPr>
          <w:rFonts w:cs="Times New Roman"/>
          <w:bCs/>
          <w:lang w:eastAsia="en-US"/>
        </w:rPr>
        <w:t>Array.append</w:t>
      </w:r>
      <w:proofErr w:type="spellEnd"/>
      <w:r w:rsidRPr="00310A44">
        <w:rPr>
          <w:rFonts w:cs="Times New Roman"/>
          <w:lang w:eastAsia="en-US"/>
        </w:rPr>
        <w:t>.</w:t>
      </w:r>
    </w:p>
    <w:p w:rsidR="00310A44" w:rsidRPr="00310A44" w:rsidRDefault="00310A44" w:rsidP="00310A44">
      <w:pPr>
        <w:pStyle w:val="LAb"/>
        <w:rPr>
          <w:rFonts w:cs="Times New Roman"/>
          <w:lang w:eastAsia="en-US"/>
        </w:rPr>
      </w:pPr>
    </w:p>
    <w:p w:rsidR="00310A44" w:rsidRPr="00310A44" w:rsidRDefault="00310A44" w:rsidP="00310A44">
      <w:pPr>
        <w:pStyle w:val="LAb"/>
        <w:rPr>
          <w:rFonts w:cs="Times New Roman"/>
          <w:lang w:eastAsia="en-US"/>
        </w:rPr>
      </w:pPr>
      <w:proofErr w:type="spellStart"/>
      <w:r w:rsidRPr="00310A44">
        <w:rPr>
          <w:rFonts w:cs="Times New Roman"/>
          <w:lang w:eastAsia="en-US"/>
        </w:rPr>
        <w:t>printfn</w:t>
      </w:r>
      <w:proofErr w:type="spellEnd"/>
      <w:r w:rsidRPr="00310A44">
        <w:rPr>
          <w:rFonts w:cs="Times New Roman"/>
          <w:lang w:eastAsia="en-US"/>
        </w:rPr>
        <w:t xml:space="preserve"> "%A" (</w:t>
      </w:r>
      <w:proofErr w:type="spellStart"/>
      <w:r w:rsidRPr="00310A44">
        <w:rPr>
          <w:rFonts w:cs="Times New Roman"/>
          <w:lang w:eastAsia="en-US"/>
        </w:rPr>
        <w:t>Array.append</w:t>
      </w:r>
      <w:proofErr w:type="spellEnd"/>
      <w:r w:rsidRPr="00310A44">
        <w:rPr>
          <w:rFonts w:cs="Times New Roman"/>
          <w:lang w:eastAsia="en-US"/>
        </w:rPr>
        <w:t xml:space="preserve"> [| 1; 2; 3|] [| 4; 5; 6|])</w:t>
      </w:r>
    </w:p>
    <w:p w:rsidR="00310A44" w:rsidRDefault="00310A44" w:rsidP="00310A44">
      <w:pPr>
        <w:pStyle w:val="LAb"/>
        <w:rPr>
          <w:rFonts w:cs="Times New Roman"/>
          <w:lang w:val="en-US"/>
        </w:rPr>
      </w:pPr>
      <w:r w:rsidRPr="00310A44">
        <w:rPr>
          <w:rFonts w:cs="Times New Roman"/>
        </w:rPr>
        <w:t>&gt;[|1; 2; 3; 4; 5; 6|]</w:t>
      </w:r>
    </w:p>
    <w:p w:rsidR="00310A44" w:rsidRPr="00310A44" w:rsidRDefault="00310A44" w:rsidP="00310A44">
      <w:pPr>
        <w:pStyle w:val="LAb"/>
        <w:rPr>
          <w:rFonts w:cs="Times New Roman"/>
          <w:lang w:val="en-US" w:eastAsia="en-US"/>
        </w:rPr>
      </w:pPr>
    </w:p>
    <w:p w:rsidR="00310A44" w:rsidRDefault="00310A44" w:rsidP="00310A44">
      <w:pPr>
        <w:pStyle w:val="LAb"/>
        <w:rPr>
          <w:rFonts w:cs="Times New Roman"/>
          <w:lang w:val="en-US"/>
        </w:rPr>
      </w:pPr>
      <w:r w:rsidRPr="00310A44">
        <w:rPr>
          <w:rFonts w:cs="Times New Roman"/>
        </w:rPr>
        <w:t xml:space="preserve">Функция </w:t>
      </w:r>
      <w:proofErr w:type="spellStart"/>
      <w:r w:rsidRPr="00310A44">
        <w:rPr>
          <w:rFonts w:cs="Times New Roman"/>
        </w:rPr>
        <w:t>Array.choose</w:t>
      </w:r>
      <w:proofErr w:type="spellEnd"/>
      <w:r w:rsidRPr="00310A44">
        <w:rPr>
          <w:rFonts w:cs="Times New Roman"/>
        </w:rPr>
        <w:t xml:space="preserve"> выбирает элементы массива, включаемые в новый массив. Следующий код демонстрирует использование функции </w:t>
      </w:r>
      <w:proofErr w:type="spellStart"/>
      <w:r w:rsidRPr="00310A44">
        <w:rPr>
          <w:rFonts w:cs="Times New Roman"/>
          <w:bCs/>
        </w:rPr>
        <w:t>Array.choose</w:t>
      </w:r>
      <w:proofErr w:type="spellEnd"/>
      <w:r w:rsidRPr="00310A44">
        <w:rPr>
          <w:rFonts w:cs="Times New Roman"/>
        </w:rPr>
        <w:t xml:space="preserve">. Обратите внимание, что тип элементов массива на обязательно должен соответствовать типу значения, возвращаемому в типе </w:t>
      </w:r>
      <w:proofErr w:type="spellStart"/>
      <w:r w:rsidRPr="00310A44">
        <w:rPr>
          <w:rFonts w:cs="Times New Roman"/>
        </w:rPr>
        <w:t>option</w:t>
      </w:r>
      <w:proofErr w:type="spellEnd"/>
      <w:r w:rsidRPr="00310A44">
        <w:rPr>
          <w:rFonts w:cs="Times New Roman"/>
        </w:rPr>
        <w:t xml:space="preserve">. В данном примере элемент имеет тип </w:t>
      </w:r>
      <w:proofErr w:type="spellStart"/>
      <w:r w:rsidRPr="00310A44">
        <w:rPr>
          <w:rFonts w:cs="Times New Roman"/>
        </w:rPr>
        <w:t>int</w:t>
      </w:r>
      <w:proofErr w:type="spellEnd"/>
      <w:r w:rsidRPr="00310A44">
        <w:rPr>
          <w:rFonts w:cs="Times New Roman"/>
        </w:rPr>
        <w:t xml:space="preserve">, а значение типа </w:t>
      </w:r>
      <w:proofErr w:type="spellStart"/>
      <w:r w:rsidRPr="00310A44">
        <w:rPr>
          <w:rFonts w:cs="Times New Roman"/>
        </w:rPr>
        <w:t>option</w:t>
      </w:r>
      <w:proofErr w:type="spellEnd"/>
      <w:r w:rsidRPr="00310A44">
        <w:rPr>
          <w:rFonts w:cs="Times New Roman"/>
        </w:rPr>
        <w:t xml:space="preserve"> является результатом выполнения полиномиальной функции </w:t>
      </w:r>
      <w:proofErr w:type="spellStart"/>
      <w:r w:rsidRPr="00310A44">
        <w:rPr>
          <w:rFonts w:cs="Times New Roman"/>
        </w:rPr>
        <w:t>elem</w:t>
      </w:r>
      <w:proofErr w:type="spellEnd"/>
      <w:r w:rsidRPr="00310A44">
        <w:rPr>
          <w:rFonts w:cs="Times New Roman"/>
        </w:rPr>
        <w:t>*</w:t>
      </w:r>
      <w:proofErr w:type="spellStart"/>
      <w:r w:rsidRPr="00310A44">
        <w:rPr>
          <w:rFonts w:cs="Times New Roman"/>
        </w:rPr>
        <w:t>elem</w:t>
      </w:r>
      <w:proofErr w:type="spellEnd"/>
      <w:r w:rsidRPr="00310A44">
        <w:rPr>
          <w:rFonts w:cs="Times New Roman"/>
        </w:rPr>
        <w:t xml:space="preserve"> - 1 и является числом с плавающей запятой.</w:t>
      </w:r>
    </w:p>
    <w:p w:rsidR="00310A44" w:rsidRPr="00310A44" w:rsidRDefault="00310A44" w:rsidP="00310A44">
      <w:pPr>
        <w:pStyle w:val="LAb"/>
        <w:rPr>
          <w:rFonts w:cs="Times New Roman"/>
          <w:lang w:val="en-US"/>
        </w:rPr>
      </w:pPr>
    </w:p>
    <w:p w:rsidR="00310A44" w:rsidRPr="00310A44" w:rsidRDefault="00310A44" w:rsidP="00310A44">
      <w:pPr>
        <w:pStyle w:val="LAb"/>
        <w:rPr>
          <w:rFonts w:cs="Times New Roman"/>
          <w:lang w:val="en-US" w:eastAsia="en-US"/>
        </w:rPr>
      </w:pPr>
      <w:proofErr w:type="spellStart"/>
      <w:proofErr w:type="gramStart"/>
      <w:r w:rsidRPr="00310A44">
        <w:rPr>
          <w:rFonts w:cs="Times New Roman"/>
          <w:lang w:val="en-US" w:eastAsia="en-US"/>
        </w:rPr>
        <w:t>printfn</w:t>
      </w:r>
      <w:proofErr w:type="spellEnd"/>
      <w:proofErr w:type="gramEnd"/>
      <w:r w:rsidRPr="00310A44">
        <w:rPr>
          <w:rFonts w:cs="Times New Roman"/>
          <w:lang w:val="en-US" w:eastAsia="en-US"/>
        </w:rPr>
        <w:t xml:space="preserve"> "%A" (</w:t>
      </w:r>
      <w:proofErr w:type="spellStart"/>
      <w:r w:rsidRPr="00310A44">
        <w:rPr>
          <w:rFonts w:cs="Times New Roman"/>
          <w:lang w:val="en-US" w:eastAsia="en-US"/>
        </w:rPr>
        <w:t>Array.choose</w:t>
      </w:r>
      <w:proofErr w:type="spellEnd"/>
      <w:r w:rsidRPr="00310A44">
        <w:rPr>
          <w:rFonts w:cs="Times New Roman"/>
          <w:lang w:val="en-US" w:eastAsia="en-US"/>
        </w:rPr>
        <w:t xml:space="preserve"> (fun </w:t>
      </w:r>
      <w:proofErr w:type="spellStart"/>
      <w:r w:rsidRPr="00310A44">
        <w:rPr>
          <w:rFonts w:cs="Times New Roman"/>
          <w:lang w:val="en-US" w:eastAsia="en-US"/>
        </w:rPr>
        <w:t>elem</w:t>
      </w:r>
      <w:proofErr w:type="spellEnd"/>
      <w:r w:rsidRPr="00310A44">
        <w:rPr>
          <w:rFonts w:cs="Times New Roman"/>
          <w:lang w:val="en-US" w:eastAsia="en-US"/>
        </w:rPr>
        <w:t xml:space="preserve"> -&gt; if </w:t>
      </w:r>
      <w:proofErr w:type="spellStart"/>
      <w:r w:rsidRPr="00310A44">
        <w:rPr>
          <w:rFonts w:cs="Times New Roman"/>
          <w:lang w:val="en-US" w:eastAsia="en-US"/>
        </w:rPr>
        <w:t>elem</w:t>
      </w:r>
      <w:proofErr w:type="spellEnd"/>
      <w:r w:rsidRPr="00310A44">
        <w:rPr>
          <w:rFonts w:cs="Times New Roman"/>
          <w:lang w:val="en-US" w:eastAsia="en-US"/>
        </w:rPr>
        <w:t xml:space="preserve"> % 2 = 0 then</w:t>
      </w:r>
    </w:p>
    <w:p w:rsidR="00310A44" w:rsidRPr="00310A44" w:rsidRDefault="00310A44" w:rsidP="00310A44">
      <w:pPr>
        <w:pStyle w:val="LAb"/>
        <w:rPr>
          <w:rFonts w:cs="Times New Roman"/>
          <w:lang w:val="en-US" w:eastAsia="en-US"/>
        </w:rPr>
      </w:pPr>
      <w:r w:rsidRPr="00310A44">
        <w:rPr>
          <w:rFonts w:cs="Times New Roman"/>
          <w:lang w:val="en-US" w:eastAsia="en-US"/>
        </w:rPr>
        <w:t xml:space="preserve">                                            </w:t>
      </w:r>
      <w:proofErr w:type="gramStart"/>
      <w:r w:rsidRPr="00310A44">
        <w:rPr>
          <w:rFonts w:cs="Times New Roman"/>
          <w:lang w:val="en-US" w:eastAsia="en-US"/>
        </w:rPr>
        <w:t>Some(</w:t>
      </w:r>
      <w:proofErr w:type="gramEnd"/>
      <w:r w:rsidRPr="00310A44">
        <w:rPr>
          <w:rFonts w:cs="Times New Roman"/>
          <w:lang w:val="en-US" w:eastAsia="en-US"/>
        </w:rPr>
        <w:t>float (</w:t>
      </w:r>
      <w:proofErr w:type="spellStart"/>
      <w:r w:rsidRPr="00310A44">
        <w:rPr>
          <w:rFonts w:cs="Times New Roman"/>
          <w:lang w:val="en-US" w:eastAsia="en-US"/>
        </w:rPr>
        <w:t>elem</w:t>
      </w:r>
      <w:proofErr w:type="spellEnd"/>
      <w:r w:rsidRPr="00310A44">
        <w:rPr>
          <w:rFonts w:cs="Times New Roman"/>
          <w:lang w:val="en-US" w:eastAsia="en-US"/>
        </w:rPr>
        <w:t>*</w:t>
      </w:r>
      <w:proofErr w:type="spellStart"/>
      <w:r w:rsidRPr="00310A44">
        <w:rPr>
          <w:rFonts w:cs="Times New Roman"/>
          <w:lang w:val="en-US" w:eastAsia="en-US"/>
        </w:rPr>
        <w:t>elem</w:t>
      </w:r>
      <w:proofErr w:type="spellEnd"/>
      <w:r w:rsidRPr="00310A44">
        <w:rPr>
          <w:rFonts w:cs="Times New Roman"/>
          <w:lang w:val="en-US" w:eastAsia="en-US"/>
        </w:rPr>
        <w:t xml:space="preserve"> - 1))</w:t>
      </w:r>
    </w:p>
    <w:p w:rsidR="00310A44" w:rsidRPr="00310A44" w:rsidRDefault="00310A44" w:rsidP="00310A44">
      <w:pPr>
        <w:pStyle w:val="LAb"/>
        <w:rPr>
          <w:rFonts w:cs="Times New Roman"/>
          <w:lang w:val="en-US" w:eastAsia="en-US"/>
        </w:rPr>
      </w:pPr>
      <w:r w:rsidRPr="00310A44">
        <w:rPr>
          <w:rFonts w:cs="Times New Roman"/>
          <w:lang w:val="en-US" w:eastAsia="en-US"/>
        </w:rPr>
        <w:t xml:space="preserve">                                        </w:t>
      </w:r>
      <w:proofErr w:type="gramStart"/>
      <w:r w:rsidRPr="00310A44">
        <w:rPr>
          <w:rFonts w:cs="Times New Roman"/>
          <w:lang w:val="en-US" w:eastAsia="en-US"/>
        </w:rPr>
        <w:t>else</w:t>
      </w:r>
      <w:proofErr w:type="gramEnd"/>
    </w:p>
    <w:p w:rsidR="00310A44" w:rsidRPr="00310A44" w:rsidRDefault="00310A44" w:rsidP="00310A44">
      <w:pPr>
        <w:pStyle w:val="LAb"/>
        <w:rPr>
          <w:rFonts w:cs="Times New Roman"/>
          <w:lang w:eastAsia="en-US"/>
        </w:rPr>
      </w:pPr>
      <w:r w:rsidRPr="00310A44">
        <w:rPr>
          <w:rFonts w:cs="Times New Roman"/>
          <w:lang w:val="en-US" w:eastAsia="en-US"/>
        </w:rPr>
        <w:t xml:space="preserve">                                            None) [| </w:t>
      </w:r>
      <w:proofErr w:type="gramStart"/>
      <w:r w:rsidRPr="00310A44">
        <w:rPr>
          <w:rFonts w:cs="Times New Roman"/>
          <w:lang w:val="en-US" w:eastAsia="en-US"/>
        </w:rPr>
        <w:t>1 ..</w:t>
      </w:r>
      <w:proofErr w:type="gramEnd"/>
      <w:r w:rsidRPr="00310A44">
        <w:rPr>
          <w:rFonts w:cs="Times New Roman"/>
          <w:lang w:val="en-US" w:eastAsia="en-US"/>
        </w:rPr>
        <w:t xml:space="preserve"> </w:t>
      </w:r>
      <w:r w:rsidRPr="00310A44">
        <w:rPr>
          <w:rFonts w:cs="Times New Roman"/>
          <w:lang w:eastAsia="en-US"/>
        </w:rPr>
        <w:t>10 |])</w:t>
      </w:r>
    </w:p>
    <w:p w:rsidR="00310A44" w:rsidRDefault="00310A44" w:rsidP="00310A44">
      <w:pPr>
        <w:pStyle w:val="LAb"/>
        <w:rPr>
          <w:rFonts w:cs="Times New Roman"/>
          <w:lang w:val="en-US"/>
        </w:rPr>
      </w:pPr>
      <w:r w:rsidRPr="00310A44">
        <w:rPr>
          <w:rFonts w:cs="Times New Roman"/>
        </w:rPr>
        <w:t>[|3.0; 15.0; 35.0; 63.0; 99.0|]</w:t>
      </w:r>
    </w:p>
    <w:p w:rsidR="00310A44" w:rsidRPr="00310A44" w:rsidRDefault="00310A44" w:rsidP="00310A44">
      <w:pPr>
        <w:pStyle w:val="LAb"/>
        <w:rPr>
          <w:rFonts w:cs="Times New Roman"/>
          <w:lang w:val="en-US" w:eastAsia="en-US"/>
        </w:rPr>
      </w:pPr>
    </w:p>
    <w:p w:rsidR="00310A44" w:rsidRDefault="00310A44" w:rsidP="00310A44">
      <w:pPr>
        <w:pStyle w:val="LAb"/>
        <w:rPr>
          <w:rFonts w:cs="Times New Roman"/>
          <w:lang w:val="en-US"/>
        </w:rPr>
      </w:pPr>
      <w:r w:rsidRPr="00310A44">
        <w:rPr>
          <w:rFonts w:cs="Times New Roman"/>
        </w:rPr>
        <w:lastRenderedPageBreak/>
        <w:t xml:space="preserve">Функция </w:t>
      </w:r>
      <w:proofErr w:type="spellStart"/>
      <w:r w:rsidRPr="00310A44">
        <w:rPr>
          <w:rFonts w:cs="Times New Roman"/>
        </w:rPr>
        <w:t>Array.collect</w:t>
      </w:r>
      <w:proofErr w:type="spellEnd"/>
      <w:r w:rsidRPr="00310A44">
        <w:rPr>
          <w:rFonts w:cs="Times New Roman"/>
        </w:rPr>
        <w:t xml:space="preserve"> применяет указанную функцию к каждому элементу существующего массива, а затем собирает элементы, созданные этой функцией, и объединяет их в новый массив. Следующий код демонстрирует использование функции </w:t>
      </w:r>
      <w:proofErr w:type="spellStart"/>
      <w:r w:rsidRPr="00310A44">
        <w:rPr>
          <w:rFonts w:cs="Times New Roman"/>
          <w:bCs/>
        </w:rPr>
        <w:t>Array.collect</w:t>
      </w:r>
      <w:proofErr w:type="spellEnd"/>
      <w:r w:rsidRPr="00310A44">
        <w:rPr>
          <w:rFonts w:cs="Times New Roman"/>
        </w:rPr>
        <w:t>.</w:t>
      </w:r>
    </w:p>
    <w:p w:rsidR="00310A44" w:rsidRPr="00310A44" w:rsidRDefault="00310A44" w:rsidP="00310A44">
      <w:pPr>
        <w:pStyle w:val="LAb"/>
        <w:rPr>
          <w:rFonts w:cs="Times New Roman"/>
          <w:lang w:val="en-US"/>
        </w:rPr>
      </w:pPr>
    </w:p>
    <w:p w:rsidR="00310A44" w:rsidRPr="00310A44" w:rsidRDefault="00310A44" w:rsidP="00310A44">
      <w:pPr>
        <w:pStyle w:val="LAb"/>
        <w:rPr>
          <w:rFonts w:cs="Times New Roman"/>
          <w:lang w:val="en-US" w:eastAsia="en-US"/>
        </w:rPr>
      </w:pPr>
      <w:proofErr w:type="spellStart"/>
      <w:proofErr w:type="gramStart"/>
      <w:r w:rsidRPr="00310A44">
        <w:rPr>
          <w:rFonts w:cs="Times New Roman"/>
          <w:lang w:val="en-US" w:eastAsia="en-US"/>
        </w:rPr>
        <w:t>printfn</w:t>
      </w:r>
      <w:proofErr w:type="spellEnd"/>
      <w:proofErr w:type="gramEnd"/>
      <w:r w:rsidRPr="00310A44">
        <w:rPr>
          <w:rFonts w:cs="Times New Roman"/>
          <w:lang w:val="en-US" w:eastAsia="en-US"/>
        </w:rPr>
        <w:t xml:space="preserve"> "%A" (</w:t>
      </w:r>
      <w:proofErr w:type="spellStart"/>
      <w:r w:rsidRPr="00310A44">
        <w:rPr>
          <w:rFonts w:cs="Times New Roman"/>
          <w:lang w:val="en-US" w:eastAsia="en-US"/>
        </w:rPr>
        <w:t>Array.collect</w:t>
      </w:r>
      <w:proofErr w:type="spellEnd"/>
      <w:r w:rsidRPr="00310A44">
        <w:rPr>
          <w:rFonts w:cs="Times New Roman"/>
          <w:lang w:val="en-US" w:eastAsia="en-US"/>
        </w:rPr>
        <w:t xml:space="preserve"> (fun </w:t>
      </w:r>
      <w:proofErr w:type="spellStart"/>
      <w:r w:rsidRPr="00310A44">
        <w:rPr>
          <w:rFonts w:cs="Times New Roman"/>
          <w:lang w:val="en-US" w:eastAsia="en-US"/>
        </w:rPr>
        <w:t>elem</w:t>
      </w:r>
      <w:proofErr w:type="spellEnd"/>
      <w:r w:rsidRPr="00310A44">
        <w:rPr>
          <w:rFonts w:cs="Times New Roman"/>
          <w:lang w:val="en-US" w:eastAsia="en-US"/>
        </w:rPr>
        <w:t xml:space="preserve"> -&gt; [| 0 .. </w:t>
      </w:r>
      <w:proofErr w:type="spellStart"/>
      <w:r w:rsidRPr="00310A44">
        <w:rPr>
          <w:rFonts w:cs="Times New Roman"/>
          <w:lang w:val="en-US" w:eastAsia="en-US"/>
        </w:rPr>
        <w:t>elem</w:t>
      </w:r>
      <w:proofErr w:type="spellEnd"/>
      <w:r w:rsidRPr="00310A44">
        <w:rPr>
          <w:rFonts w:cs="Times New Roman"/>
          <w:lang w:val="en-US" w:eastAsia="en-US"/>
        </w:rPr>
        <w:t xml:space="preserve"> |]) [| 1; 5; 10|])</w:t>
      </w:r>
    </w:p>
    <w:p w:rsidR="00310A44" w:rsidRPr="00310A44" w:rsidRDefault="00310A44" w:rsidP="00310A44">
      <w:pPr>
        <w:pStyle w:val="LAb"/>
        <w:rPr>
          <w:rFonts w:cs="Times New Roman"/>
          <w:lang w:eastAsia="en-US"/>
        </w:rPr>
      </w:pPr>
      <w:r w:rsidRPr="00310A44">
        <w:rPr>
          <w:rFonts w:cs="Times New Roman"/>
        </w:rPr>
        <w:t xml:space="preserve">&gt; </w:t>
      </w:r>
    </w:p>
    <w:p w:rsidR="00310A44" w:rsidRDefault="00310A44" w:rsidP="00310A44">
      <w:pPr>
        <w:pStyle w:val="LAb"/>
        <w:rPr>
          <w:rFonts w:cs="Times New Roman"/>
          <w:lang w:val="en-US"/>
        </w:rPr>
      </w:pPr>
      <w:r w:rsidRPr="00310A44">
        <w:rPr>
          <w:rFonts w:cs="Times New Roman"/>
        </w:rPr>
        <w:t>[|0; 1; 0; 1; 2; 3; 4; 5; 0; 1; 2; 3; 4; 5; 6; 7; 8; 9; 10|]</w:t>
      </w:r>
    </w:p>
    <w:p w:rsidR="00310A44" w:rsidRPr="00310A44" w:rsidRDefault="00310A44" w:rsidP="00310A44">
      <w:pPr>
        <w:pStyle w:val="LAb"/>
        <w:rPr>
          <w:rFonts w:cs="Times New Roman"/>
          <w:lang w:val="en-US"/>
        </w:rPr>
      </w:pPr>
    </w:p>
    <w:p w:rsidR="00310A44" w:rsidRDefault="00310A44" w:rsidP="00310A44">
      <w:pPr>
        <w:pStyle w:val="LAb"/>
        <w:rPr>
          <w:rFonts w:cs="Times New Roman"/>
          <w:lang w:val="en-US"/>
        </w:rPr>
      </w:pPr>
      <w:r w:rsidRPr="00310A44">
        <w:rPr>
          <w:rFonts w:cs="Times New Roman"/>
        </w:rPr>
        <w:t xml:space="preserve">Функция </w:t>
      </w:r>
      <w:proofErr w:type="spellStart"/>
      <w:r w:rsidRPr="00310A44">
        <w:rPr>
          <w:rFonts w:cs="Times New Roman"/>
        </w:rPr>
        <w:t>Array.concat</w:t>
      </w:r>
      <w:proofErr w:type="spellEnd"/>
      <w:r w:rsidRPr="00310A44">
        <w:rPr>
          <w:rFonts w:cs="Times New Roman"/>
        </w:rPr>
        <w:t xml:space="preserve"> принимает последовательность массивов и объединяет их в один массив. Следующий код демонстрирует использование функции </w:t>
      </w:r>
      <w:proofErr w:type="spellStart"/>
      <w:r w:rsidRPr="00310A44">
        <w:rPr>
          <w:rFonts w:cs="Times New Roman"/>
          <w:bCs/>
        </w:rPr>
        <w:t>Array.concat</w:t>
      </w:r>
      <w:proofErr w:type="spellEnd"/>
      <w:r w:rsidRPr="00310A44">
        <w:rPr>
          <w:rFonts w:cs="Times New Roman"/>
        </w:rPr>
        <w:t>.</w:t>
      </w:r>
    </w:p>
    <w:p w:rsidR="00310A44" w:rsidRPr="00310A44" w:rsidRDefault="00310A44" w:rsidP="00310A44">
      <w:pPr>
        <w:pStyle w:val="LAb"/>
        <w:rPr>
          <w:rFonts w:cs="Times New Roman"/>
          <w:lang w:val="en-US"/>
        </w:rPr>
      </w:pPr>
    </w:p>
    <w:p w:rsidR="00310A44" w:rsidRPr="00310A44" w:rsidRDefault="00310A44" w:rsidP="00310A44">
      <w:pPr>
        <w:pStyle w:val="LAb"/>
        <w:rPr>
          <w:rFonts w:cs="Times New Roman"/>
          <w:lang w:val="en-US" w:eastAsia="en-US"/>
        </w:rPr>
      </w:pPr>
      <w:proofErr w:type="gramStart"/>
      <w:r w:rsidRPr="00310A44">
        <w:rPr>
          <w:rFonts w:cs="Times New Roman"/>
          <w:lang w:val="en-US" w:eastAsia="en-US"/>
        </w:rPr>
        <w:t>let</w:t>
      </w:r>
      <w:proofErr w:type="gramEnd"/>
      <w:r w:rsidRPr="00310A44">
        <w:rPr>
          <w:rFonts w:cs="Times New Roman"/>
          <w:lang w:val="en-US" w:eastAsia="en-US"/>
        </w:rPr>
        <w:t xml:space="preserve"> </w:t>
      </w:r>
      <w:proofErr w:type="spellStart"/>
      <w:r w:rsidRPr="00310A44">
        <w:rPr>
          <w:rFonts w:cs="Times New Roman"/>
          <w:lang w:val="en-US" w:eastAsia="en-US"/>
        </w:rPr>
        <w:t>multiplicationTable</w:t>
      </w:r>
      <w:proofErr w:type="spellEnd"/>
      <w:r w:rsidRPr="00310A44">
        <w:rPr>
          <w:rFonts w:cs="Times New Roman"/>
          <w:lang w:val="en-US" w:eastAsia="en-US"/>
        </w:rPr>
        <w:t xml:space="preserve"> max = </w:t>
      </w:r>
      <w:proofErr w:type="spellStart"/>
      <w:r w:rsidRPr="00310A44">
        <w:rPr>
          <w:rFonts w:cs="Times New Roman"/>
          <w:lang w:val="en-US" w:eastAsia="en-US"/>
        </w:rPr>
        <w:t>seq</w:t>
      </w:r>
      <w:proofErr w:type="spellEnd"/>
      <w:r w:rsidRPr="00310A44">
        <w:rPr>
          <w:rFonts w:cs="Times New Roman"/>
          <w:lang w:val="en-US" w:eastAsia="en-US"/>
        </w:rPr>
        <w:t xml:space="preserve"> { for i in 1 .. max -&gt; [| for j in 1 .. max -&gt; (i, j, i*j) |] }</w:t>
      </w:r>
    </w:p>
    <w:p w:rsidR="00310A44" w:rsidRPr="00310A44" w:rsidRDefault="00310A44" w:rsidP="00310A44">
      <w:pPr>
        <w:pStyle w:val="LAb"/>
        <w:rPr>
          <w:rFonts w:cs="Times New Roman"/>
          <w:lang w:val="en-US" w:eastAsia="en-US"/>
        </w:rPr>
      </w:pPr>
      <w:proofErr w:type="spellStart"/>
      <w:proofErr w:type="gramStart"/>
      <w:r w:rsidRPr="00310A44">
        <w:rPr>
          <w:rFonts w:cs="Times New Roman"/>
          <w:lang w:val="en-US" w:eastAsia="en-US"/>
        </w:rPr>
        <w:t>printfn</w:t>
      </w:r>
      <w:proofErr w:type="spellEnd"/>
      <w:proofErr w:type="gramEnd"/>
      <w:r w:rsidRPr="00310A44">
        <w:rPr>
          <w:rFonts w:cs="Times New Roman"/>
          <w:lang w:val="en-US" w:eastAsia="en-US"/>
        </w:rPr>
        <w:t xml:space="preserve"> "%A" (</w:t>
      </w:r>
      <w:proofErr w:type="spellStart"/>
      <w:r w:rsidRPr="00310A44">
        <w:rPr>
          <w:rFonts w:cs="Times New Roman"/>
          <w:lang w:val="en-US" w:eastAsia="en-US"/>
        </w:rPr>
        <w:t>Array.concat</w:t>
      </w:r>
      <w:proofErr w:type="spellEnd"/>
      <w:r w:rsidRPr="00310A44">
        <w:rPr>
          <w:rFonts w:cs="Times New Roman"/>
          <w:lang w:val="en-US" w:eastAsia="en-US"/>
        </w:rPr>
        <w:t xml:space="preserve"> (</w:t>
      </w:r>
      <w:proofErr w:type="spellStart"/>
      <w:r w:rsidRPr="00310A44">
        <w:rPr>
          <w:rFonts w:cs="Times New Roman"/>
          <w:lang w:val="en-US" w:eastAsia="en-US"/>
        </w:rPr>
        <w:t>multiplicationTable</w:t>
      </w:r>
      <w:proofErr w:type="spellEnd"/>
      <w:r w:rsidRPr="00310A44">
        <w:rPr>
          <w:rFonts w:cs="Times New Roman"/>
          <w:lang w:val="en-US" w:eastAsia="en-US"/>
        </w:rPr>
        <w:t xml:space="preserve"> 3))</w:t>
      </w:r>
    </w:p>
    <w:p w:rsidR="00310A44" w:rsidRPr="00310A44" w:rsidRDefault="00310A44" w:rsidP="00310A44">
      <w:pPr>
        <w:pStyle w:val="LAb"/>
        <w:rPr>
          <w:rFonts w:cs="Times New Roman"/>
          <w:lang w:eastAsia="en-US"/>
        </w:rPr>
      </w:pPr>
      <w:r w:rsidRPr="00310A44">
        <w:rPr>
          <w:rFonts w:cs="Times New Roman"/>
        </w:rPr>
        <w:t>[|(1, 1, 1); (1, 2, 2); (1, 3, 3); (2, 1, 2); (2, 2, 4); (2, 3, 6); (3, 1, 3); (3, 2, 6); (3, 3, 9)|]</w:t>
      </w:r>
    </w:p>
    <w:p w:rsidR="00310A44" w:rsidRPr="00310A44" w:rsidRDefault="00310A44" w:rsidP="00310A44">
      <w:pPr>
        <w:pStyle w:val="LAb"/>
        <w:rPr>
          <w:rFonts w:cs="Times New Roman"/>
        </w:rPr>
      </w:pPr>
    </w:p>
    <w:p w:rsidR="00310A44" w:rsidRPr="00310A44" w:rsidRDefault="00310A44" w:rsidP="00310A44">
      <w:pPr>
        <w:pStyle w:val="LAb"/>
        <w:rPr>
          <w:rFonts w:cs="Times New Roman"/>
        </w:rPr>
      </w:pPr>
      <w:proofErr w:type="spellStart"/>
      <w:r w:rsidRPr="00310A44">
        <w:rPr>
          <w:rFonts w:cs="Times New Roman"/>
          <w:bCs/>
        </w:rPr>
        <w:t>Array.sort</w:t>
      </w:r>
      <w:proofErr w:type="spellEnd"/>
      <w:r w:rsidRPr="00310A44">
        <w:rPr>
          <w:rFonts w:cs="Times New Roman"/>
          <w:bCs/>
        </w:rPr>
        <w:t xml:space="preserve"> - Сортирует элементы массива, возвращая новый массив. Для сравнения элементов используется оператор </w:t>
      </w:r>
      <w:hyperlink r:id="rId7" w:history="1">
        <w:proofErr w:type="spellStart"/>
        <w:r w:rsidRPr="00310A44">
          <w:rPr>
            <w:rStyle w:val="a8"/>
            <w:rFonts w:eastAsia="Calibri" w:cs="Times New Roman"/>
            <w:bCs/>
            <w:color w:val="auto"/>
          </w:rPr>
          <w:t>Operators.compare</w:t>
        </w:r>
        <w:proofErr w:type="spellEnd"/>
      </w:hyperlink>
      <w:r w:rsidRPr="00310A44">
        <w:rPr>
          <w:rFonts w:cs="Times New Roman"/>
          <w:bCs/>
        </w:rPr>
        <w:t>.</w:t>
      </w:r>
    </w:p>
    <w:p w:rsidR="00310A44" w:rsidRPr="00310A44" w:rsidRDefault="00310A44" w:rsidP="00310A44">
      <w:pPr>
        <w:pStyle w:val="LAb"/>
        <w:rPr>
          <w:rFonts w:cs="Times New Roman"/>
          <w:lang w:eastAsia="en-US"/>
        </w:rPr>
      </w:pPr>
      <w:proofErr w:type="spellStart"/>
      <w:r w:rsidRPr="00310A44">
        <w:rPr>
          <w:rFonts w:cs="Times New Roman"/>
          <w:lang w:eastAsia="en-US"/>
        </w:rPr>
        <w:t>Array.sort</w:t>
      </w:r>
      <w:proofErr w:type="spellEnd"/>
      <w:r w:rsidRPr="00310A44">
        <w:rPr>
          <w:rFonts w:cs="Times New Roman"/>
          <w:lang w:eastAsia="en-US"/>
        </w:rPr>
        <w:t xml:space="preserve"> </w:t>
      </w:r>
      <w:proofErr w:type="spellStart"/>
      <w:r w:rsidRPr="00310A44">
        <w:rPr>
          <w:rFonts w:cs="Times New Roman"/>
          <w:lang w:eastAsia="en-US"/>
        </w:rPr>
        <w:t>array</w:t>
      </w:r>
      <w:proofErr w:type="spellEnd"/>
    </w:p>
    <w:p w:rsidR="00310A44" w:rsidRPr="00310A44" w:rsidRDefault="00310A44" w:rsidP="00310A44">
      <w:pPr>
        <w:pStyle w:val="LAb"/>
        <w:rPr>
          <w:rFonts w:cs="Times New Roman"/>
          <w:lang w:eastAsia="en-US"/>
        </w:rPr>
      </w:pPr>
      <w:proofErr w:type="spellStart"/>
      <w:r w:rsidRPr="00310A44">
        <w:rPr>
          <w:rFonts w:cs="Times New Roman"/>
          <w:lang w:eastAsia="en-US"/>
        </w:rPr>
        <w:t>let</w:t>
      </w:r>
      <w:proofErr w:type="spellEnd"/>
      <w:r w:rsidRPr="00310A44">
        <w:rPr>
          <w:rFonts w:cs="Times New Roman"/>
          <w:lang w:eastAsia="en-US"/>
        </w:rPr>
        <w:t xml:space="preserve"> sortedArray1 = </w:t>
      </w:r>
      <w:proofErr w:type="spellStart"/>
      <w:r w:rsidRPr="00310A44">
        <w:rPr>
          <w:rFonts w:cs="Times New Roman"/>
          <w:lang w:eastAsia="en-US"/>
        </w:rPr>
        <w:t>Array.sort</w:t>
      </w:r>
      <w:proofErr w:type="spellEnd"/>
      <w:r w:rsidRPr="00310A44">
        <w:rPr>
          <w:rFonts w:cs="Times New Roman"/>
          <w:lang w:eastAsia="en-US"/>
        </w:rPr>
        <w:t xml:space="preserve"> [|1; 4; 8; -2; 5|]</w:t>
      </w:r>
    </w:p>
    <w:p w:rsidR="00310A44" w:rsidRPr="00310A44" w:rsidRDefault="00310A44" w:rsidP="00310A44">
      <w:pPr>
        <w:pStyle w:val="LAb"/>
        <w:rPr>
          <w:rFonts w:cs="Times New Roman"/>
          <w:lang w:eastAsia="en-US"/>
        </w:rPr>
      </w:pPr>
      <w:proofErr w:type="spellStart"/>
      <w:r w:rsidRPr="00310A44">
        <w:rPr>
          <w:rFonts w:cs="Times New Roman"/>
          <w:lang w:eastAsia="en-US"/>
        </w:rPr>
        <w:t>printfn</w:t>
      </w:r>
      <w:proofErr w:type="spellEnd"/>
      <w:r w:rsidRPr="00310A44">
        <w:rPr>
          <w:rFonts w:cs="Times New Roman"/>
          <w:lang w:eastAsia="en-US"/>
        </w:rPr>
        <w:t xml:space="preserve"> "%A" sortedArray1</w:t>
      </w:r>
    </w:p>
    <w:p w:rsidR="00310A44" w:rsidRDefault="00310A44" w:rsidP="00310A44">
      <w:pPr>
        <w:pStyle w:val="LAb"/>
        <w:rPr>
          <w:rFonts w:cs="Times New Roman"/>
          <w:lang w:val="ru-RU" w:eastAsia="en-US"/>
        </w:rPr>
      </w:pPr>
      <w:r w:rsidRPr="00310A44">
        <w:rPr>
          <w:rFonts w:cs="Times New Roman"/>
          <w:lang w:eastAsia="en-US"/>
        </w:rPr>
        <w:t>[|-2; 1; 4; 5; 8|]</w:t>
      </w:r>
    </w:p>
    <w:p w:rsidR="00310A44" w:rsidRPr="00310A44" w:rsidRDefault="00310A44" w:rsidP="00310A44">
      <w:pPr>
        <w:pStyle w:val="LAb"/>
        <w:rPr>
          <w:rFonts w:cs="Times New Roman"/>
          <w:lang w:val="ru-RU" w:eastAsia="en-US"/>
        </w:rPr>
      </w:pPr>
    </w:p>
    <w:p w:rsidR="00310A44" w:rsidRDefault="00310A44" w:rsidP="00310A44">
      <w:pPr>
        <w:pStyle w:val="LAb"/>
        <w:rPr>
          <w:rFonts w:cs="Times New Roman"/>
          <w:bCs/>
          <w:lang w:val="ru-RU"/>
        </w:rPr>
      </w:pPr>
      <w:proofErr w:type="spellStart"/>
      <w:r w:rsidRPr="00310A44">
        <w:rPr>
          <w:rFonts w:cs="Times New Roman"/>
          <w:bCs/>
        </w:rPr>
        <w:t>Array.sortBy</w:t>
      </w:r>
      <w:proofErr w:type="spellEnd"/>
      <w:r w:rsidRPr="00310A44">
        <w:rPr>
          <w:rFonts w:cs="Times New Roman"/>
          <w:bCs/>
        </w:rPr>
        <w:t xml:space="preserve"> -  Сортирует элементы массива, используя заданную проекцию для ключей и возвращая новый массив.</w:t>
      </w:r>
    </w:p>
    <w:p w:rsidR="00310A44" w:rsidRPr="00310A44" w:rsidRDefault="00310A44" w:rsidP="00310A44">
      <w:pPr>
        <w:pStyle w:val="LAb"/>
        <w:rPr>
          <w:rFonts w:cs="Times New Roman"/>
          <w:lang w:val="ru-RU" w:eastAsia="en-US"/>
        </w:rPr>
      </w:pPr>
    </w:p>
    <w:p w:rsidR="00310A44" w:rsidRPr="00310A44" w:rsidRDefault="00310A44" w:rsidP="00310A44">
      <w:pPr>
        <w:pStyle w:val="LAb"/>
        <w:rPr>
          <w:rFonts w:cs="Times New Roman"/>
          <w:lang w:val="ru-RU" w:eastAsia="en-US"/>
        </w:rPr>
      </w:pPr>
      <w:proofErr w:type="spellStart"/>
      <w:r w:rsidRPr="00310A44">
        <w:rPr>
          <w:rFonts w:cs="Times New Roman"/>
          <w:lang w:val="en-US" w:eastAsia="en-US"/>
        </w:rPr>
        <w:t>Array.sortBy</w:t>
      </w:r>
      <w:proofErr w:type="spellEnd"/>
      <w:r w:rsidRPr="00310A44">
        <w:rPr>
          <w:rFonts w:cs="Times New Roman"/>
          <w:lang w:val="en-US" w:eastAsia="en-US"/>
        </w:rPr>
        <w:t xml:space="preserve"> projection array</w:t>
      </w:r>
    </w:p>
    <w:p w:rsidR="00310A44" w:rsidRPr="00310A44" w:rsidRDefault="00310A44" w:rsidP="00310A44">
      <w:pPr>
        <w:pStyle w:val="LAb"/>
        <w:rPr>
          <w:rFonts w:cs="Times New Roman"/>
          <w:lang w:val="en-US" w:eastAsia="en-US"/>
        </w:rPr>
      </w:pPr>
      <w:proofErr w:type="gramStart"/>
      <w:r w:rsidRPr="00310A44">
        <w:rPr>
          <w:rFonts w:cs="Times New Roman"/>
          <w:lang w:val="en-US" w:eastAsia="en-US"/>
        </w:rPr>
        <w:lastRenderedPageBreak/>
        <w:t>let</w:t>
      </w:r>
      <w:proofErr w:type="gramEnd"/>
      <w:r w:rsidRPr="00310A44">
        <w:rPr>
          <w:rFonts w:cs="Times New Roman"/>
          <w:lang w:val="en-US" w:eastAsia="en-US"/>
        </w:rPr>
        <w:t xml:space="preserve"> sortedArray2 = </w:t>
      </w:r>
      <w:proofErr w:type="spellStart"/>
      <w:r w:rsidRPr="00310A44">
        <w:rPr>
          <w:rFonts w:cs="Times New Roman"/>
          <w:lang w:val="en-US" w:eastAsia="en-US"/>
        </w:rPr>
        <w:t>Array.sortBy</w:t>
      </w:r>
      <w:proofErr w:type="spellEnd"/>
      <w:r w:rsidRPr="00310A44">
        <w:rPr>
          <w:rFonts w:cs="Times New Roman"/>
          <w:lang w:val="en-US" w:eastAsia="en-US"/>
        </w:rPr>
        <w:t xml:space="preserve"> (fun </w:t>
      </w:r>
      <w:proofErr w:type="spellStart"/>
      <w:r w:rsidRPr="00310A44">
        <w:rPr>
          <w:rFonts w:cs="Times New Roman"/>
          <w:lang w:val="en-US" w:eastAsia="en-US"/>
        </w:rPr>
        <w:t>elem</w:t>
      </w:r>
      <w:proofErr w:type="spellEnd"/>
      <w:r w:rsidRPr="00310A44">
        <w:rPr>
          <w:rFonts w:cs="Times New Roman"/>
          <w:lang w:val="en-US" w:eastAsia="en-US"/>
        </w:rPr>
        <w:t xml:space="preserve"> -&gt; abs </w:t>
      </w:r>
      <w:proofErr w:type="spellStart"/>
      <w:r w:rsidRPr="00310A44">
        <w:rPr>
          <w:rFonts w:cs="Times New Roman"/>
          <w:lang w:val="en-US" w:eastAsia="en-US"/>
        </w:rPr>
        <w:t>elem</w:t>
      </w:r>
      <w:proofErr w:type="spellEnd"/>
      <w:r w:rsidRPr="00310A44">
        <w:rPr>
          <w:rFonts w:cs="Times New Roman"/>
          <w:lang w:val="en-US" w:eastAsia="en-US"/>
        </w:rPr>
        <w:t>) [|1; 4; 8; -2; 5|]</w:t>
      </w:r>
    </w:p>
    <w:p w:rsidR="00310A44" w:rsidRPr="00310A44" w:rsidRDefault="00310A44" w:rsidP="00310A44">
      <w:pPr>
        <w:pStyle w:val="LAb"/>
        <w:rPr>
          <w:rFonts w:cs="Times New Roman"/>
          <w:lang w:val="ru-RU" w:eastAsia="en-US"/>
        </w:rPr>
      </w:pPr>
      <w:proofErr w:type="spellStart"/>
      <w:proofErr w:type="gramStart"/>
      <w:r w:rsidRPr="00310A44">
        <w:rPr>
          <w:rFonts w:cs="Times New Roman"/>
          <w:lang w:val="en-US" w:eastAsia="en-US"/>
        </w:rPr>
        <w:t>printfn</w:t>
      </w:r>
      <w:proofErr w:type="spellEnd"/>
      <w:proofErr w:type="gramEnd"/>
      <w:r w:rsidRPr="00310A44">
        <w:rPr>
          <w:rFonts w:cs="Times New Roman"/>
          <w:lang w:val="en-US" w:eastAsia="en-US"/>
        </w:rPr>
        <w:t xml:space="preserve"> "%A" sortedArray2</w:t>
      </w:r>
    </w:p>
    <w:p w:rsidR="00310A44" w:rsidRPr="00310A44" w:rsidRDefault="00310A44" w:rsidP="00310A44">
      <w:pPr>
        <w:pStyle w:val="LAb"/>
        <w:rPr>
          <w:rFonts w:cs="Times New Roman"/>
          <w:lang w:val="ru-RU" w:eastAsia="en-US"/>
        </w:rPr>
      </w:pPr>
      <w:r w:rsidRPr="00310A44">
        <w:rPr>
          <w:rFonts w:cs="Times New Roman"/>
          <w:lang w:val="en-US" w:eastAsia="en-US"/>
        </w:rPr>
        <w:t>[|1; -2; 4; 5; 8|]</w:t>
      </w:r>
    </w:p>
    <w:p w:rsidR="00310A44" w:rsidRPr="00310A44" w:rsidRDefault="00310A44" w:rsidP="00310A44">
      <w:pPr>
        <w:pStyle w:val="LAb"/>
        <w:rPr>
          <w:rFonts w:cs="Times New Roman"/>
          <w:lang w:val="en-US"/>
        </w:rPr>
      </w:pPr>
      <w:proofErr w:type="gramStart"/>
      <w:r w:rsidRPr="00310A44">
        <w:rPr>
          <w:rFonts w:cs="Times New Roman"/>
          <w:lang w:val="en-US"/>
        </w:rPr>
        <w:t>compare</w:t>
      </w:r>
      <w:proofErr w:type="gramEnd"/>
      <w:r w:rsidRPr="00310A44">
        <w:rPr>
          <w:rFonts w:cs="Times New Roman"/>
          <w:lang w:val="en-US"/>
        </w:rPr>
        <w:t xml:space="preserve"> [|2;2;3|] [|1;4;3|]</w:t>
      </w:r>
    </w:p>
    <w:p w:rsidR="00310A44" w:rsidRPr="00310A44" w:rsidRDefault="00310A44" w:rsidP="00310A44">
      <w:pPr>
        <w:pStyle w:val="LAb"/>
        <w:rPr>
          <w:rFonts w:cs="Times New Roman"/>
          <w:lang w:val="en-US"/>
        </w:rPr>
      </w:pPr>
      <w:r w:rsidRPr="00310A44">
        <w:rPr>
          <w:rFonts w:cs="Times New Roman"/>
          <w:lang w:val="en-US"/>
        </w:rPr>
        <w:t xml:space="preserve">&gt;1 // </w:t>
      </w:r>
      <w:r w:rsidRPr="00310A44">
        <w:rPr>
          <w:rFonts w:cs="Times New Roman"/>
        </w:rPr>
        <w:t>разные</w:t>
      </w:r>
    </w:p>
    <w:p w:rsidR="00310A44" w:rsidRPr="00310A44" w:rsidRDefault="00310A44" w:rsidP="00310A44">
      <w:pPr>
        <w:pStyle w:val="LAb"/>
        <w:rPr>
          <w:rFonts w:cs="Times New Roman"/>
          <w:lang w:val="en-US"/>
        </w:rPr>
      </w:pPr>
      <w:proofErr w:type="gramStart"/>
      <w:r w:rsidRPr="00310A44">
        <w:rPr>
          <w:rFonts w:cs="Times New Roman"/>
          <w:lang w:val="en-US"/>
        </w:rPr>
        <w:t>compare</w:t>
      </w:r>
      <w:proofErr w:type="gramEnd"/>
      <w:r w:rsidRPr="00310A44">
        <w:rPr>
          <w:rFonts w:cs="Times New Roman"/>
          <w:lang w:val="en-US"/>
        </w:rPr>
        <w:t xml:space="preserve"> [|2;2;3|] [|2;2;3|]</w:t>
      </w:r>
    </w:p>
    <w:p w:rsidR="00310A44" w:rsidRPr="00310A44" w:rsidRDefault="00310A44" w:rsidP="00310A44">
      <w:pPr>
        <w:pStyle w:val="LAb"/>
        <w:rPr>
          <w:rFonts w:cs="Times New Roman"/>
        </w:rPr>
      </w:pPr>
      <w:r w:rsidRPr="00310A44">
        <w:rPr>
          <w:rFonts w:cs="Times New Roman"/>
        </w:rPr>
        <w:t>&gt;0 // одинаковые</w:t>
      </w:r>
    </w:p>
    <w:p w:rsidR="00310A44" w:rsidRPr="00310A44" w:rsidRDefault="00310A44" w:rsidP="00310A44">
      <w:pPr>
        <w:pStyle w:val="LAb"/>
        <w:rPr>
          <w:rFonts w:cs="Times New Roman"/>
        </w:rPr>
      </w:pPr>
    </w:p>
    <w:p w:rsidR="00310A44" w:rsidRDefault="00310A44" w:rsidP="00310A44">
      <w:pPr>
        <w:pStyle w:val="LAb"/>
        <w:rPr>
          <w:rFonts w:cs="Times New Roman"/>
          <w:lang w:val="ru-RU"/>
        </w:rPr>
      </w:pPr>
      <w:r w:rsidRPr="00310A44">
        <w:rPr>
          <w:rFonts w:cs="Times New Roman"/>
        </w:rPr>
        <w:t xml:space="preserve">Функция </w:t>
      </w:r>
      <w:proofErr w:type="spellStart"/>
      <w:r w:rsidRPr="00310A44">
        <w:rPr>
          <w:rFonts w:cs="Times New Roman"/>
        </w:rPr>
        <w:t>Array.filter</w:t>
      </w:r>
      <w:proofErr w:type="spellEnd"/>
      <w:r w:rsidRPr="00310A44">
        <w:rPr>
          <w:rFonts w:cs="Times New Roman"/>
        </w:rPr>
        <w:t xml:space="preserve"> принимает функцию логического условия и создает новый массив, содержащий только те элементы входного массива, для которых логическое условие истинно. Следующий код демонстрирует использование функции </w:t>
      </w:r>
      <w:proofErr w:type="spellStart"/>
      <w:r w:rsidRPr="00310A44">
        <w:rPr>
          <w:rFonts w:cs="Times New Roman"/>
          <w:bCs/>
        </w:rPr>
        <w:t>Array.filter</w:t>
      </w:r>
      <w:proofErr w:type="spellEnd"/>
      <w:r w:rsidRPr="00310A44">
        <w:rPr>
          <w:rFonts w:cs="Times New Roman"/>
        </w:rPr>
        <w:t>.</w:t>
      </w:r>
    </w:p>
    <w:p w:rsidR="00310A44" w:rsidRPr="00310A44" w:rsidRDefault="00310A44" w:rsidP="00310A44">
      <w:pPr>
        <w:pStyle w:val="LAb"/>
        <w:rPr>
          <w:rFonts w:cs="Times New Roman"/>
          <w:lang w:val="ru-RU"/>
        </w:rPr>
      </w:pPr>
    </w:p>
    <w:p w:rsidR="00310A44" w:rsidRPr="00310A44" w:rsidRDefault="00310A44" w:rsidP="00310A44">
      <w:pPr>
        <w:pStyle w:val="LAb"/>
        <w:rPr>
          <w:rFonts w:cs="Times New Roman"/>
          <w:lang w:val="ru-RU" w:eastAsia="en-US"/>
        </w:rPr>
      </w:pPr>
      <w:proofErr w:type="spellStart"/>
      <w:r w:rsidRPr="00310A44">
        <w:rPr>
          <w:rFonts w:cs="Times New Roman"/>
          <w:lang w:eastAsia="en-US"/>
        </w:rPr>
        <w:t>printfn</w:t>
      </w:r>
      <w:proofErr w:type="spellEnd"/>
      <w:r w:rsidRPr="00310A44">
        <w:rPr>
          <w:rFonts w:cs="Times New Roman"/>
          <w:lang w:eastAsia="en-US"/>
        </w:rPr>
        <w:t xml:space="preserve"> "%A" (</w:t>
      </w:r>
      <w:proofErr w:type="spellStart"/>
      <w:r w:rsidRPr="00310A44">
        <w:rPr>
          <w:rFonts w:cs="Times New Roman"/>
          <w:lang w:eastAsia="en-US"/>
        </w:rPr>
        <w:t>Array.filter</w:t>
      </w:r>
      <w:proofErr w:type="spellEnd"/>
      <w:r w:rsidRPr="00310A44">
        <w:rPr>
          <w:rFonts w:cs="Times New Roman"/>
          <w:lang w:eastAsia="en-US"/>
        </w:rPr>
        <w:t xml:space="preserve"> (</w:t>
      </w:r>
      <w:proofErr w:type="spellStart"/>
      <w:r w:rsidRPr="00310A44">
        <w:rPr>
          <w:rFonts w:cs="Times New Roman"/>
          <w:lang w:eastAsia="en-US"/>
        </w:rPr>
        <w:t>fun</w:t>
      </w:r>
      <w:proofErr w:type="spellEnd"/>
      <w:r w:rsidRPr="00310A44">
        <w:rPr>
          <w:rFonts w:cs="Times New Roman"/>
          <w:lang w:eastAsia="en-US"/>
        </w:rPr>
        <w:t xml:space="preserve"> </w:t>
      </w:r>
      <w:proofErr w:type="spellStart"/>
      <w:r w:rsidRPr="00310A44">
        <w:rPr>
          <w:rFonts w:cs="Times New Roman"/>
          <w:lang w:eastAsia="en-US"/>
        </w:rPr>
        <w:t>elem</w:t>
      </w:r>
      <w:proofErr w:type="spellEnd"/>
      <w:r w:rsidRPr="00310A44">
        <w:rPr>
          <w:rFonts w:cs="Times New Roman"/>
          <w:lang w:eastAsia="en-US"/>
        </w:rPr>
        <w:t xml:space="preserve"> -&gt; </w:t>
      </w:r>
      <w:proofErr w:type="spellStart"/>
      <w:r w:rsidRPr="00310A44">
        <w:rPr>
          <w:rFonts w:cs="Times New Roman"/>
          <w:lang w:eastAsia="en-US"/>
        </w:rPr>
        <w:t>elem</w:t>
      </w:r>
      <w:proofErr w:type="spellEnd"/>
      <w:r w:rsidRPr="00310A44">
        <w:rPr>
          <w:rFonts w:cs="Times New Roman"/>
          <w:lang w:eastAsia="en-US"/>
        </w:rPr>
        <w:t xml:space="preserve"> % 2 = 0) [| 1 .. 10|])</w:t>
      </w:r>
    </w:p>
    <w:p w:rsidR="00310A44" w:rsidRPr="00310A44" w:rsidRDefault="00310A44" w:rsidP="00310A44">
      <w:pPr>
        <w:pStyle w:val="LAb"/>
        <w:rPr>
          <w:rFonts w:cs="Times New Roman"/>
          <w:lang w:val="ru-RU"/>
        </w:rPr>
      </w:pPr>
      <w:r w:rsidRPr="00310A44">
        <w:rPr>
          <w:rFonts w:cs="Times New Roman"/>
        </w:rPr>
        <w:t>"4234".ToCharArray() – разбитие строки на массив символов</w:t>
      </w:r>
    </w:p>
    <w:p w:rsidR="00310A44" w:rsidRPr="00310A44" w:rsidRDefault="00310A44" w:rsidP="00310A44">
      <w:pPr>
        <w:pStyle w:val="LAb"/>
        <w:rPr>
          <w:rFonts w:cs="Times New Roman"/>
          <w:lang w:val="en-US"/>
        </w:rPr>
      </w:pPr>
      <w:proofErr w:type="spellStart"/>
      <w:proofErr w:type="gramStart"/>
      <w:r w:rsidRPr="00310A44">
        <w:rPr>
          <w:rFonts w:cs="Times New Roman"/>
          <w:lang w:val="en-US"/>
        </w:rPr>
        <w:t>val</w:t>
      </w:r>
      <w:proofErr w:type="spellEnd"/>
      <w:proofErr w:type="gramEnd"/>
      <w:r w:rsidRPr="00310A44">
        <w:rPr>
          <w:rFonts w:cs="Times New Roman"/>
          <w:lang w:val="en-US"/>
        </w:rPr>
        <w:t xml:space="preserve"> it : char [] = [|'4'; '2'; '3'; '4'|]</w:t>
      </w:r>
    </w:p>
    <w:p w:rsidR="00310A44" w:rsidRPr="00310A44" w:rsidRDefault="00310A44" w:rsidP="00310A44">
      <w:pPr>
        <w:pStyle w:val="LAb"/>
        <w:rPr>
          <w:rFonts w:cs="Times New Roman"/>
          <w:lang w:val="en-US"/>
        </w:rPr>
      </w:pPr>
    </w:p>
    <w:p w:rsidR="00310A44" w:rsidRPr="00310A44" w:rsidRDefault="00310A44" w:rsidP="00310A44">
      <w:pPr>
        <w:pStyle w:val="LAb"/>
        <w:rPr>
          <w:rFonts w:cs="Times New Roman"/>
        </w:rPr>
      </w:pPr>
      <w:r w:rsidRPr="00310A44">
        <w:rPr>
          <w:rFonts w:cs="Times New Roman"/>
        </w:rPr>
        <w:t xml:space="preserve">Функция </w:t>
      </w:r>
      <w:proofErr w:type="spellStart"/>
      <w:r w:rsidRPr="00310A44">
        <w:rPr>
          <w:rFonts w:cs="Times New Roman"/>
        </w:rPr>
        <w:t>Array.rev</w:t>
      </w:r>
      <w:proofErr w:type="spellEnd"/>
      <w:r w:rsidRPr="00310A44">
        <w:rPr>
          <w:rFonts w:cs="Times New Roman"/>
        </w:rPr>
        <w:t xml:space="preserve"> создает новый массив, изменяя порядок элементов существующего массива </w:t>
      </w:r>
      <w:proofErr w:type="gramStart"/>
      <w:r w:rsidRPr="00310A44">
        <w:rPr>
          <w:rFonts w:cs="Times New Roman"/>
        </w:rPr>
        <w:t>на</w:t>
      </w:r>
      <w:proofErr w:type="gramEnd"/>
      <w:r w:rsidRPr="00310A44">
        <w:rPr>
          <w:rFonts w:cs="Times New Roman"/>
        </w:rPr>
        <w:t xml:space="preserve"> обратный. </w:t>
      </w:r>
    </w:p>
    <w:p w:rsidR="00310A44" w:rsidRPr="00310A44" w:rsidRDefault="00310A44" w:rsidP="00310A44">
      <w:pPr>
        <w:pStyle w:val="LAb"/>
        <w:rPr>
          <w:rFonts w:cs="Times New Roman"/>
        </w:rPr>
      </w:pPr>
    </w:p>
    <w:p w:rsidR="00310A44" w:rsidRPr="00310A44" w:rsidRDefault="00310A44" w:rsidP="00310A44">
      <w:pPr>
        <w:pStyle w:val="LAb"/>
        <w:rPr>
          <w:rFonts w:cs="Times New Roman"/>
          <w:lang w:val="en-US"/>
        </w:rPr>
      </w:pPr>
      <w:proofErr w:type="spellStart"/>
      <w:r w:rsidRPr="00310A44">
        <w:rPr>
          <w:rFonts w:cs="Times New Roman"/>
          <w:lang w:val="en-US"/>
        </w:rPr>
        <w:t>Array.rev</w:t>
      </w:r>
      <w:proofErr w:type="spellEnd"/>
      <w:r w:rsidRPr="00310A44">
        <w:rPr>
          <w:rFonts w:cs="Times New Roman"/>
          <w:lang w:val="en-US"/>
        </w:rPr>
        <w:t xml:space="preserve"> ([|'4'; '2'; '3'; '4'|])</w:t>
      </w:r>
    </w:p>
    <w:p w:rsidR="00310A44" w:rsidRPr="00310A44" w:rsidRDefault="00310A44" w:rsidP="00310A44">
      <w:pPr>
        <w:pStyle w:val="LAb"/>
        <w:rPr>
          <w:rFonts w:cs="Times New Roman"/>
          <w:lang w:val="en-US"/>
        </w:rPr>
      </w:pPr>
      <w:proofErr w:type="spellStart"/>
      <w:proofErr w:type="gramStart"/>
      <w:r w:rsidRPr="00310A44">
        <w:rPr>
          <w:rFonts w:cs="Times New Roman"/>
          <w:lang w:val="en-US"/>
        </w:rPr>
        <w:t>val</w:t>
      </w:r>
      <w:proofErr w:type="spellEnd"/>
      <w:proofErr w:type="gramEnd"/>
      <w:r w:rsidRPr="00310A44">
        <w:rPr>
          <w:rFonts w:cs="Times New Roman"/>
          <w:lang w:val="en-US"/>
        </w:rPr>
        <w:t xml:space="preserve"> it : char [] = [|'4'; '3'; '2'; '4'|]</w:t>
      </w:r>
    </w:p>
    <w:p w:rsidR="00310A44" w:rsidRPr="00310A44" w:rsidRDefault="00310A44" w:rsidP="00310A44">
      <w:pPr>
        <w:pStyle w:val="LAb"/>
        <w:rPr>
          <w:rFonts w:cs="Times New Roman"/>
          <w:lang w:val="en-US"/>
        </w:rPr>
      </w:pPr>
      <w:proofErr w:type="gramStart"/>
      <w:r w:rsidRPr="00310A44">
        <w:rPr>
          <w:rFonts w:cs="Times New Roman"/>
          <w:lang w:val="en-US"/>
        </w:rPr>
        <w:t>let</w:t>
      </w:r>
      <w:proofErr w:type="gramEnd"/>
      <w:r w:rsidRPr="00310A44">
        <w:rPr>
          <w:rFonts w:cs="Times New Roman"/>
          <w:lang w:val="en-US"/>
        </w:rPr>
        <w:t xml:space="preserve"> </w:t>
      </w:r>
      <w:proofErr w:type="spellStart"/>
      <w:r w:rsidRPr="00310A44">
        <w:rPr>
          <w:rFonts w:cs="Times New Roman"/>
          <w:lang w:val="en-US"/>
        </w:rPr>
        <w:t>stringReverse</w:t>
      </w:r>
      <w:proofErr w:type="spellEnd"/>
      <w:r w:rsidRPr="00310A44">
        <w:rPr>
          <w:rFonts w:cs="Times New Roman"/>
          <w:lang w:val="en-US"/>
        </w:rPr>
        <w:t xml:space="preserve"> (s: string) =</w:t>
      </w:r>
    </w:p>
    <w:p w:rsidR="00310A44" w:rsidRPr="00310A44" w:rsidRDefault="00310A44" w:rsidP="00310A44">
      <w:pPr>
        <w:pStyle w:val="LAb"/>
        <w:rPr>
          <w:rFonts w:cs="Times New Roman"/>
          <w:lang w:val="en-US"/>
        </w:rPr>
      </w:pPr>
      <w:r w:rsidRPr="00310A44">
        <w:rPr>
          <w:rFonts w:cs="Times New Roman"/>
          <w:lang w:val="en-US"/>
        </w:rPr>
        <w:t xml:space="preserve">    </w:t>
      </w:r>
      <w:proofErr w:type="spellStart"/>
      <w:proofErr w:type="gramStart"/>
      <w:r w:rsidRPr="00310A44">
        <w:rPr>
          <w:rFonts w:cs="Times New Roman"/>
          <w:lang w:val="en-US"/>
        </w:rPr>
        <w:t>System.String</w:t>
      </w:r>
      <w:proofErr w:type="spellEnd"/>
      <w:r w:rsidRPr="00310A44">
        <w:rPr>
          <w:rFonts w:cs="Times New Roman"/>
          <w:lang w:val="en-US"/>
        </w:rPr>
        <w:t>(</w:t>
      </w:r>
      <w:proofErr w:type="spellStart"/>
      <w:proofErr w:type="gramEnd"/>
      <w:r w:rsidRPr="00310A44">
        <w:rPr>
          <w:rFonts w:cs="Times New Roman"/>
          <w:lang w:val="en-US"/>
        </w:rPr>
        <w:t>Array.rev</w:t>
      </w:r>
      <w:proofErr w:type="spellEnd"/>
      <w:r w:rsidRPr="00310A44">
        <w:rPr>
          <w:rFonts w:cs="Times New Roman"/>
          <w:lang w:val="en-US"/>
        </w:rPr>
        <w:t xml:space="preserve"> (</w:t>
      </w:r>
      <w:proofErr w:type="spellStart"/>
      <w:r w:rsidRPr="00310A44">
        <w:rPr>
          <w:rFonts w:cs="Times New Roman"/>
          <w:lang w:val="en-US"/>
        </w:rPr>
        <w:t>s.ToCharArray</w:t>
      </w:r>
      <w:proofErr w:type="spellEnd"/>
      <w:r w:rsidRPr="00310A44">
        <w:rPr>
          <w:rFonts w:cs="Times New Roman"/>
          <w:lang w:val="en-US"/>
        </w:rPr>
        <w:t>()))</w:t>
      </w:r>
    </w:p>
    <w:p w:rsidR="00310A44" w:rsidRPr="00310A44" w:rsidRDefault="00310A44" w:rsidP="00310A44">
      <w:pPr>
        <w:pStyle w:val="LAb"/>
        <w:rPr>
          <w:rFonts w:cs="Times New Roman"/>
          <w:lang w:val="en-US"/>
        </w:rPr>
      </w:pPr>
      <w:proofErr w:type="spellStart"/>
      <w:proofErr w:type="gramStart"/>
      <w:r w:rsidRPr="00310A44">
        <w:rPr>
          <w:rFonts w:cs="Times New Roman"/>
          <w:lang w:val="en-US"/>
        </w:rPr>
        <w:t>printfn</w:t>
      </w:r>
      <w:proofErr w:type="spellEnd"/>
      <w:proofErr w:type="gramEnd"/>
      <w:r w:rsidRPr="00310A44">
        <w:rPr>
          <w:rFonts w:cs="Times New Roman"/>
          <w:lang w:val="en-US"/>
        </w:rPr>
        <w:t xml:space="preserve"> "%A" (</w:t>
      </w:r>
      <w:proofErr w:type="spellStart"/>
      <w:r w:rsidRPr="00310A44">
        <w:rPr>
          <w:rFonts w:cs="Times New Roman"/>
          <w:lang w:val="en-US"/>
        </w:rPr>
        <w:t>stringReverse</w:t>
      </w:r>
      <w:proofErr w:type="spellEnd"/>
      <w:r w:rsidRPr="00310A44">
        <w:rPr>
          <w:rFonts w:cs="Times New Roman"/>
          <w:lang w:val="en-US"/>
        </w:rPr>
        <w:t>("!</w:t>
      </w:r>
      <w:proofErr w:type="spellStart"/>
      <w:r w:rsidRPr="00310A44">
        <w:rPr>
          <w:rFonts w:cs="Times New Roman"/>
          <w:lang w:val="en-US"/>
        </w:rPr>
        <w:t>dlrow</w:t>
      </w:r>
      <w:proofErr w:type="spellEnd"/>
      <w:r w:rsidRPr="00310A44">
        <w:rPr>
          <w:rFonts w:cs="Times New Roman"/>
          <w:lang w:val="en-US"/>
        </w:rPr>
        <w:t xml:space="preserve"> </w:t>
      </w:r>
      <w:proofErr w:type="spellStart"/>
      <w:r w:rsidRPr="00310A44">
        <w:rPr>
          <w:rFonts w:cs="Times New Roman"/>
          <w:lang w:val="en-US"/>
        </w:rPr>
        <w:t>olleH</w:t>
      </w:r>
      <w:proofErr w:type="spellEnd"/>
      <w:r w:rsidRPr="00310A44">
        <w:rPr>
          <w:rFonts w:cs="Times New Roman"/>
          <w:lang w:val="en-US"/>
        </w:rPr>
        <w:t>"))</w:t>
      </w:r>
    </w:p>
    <w:p w:rsidR="00310A44" w:rsidRPr="00310A44" w:rsidRDefault="00310A44" w:rsidP="00310A44">
      <w:pPr>
        <w:pStyle w:val="LAb"/>
        <w:rPr>
          <w:rFonts w:cs="Times New Roman"/>
          <w:lang w:val="en-US"/>
        </w:rPr>
      </w:pPr>
    </w:p>
    <w:p w:rsidR="00310A44" w:rsidRPr="00310A44" w:rsidRDefault="00310A44" w:rsidP="00310A44">
      <w:pPr>
        <w:pStyle w:val="LAb"/>
        <w:rPr>
          <w:rFonts w:cs="Times New Roman"/>
          <w:lang w:val="ru-RU"/>
        </w:rPr>
      </w:pPr>
      <w:r w:rsidRPr="00310A44">
        <w:rPr>
          <w:rFonts w:cs="Times New Roman"/>
        </w:rPr>
        <w:t xml:space="preserve">Функции модуля </w:t>
      </w:r>
      <w:proofErr w:type="spellStart"/>
      <w:r w:rsidRPr="00310A44">
        <w:rPr>
          <w:rFonts w:cs="Times New Roman"/>
        </w:rPr>
        <w:t>Array</w:t>
      </w:r>
      <w:proofErr w:type="spellEnd"/>
      <w:r w:rsidRPr="00310A44">
        <w:rPr>
          <w:rFonts w:cs="Times New Roman"/>
        </w:rPr>
        <w:t>, преобразующие массивы, можно легко комбинировать с помощью оператора конвейера</w:t>
      </w:r>
      <w:proofErr w:type="gramStart"/>
      <w:r w:rsidRPr="00310A44">
        <w:rPr>
          <w:rFonts w:cs="Times New Roman"/>
        </w:rPr>
        <w:t xml:space="preserve"> (|&gt;), </w:t>
      </w:r>
      <w:proofErr w:type="gramEnd"/>
      <w:r w:rsidRPr="00310A44">
        <w:rPr>
          <w:rFonts w:cs="Times New Roman"/>
        </w:rPr>
        <w:t>как показано в следующем примере.</w:t>
      </w:r>
    </w:p>
    <w:p w:rsidR="00310A44" w:rsidRPr="00310A44" w:rsidRDefault="00310A44" w:rsidP="00310A44">
      <w:pPr>
        <w:pStyle w:val="LAb"/>
        <w:rPr>
          <w:rFonts w:cs="Times New Roman"/>
        </w:rPr>
      </w:pPr>
    </w:p>
    <w:p w:rsidR="00310A44" w:rsidRPr="00310A44" w:rsidRDefault="00310A44" w:rsidP="00310A44">
      <w:pPr>
        <w:pStyle w:val="LAb"/>
        <w:rPr>
          <w:rFonts w:cs="Times New Roman"/>
          <w:lang w:val="en-US" w:eastAsia="en-US"/>
        </w:rPr>
      </w:pPr>
      <w:r w:rsidRPr="00310A44">
        <w:rPr>
          <w:rFonts w:cs="Times New Roman"/>
          <w:lang w:val="en-US" w:eastAsia="en-US"/>
        </w:rPr>
        <w:lastRenderedPageBreak/>
        <w:t xml:space="preserve">[| </w:t>
      </w:r>
      <w:proofErr w:type="gramStart"/>
      <w:r w:rsidRPr="00310A44">
        <w:rPr>
          <w:rFonts w:cs="Times New Roman"/>
          <w:lang w:val="en-US" w:eastAsia="en-US"/>
        </w:rPr>
        <w:t>1 ..</w:t>
      </w:r>
      <w:proofErr w:type="gramEnd"/>
      <w:r w:rsidRPr="00310A44">
        <w:rPr>
          <w:rFonts w:cs="Times New Roman"/>
          <w:lang w:val="en-US" w:eastAsia="en-US"/>
        </w:rPr>
        <w:t xml:space="preserve"> 10 |]</w:t>
      </w:r>
    </w:p>
    <w:p w:rsidR="00310A44" w:rsidRPr="00310A44" w:rsidRDefault="00310A44" w:rsidP="00310A44">
      <w:pPr>
        <w:pStyle w:val="LAb"/>
        <w:rPr>
          <w:rFonts w:cs="Times New Roman"/>
          <w:lang w:val="en-US" w:eastAsia="en-US"/>
        </w:rPr>
      </w:pPr>
      <w:r w:rsidRPr="00310A44">
        <w:rPr>
          <w:rFonts w:cs="Times New Roman"/>
          <w:lang w:val="en-US" w:eastAsia="en-US"/>
        </w:rPr>
        <w:t xml:space="preserve">|&gt; </w:t>
      </w:r>
      <w:proofErr w:type="spellStart"/>
      <w:r w:rsidRPr="00310A44">
        <w:rPr>
          <w:rFonts w:cs="Times New Roman"/>
          <w:lang w:val="en-US" w:eastAsia="en-US"/>
        </w:rPr>
        <w:t>Array.filter</w:t>
      </w:r>
      <w:proofErr w:type="spellEnd"/>
      <w:r w:rsidRPr="00310A44">
        <w:rPr>
          <w:rFonts w:cs="Times New Roman"/>
          <w:lang w:val="en-US" w:eastAsia="en-US"/>
        </w:rPr>
        <w:t xml:space="preserve"> (fun </w:t>
      </w:r>
      <w:proofErr w:type="spellStart"/>
      <w:r w:rsidRPr="00310A44">
        <w:rPr>
          <w:rFonts w:cs="Times New Roman"/>
          <w:lang w:val="en-US" w:eastAsia="en-US"/>
        </w:rPr>
        <w:t>elem</w:t>
      </w:r>
      <w:proofErr w:type="spellEnd"/>
      <w:r w:rsidRPr="00310A44">
        <w:rPr>
          <w:rFonts w:cs="Times New Roman"/>
          <w:lang w:val="en-US" w:eastAsia="en-US"/>
        </w:rPr>
        <w:t xml:space="preserve"> -&gt; </w:t>
      </w:r>
      <w:proofErr w:type="spellStart"/>
      <w:r w:rsidRPr="00310A44">
        <w:rPr>
          <w:rFonts w:cs="Times New Roman"/>
          <w:lang w:val="en-US" w:eastAsia="en-US"/>
        </w:rPr>
        <w:t>elem</w:t>
      </w:r>
      <w:proofErr w:type="spellEnd"/>
      <w:r w:rsidRPr="00310A44">
        <w:rPr>
          <w:rFonts w:cs="Times New Roman"/>
          <w:lang w:val="en-US" w:eastAsia="en-US"/>
        </w:rPr>
        <w:t xml:space="preserve"> % 2 = 0)</w:t>
      </w:r>
    </w:p>
    <w:p w:rsidR="00310A44" w:rsidRPr="00310A44" w:rsidRDefault="00310A44" w:rsidP="00310A44">
      <w:pPr>
        <w:pStyle w:val="LAb"/>
        <w:rPr>
          <w:rFonts w:cs="Times New Roman"/>
          <w:lang w:val="en-US" w:eastAsia="en-US"/>
        </w:rPr>
      </w:pPr>
      <w:r w:rsidRPr="00310A44">
        <w:rPr>
          <w:rFonts w:cs="Times New Roman"/>
          <w:lang w:val="en-US" w:eastAsia="en-US"/>
        </w:rPr>
        <w:t xml:space="preserve">|&gt; </w:t>
      </w:r>
      <w:proofErr w:type="spellStart"/>
      <w:r w:rsidRPr="00310A44">
        <w:rPr>
          <w:rFonts w:cs="Times New Roman"/>
          <w:lang w:val="en-US" w:eastAsia="en-US"/>
        </w:rPr>
        <w:t>Array.choose</w:t>
      </w:r>
      <w:proofErr w:type="spellEnd"/>
      <w:r w:rsidRPr="00310A44">
        <w:rPr>
          <w:rFonts w:cs="Times New Roman"/>
          <w:lang w:val="en-US" w:eastAsia="en-US"/>
        </w:rPr>
        <w:t xml:space="preserve"> (fun </w:t>
      </w:r>
      <w:proofErr w:type="spellStart"/>
      <w:r w:rsidRPr="00310A44">
        <w:rPr>
          <w:rFonts w:cs="Times New Roman"/>
          <w:lang w:val="en-US" w:eastAsia="en-US"/>
        </w:rPr>
        <w:t>elem</w:t>
      </w:r>
      <w:proofErr w:type="spellEnd"/>
      <w:r w:rsidRPr="00310A44">
        <w:rPr>
          <w:rFonts w:cs="Times New Roman"/>
          <w:lang w:val="en-US" w:eastAsia="en-US"/>
        </w:rPr>
        <w:t xml:space="preserve"> -&gt; if (</w:t>
      </w:r>
      <w:proofErr w:type="spellStart"/>
      <w:r w:rsidRPr="00310A44">
        <w:rPr>
          <w:rFonts w:cs="Times New Roman"/>
          <w:lang w:val="en-US" w:eastAsia="en-US"/>
        </w:rPr>
        <w:t>elem</w:t>
      </w:r>
      <w:proofErr w:type="spellEnd"/>
      <w:r w:rsidRPr="00310A44">
        <w:rPr>
          <w:rFonts w:cs="Times New Roman"/>
          <w:lang w:val="en-US" w:eastAsia="en-US"/>
        </w:rPr>
        <w:t xml:space="preserve"> &lt;&gt; 8) then </w:t>
      </w:r>
      <w:proofErr w:type="gramStart"/>
      <w:r w:rsidRPr="00310A44">
        <w:rPr>
          <w:rFonts w:cs="Times New Roman"/>
          <w:lang w:val="en-US" w:eastAsia="en-US"/>
        </w:rPr>
        <w:t>Some(</w:t>
      </w:r>
      <w:proofErr w:type="spellStart"/>
      <w:proofErr w:type="gramEnd"/>
      <w:r w:rsidRPr="00310A44">
        <w:rPr>
          <w:rFonts w:cs="Times New Roman"/>
          <w:lang w:val="en-US" w:eastAsia="en-US"/>
        </w:rPr>
        <w:t>elem</w:t>
      </w:r>
      <w:proofErr w:type="spellEnd"/>
      <w:r w:rsidRPr="00310A44">
        <w:rPr>
          <w:rFonts w:cs="Times New Roman"/>
          <w:lang w:val="en-US" w:eastAsia="en-US"/>
        </w:rPr>
        <w:t>*</w:t>
      </w:r>
      <w:proofErr w:type="spellStart"/>
      <w:r w:rsidRPr="00310A44">
        <w:rPr>
          <w:rFonts w:cs="Times New Roman"/>
          <w:lang w:val="en-US" w:eastAsia="en-US"/>
        </w:rPr>
        <w:t>elem</w:t>
      </w:r>
      <w:proofErr w:type="spellEnd"/>
      <w:r w:rsidRPr="00310A44">
        <w:rPr>
          <w:rFonts w:cs="Times New Roman"/>
          <w:lang w:val="en-US" w:eastAsia="en-US"/>
        </w:rPr>
        <w:t>) else None)</w:t>
      </w:r>
    </w:p>
    <w:p w:rsidR="00310A44" w:rsidRPr="00310A44" w:rsidRDefault="00310A44" w:rsidP="00310A44">
      <w:pPr>
        <w:pStyle w:val="LAb"/>
        <w:rPr>
          <w:rFonts w:cs="Times New Roman"/>
          <w:lang w:eastAsia="en-US"/>
        </w:rPr>
      </w:pPr>
      <w:r w:rsidRPr="00310A44">
        <w:rPr>
          <w:rFonts w:cs="Times New Roman"/>
          <w:lang w:eastAsia="en-US"/>
        </w:rPr>
        <w:t xml:space="preserve">|&gt; </w:t>
      </w:r>
      <w:proofErr w:type="spellStart"/>
      <w:r w:rsidRPr="00310A44">
        <w:rPr>
          <w:rFonts w:cs="Times New Roman"/>
          <w:lang w:eastAsia="en-US"/>
        </w:rPr>
        <w:t>Array.rev</w:t>
      </w:r>
      <w:proofErr w:type="spellEnd"/>
    </w:p>
    <w:p w:rsidR="00310A44" w:rsidRPr="00310A44" w:rsidRDefault="00310A44" w:rsidP="00310A44">
      <w:pPr>
        <w:pStyle w:val="LAb"/>
        <w:rPr>
          <w:rFonts w:cs="Times New Roman"/>
          <w:lang w:eastAsia="en-US"/>
        </w:rPr>
      </w:pPr>
      <w:r w:rsidRPr="00310A44">
        <w:rPr>
          <w:rFonts w:cs="Times New Roman"/>
          <w:lang w:eastAsia="en-US"/>
        </w:rPr>
        <w:t xml:space="preserve">|&gt; </w:t>
      </w:r>
      <w:proofErr w:type="spellStart"/>
      <w:r w:rsidRPr="00310A44">
        <w:rPr>
          <w:rFonts w:cs="Times New Roman"/>
          <w:lang w:eastAsia="en-US"/>
        </w:rPr>
        <w:t>printfn</w:t>
      </w:r>
      <w:proofErr w:type="spellEnd"/>
      <w:r w:rsidRPr="00310A44">
        <w:rPr>
          <w:rFonts w:cs="Times New Roman"/>
          <w:lang w:eastAsia="en-US"/>
        </w:rPr>
        <w:t xml:space="preserve"> "%A"</w:t>
      </w:r>
    </w:p>
    <w:p w:rsidR="00310A44" w:rsidRPr="00310A44" w:rsidRDefault="00310A44" w:rsidP="00310A44">
      <w:pPr>
        <w:pStyle w:val="LAb"/>
        <w:rPr>
          <w:rFonts w:cs="Times New Roman"/>
          <w:lang w:eastAsia="en-US"/>
        </w:rPr>
      </w:pPr>
    </w:p>
    <w:p w:rsidR="00310A44" w:rsidRDefault="00310A44" w:rsidP="00310A44">
      <w:pPr>
        <w:pStyle w:val="LAb"/>
        <w:rPr>
          <w:rFonts w:cs="Times New Roman"/>
          <w:lang w:val="en-US"/>
        </w:rPr>
      </w:pPr>
      <w:r w:rsidRPr="00310A44">
        <w:rPr>
          <w:rFonts w:cs="Times New Roman"/>
        </w:rPr>
        <w:t>Существует возможность создания многомерных массивов, но синтаксис литералов таких массивов не определен. Для создания массива из последовательности последовательностей элементов массива используйте оператор array2D.Последовательности могут быть литералами массивов или списков. Например, следующий код создает двумерный массив.</w:t>
      </w:r>
    </w:p>
    <w:p w:rsidR="00310A44" w:rsidRPr="00310A44" w:rsidRDefault="00310A44" w:rsidP="00310A44">
      <w:pPr>
        <w:pStyle w:val="LAb"/>
        <w:rPr>
          <w:rFonts w:cs="Times New Roman"/>
          <w:lang w:val="en-US"/>
        </w:rPr>
      </w:pPr>
    </w:p>
    <w:p w:rsidR="00310A44" w:rsidRPr="00310A44" w:rsidRDefault="00310A44" w:rsidP="00310A44">
      <w:pPr>
        <w:pStyle w:val="LAb"/>
        <w:rPr>
          <w:rFonts w:cs="Times New Roman"/>
          <w:lang w:eastAsia="en-US"/>
        </w:rPr>
      </w:pPr>
      <w:proofErr w:type="spellStart"/>
      <w:r w:rsidRPr="00310A44">
        <w:rPr>
          <w:rFonts w:cs="Times New Roman"/>
          <w:lang w:eastAsia="en-US"/>
        </w:rPr>
        <w:t>let</w:t>
      </w:r>
      <w:proofErr w:type="spellEnd"/>
      <w:r w:rsidRPr="00310A44">
        <w:rPr>
          <w:rFonts w:cs="Times New Roman"/>
          <w:lang w:eastAsia="en-US"/>
        </w:rPr>
        <w:t xml:space="preserve"> my2DArray = array2D [ </w:t>
      </w:r>
      <w:proofErr w:type="gramStart"/>
      <w:r w:rsidRPr="00310A44">
        <w:rPr>
          <w:rFonts w:cs="Times New Roman"/>
          <w:lang w:eastAsia="en-US"/>
        </w:rPr>
        <w:t xml:space="preserve">[ </w:t>
      </w:r>
      <w:proofErr w:type="gramEnd"/>
      <w:r w:rsidRPr="00310A44">
        <w:rPr>
          <w:rFonts w:cs="Times New Roman"/>
          <w:lang w:eastAsia="en-US"/>
        </w:rPr>
        <w:t>1; 0]; [0; 1] ]</w:t>
      </w:r>
    </w:p>
    <w:p w:rsidR="00310A44" w:rsidRPr="00310A44" w:rsidRDefault="00310A44" w:rsidP="00310A44">
      <w:pPr>
        <w:pStyle w:val="LAb"/>
        <w:rPr>
          <w:rFonts w:cs="Times New Roman"/>
          <w:lang w:eastAsia="en-US"/>
        </w:rPr>
      </w:pPr>
    </w:p>
    <w:p w:rsidR="00310A44" w:rsidRPr="00310A44" w:rsidRDefault="00310A44" w:rsidP="00310A44">
      <w:pPr>
        <w:pStyle w:val="LAb"/>
        <w:rPr>
          <w:rFonts w:cs="Times New Roman"/>
          <w:lang w:eastAsia="en-US"/>
        </w:rPr>
      </w:pPr>
      <w:r w:rsidRPr="00310A44">
        <w:rPr>
          <w:rFonts w:cs="Times New Roman"/>
          <w:lang w:eastAsia="en-US"/>
        </w:rPr>
        <w:t xml:space="preserve">Функции </w:t>
      </w:r>
      <w:proofErr w:type="spellStart"/>
      <w:r w:rsidRPr="00310A44">
        <w:rPr>
          <w:rFonts w:cs="Times New Roman"/>
          <w:lang w:eastAsia="en-US"/>
        </w:rPr>
        <w:t>Array.exists</w:t>
      </w:r>
      <w:proofErr w:type="spellEnd"/>
      <w:r w:rsidRPr="00310A44">
        <w:rPr>
          <w:rFonts w:cs="Times New Roman"/>
          <w:lang w:eastAsia="en-US"/>
        </w:rPr>
        <w:t xml:space="preserve"> и Array.exists2 проверяют элементы в одном и в двух массивах соответственно. Эти функции принимают функцию проверки и возвращают значение </w:t>
      </w:r>
      <w:proofErr w:type="spellStart"/>
      <w:r w:rsidRPr="00310A44">
        <w:rPr>
          <w:rFonts w:cs="Times New Roman"/>
          <w:lang w:eastAsia="en-US"/>
        </w:rPr>
        <w:t>true</w:t>
      </w:r>
      <w:proofErr w:type="spellEnd"/>
      <w:r w:rsidRPr="00310A44">
        <w:rPr>
          <w:rFonts w:cs="Times New Roman"/>
          <w:lang w:eastAsia="en-US"/>
        </w:rPr>
        <w:t xml:space="preserve">, если любой из элементов (или любая из пар элементов в случае функции </w:t>
      </w:r>
      <w:r w:rsidRPr="00310A44">
        <w:rPr>
          <w:rFonts w:cs="Times New Roman"/>
          <w:bCs/>
          <w:lang w:eastAsia="en-US"/>
        </w:rPr>
        <w:t>Array.exists2</w:t>
      </w:r>
      <w:r w:rsidRPr="00310A44">
        <w:rPr>
          <w:rFonts w:cs="Times New Roman"/>
          <w:lang w:eastAsia="en-US"/>
        </w:rPr>
        <w:t>) отвечает условию.</w:t>
      </w:r>
    </w:p>
    <w:p w:rsidR="00310A44" w:rsidRDefault="00310A44" w:rsidP="00310A44">
      <w:pPr>
        <w:pStyle w:val="LAb"/>
        <w:rPr>
          <w:rFonts w:cs="Times New Roman"/>
          <w:lang w:val="en-US" w:eastAsia="en-US"/>
        </w:rPr>
      </w:pPr>
      <w:r w:rsidRPr="00310A44">
        <w:rPr>
          <w:rFonts w:cs="Times New Roman"/>
          <w:lang w:eastAsia="en-US"/>
        </w:rPr>
        <w:t xml:space="preserve">В следующем коде демонстрируется использование функций </w:t>
      </w:r>
      <w:proofErr w:type="spellStart"/>
      <w:r w:rsidRPr="00310A44">
        <w:rPr>
          <w:rFonts w:cs="Times New Roman"/>
          <w:bCs/>
          <w:lang w:eastAsia="en-US"/>
        </w:rPr>
        <w:t>Array.exists</w:t>
      </w:r>
      <w:proofErr w:type="spellEnd"/>
      <w:r w:rsidRPr="00310A44">
        <w:rPr>
          <w:rFonts w:cs="Times New Roman"/>
          <w:lang w:eastAsia="en-US"/>
        </w:rPr>
        <w:t xml:space="preserve"> и </w:t>
      </w:r>
      <w:r w:rsidRPr="00310A44">
        <w:rPr>
          <w:rFonts w:cs="Times New Roman"/>
          <w:bCs/>
          <w:lang w:eastAsia="en-US"/>
        </w:rPr>
        <w:t>Array.exists2</w:t>
      </w:r>
      <w:r w:rsidRPr="00310A44">
        <w:rPr>
          <w:rFonts w:cs="Times New Roman"/>
          <w:lang w:eastAsia="en-US"/>
        </w:rPr>
        <w:t>. В этих примерах новые функции создаются путем использования только одного из аргументов, в данных случаях — аргумента функции.</w:t>
      </w:r>
    </w:p>
    <w:p w:rsidR="00310A44" w:rsidRPr="00310A44" w:rsidRDefault="00310A44" w:rsidP="00310A44">
      <w:pPr>
        <w:pStyle w:val="LAb"/>
        <w:rPr>
          <w:rFonts w:cs="Times New Roman"/>
          <w:lang w:val="en-US" w:eastAsia="en-US"/>
        </w:rPr>
      </w:pPr>
    </w:p>
    <w:p w:rsidR="00310A44" w:rsidRPr="00310A44" w:rsidRDefault="00310A44" w:rsidP="00310A44">
      <w:pPr>
        <w:pStyle w:val="LAb"/>
        <w:rPr>
          <w:rFonts w:cs="Times New Roman"/>
          <w:lang w:val="en-US" w:eastAsia="en-US"/>
        </w:rPr>
      </w:pPr>
      <w:proofErr w:type="gramStart"/>
      <w:r w:rsidRPr="00310A44">
        <w:rPr>
          <w:rFonts w:cs="Times New Roman"/>
          <w:lang w:val="en-US" w:eastAsia="en-US"/>
        </w:rPr>
        <w:t>let</w:t>
      </w:r>
      <w:proofErr w:type="gramEnd"/>
      <w:r w:rsidRPr="00310A44">
        <w:rPr>
          <w:rFonts w:cs="Times New Roman"/>
          <w:lang w:val="en-US" w:eastAsia="en-US"/>
        </w:rPr>
        <w:t xml:space="preserve"> </w:t>
      </w:r>
      <w:proofErr w:type="spellStart"/>
      <w:r w:rsidRPr="00310A44">
        <w:rPr>
          <w:rFonts w:cs="Times New Roman"/>
          <w:lang w:val="en-US" w:eastAsia="en-US"/>
        </w:rPr>
        <w:t>allNegative</w:t>
      </w:r>
      <w:proofErr w:type="spellEnd"/>
      <w:r w:rsidRPr="00310A44">
        <w:rPr>
          <w:rFonts w:cs="Times New Roman"/>
          <w:lang w:val="en-US" w:eastAsia="en-US"/>
        </w:rPr>
        <w:t xml:space="preserve"> = </w:t>
      </w:r>
      <w:proofErr w:type="spellStart"/>
      <w:r w:rsidRPr="00310A44">
        <w:rPr>
          <w:rFonts w:cs="Times New Roman"/>
          <w:lang w:val="en-US" w:eastAsia="en-US"/>
        </w:rPr>
        <w:t>Array.exists</w:t>
      </w:r>
      <w:proofErr w:type="spellEnd"/>
      <w:r w:rsidRPr="00310A44">
        <w:rPr>
          <w:rFonts w:cs="Times New Roman"/>
          <w:lang w:val="en-US" w:eastAsia="en-US"/>
        </w:rPr>
        <w:t xml:space="preserve"> (fun </w:t>
      </w:r>
      <w:proofErr w:type="spellStart"/>
      <w:r w:rsidRPr="00310A44">
        <w:rPr>
          <w:rFonts w:cs="Times New Roman"/>
          <w:lang w:val="en-US" w:eastAsia="en-US"/>
        </w:rPr>
        <w:t>elem</w:t>
      </w:r>
      <w:proofErr w:type="spellEnd"/>
      <w:r w:rsidRPr="00310A44">
        <w:rPr>
          <w:rFonts w:cs="Times New Roman"/>
          <w:lang w:val="en-US" w:eastAsia="en-US"/>
        </w:rPr>
        <w:t xml:space="preserve"> -&gt; abs (</w:t>
      </w:r>
      <w:proofErr w:type="spellStart"/>
      <w:r w:rsidRPr="00310A44">
        <w:rPr>
          <w:rFonts w:cs="Times New Roman"/>
          <w:lang w:val="en-US" w:eastAsia="en-US"/>
        </w:rPr>
        <w:t>elem</w:t>
      </w:r>
      <w:proofErr w:type="spellEnd"/>
      <w:r w:rsidRPr="00310A44">
        <w:rPr>
          <w:rFonts w:cs="Times New Roman"/>
          <w:lang w:val="en-US" w:eastAsia="en-US"/>
        </w:rPr>
        <w:t xml:space="preserve">) = </w:t>
      </w:r>
      <w:proofErr w:type="spellStart"/>
      <w:r w:rsidRPr="00310A44">
        <w:rPr>
          <w:rFonts w:cs="Times New Roman"/>
          <w:lang w:val="en-US" w:eastAsia="en-US"/>
        </w:rPr>
        <w:t>elem</w:t>
      </w:r>
      <w:proofErr w:type="spellEnd"/>
      <w:r w:rsidRPr="00310A44">
        <w:rPr>
          <w:rFonts w:cs="Times New Roman"/>
          <w:lang w:val="en-US" w:eastAsia="en-US"/>
        </w:rPr>
        <w:t xml:space="preserve">) </w:t>
      </w:r>
    </w:p>
    <w:p w:rsidR="00310A44" w:rsidRPr="00310A44" w:rsidRDefault="00310A44" w:rsidP="00310A44">
      <w:pPr>
        <w:pStyle w:val="LAb"/>
        <w:rPr>
          <w:rFonts w:cs="Times New Roman"/>
          <w:lang w:val="en-US" w:eastAsia="en-US"/>
        </w:rPr>
      </w:pPr>
      <w:proofErr w:type="spellStart"/>
      <w:proofErr w:type="gramStart"/>
      <w:r w:rsidRPr="00310A44">
        <w:rPr>
          <w:rFonts w:cs="Times New Roman"/>
          <w:lang w:val="en-US" w:eastAsia="en-US"/>
        </w:rPr>
        <w:t>printfn</w:t>
      </w:r>
      <w:proofErr w:type="spellEnd"/>
      <w:proofErr w:type="gramEnd"/>
      <w:r w:rsidRPr="00310A44">
        <w:rPr>
          <w:rFonts w:cs="Times New Roman"/>
          <w:lang w:val="en-US" w:eastAsia="en-US"/>
        </w:rPr>
        <w:t xml:space="preserve"> "%A" (</w:t>
      </w:r>
      <w:proofErr w:type="spellStart"/>
      <w:r w:rsidRPr="00310A44">
        <w:rPr>
          <w:rFonts w:cs="Times New Roman"/>
          <w:lang w:val="en-US" w:eastAsia="en-US"/>
        </w:rPr>
        <w:t>allNegative</w:t>
      </w:r>
      <w:proofErr w:type="spellEnd"/>
      <w:r w:rsidRPr="00310A44">
        <w:rPr>
          <w:rFonts w:cs="Times New Roman"/>
          <w:lang w:val="en-US" w:eastAsia="en-US"/>
        </w:rPr>
        <w:t xml:space="preserve"> [| -1; -2; -3 |])</w:t>
      </w:r>
    </w:p>
    <w:p w:rsidR="00310A44" w:rsidRPr="00310A44" w:rsidRDefault="00310A44" w:rsidP="00310A44">
      <w:pPr>
        <w:pStyle w:val="LAb"/>
        <w:rPr>
          <w:rFonts w:cs="Times New Roman"/>
          <w:lang w:val="en-US" w:eastAsia="en-US"/>
        </w:rPr>
      </w:pPr>
      <w:proofErr w:type="spellStart"/>
      <w:proofErr w:type="gramStart"/>
      <w:r w:rsidRPr="00310A44">
        <w:rPr>
          <w:rFonts w:cs="Times New Roman"/>
          <w:lang w:val="en-US" w:eastAsia="en-US"/>
        </w:rPr>
        <w:t>printfn</w:t>
      </w:r>
      <w:proofErr w:type="spellEnd"/>
      <w:proofErr w:type="gramEnd"/>
      <w:r w:rsidRPr="00310A44">
        <w:rPr>
          <w:rFonts w:cs="Times New Roman"/>
          <w:lang w:val="en-US" w:eastAsia="en-US"/>
        </w:rPr>
        <w:t xml:space="preserve"> "%A" (</w:t>
      </w:r>
      <w:proofErr w:type="spellStart"/>
      <w:r w:rsidRPr="00310A44">
        <w:rPr>
          <w:rFonts w:cs="Times New Roman"/>
          <w:lang w:val="en-US" w:eastAsia="en-US"/>
        </w:rPr>
        <w:t>allNegative</w:t>
      </w:r>
      <w:proofErr w:type="spellEnd"/>
      <w:r w:rsidRPr="00310A44">
        <w:rPr>
          <w:rFonts w:cs="Times New Roman"/>
          <w:lang w:val="en-US" w:eastAsia="en-US"/>
        </w:rPr>
        <w:t xml:space="preserve"> [| -10; -1; 5 |])</w:t>
      </w:r>
    </w:p>
    <w:p w:rsidR="00310A44" w:rsidRPr="00310A44" w:rsidRDefault="00310A44" w:rsidP="00310A44">
      <w:pPr>
        <w:pStyle w:val="LAb"/>
        <w:rPr>
          <w:rFonts w:cs="Times New Roman"/>
          <w:lang w:val="en-US" w:eastAsia="en-US"/>
        </w:rPr>
      </w:pPr>
      <w:proofErr w:type="spellStart"/>
      <w:proofErr w:type="gramStart"/>
      <w:r w:rsidRPr="00310A44">
        <w:rPr>
          <w:rFonts w:cs="Times New Roman"/>
          <w:lang w:val="en-US" w:eastAsia="en-US"/>
        </w:rPr>
        <w:t>printfn</w:t>
      </w:r>
      <w:proofErr w:type="spellEnd"/>
      <w:proofErr w:type="gramEnd"/>
      <w:r w:rsidRPr="00310A44">
        <w:rPr>
          <w:rFonts w:cs="Times New Roman"/>
          <w:lang w:val="en-US" w:eastAsia="en-US"/>
        </w:rPr>
        <w:t xml:space="preserve"> "%A" (</w:t>
      </w:r>
      <w:proofErr w:type="spellStart"/>
      <w:r w:rsidRPr="00310A44">
        <w:rPr>
          <w:rFonts w:cs="Times New Roman"/>
          <w:lang w:val="en-US" w:eastAsia="en-US"/>
        </w:rPr>
        <w:t>allNegative</w:t>
      </w:r>
      <w:proofErr w:type="spellEnd"/>
      <w:r w:rsidRPr="00310A44">
        <w:rPr>
          <w:rFonts w:cs="Times New Roman"/>
          <w:lang w:val="en-US" w:eastAsia="en-US"/>
        </w:rPr>
        <w:t xml:space="preserve"> [| 0 |])</w:t>
      </w:r>
    </w:p>
    <w:p w:rsidR="00310A44" w:rsidRPr="00310A44" w:rsidRDefault="00310A44" w:rsidP="00310A44">
      <w:pPr>
        <w:pStyle w:val="LAb"/>
        <w:rPr>
          <w:rFonts w:cs="Times New Roman"/>
          <w:lang w:val="en-US" w:eastAsia="en-US"/>
        </w:rPr>
      </w:pPr>
      <w:proofErr w:type="gramStart"/>
      <w:r w:rsidRPr="00310A44">
        <w:rPr>
          <w:rFonts w:cs="Times New Roman"/>
          <w:lang w:val="en-US" w:eastAsia="en-US"/>
        </w:rPr>
        <w:t>let</w:t>
      </w:r>
      <w:proofErr w:type="gramEnd"/>
      <w:r w:rsidRPr="00310A44">
        <w:rPr>
          <w:rFonts w:cs="Times New Roman"/>
          <w:lang w:val="en-US" w:eastAsia="en-US"/>
        </w:rPr>
        <w:t xml:space="preserve"> </w:t>
      </w:r>
      <w:proofErr w:type="spellStart"/>
      <w:r w:rsidRPr="00310A44">
        <w:rPr>
          <w:rFonts w:cs="Times New Roman"/>
          <w:lang w:val="en-US" w:eastAsia="en-US"/>
        </w:rPr>
        <w:t>haveEqualElement</w:t>
      </w:r>
      <w:proofErr w:type="spellEnd"/>
      <w:r w:rsidRPr="00310A44">
        <w:rPr>
          <w:rFonts w:cs="Times New Roman"/>
          <w:lang w:val="en-US" w:eastAsia="en-US"/>
        </w:rPr>
        <w:t xml:space="preserve"> = Array.exists2 (fun elem1 elem2 -&gt; elem1 = elem2)</w:t>
      </w:r>
    </w:p>
    <w:p w:rsidR="00310A44" w:rsidRPr="00310A44" w:rsidRDefault="00310A44" w:rsidP="00310A44">
      <w:pPr>
        <w:pStyle w:val="LAb"/>
        <w:rPr>
          <w:rFonts w:cs="Times New Roman"/>
          <w:lang w:val="en-US" w:eastAsia="en-US"/>
        </w:rPr>
      </w:pPr>
      <w:proofErr w:type="spellStart"/>
      <w:proofErr w:type="gramStart"/>
      <w:r w:rsidRPr="00310A44">
        <w:rPr>
          <w:rFonts w:cs="Times New Roman"/>
          <w:lang w:val="en-US" w:eastAsia="en-US"/>
        </w:rPr>
        <w:t>printfn</w:t>
      </w:r>
      <w:proofErr w:type="spellEnd"/>
      <w:proofErr w:type="gramEnd"/>
      <w:r w:rsidRPr="00310A44">
        <w:rPr>
          <w:rFonts w:cs="Times New Roman"/>
          <w:lang w:val="en-US" w:eastAsia="en-US"/>
        </w:rPr>
        <w:t xml:space="preserve"> "%A" (</w:t>
      </w:r>
      <w:proofErr w:type="spellStart"/>
      <w:r w:rsidRPr="00310A44">
        <w:rPr>
          <w:rFonts w:cs="Times New Roman"/>
          <w:lang w:val="en-US" w:eastAsia="en-US"/>
        </w:rPr>
        <w:t>haveEqualElement</w:t>
      </w:r>
      <w:proofErr w:type="spellEnd"/>
      <w:r w:rsidRPr="00310A44">
        <w:rPr>
          <w:rFonts w:cs="Times New Roman"/>
          <w:lang w:val="en-US" w:eastAsia="en-US"/>
        </w:rPr>
        <w:t xml:space="preserve"> [| 1; 2; 3 |] [| 3; 2; 1|])</w:t>
      </w:r>
    </w:p>
    <w:p w:rsidR="00310A44" w:rsidRPr="00310A44" w:rsidRDefault="00310A44" w:rsidP="00310A44">
      <w:pPr>
        <w:pStyle w:val="LAb"/>
        <w:rPr>
          <w:rFonts w:cs="Times New Roman"/>
          <w:lang w:val="en-US" w:eastAsia="en-US"/>
        </w:rPr>
      </w:pPr>
      <w:r w:rsidRPr="00310A44">
        <w:rPr>
          <w:rFonts w:cs="Times New Roman"/>
          <w:lang w:val="en-US"/>
        </w:rPr>
        <w:lastRenderedPageBreak/>
        <w:t xml:space="preserve"> &gt; </w:t>
      </w:r>
    </w:p>
    <w:p w:rsidR="00310A44" w:rsidRPr="00310A44" w:rsidRDefault="00310A44" w:rsidP="00310A44">
      <w:pPr>
        <w:pStyle w:val="LAb"/>
        <w:rPr>
          <w:rFonts w:cs="Times New Roman"/>
          <w:lang w:val="en-US"/>
        </w:rPr>
      </w:pPr>
      <w:proofErr w:type="gramStart"/>
      <w:r w:rsidRPr="00310A44">
        <w:rPr>
          <w:rFonts w:cs="Times New Roman"/>
          <w:lang w:val="en-US"/>
        </w:rPr>
        <w:t>false</w:t>
      </w:r>
      <w:proofErr w:type="gramEnd"/>
    </w:p>
    <w:p w:rsidR="00310A44" w:rsidRPr="00310A44" w:rsidRDefault="00310A44" w:rsidP="00310A44">
      <w:pPr>
        <w:pStyle w:val="LAb"/>
        <w:rPr>
          <w:rFonts w:cs="Times New Roman"/>
          <w:lang w:val="en-US"/>
        </w:rPr>
      </w:pPr>
      <w:proofErr w:type="gramStart"/>
      <w:r w:rsidRPr="00310A44">
        <w:rPr>
          <w:rFonts w:cs="Times New Roman"/>
          <w:lang w:val="en-US"/>
        </w:rPr>
        <w:t>true</w:t>
      </w:r>
      <w:proofErr w:type="gramEnd"/>
    </w:p>
    <w:p w:rsidR="00310A44" w:rsidRPr="00310A44" w:rsidRDefault="00310A44" w:rsidP="00310A44">
      <w:pPr>
        <w:pStyle w:val="LAb"/>
        <w:rPr>
          <w:rFonts w:cs="Times New Roman"/>
          <w:lang w:val="en-US"/>
        </w:rPr>
      </w:pPr>
      <w:proofErr w:type="gramStart"/>
      <w:r w:rsidRPr="00310A44">
        <w:rPr>
          <w:rFonts w:cs="Times New Roman"/>
          <w:lang w:val="en-US"/>
        </w:rPr>
        <w:t>true</w:t>
      </w:r>
      <w:proofErr w:type="gramEnd"/>
    </w:p>
    <w:p w:rsidR="00310A44" w:rsidRDefault="00310A44" w:rsidP="00310A44">
      <w:pPr>
        <w:pStyle w:val="LAb"/>
        <w:rPr>
          <w:rFonts w:cs="Times New Roman"/>
          <w:lang w:val="en-US" w:eastAsia="en-US"/>
        </w:rPr>
      </w:pPr>
      <w:proofErr w:type="spellStart"/>
      <w:r w:rsidRPr="00310A44">
        <w:rPr>
          <w:rFonts w:cs="Times New Roman"/>
          <w:lang w:eastAsia="en-US"/>
        </w:rPr>
        <w:t>true</w:t>
      </w:r>
      <w:proofErr w:type="spellEnd"/>
    </w:p>
    <w:p w:rsidR="00310A44" w:rsidRPr="00310A44" w:rsidRDefault="00310A44" w:rsidP="00310A44">
      <w:pPr>
        <w:pStyle w:val="LAb"/>
        <w:rPr>
          <w:rFonts w:cs="Times New Roman"/>
          <w:lang w:val="en-US" w:eastAsia="en-US"/>
        </w:rPr>
      </w:pPr>
    </w:p>
    <w:p w:rsidR="00310A44" w:rsidRDefault="00310A44" w:rsidP="00310A44">
      <w:pPr>
        <w:pStyle w:val="LAb"/>
        <w:rPr>
          <w:rFonts w:cs="Times New Roman"/>
          <w:lang w:val="en-US"/>
        </w:rPr>
      </w:pPr>
      <w:r w:rsidRPr="00310A44">
        <w:rPr>
          <w:rFonts w:cs="Times New Roman"/>
        </w:rPr>
        <w:t xml:space="preserve">Функция </w:t>
      </w:r>
      <w:r>
        <w:rPr>
          <w:rFonts w:cs="Times New Roman"/>
          <w:lang w:val="en-US"/>
        </w:rPr>
        <w:t>Array</w:t>
      </w:r>
      <w:r w:rsidRPr="00310A44">
        <w:rPr>
          <w:rFonts w:cs="Times New Roman"/>
          <w:lang w:val="ru-RU"/>
        </w:rPr>
        <w:t>.</w:t>
      </w:r>
      <w:proofErr w:type="spellStart"/>
      <w:r>
        <w:rPr>
          <w:rFonts w:cs="Times New Roman"/>
          <w:lang w:val="en-US"/>
        </w:rPr>
        <w:t>forall</w:t>
      </w:r>
      <w:proofErr w:type="spellEnd"/>
      <w:r w:rsidRPr="00310A44">
        <w:rPr>
          <w:rFonts w:cs="Times New Roman"/>
          <w:lang w:val="ru-RU"/>
        </w:rPr>
        <w:t xml:space="preserve"> </w:t>
      </w:r>
      <w:r w:rsidRPr="00310A44">
        <w:rPr>
          <w:rFonts w:cs="Times New Roman"/>
        </w:rPr>
        <w:t>проверяет, все ли элементы массива удовлетворяют заданному логическому условию. Вариант функции Array.forall2 выполняет такую же проверку с помощью логической функции, принимающей элементы двух массивов одинаковой длины. Следующий код иллюстрирует использование этих функций.</w:t>
      </w:r>
    </w:p>
    <w:p w:rsidR="00310A44" w:rsidRPr="00310A44" w:rsidRDefault="00310A44" w:rsidP="00310A44">
      <w:pPr>
        <w:pStyle w:val="LAb"/>
        <w:rPr>
          <w:rFonts w:cs="Times New Roman"/>
          <w:lang w:val="en-US" w:eastAsia="en-US"/>
        </w:rPr>
      </w:pPr>
    </w:p>
    <w:p w:rsidR="00310A44" w:rsidRPr="00310A44" w:rsidRDefault="00310A44" w:rsidP="00310A44">
      <w:pPr>
        <w:pStyle w:val="LAb"/>
        <w:rPr>
          <w:rFonts w:cs="Times New Roman"/>
          <w:lang w:val="en-US" w:eastAsia="en-US"/>
        </w:rPr>
      </w:pPr>
      <w:proofErr w:type="gramStart"/>
      <w:r w:rsidRPr="00310A44">
        <w:rPr>
          <w:rFonts w:cs="Times New Roman"/>
          <w:lang w:val="en-US" w:eastAsia="en-US"/>
        </w:rPr>
        <w:t>let</w:t>
      </w:r>
      <w:proofErr w:type="gramEnd"/>
      <w:r w:rsidRPr="00310A44">
        <w:rPr>
          <w:rFonts w:cs="Times New Roman"/>
          <w:lang w:val="en-US" w:eastAsia="en-US"/>
        </w:rPr>
        <w:t xml:space="preserve"> </w:t>
      </w:r>
      <w:proofErr w:type="spellStart"/>
      <w:r w:rsidRPr="00310A44">
        <w:rPr>
          <w:rFonts w:cs="Times New Roman"/>
          <w:lang w:val="en-US" w:eastAsia="en-US"/>
        </w:rPr>
        <w:t>allPositive</w:t>
      </w:r>
      <w:proofErr w:type="spellEnd"/>
      <w:r w:rsidRPr="00310A44">
        <w:rPr>
          <w:rFonts w:cs="Times New Roman"/>
          <w:lang w:val="en-US" w:eastAsia="en-US"/>
        </w:rPr>
        <w:t xml:space="preserve"> = </w:t>
      </w:r>
      <w:proofErr w:type="spellStart"/>
      <w:r w:rsidRPr="00310A44">
        <w:rPr>
          <w:rFonts w:cs="Times New Roman"/>
          <w:lang w:val="en-US" w:eastAsia="en-US"/>
        </w:rPr>
        <w:t>Array.forall</w:t>
      </w:r>
      <w:proofErr w:type="spellEnd"/>
      <w:r w:rsidRPr="00310A44">
        <w:rPr>
          <w:rFonts w:cs="Times New Roman"/>
          <w:lang w:val="en-US" w:eastAsia="en-US"/>
        </w:rPr>
        <w:t xml:space="preserve"> (fun </w:t>
      </w:r>
      <w:proofErr w:type="spellStart"/>
      <w:r w:rsidRPr="00310A44">
        <w:rPr>
          <w:rFonts w:cs="Times New Roman"/>
          <w:lang w:val="en-US" w:eastAsia="en-US"/>
        </w:rPr>
        <w:t>elem</w:t>
      </w:r>
      <w:proofErr w:type="spellEnd"/>
      <w:r w:rsidRPr="00310A44">
        <w:rPr>
          <w:rFonts w:cs="Times New Roman"/>
          <w:lang w:val="en-US" w:eastAsia="en-US"/>
        </w:rPr>
        <w:t xml:space="preserve"> -&gt; </w:t>
      </w:r>
      <w:proofErr w:type="spellStart"/>
      <w:r w:rsidRPr="00310A44">
        <w:rPr>
          <w:rFonts w:cs="Times New Roman"/>
          <w:lang w:val="en-US" w:eastAsia="en-US"/>
        </w:rPr>
        <w:t>elem</w:t>
      </w:r>
      <w:proofErr w:type="spellEnd"/>
      <w:r w:rsidRPr="00310A44">
        <w:rPr>
          <w:rFonts w:cs="Times New Roman"/>
          <w:lang w:val="en-US" w:eastAsia="en-US"/>
        </w:rPr>
        <w:t xml:space="preserve"> &gt; 0)</w:t>
      </w:r>
    </w:p>
    <w:p w:rsidR="00310A44" w:rsidRPr="00310A44" w:rsidRDefault="00310A44" w:rsidP="00310A44">
      <w:pPr>
        <w:pStyle w:val="LAb"/>
        <w:rPr>
          <w:rFonts w:cs="Times New Roman"/>
          <w:lang w:val="en-US" w:eastAsia="en-US"/>
        </w:rPr>
      </w:pPr>
      <w:proofErr w:type="spellStart"/>
      <w:proofErr w:type="gramStart"/>
      <w:r w:rsidRPr="00310A44">
        <w:rPr>
          <w:rFonts w:cs="Times New Roman"/>
          <w:lang w:val="en-US" w:eastAsia="en-US"/>
        </w:rPr>
        <w:t>printfn</w:t>
      </w:r>
      <w:proofErr w:type="spellEnd"/>
      <w:proofErr w:type="gramEnd"/>
      <w:r w:rsidRPr="00310A44">
        <w:rPr>
          <w:rFonts w:cs="Times New Roman"/>
          <w:lang w:val="en-US" w:eastAsia="en-US"/>
        </w:rPr>
        <w:t xml:space="preserve"> "%A" (</w:t>
      </w:r>
      <w:proofErr w:type="spellStart"/>
      <w:r w:rsidRPr="00310A44">
        <w:rPr>
          <w:rFonts w:cs="Times New Roman"/>
          <w:lang w:val="en-US" w:eastAsia="en-US"/>
        </w:rPr>
        <w:t>allPositive</w:t>
      </w:r>
      <w:proofErr w:type="spellEnd"/>
      <w:r w:rsidRPr="00310A44">
        <w:rPr>
          <w:rFonts w:cs="Times New Roman"/>
          <w:lang w:val="en-US" w:eastAsia="en-US"/>
        </w:rPr>
        <w:t xml:space="preserve"> [| 0; 1; 2; 3 |])</w:t>
      </w:r>
    </w:p>
    <w:p w:rsidR="00310A44" w:rsidRPr="00310A44" w:rsidRDefault="00310A44" w:rsidP="00310A44">
      <w:pPr>
        <w:pStyle w:val="LAb"/>
        <w:rPr>
          <w:rFonts w:cs="Times New Roman"/>
          <w:lang w:val="en-US" w:eastAsia="en-US"/>
        </w:rPr>
      </w:pPr>
      <w:proofErr w:type="spellStart"/>
      <w:proofErr w:type="gramStart"/>
      <w:r w:rsidRPr="00310A44">
        <w:rPr>
          <w:rFonts w:cs="Times New Roman"/>
          <w:lang w:val="en-US" w:eastAsia="en-US"/>
        </w:rPr>
        <w:t>printfn</w:t>
      </w:r>
      <w:proofErr w:type="spellEnd"/>
      <w:proofErr w:type="gramEnd"/>
      <w:r w:rsidRPr="00310A44">
        <w:rPr>
          <w:rFonts w:cs="Times New Roman"/>
          <w:lang w:val="en-US" w:eastAsia="en-US"/>
        </w:rPr>
        <w:t xml:space="preserve"> "%A" (</w:t>
      </w:r>
      <w:proofErr w:type="spellStart"/>
      <w:r w:rsidRPr="00310A44">
        <w:rPr>
          <w:rFonts w:cs="Times New Roman"/>
          <w:lang w:val="en-US" w:eastAsia="en-US"/>
        </w:rPr>
        <w:t>allPositive</w:t>
      </w:r>
      <w:proofErr w:type="spellEnd"/>
      <w:r w:rsidRPr="00310A44">
        <w:rPr>
          <w:rFonts w:cs="Times New Roman"/>
          <w:lang w:val="en-US" w:eastAsia="en-US"/>
        </w:rPr>
        <w:t xml:space="preserve"> [| 1; 2; 3 |])</w:t>
      </w:r>
    </w:p>
    <w:p w:rsidR="00310A44" w:rsidRPr="00310A44" w:rsidRDefault="00310A44" w:rsidP="00310A44">
      <w:pPr>
        <w:pStyle w:val="LAb"/>
        <w:rPr>
          <w:rFonts w:cs="Times New Roman"/>
          <w:lang w:val="en-US" w:eastAsia="en-US"/>
        </w:rPr>
      </w:pPr>
      <w:proofErr w:type="gramStart"/>
      <w:r w:rsidRPr="00310A44">
        <w:rPr>
          <w:rFonts w:cs="Times New Roman"/>
          <w:lang w:val="en-US" w:eastAsia="en-US"/>
        </w:rPr>
        <w:t>let</w:t>
      </w:r>
      <w:proofErr w:type="gramEnd"/>
      <w:r w:rsidRPr="00310A44">
        <w:rPr>
          <w:rFonts w:cs="Times New Roman"/>
          <w:lang w:val="en-US" w:eastAsia="en-US"/>
        </w:rPr>
        <w:t xml:space="preserve"> </w:t>
      </w:r>
      <w:proofErr w:type="spellStart"/>
      <w:r w:rsidRPr="00310A44">
        <w:rPr>
          <w:rFonts w:cs="Times New Roman"/>
          <w:lang w:val="en-US" w:eastAsia="en-US"/>
        </w:rPr>
        <w:t>allEqual</w:t>
      </w:r>
      <w:proofErr w:type="spellEnd"/>
      <w:r w:rsidRPr="00310A44">
        <w:rPr>
          <w:rFonts w:cs="Times New Roman"/>
          <w:lang w:val="en-US" w:eastAsia="en-US"/>
        </w:rPr>
        <w:t xml:space="preserve"> = Array.forall2 (fun elem1 elem2 -&gt; elem1 = elem2)</w:t>
      </w:r>
    </w:p>
    <w:p w:rsidR="00310A44" w:rsidRPr="00310A44" w:rsidRDefault="00310A44" w:rsidP="00310A44">
      <w:pPr>
        <w:pStyle w:val="LAb"/>
        <w:rPr>
          <w:rFonts w:cs="Times New Roman"/>
          <w:lang w:val="en-US" w:eastAsia="en-US"/>
        </w:rPr>
      </w:pPr>
      <w:proofErr w:type="spellStart"/>
      <w:proofErr w:type="gramStart"/>
      <w:r w:rsidRPr="00310A44">
        <w:rPr>
          <w:rFonts w:cs="Times New Roman"/>
          <w:lang w:val="en-US" w:eastAsia="en-US"/>
        </w:rPr>
        <w:t>printfn</w:t>
      </w:r>
      <w:proofErr w:type="spellEnd"/>
      <w:proofErr w:type="gramEnd"/>
      <w:r w:rsidRPr="00310A44">
        <w:rPr>
          <w:rFonts w:cs="Times New Roman"/>
          <w:lang w:val="en-US" w:eastAsia="en-US"/>
        </w:rPr>
        <w:t xml:space="preserve"> "%A" (</w:t>
      </w:r>
      <w:proofErr w:type="spellStart"/>
      <w:r w:rsidRPr="00310A44">
        <w:rPr>
          <w:rFonts w:cs="Times New Roman"/>
          <w:lang w:val="en-US" w:eastAsia="en-US"/>
        </w:rPr>
        <w:t>allEqual</w:t>
      </w:r>
      <w:proofErr w:type="spellEnd"/>
      <w:r w:rsidRPr="00310A44">
        <w:rPr>
          <w:rFonts w:cs="Times New Roman"/>
          <w:lang w:val="en-US" w:eastAsia="en-US"/>
        </w:rPr>
        <w:t xml:space="preserve"> [| 1; 2 |] [| 1; 2 |])</w:t>
      </w:r>
    </w:p>
    <w:p w:rsidR="00310A44" w:rsidRPr="00310A44" w:rsidRDefault="00310A44" w:rsidP="00310A44">
      <w:pPr>
        <w:pStyle w:val="LAb"/>
        <w:rPr>
          <w:rFonts w:cs="Times New Roman"/>
          <w:lang w:val="en-US" w:eastAsia="en-US"/>
        </w:rPr>
      </w:pPr>
      <w:proofErr w:type="spellStart"/>
      <w:proofErr w:type="gramStart"/>
      <w:r w:rsidRPr="00310A44">
        <w:rPr>
          <w:rFonts w:cs="Times New Roman"/>
          <w:lang w:val="en-US" w:eastAsia="en-US"/>
        </w:rPr>
        <w:t>printfn</w:t>
      </w:r>
      <w:proofErr w:type="spellEnd"/>
      <w:proofErr w:type="gramEnd"/>
      <w:r w:rsidRPr="00310A44">
        <w:rPr>
          <w:rFonts w:cs="Times New Roman"/>
          <w:lang w:val="en-US" w:eastAsia="en-US"/>
        </w:rPr>
        <w:t xml:space="preserve"> "%A" (</w:t>
      </w:r>
      <w:proofErr w:type="spellStart"/>
      <w:r w:rsidRPr="00310A44">
        <w:rPr>
          <w:rFonts w:cs="Times New Roman"/>
          <w:lang w:val="en-US" w:eastAsia="en-US"/>
        </w:rPr>
        <w:t>allEqual</w:t>
      </w:r>
      <w:proofErr w:type="spellEnd"/>
      <w:r w:rsidRPr="00310A44">
        <w:rPr>
          <w:rFonts w:cs="Times New Roman"/>
          <w:lang w:val="en-US" w:eastAsia="en-US"/>
        </w:rPr>
        <w:t xml:space="preserve"> [| 1; 2 |] [| 2; 1 |])</w:t>
      </w:r>
    </w:p>
    <w:p w:rsidR="00310A44" w:rsidRPr="00310A44" w:rsidRDefault="00310A44" w:rsidP="00310A44">
      <w:pPr>
        <w:pStyle w:val="LAb"/>
        <w:rPr>
          <w:rFonts w:cs="Times New Roman"/>
          <w:lang w:eastAsia="en-US"/>
        </w:rPr>
      </w:pPr>
      <w:r w:rsidRPr="00310A44">
        <w:rPr>
          <w:rFonts w:cs="Times New Roman"/>
          <w:lang w:eastAsia="en-US"/>
        </w:rPr>
        <w:t>&gt;</w:t>
      </w:r>
      <w:proofErr w:type="spellStart"/>
      <w:r w:rsidRPr="00310A44">
        <w:rPr>
          <w:rFonts w:cs="Times New Roman"/>
          <w:lang w:eastAsia="en-US"/>
        </w:rPr>
        <w:t>false</w:t>
      </w:r>
      <w:proofErr w:type="spellEnd"/>
    </w:p>
    <w:p w:rsidR="00310A44" w:rsidRPr="00310A44" w:rsidRDefault="00310A44" w:rsidP="00310A44">
      <w:pPr>
        <w:pStyle w:val="LAb"/>
        <w:rPr>
          <w:rFonts w:cs="Times New Roman"/>
          <w:lang w:eastAsia="en-US"/>
        </w:rPr>
      </w:pPr>
      <w:proofErr w:type="spellStart"/>
      <w:r w:rsidRPr="00310A44">
        <w:rPr>
          <w:rFonts w:cs="Times New Roman"/>
          <w:lang w:eastAsia="en-US"/>
        </w:rPr>
        <w:t>true</w:t>
      </w:r>
      <w:proofErr w:type="spellEnd"/>
    </w:p>
    <w:p w:rsidR="00310A44" w:rsidRPr="00310A44" w:rsidRDefault="00310A44" w:rsidP="00310A44">
      <w:pPr>
        <w:pStyle w:val="LAb"/>
        <w:rPr>
          <w:rFonts w:cs="Times New Roman"/>
          <w:lang w:eastAsia="en-US"/>
        </w:rPr>
      </w:pPr>
      <w:proofErr w:type="spellStart"/>
      <w:r w:rsidRPr="00310A44">
        <w:rPr>
          <w:rFonts w:cs="Times New Roman"/>
          <w:lang w:eastAsia="en-US"/>
        </w:rPr>
        <w:t>true</w:t>
      </w:r>
      <w:proofErr w:type="spellEnd"/>
    </w:p>
    <w:p w:rsidR="00310A44" w:rsidRDefault="00310A44" w:rsidP="00310A44">
      <w:pPr>
        <w:pStyle w:val="LAb"/>
        <w:rPr>
          <w:rFonts w:cs="Times New Roman"/>
          <w:lang w:val="en-US" w:eastAsia="en-US"/>
        </w:rPr>
      </w:pPr>
      <w:proofErr w:type="spellStart"/>
      <w:r w:rsidRPr="00310A44">
        <w:rPr>
          <w:rFonts w:cs="Times New Roman"/>
          <w:lang w:eastAsia="en-US"/>
        </w:rPr>
        <w:t>false</w:t>
      </w:r>
      <w:proofErr w:type="spellEnd"/>
    </w:p>
    <w:p w:rsidR="00310A44" w:rsidRPr="00310A44" w:rsidRDefault="00310A44" w:rsidP="00310A44">
      <w:pPr>
        <w:pStyle w:val="LAb"/>
        <w:rPr>
          <w:rFonts w:cs="Times New Roman"/>
          <w:lang w:val="en-US" w:eastAsia="en-US"/>
        </w:rPr>
      </w:pPr>
    </w:p>
    <w:p w:rsidR="00310A44" w:rsidRPr="00310A44" w:rsidRDefault="00310A44" w:rsidP="00310A44">
      <w:pPr>
        <w:pStyle w:val="LAb"/>
        <w:rPr>
          <w:rFonts w:cs="Times New Roman"/>
          <w:lang w:eastAsia="en-US"/>
        </w:rPr>
      </w:pPr>
      <w:r w:rsidRPr="00310A44">
        <w:rPr>
          <w:rFonts w:cs="Times New Roman"/>
          <w:lang w:eastAsia="en-US"/>
        </w:rPr>
        <w:t xml:space="preserve">Функция </w:t>
      </w:r>
      <w:proofErr w:type="spellStart"/>
      <w:r w:rsidRPr="00310A44">
        <w:rPr>
          <w:rFonts w:cs="Times New Roman"/>
          <w:lang w:eastAsia="en-US"/>
        </w:rPr>
        <w:t>Array.find</w:t>
      </w:r>
      <w:proofErr w:type="spellEnd"/>
      <w:r w:rsidRPr="00310A44">
        <w:rPr>
          <w:rFonts w:cs="Times New Roman"/>
          <w:lang w:eastAsia="en-US"/>
        </w:rPr>
        <w:t xml:space="preserve"> принимает логическую функцию и возвращает первый элемент, для которого функция возвращает значение </w:t>
      </w:r>
      <w:proofErr w:type="spellStart"/>
      <w:r w:rsidRPr="00310A44">
        <w:rPr>
          <w:rFonts w:cs="Times New Roman"/>
          <w:lang w:eastAsia="en-US"/>
        </w:rPr>
        <w:t>true</w:t>
      </w:r>
      <w:proofErr w:type="spellEnd"/>
      <w:r w:rsidRPr="00310A44">
        <w:rPr>
          <w:rFonts w:cs="Times New Roman"/>
          <w:lang w:eastAsia="en-US"/>
        </w:rPr>
        <w:t xml:space="preserve"> или вызывает исключение </w:t>
      </w:r>
      <w:proofErr w:type="spellStart"/>
      <w:r w:rsidRPr="00310A44">
        <w:rPr>
          <w:rFonts w:cs="Times New Roman"/>
          <w:lang w:eastAsia="en-US"/>
        </w:rPr>
        <w:t>KeyNotFoundException</w:t>
      </w:r>
      <w:proofErr w:type="spellEnd"/>
      <w:r w:rsidRPr="00310A44">
        <w:rPr>
          <w:rFonts w:cs="Times New Roman"/>
          <w:lang w:eastAsia="en-US"/>
        </w:rPr>
        <w:t xml:space="preserve">, если элемент, удовлетворяющий условию, не найден. Функция </w:t>
      </w:r>
      <w:proofErr w:type="spellStart"/>
      <w:r w:rsidRPr="00310A44">
        <w:rPr>
          <w:rFonts w:cs="Times New Roman"/>
          <w:lang w:eastAsia="en-US"/>
        </w:rPr>
        <w:t>Array.findIndex</w:t>
      </w:r>
      <w:proofErr w:type="spellEnd"/>
      <w:r w:rsidRPr="00310A44">
        <w:rPr>
          <w:rFonts w:cs="Times New Roman"/>
          <w:lang w:eastAsia="en-US"/>
        </w:rPr>
        <w:t xml:space="preserve"> аналогична функции </w:t>
      </w:r>
      <w:proofErr w:type="spellStart"/>
      <w:r w:rsidRPr="00310A44">
        <w:rPr>
          <w:rFonts w:cs="Times New Roman"/>
          <w:bCs/>
          <w:lang w:eastAsia="en-US"/>
        </w:rPr>
        <w:t>Array.find</w:t>
      </w:r>
      <w:proofErr w:type="spellEnd"/>
      <w:r w:rsidRPr="00310A44">
        <w:rPr>
          <w:rFonts w:cs="Times New Roman"/>
          <w:lang w:eastAsia="en-US"/>
        </w:rPr>
        <w:t>, но возвращает индекс элемента, а не сам элемент.</w:t>
      </w:r>
    </w:p>
    <w:p w:rsidR="00310A44" w:rsidRPr="00310A44" w:rsidRDefault="00310A44" w:rsidP="00310A44">
      <w:pPr>
        <w:pStyle w:val="LAb"/>
        <w:rPr>
          <w:rFonts w:cs="Times New Roman"/>
          <w:lang w:eastAsia="en-US"/>
        </w:rPr>
      </w:pPr>
      <w:r w:rsidRPr="00310A44">
        <w:rPr>
          <w:rFonts w:cs="Times New Roman"/>
          <w:lang w:eastAsia="en-US"/>
        </w:rPr>
        <w:lastRenderedPageBreak/>
        <w:t xml:space="preserve">В следующем коде функции </w:t>
      </w:r>
      <w:proofErr w:type="spellStart"/>
      <w:r w:rsidRPr="00310A44">
        <w:rPr>
          <w:rFonts w:cs="Times New Roman"/>
          <w:bCs/>
          <w:lang w:eastAsia="en-US"/>
        </w:rPr>
        <w:t>Array.find</w:t>
      </w:r>
      <w:proofErr w:type="spellEnd"/>
      <w:r w:rsidRPr="00310A44">
        <w:rPr>
          <w:rFonts w:cs="Times New Roman"/>
          <w:lang w:eastAsia="en-US"/>
        </w:rPr>
        <w:t xml:space="preserve"> и </w:t>
      </w:r>
      <w:proofErr w:type="spellStart"/>
      <w:r w:rsidRPr="00310A44">
        <w:rPr>
          <w:rFonts w:cs="Times New Roman"/>
          <w:bCs/>
          <w:lang w:eastAsia="en-US"/>
        </w:rPr>
        <w:t>Array.findIndex</w:t>
      </w:r>
      <w:proofErr w:type="spellEnd"/>
      <w:r w:rsidRPr="00310A44">
        <w:rPr>
          <w:rFonts w:cs="Times New Roman"/>
          <w:lang w:eastAsia="en-US"/>
        </w:rPr>
        <w:t xml:space="preserve"> используются для поиска числа, которое одновременно является точным квадратом и точным кубом.</w:t>
      </w:r>
    </w:p>
    <w:p w:rsidR="00310A44" w:rsidRPr="00310A44" w:rsidRDefault="00310A44" w:rsidP="00310A44">
      <w:pPr>
        <w:pStyle w:val="LAb"/>
        <w:rPr>
          <w:rFonts w:cs="Times New Roman"/>
          <w:lang w:eastAsia="en-US"/>
        </w:rPr>
      </w:pPr>
      <w:r w:rsidRPr="00310A44">
        <w:rPr>
          <w:rFonts w:cs="Times New Roman"/>
          <w:lang w:eastAsia="en-US"/>
        </w:rPr>
        <w:t xml:space="preserve">Функция </w:t>
      </w:r>
      <w:proofErr w:type="spellStart"/>
      <w:r w:rsidRPr="00310A44">
        <w:rPr>
          <w:rFonts w:cs="Times New Roman"/>
          <w:lang w:eastAsia="en-US"/>
        </w:rPr>
        <w:t>Array.average</w:t>
      </w:r>
      <w:proofErr w:type="spellEnd"/>
      <w:r w:rsidRPr="00310A44">
        <w:rPr>
          <w:rFonts w:cs="Times New Roman"/>
          <w:lang w:eastAsia="en-US"/>
        </w:rPr>
        <w:t xml:space="preserve"> возвращает среднее значение каждого элемента в массиве. Она ограничена типами элементов, поддерживающими точное деление на целое число, что включает типы с плавающей запятой, но не целочисленные типы.</w:t>
      </w:r>
      <w:r>
        <w:rPr>
          <w:rFonts w:cs="Times New Roman"/>
          <w:lang w:val="ru-RU" w:eastAsia="en-US"/>
        </w:rPr>
        <w:t xml:space="preserve"> </w:t>
      </w:r>
      <w:r w:rsidRPr="00310A44">
        <w:rPr>
          <w:rFonts w:cs="Times New Roman"/>
          <w:lang w:eastAsia="en-US"/>
        </w:rPr>
        <w:t xml:space="preserve">Функция </w:t>
      </w:r>
      <w:proofErr w:type="spellStart"/>
      <w:r w:rsidRPr="00310A44">
        <w:rPr>
          <w:rFonts w:cs="Times New Roman"/>
          <w:lang w:eastAsia="en-US"/>
        </w:rPr>
        <w:t>Array.averageBy</w:t>
      </w:r>
      <w:proofErr w:type="spellEnd"/>
      <w:r w:rsidRPr="00310A44">
        <w:rPr>
          <w:rFonts w:cs="Times New Roman"/>
          <w:lang w:eastAsia="en-US"/>
        </w:rPr>
        <w:t xml:space="preserve"> возвращает среднее значение результатов вызова функции для каждого элемента. Для массивов целого типа можно использовать функцию </w:t>
      </w:r>
      <w:proofErr w:type="spellStart"/>
      <w:r w:rsidRPr="00310A44">
        <w:rPr>
          <w:rFonts w:cs="Times New Roman"/>
          <w:bCs/>
          <w:lang w:eastAsia="en-US"/>
        </w:rPr>
        <w:t>Array.averageBy</w:t>
      </w:r>
      <w:proofErr w:type="spellEnd"/>
      <w:r w:rsidRPr="00310A44">
        <w:rPr>
          <w:rFonts w:cs="Times New Roman"/>
          <w:lang w:eastAsia="en-US"/>
        </w:rPr>
        <w:t xml:space="preserve"> и с помощью функции преобразовать каждый элемент массива в число с плавающей запятой для вычисления.</w:t>
      </w:r>
    </w:p>
    <w:p w:rsidR="00310A44" w:rsidRPr="00310A44" w:rsidRDefault="00310A44" w:rsidP="00310A44">
      <w:pPr>
        <w:pStyle w:val="LAb"/>
        <w:rPr>
          <w:rFonts w:cs="Times New Roman"/>
          <w:lang w:eastAsia="en-US"/>
        </w:rPr>
      </w:pPr>
      <w:r w:rsidRPr="00310A44">
        <w:rPr>
          <w:rFonts w:cs="Times New Roman"/>
          <w:lang w:eastAsia="en-US"/>
        </w:rPr>
        <w:t xml:space="preserve">С помощью функции </w:t>
      </w:r>
      <w:proofErr w:type="spellStart"/>
      <w:r w:rsidRPr="00310A44">
        <w:rPr>
          <w:rFonts w:cs="Times New Roman"/>
          <w:lang w:eastAsia="en-US"/>
        </w:rPr>
        <w:t>Array.max</w:t>
      </w:r>
      <w:proofErr w:type="spellEnd"/>
      <w:r w:rsidRPr="00310A44">
        <w:rPr>
          <w:rFonts w:cs="Times New Roman"/>
          <w:lang w:eastAsia="en-US"/>
        </w:rPr>
        <w:t xml:space="preserve"> или </w:t>
      </w:r>
      <w:proofErr w:type="spellStart"/>
      <w:r w:rsidRPr="00310A44">
        <w:rPr>
          <w:rFonts w:cs="Times New Roman"/>
          <w:lang w:eastAsia="en-US"/>
        </w:rPr>
        <w:t>Array.min</w:t>
      </w:r>
      <w:proofErr w:type="spellEnd"/>
      <w:r w:rsidRPr="00310A44">
        <w:rPr>
          <w:rFonts w:cs="Times New Roman"/>
          <w:lang w:eastAsia="en-US"/>
        </w:rPr>
        <w:t xml:space="preserve"> можно получить максимальный и минимальный элемент, если тип элементов поддерживает такую возможность. Аналогичным образом функции </w:t>
      </w:r>
      <w:proofErr w:type="spellStart"/>
      <w:r w:rsidRPr="00310A44">
        <w:rPr>
          <w:rFonts w:cs="Times New Roman"/>
          <w:lang w:eastAsia="en-US"/>
        </w:rPr>
        <w:t>Array.maxBy</w:t>
      </w:r>
      <w:proofErr w:type="spellEnd"/>
      <w:r w:rsidRPr="00310A44">
        <w:rPr>
          <w:rFonts w:cs="Times New Roman"/>
          <w:lang w:eastAsia="en-US"/>
        </w:rPr>
        <w:t xml:space="preserve"> и </w:t>
      </w:r>
      <w:proofErr w:type="spellStart"/>
      <w:r w:rsidRPr="00310A44">
        <w:rPr>
          <w:rFonts w:cs="Times New Roman"/>
          <w:lang w:eastAsia="en-US"/>
        </w:rPr>
        <w:t>Array.minBy</w:t>
      </w:r>
      <w:proofErr w:type="spellEnd"/>
      <w:r w:rsidRPr="00310A44">
        <w:rPr>
          <w:rFonts w:cs="Times New Roman"/>
          <w:lang w:eastAsia="en-US"/>
        </w:rPr>
        <w:t xml:space="preserve"> позволяют сначала выполнить функцию, </w:t>
      </w:r>
      <w:proofErr w:type="gramStart"/>
      <w:r w:rsidRPr="00310A44">
        <w:rPr>
          <w:rFonts w:cs="Times New Roman"/>
          <w:lang w:eastAsia="en-US"/>
        </w:rPr>
        <w:t>например</w:t>
      </w:r>
      <w:proofErr w:type="gramEnd"/>
      <w:r w:rsidRPr="00310A44">
        <w:rPr>
          <w:rFonts w:cs="Times New Roman"/>
          <w:lang w:eastAsia="en-US"/>
        </w:rPr>
        <w:t xml:space="preserve"> для преобразования в тип, поддерживающий сравнение.</w:t>
      </w:r>
    </w:p>
    <w:p w:rsidR="00310A44" w:rsidRDefault="00310A44" w:rsidP="00310A44">
      <w:pPr>
        <w:pStyle w:val="LAb"/>
        <w:rPr>
          <w:lang w:eastAsia="en-US"/>
        </w:rPr>
      </w:pPr>
      <w:r>
        <w:rPr>
          <w:lang w:eastAsia="en-US"/>
        </w:rPr>
        <w:t xml:space="preserve">Функция </w:t>
      </w:r>
      <w:proofErr w:type="spellStart"/>
      <w:r>
        <w:rPr>
          <w:lang w:eastAsia="en-US"/>
        </w:rPr>
        <w:t>Array.sum</w:t>
      </w:r>
      <w:proofErr w:type="spellEnd"/>
      <w:r>
        <w:rPr>
          <w:lang w:eastAsia="en-US"/>
        </w:rPr>
        <w:t xml:space="preserve"> складывает элементы массива, а функция </w:t>
      </w:r>
      <w:proofErr w:type="spellStart"/>
      <w:r>
        <w:rPr>
          <w:lang w:eastAsia="en-US"/>
        </w:rPr>
        <w:t>Array.sumBy</w:t>
      </w:r>
      <w:proofErr w:type="spellEnd"/>
      <w:r>
        <w:rPr>
          <w:lang w:eastAsia="en-US"/>
        </w:rPr>
        <w:t xml:space="preserve"> вызывает вычислительную функцию для каждого элемента и складывает результаты.</w:t>
      </w:r>
    </w:p>
    <w:p w:rsidR="00310A44" w:rsidRDefault="00310A44" w:rsidP="00310A44">
      <w:pPr>
        <w:pStyle w:val="LAb"/>
        <w:rPr>
          <w:lang w:val="ru-RU"/>
        </w:rPr>
      </w:pPr>
      <w:r w:rsidRPr="00310A44">
        <w:t xml:space="preserve">Функция </w:t>
      </w:r>
      <w:proofErr w:type="spellStart"/>
      <w:r w:rsidRPr="00310A44">
        <w:t>Array.set</w:t>
      </w:r>
      <w:proofErr w:type="spellEnd"/>
      <w:r w:rsidRPr="00310A44">
        <w:t xml:space="preserve"> задает для элемента указанное значение. Функция </w:t>
      </w:r>
      <w:proofErr w:type="spellStart"/>
      <w:r w:rsidRPr="00310A44">
        <w:t>Array.fill</w:t>
      </w:r>
      <w:proofErr w:type="spellEnd"/>
      <w:r w:rsidRPr="00310A44">
        <w:t xml:space="preserve"> задает указанное значение диапазону элементов массива. В следующем примере кода приведен пример функции </w:t>
      </w:r>
      <w:proofErr w:type="spellStart"/>
      <w:r w:rsidRPr="00310A44">
        <w:rPr>
          <w:bCs/>
        </w:rPr>
        <w:t>Array.fill</w:t>
      </w:r>
      <w:proofErr w:type="spellEnd"/>
      <w:r w:rsidRPr="00310A44">
        <w:t>.</w:t>
      </w:r>
    </w:p>
    <w:p w:rsidR="00310A44" w:rsidRPr="00310A44" w:rsidRDefault="00310A44" w:rsidP="00310A44">
      <w:pPr>
        <w:pStyle w:val="LAb"/>
        <w:rPr>
          <w:lang w:val="ru-RU" w:eastAsia="en-US"/>
        </w:rPr>
      </w:pPr>
    </w:p>
    <w:p w:rsidR="00310A44" w:rsidRPr="00310A44" w:rsidRDefault="00310A44" w:rsidP="00310A44">
      <w:pPr>
        <w:pStyle w:val="LAb"/>
        <w:rPr>
          <w:rFonts w:cs="Times New Roman"/>
          <w:lang w:val="en-US" w:eastAsia="en-US"/>
        </w:rPr>
      </w:pPr>
      <w:proofErr w:type="spellStart"/>
      <w:r w:rsidRPr="00310A44">
        <w:rPr>
          <w:rFonts w:cs="Times New Roman"/>
          <w:lang w:eastAsia="en-US"/>
        </w:rPr>
        <w:t>let</w:t>
      </w:r>
      <w:proofErr w:type="spellEnd"/>
      <w:r w:rsidRPr="00310A44">
        <w:rPr>
          <w:rFonts w:cs="Times New Roman"/>
          <w:lang w:eastAsia="en-US"/>
        </w:rPr>
        <w:t xml:space="preserve"> arrayFill1 = [| 1 .. </w:t>
      </w:r>
      <w:r w:rsidRPr="00310A44">
        <w:rPr>
          <w:rFonts w:cs="Times New Roman"/>
          <w:lang w:val="en-US" w:eastAsia="en-US"/>
        </w:rPr>
        <w:t>25 |]</w:t>
      </w:r>
    </w:p>
    <w:p w:rsidR="00310A44" w:rsidRPr="00310A44" w:rsidRDefault="00310A44" w:rsidP="00310A44">
      <w:pPr>
        <w:pStyle w:val="LAb"/>
        <w:rPr>
          <w:rFonts w:cs="Times New Roman"/>
          <w:lang w:val="en-US" w:eastAsia="en-US"/>
        </w:rPr>
      </w:pPr>
      <w:proofErr w:type="spellStart"/>
      <w:r w:rsidRPr="00310A44">
        <w:rPr>
          <w:rFonts w:cs="Times New Roman"/>
          <w:lang w:val="en-US" w:eastAsia="en-US"/>
        </w:rPr>
        <w:t>Array.fill</w:t>
      </w:r>
      <w:proofErr w:type="spellEnd"/>
      <w:r w:rsidRPr="00310A44">
        <w:rPr>
          <w:rFonts w:cs="Times New Roman"/>
          <w:lang w:val="en-US" w:eastAsia="en-US"/>
        </w:rPr>
        <w:t xml:space="preserve"> arrayFill1 2 20 0</w:t>
      </w:r>
    </w:p>
    <w:p w:rsidR="00310A44" w:rsidRPr="00310A44" w:rsidRDefault="00310A44" w:rsidP="00310A44">
      <w:pPr>
        <w:pStyle w:val="LAb"/>
        <w:rPr>
          <w:rFonts w:cs="Times New Roman"/>
          <w:lang w:val="en-US" w:eastAsia="en-US"/>
        </w:rPr>
      </w:pPr>
      <w:proofErr w:type="spellStart"/>
      <w:proofErr w:type="gramStart"/>
      <w:r w:rsidRPr="00310A44">
        <w:rPr>
          <w:rFonts w:cs="Times New Roman"/>
          <w:lang w:val="en-US" w:eastAsia="en-US"/>
        </w:rPr>
        <w:t>printfn</w:t>
      </w:r>
      <w:proofErr w:type="spellEnd"/>
      <w:proofErr w:type="gramEnd"/>
      <w:r w:rsidRPr="00310A44">
        <w:rPr>
          <w:rFonts w:cs="Times New Roman"/>
          <w:lang w:val="en-US" w:eastAsia="en-US"/>
        </w:rPr>
        <w:t xml:space="preserve"> "%A" arrayFill1</w:t>
      </w:r>
    </w:p>
    <w:p w:rsidR="00310A44" w:rsidRPr="00310A44" w:rsidRDefault="00310A44" w:rsidP="00310A44">
      <w:pPr>
        <w:pStyle w:val="LAb"/>
        <w:rPr>
          <w:rFonts w:cs="Times New Roman"/>
          <w:lang w:eastAsia="en-US"/>
        </w:rPr>
      </w:pPr>
      <w:r w:rsidRPr="00310A44">
        <w:rPr>
          <w:rFonts w:cs="Times New Roman"/>
          <w:lang w:eastAsia="en-US"/>
        </w:rPr>
        <w:t>[|1; 2; 0; 0; 0; 0; 0; 0; 0; 0; 0; 0; 0; 0; 0; 0; 0; 0; 0; 0; 0; 0; 23; 24; 25|]</w:t>
      </w:r>
    </w:p>
    <w:p w:rsidR="00310A44" w:rsidRDefault="00310A44" w:rsidP="00310A44">
      <w:pPr>
        <w:pStyle w:val="LAb"/>
        <w:rPr>
          <w:rFonts w:cs="Times New Roman"/>
          <w:sz w:val="24"/>
          <w:szCs w:val="24"/>
          <w:lang w:eastAsia="en-US"/>
        </w:rPr>
      </w:pPr>
    </w:p>
    <w:p w:rsidR="00310A44" w:rsidRDefault="00310A44" w:rsidP="00310A44">
      <w:pPr>
        <w:pStyle w:val="LAb"/>
        <w:rPr>
          <w:lang w:val="ru-RU" w:eastAsia="en-US"/>
        </w:rPr>
      </w:pPr>
      <w:r>
        <w:rPr>
          <w:lang w:eastAsia="en-US"/>
        </w:rPr>
        <w:t xml:space="preserve">Функция </w:t>
      </w:r>
      <w:proofErr w:type="spellStart"/>
      <w:r>
        <w:rPr>
          <w:lang w:eastAsia="en-US"/>
        </w:rPr>
        <w:t>Array.ofList</w:t>
      </w:r>
      <w:proofErr w:type="spellEnd"/>
      <w:r>
        <w:rPr>
          <w:lang w:eastAsia="en-US"/>
        </w:rPr>
        <w:t xml:space="preserve"> создает новый массив из списка. Функция </w:t>
      </w:r>
      <w:proofErr w:type="spellStart"/>
      <w:r>
        <w:rPr>
          <w:lang w:eastAsia="en-US"/>
        </w:rPr>
        <w:t>Array.ofSeq</w:t>
      </w:r>
      <w:proofErr w:type="spellEnd"/>
      <w:r>
        <w:rPr>
          <w:lang w:eastAsia="en-US"/>
        </w:rPr>
        <w:t xml:space="preserve"> создает новый массив из последовательности. Функции </w:t>
      </w:r>
      <w:proofErr w:type="spellStart"/>
      <w:r>
        <w:rPr>
          <w:lang w:eastAsia="en-US"/>
        </w:rPr>
        <w:lastRenderedPageBreak/>
        <w:t>Array.toList</w:t>
      </w:r>
      <w:proofErr w:type="spellEnd"/>
      <w:r>
        <w:rPr>
          <w:lang w:eastAsia="en-US"/>
        </w:rPr>
        <w:t xml:space="preserve"> и </w:t>
      </w:r>
      <w:proofErr w:type="spellStart"/>
      <w:r>
        <w:rPr>
          <w:lang w:eastAsia="en-US"/>
        </w:rPr>
        <w:t>Array.toSeq</w:t>
      </w:r>
      <w:proofErr w:type="spellEnd"/>
      <w:r>
        <w:rPr>
          <w:lang w:eastAsia="en-US"/>
        </w:rPr>
        <w:t xml:space="preserve"> выполняют преобразование типа массива в типы этих других коллекций.</w:t>
      </w:r>
    </w:p>
    <w:p w:rsidR="00310A44" w:rsidRPr="00310A44" w:rsidRDefault="00310A44" w:rsidP="00310A44">
      <w:pPr>
        <w:pStyle w:val="LAb"/>
        <w:rPr>
          <w:sz w:val="24"/>
          <w:szCs w:val="24"/>
          <w:lang w:val="ru-RU" w:eastAsia="en-US"/>
        </w:rPr>
      </w:pPr>
    </w:p>
    <w:p w:rsidR="00310A44" w:rsidRPr="00310A44" w:rsidRDefault="00310A44" w:rsidP="00310A44">
      <w:pPr>
        <w:pStyle w:val="LAb"/>
        <w:rPr>
          <w:i/>
          <w:lang w:eastAsia="en-US"/>
        </w:rPr>
      </w:pPr>
      <w:r w:rsidRPr="00310A44">
        <w:rPr>
          <w:bCs/>
          <w:i/>
        </w:rPr>
        <w:t>Сортировка массивов</w:t>
      </w:r>
    </w:p>
    <w:p w:rsidR="00310A44" w:rsidRDefault="00310A44" w:rsidP="00310A44">
      <w:pPr>
        <w:pStyle w:val="LAb"/>
        <w:rPr>
          <w:sz w:val="24"/>
          <w:szCs w:val="24"/>
          <w:lang w:eastAsia="en-US"/>
        </w:rPr>
      </w:pPr>
      <w:r>
        <w:rPr>
          <w:lang w:eastAsia="en-US"/>
        </w:rPr>
        <w:t xml:space="preserve">Функция </w:t>
      </w:r>
      <w:proofErr w:type="spellStart"/>
      <w:r>
        <w:rPr>
          <w:lang w:eastAsia="en-US"/>
        </w:rPr>
        <w:t>Array.sort</w:t>
      </w:r>
      <w:proofErr w:type="spellEnd"/>
      <w:r>
        <w:rPr>
          <w:lang w:eastAsia="en-US"/>
        </w:rPr>
        <w:t xml:space="preserve"> позволяет упорядочить массив с помощью универсальной функции сравнения. Функция </w:t>
      </w:r>
      <w:proofErr w:type="spellStart"/>
      <w:r>
        <w:rPr>
          <w:lang w:eastAsia="en-US"/>
        </w:rPr>
        <w:t>Array.sortBy</w:t>
      </w:r>
      <w:proofErr w:type="spellEnd"/>
      <w:r>
        <w:rPr>
          <w:lang w:val="ru-RU" w:eastAsia="en-US"/>
        </w:rPr>
        <w:t xml:space="preserve"> </w:t>
      </w:r>
      <w:r>
        <w:rPr>
          <w:lang w:eastAsia="en-US"/>
        </w:rPr>
        <w:t xml:space="preserve">позволяет указать функцию, создающую значение (называемое ключом), по которому выполняется упорядочение с помощью универсальной функции сравнения.  Варианты функций </w:t>
      </w:r>
      <w:proofErr w:type="spellStart"/>
      <w:r>
        <w:rPr>
          <w:lang w:eastAsia="en-US"/>
        </w:rPr>
        <w:t>Array.sortInPlace</w:t>
      </w:r>
      <w:proofErr w:type="spellEnd"/>
      <w:r>
        <w:rPr>
          <w:lang w:eastAsia="en-US"/>
        </w:rPr>
        <w:t xml:space="preserve">, </w:t>
      </w:r>
      <w:proofErr w:type="spellStart"/>
      <w:r>
        <w:rPr>
          <w:lang w:eastAsia="en-US"/>
        </w:rPr>
        <w:t>Array.sortInPlaceBy</w:t>
      </w:r>
      <w:proofErr w:type="spellEnd"/>
      <w:r>
        <w:rPr>
          <w:lang w:eastAsia="en-US"/>
        </w:rPr>
        <w:t xml:space="preserve"> и </w:t>
      </w:r>
      <w:proofErr w:type="spellStart"/>
      <w:r>
        <w:rPr>
          <w:lang w:eastAsia="en-US"/>
        </w:rPr>
        <w:t>Array.sortInPlaceWith</w:t>
      </w:r>
      <w:proofErr w:type="spellEnd"/>
      <w:r>
        <w:rPr>
          <w:lang w:eastAsia="en-US"/>
        </w:rPr>
        <w:t xml:space="preserve"> не возвращают новый массив, а изменяют существующий.</w:t>
      </w:r>
    </w:p>
    <w:p w:rsidR="001F026A" w:rsidRDefault="001F026A" w:rsidP="00310A44">
      <w:pPr>
        <w:pStyle w:val="LAb"/>
        <w:rPr>
          <w:lang w:val="en-US"/>
        </w:rPr>
      </w:pPr>
    </w:p>
    <w:p w:rsidR="00310A44" w:rsidRDefault="00310A44" w:rsidP="00310A44">
      <w:pPr>
        <w:pStyle w:val="LAb"/>
        <w:rPr>
          <w:b/>
          <w:lang w:val="ru-RU"/>
        </w:rPr>
      </w:pPr>
      <w:r w:rsidRPr="00310A44">
        <w:rPr>
          <w:b/>
          <w:lang w:val="ru-RU"/>
        </w:rPr>
        <w:t xml:space="preserve">Задание №1. </w:t>
      </w:r>
    </w:p>
    <w:p w:rsidR="00310A44" w:rsidRDefault="00310A44" w:rsidP="00310A44">
      <w:pPr>
        <w:pStyle w:val="LAb"/>
      </w:pPr>
      <w:r>
        <w:t>На основе вещественного массива полученного от пользователя создать из него массивы целых положительных чисел и целых отрицательных чисел (отбросив дробную часть). Вывести результат и длины полученных массивов.</w:t>
      </w:r>
    </w:p>
    <w:p w:rsidR="0087362D" w:rsidRDefault="0087362D" w:rsidP="00310A44">
      <w:pPr>
        <w:pStyle w:val="LAb"/>
        <w:rPr>
          <w:lang w:val="ru-RU"/>
        </w:rPr>
      </w:pPr>
      <w:r>
        <w:rPr>
          <w:lang w:val="ru-RU"/>
        </w:rPr>
        <w:t>Код программы:</w:t>
      </w:r>
    </w:p>
    <w:p w:rsidR="0087362D" w:rsidRP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roofErr w:type="gramStart"/>
      <w:r w:rsidRPr="0087362D">
        <w:rPr>
          <w:rFonts w:ascii="Consolas" w:eastAsiaTheme="minorHAnsi" w:hAnsi="Consolas" w:cs="Consolas"/>
          <w:color w:val="0000FF"/>
          <w:sz w:val="19"/>
          <w:szCs w:val="19"/>
          <w:lang w:val="en-US" w:eastAsia="en-US"/>
        </w:rPr>
        <w:t>open</w:t>
      </w:r>
      <w:proofErr w:type="gramEnd"/>
      <w:r w:rsidRPr="0087362D">
        <w:rPr>
          <w:rFonts w:ascii="Consolas" w:eastAsiaTheme="minorHAnsi" w:hAnsi="Consolas" w:cs="Consolas"/>
          <w:color w:val="000000"/>
          <w:sz w:val="19"/>
          <w:szCs w:val="19"/>
          <w:lang w:val="en-US" w:eastAsia="en-US"/>
        </w:rPr>
        <w:t xml:space="preserve"> System</w:t>
      </w:r>
    </w:p>
    <w:p w:rsidR="0087362D" w:rsidRP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87362D" w:rsidRP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roofErr w:type="spellStart"/>
      <w:r w:rsidRPr="0087362D">
        <w:rPr>
          <w:rFonts w:ascii="Consolas" w:eastAsiaTheme="minorHAnsi" w:hAnsi="Consolas" w:cs="Consolas"/>
          <w:color w:val="000000"/>
          <w:sz w:val="19"/>
          <w:szCs w:val="19"/>
          <w:lang w:val="en-US" w:eastAsia="en-US"/>
        </w:rPr>
        <w:t>Console.Title</w:t>
      </w:r>
      <w:proofErr w:type="spellEnd"/>
      <w:r w:rsidRPr="0087362D">
        <w:rPr>
          <w:rFonts w:ascii="Consolas" w:eastAsiaTheme="minorHAnsi" w:hAnsi="Consolas" w:cs="Consolas"/>
          <w:color w:val="000000"/>
          <w:sz w:val="19"/>
          <w:szCs w:val="19"/>
          <w:lang w:val="en-US" w:eastAsia="en-US"/>
        </w:rPr>
        <w:t xml:space="preserve"> </w:t>
      </w:r>
      <w:r w:rsidRPr="0087362D">
        <w:rPr>
          <w:rFonts w:ascii="Consolas" w:eastAsiaTheme="minorHAnsi" w:hAnsi="Consolas" w:cs="Consolas"/>
          <w:color w:val="0000FF"/>
          <w:sz w:val="19"/>
          <w:szCs w:val="19"/>
          <w:lang w:val="en-US" w:eastAsia="en-US"/>
        </w:rPr>
        <w:t>&lt;-</w:t>
      </w:r>
      <w:r w:rsidRPr="0087362D">
        <w:rPr>
          <w:rFonts w:ascii="Consolas" w:eastAsiaTheme="minorHAnsi" w:hAnsi="Consolas" w:cs="Consolas"/>
          <w:color w:val="000000"/>
          <w:sz w:val="19"/>
          <w:szCs w:val="19"/>
          <w:lang w:val="en-US" w:eastAsia="en-US"/>
        </w:rPr>
        <w:t xml:space="preserve"> </w:t>
      </w:r>
      <w:r w:rsidRPr="00873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val="ru-RU" w:eastAsia="en-US"/>
        </w:rPr>
        <w:t>Голиков</w:t>
      </w:r>
      <w:r w:rsidRPr="00873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val="ru-RU" w:eastAsia="en-US"/>
        </w:rPr>
        <w:t>А</w:t>
      </w:r>
      <w:r w:rsidRPr="00873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val="ru-RU" w:eastAsia="en-US"/>
        </w:rPr>
        <w:t>О</w:t>
      </w:r>
      <w:r w:rsidRPr="0087362D">
        <w:rPr>
          <w:rFonts w:ascii="Consolas" w:eastAsiaTheme="minorHAnsi" w:hAnsi="Consolas" w:cs="Consolas"/>
          <w:color w:val="A31515"/>
          <w:sz w:val="19"/>
          <w:szCs w:val="19"/>
          <w:lang w:val="en-US" w:eastAsia="en-US"/>
        </w:rPr>
        <w:t xml:space="preserve">. - </w:t>
      </w:r>
      <w:r>
        <w:rPr>
          <w:rFonts w:ascii="Consolas" w:eastAsiaTheme="minorHAnsi" w:hAnsi="Consolas" w:cs="Consolas"/>
          <w:color w:val="A31515"/>
          <w:sz w:val="19"/>
          <w:szCs w:val="19"/>
          <w:lang w:val="ru-RU" w:eastAsia="en-US"/>
        </w:rPr>
        <w:t>Массивы</w:t>
      </w:r>
      <w:r w:rsidRPr="0087362D">
        <w:rPr>
          <w:rFonts w:ascii="Consolas" w:eastAsiaTheme="minorHAnsi" w:hAnsi="Consolas" w:cs="Consolas"/>
          <w:color w:val="A31515"/>
          <w:sz w:val="19"/>
          <w:szCs w:val="19"/>
          <w:lang w:val="en-US" w:eastAsia="en-US"/>
        </w:rPr>
        <w:t>"</w:t>
      </w:r>
    </w:p>
    <w:p w:rsidR="0087362D" w:rsidRP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roofErr w:type="spellStart"/>
      <w:r w:rsidRPr="0087362D">
        <w:rPr>
          <w:rFonts w:ascii="Consolas" w:eastAsiaTheme="minorHAnsi" w:hAnsi="Consolas" w:cs="Consolas"/>
          <w:color w:val="000000"/>
          <w:sz w:val="19"/>
          <w:szCs w:val="19"/>
          <w:lang w:val="en-US" w:eastAsia="en-US"/>
        </w:rPr>
        <w:t>Console.ForegroundColor</w:t>
      </w:r>
      <w:proofErr w:type="spellEnd"/>
      <w:r w:rsidRPr="0087362D">
        <w:rPr>
          <w:rFonts w:ascii="Consolas" w:eastAsiaTheme="minorHAnsi" w:hAnsi="Consolas" w:cs="Consolas"/>
          <w:color w:val="000000"/>
          <w:sz w:val="19"/>
          <w:szCs w:val="19"/>
          <w:lang w:val="en-US" w:eastAsia="en-US"/>
        </w:rPr>
        <w:t xml:space="preserve"> </w:t>
      </w:r>
      <w:r w:rsidRPr="0087362D">
        <w:rPr>
          <w:rFonts w:ascii="Consolas" w:eastAsiaTheme="minorHAnsi" w:hAnsi="Consolas" w:cs="Consolas"/>
          <w:color w:val="0000FF"/>
          <w:sz w:val="19"/>
          <w:szCs w:val="19"/>
          <w:lang w:val="en-US" w:eastAsia="en-US"/>
        </w:rPr>
        <w:t>&lt;-</w:t>
      </w:r>
      <w:r w:rsidRPr="0087362D">
        <w:rPr>
          <w:rFonts w:ascii="Consolas" w:eastAsiaTheme="minorHAnsi" w:hAnsi="Consolas" w:cs="Consolas"/>
          <w:color w:val="000000"/>
          <w:sz w:val="19"/>
          <w:szCs w:val="19"/>
          <w:lang w:val="en-US" w:eastAsia="en-US"/>
        </w:rPr>
        <w:t xml:space="preserve"> </w:t>
      </w:r>
      <w:proofErr w:type="spellStart"/>
      <w:r w:rsidRPr="0087362D">
        <w:rPr>
          <w:rFonts w:ascii="Consolas" w:eastAsiaTheme="minorHAnsi" w:hAnsi="Consolas" w:cs="Consolas"/>
          <w:color w:val="000000"/>
          <w:sz w:val="19"/>
          <w:szCs w:val="19"/>
          <w:lang w:val="en-US" w:eastAsia="en-US"/>
        </w:rPr>
        <w:t>ConsoleColor.Cyan</w:t>
      </w:r>
      <w:proofErr w:type="spellEnd"/>
    </w:p>
    <w:p w:rsidR="0087362D" w:rsidRP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roofErr w:type="spellStart"/>
      <w:r w:rsidRPr="0087362D">
        <w:rPr>
          <w:rFonts w:ascii="Consolas" w:eastAsiaTheme="minorHAnsi" w:hAnsi="Consolas" w:cs="Consolas"/>
          <w:color w:val="000000"/>
          <w:sz w:val="19"/>
          <w:szCs w:val="19"/>
          <w:lang w:val="en-US" w:eastAsia="en-US"/>
        </w:rPr>
        <w:t>Console.BackgroundColor</w:t>
      </w:r>
      <w:proofErr w:type="spellEnd"/>
      <w:r w:rsidRPr="0087362D">
        <w:rPr>
          <w:rFonts w:ascii="Consolas" w:eastAsiaTheme="minorHAnsi" w:hAnsi="Consolas" w:cs="Consolas"/>
          <w:color w:val="000000"/>
          <w:sz w:val="19"/>
          <w:szCs w:val="19"/>
          <w:lang w:val="en-US" w:eastAsia="en-US"/>
        </w:rPr>
        <w:t xml:space="preserve"> </w:t>
      </w:r>
      <w:r w:rsidRPr="0087362D">
        <w:rPr>
          <w:rFonts w:ascii="Consolas" w:eastAsiaTheme="minorHAnsi" w:hAnsi="Consolas" w:cs="Consolas"/>
          <w:color w:val="0000FF"/>
          <w:sz w:val="19"/>
          <w:szCs w:val="19"/>
          <w:lang w:val="en-US" w:eastAsia="en-US"/>
        </w:rPr>
        <w:t>&lt;-</w:t>
      </w:r>
      <w:r w:rsidRPr="0087362D">
        <w:rPr>
          <w:rFonts w:ascii="Consolas" w:eastAsiaTheme="minorHAnsi" w:hAnsi="Consolas" w:cs="Consolas"/>
          <w:color w:val="000000"/>
          <w:sz w:val="19"/>
          <w:szCs w:val="19"/>
          <w:lang w:val="en-US" w:eastAsia="en-US"/>
        </w:rPr>
        <w:t xml:space="preserve"> </w:t>
      </w:r>
      <w:proofErr w:type="spellStart"/>
      <w:r w:rsidRPr="0087362D">
        <w:rPr>
          <w:rFonts w:ascii="Consolas" w:eastAsiaTheme="minorHAnsi" w:hAnsi="Consolas" w:cs="Consolas"/>
          <w:color w:val="000000"/>
          <w:sz w:val="19"/>
          <w:szCs w:val="19"/>
          <w:lang w:val="en-US" w:eastAsia="en-US"/>
        </w:rPr>
        <w:t>ConsoleColor.Black</w:t>
      </w:r>
      <w:proofErr w:type="spellEnd"/>
    </w:p>
    <w:p w:rsid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proofErr w:type="spellStart"/>
      <w:r>
        <w:rPr>
          <w:rFonts w:ascii="Consolas" w:eastAsiaTheme="minorHAnsi" w:hAnsi="Consolas" w:cs="Consolas"/>
          <w:color w:val="000000"/>
          <w:sz w:val="19"/>
          <w:szCs w:val="19"/>
          <w:lang w:val="ru-RU" w:eastAsia="en-US"/>
        </w:rPr>
        <w:t>printfn</w:t>
      </w:r>
      <w:proofErr w:type="spellEnd"/>
      <w:r>
        <w:rPr>
          <w:rFonts w:ascii="Consolas" w:eastAsiaTheme="minorHAnsi" w:hAnsi="Consolas" w:cs="Consolas"/>
          <w:color w:val="000000"/>
          <w:sz w:val="19"/>
          <w:szCs w:val="19"/>
          <w:lang w:val="ru-RU" w:eastAsia="en-US"/>
        </w:rPr>
        <w:t xml:space="preserve"> </w:t>
      </w:r>
      <w:r>
        <w:rPr>
          <w:rFonts w:ascii="Consolas" w:eastAsiaTheme="minorHAnsi" w:hAnsi="Consolas" w:cs="Consolas"/>
          <w:color w:val="A31515"/>
          <w:sz w:val="19"/>
          <w:szCs w:val="19"/>
          <w:lang w:val="ru-RU" w:eastAsia="en-US"/>
        </w:rPr>
        <w:t>"Введите массив вещественных чисел"</w:t>
      </w:r>
    </w:p>
    <w:p w:rsid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p>
    <w:p w:rsid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Pr>
          <w:rFonts w:ascii="Consolas" w:eastAsiaTheme="minorHAnsi" w:hAnsi="Consolas" w:cs="Consolas"/>
          <w:color w:val="008000"/>
          <w:sz w:val="19"/>
          <w:szCs w:val="19"/>
          <w:lang w:val="ru-RU" w:eastAsia="en-US"/>
        </w:rPr>
        <w:t>// Читаем массив с клавиатуры</w:t>
      </w:r>
    </w:p>
    <w:p w:rsid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proofErr w:type="spellStart"/>
      <w:r>
        <w:rPr>
          <w:rFonts w:ascii="Consolas" w:eastAsiaTheme="minorHAnsi" w:hAnsi="Consolas" w:cs="Consolas"/>
          <w:color w:val="0000FF"/>
          <w:sz w:val="19"/>
          <w:szCs w:val="19"/>
          <w:lang w:val="ru-RU" w:eastAsia="en-US"/>
        </w:rPr>
        <w:t>let</w:t>
      </w:r>
      <w:proofErr w:type="spellEnd"/>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FF"/>
          <w:sz w:val="19"/>
          <w:szCs w:val="19"/>
          <w:lang w:val="ru-RU" w:eastAsia="en-US"/>
        </w:rPr>
        <w:t>mutable</w:t>
      </w:r>
      <w:proofErr w:type="spellEnd"/>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ru-RU" w:eastAsia="en-US"/>
        </w:rPr>
        <w:t>inputmas</w:t>
      </w:r>
      <w:proofErr w:type="spellEnd"/>
      <w:r>
        <w:rPr>
          <w:rFonts w:ascii="Consolas" w:eastAsiaTheme="minorHAnsi" w:hAnsi="Consolas" w:cs="Consolas"/>
          <w:color w:val="000000"/>
          <w:sz w:val="19"/>
          <w:szCs w:val="19"/>
          <w:lang w:val="ru-RU" w:eastAsia="en-US"/>
        </w:rPr>
        <w:t xml:space="preserve"> = </w:t>
      </w:r>
      <w:proofErr w:type="spellStart"/>
      <w:r>
        <w:rPr>
          <w:rFonts w:ascii="Consolas" w:eastAsiaTheme="minorHAnsi" w:hAnsi="Consolas" w:cs="Consolas"/>
          <w:color w:val="000000"/>
          <w:sz w:val="19"/>
          <w:szCs w:val="19"/>
          <w:lang w:val="ru-RU" w:eastAsia="en-US"/>
        </w:rPr>
        <w:t>System.Console.ReadLine</w:t>
      </w:r>
      <w:proofErr w:type="spellEnd"/>
      <w:r>
        <w:rPr>
          <w:rFonts w:ascii="Consolas" w:eastAsiaTheme="minorHAnsi" w:hAnsi="Consolas" w:cs="Consolas"/>
          <w:color w:val="000000"/>
          <w:sz w:val="19"/>
          <w:szCs w:val="19"/>
          <w:lang w:val="ru-RU" w:eastAsia="en-US"/>
        </w:rPr>
        <w:t>().</w:t>
      </w:r>
      <w:proofErr w:type="spellStart"/>
      <w:r>
        <w:rPr>
          <w:rFonts w:ascii="Consolas" w:eastAsiaTheme="minorHAnsi" w:hAnsi="Consolas" w:cs="Consolas"/>
          <w:color w:val="000000"/>
          <w:sz w:val="19"/>
          <w:szCs w:val="19"/>
          <w:lang w:val="ru-RU" w:eastAsia="en-US"/>
        </w:rPr>
        <w:t>Split</w:t>
      </w:r>
      <w:proofErr w:type="spellEnd"/>
      <w:r>
        <w:rPr>
          <w:rFonts w:ascii="Consolas" w:eastAsiaTheme="minorHAnsi" w:hAnsi="Consolas" w:cs="Consolas"/>
          <w:color w:val="000000"/>
          <w:sz w:val="19"/>
          <w:szCs w:val="19"/>
          <w:lang w:val="ru-RU" w:eastAsia="en-US"/>
        </w:rPr>
        <w:t>[|</w:t>
      </w:r>
      <w:r>
        <w:rPr>
          <w:rFonts w:ascii="Consolas" w:eastAsiaTheme="minorHAnsi" w:hAnsi="Consolas" w:cs="Consolas"/>
          <w:color w:val="A31515"/>
          <w:sz w:val="19"/>
          <w:szCs w:val="19"/>
          <w:lang w:val="ru-RU" w:eastAsia="en-US"/>
        </w:rPr>
        <w:t>' '</w:t>
      </w:r>
      <w:r>
        <w:rPr>
          <w:rFonts w:ascii="Consolas" w:eastAsiaTheme="minorHAnsi" w:hAnsi="Consolas" w:cs="Consolas"/>
          <w:color w:val="000000"/>
          <w:sz w:val="19"/>
          <w:szCs w:val="19"/>
          <w:lang w:val="ru-RU" w:eastAsia="en-US"/>
        </w:rPr>
        <w:t>|]</w:t>
      </w:r>
    </w:p>
    <w:p w:rsid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p>
    <w:p w:rsid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Pr>
          <w:rFonts w:ascii="Consolas" w:eastAsiaTheme="minorHAnsi" w:hAnsi="Consolas" w:cs="Consolas"/>
          <w:color w:val="008000"/>
          <w:sz w:val="19"/>
          <w:szCs w:val="19"/>
          <w:lang w:val="ru-RU" w:eastAsia="en-US"/>
        </w:rPr>
        <w:t xml:space="preserve">// Создаем массив вещественных чисел из массива типа </w:t>
      </w:r>
      <w:proofErr w:type="spellStart"/>
      <w:r>
        <w:rPr>
          <w:rFonts w:ascii="Consolas" w:eastAsiaTheme="minorHAnsi" w:hAnsi="Consolas" w:cs="Consolas"/>
          <w:color w:val="008000"/>
          <w:sz w:val="19"/>
          <w:szCs w:val="19"/>
          <w:lang w:val="ru-RU" w:eastAsia="en-US"/>
        </w:rPr>
        <w:t>string</w:t>
      </w:r>
      <w:proofErr w:type="spellEnd"/>
    </w:p>
    <w:p w:rsidR="0087362D" w:rsidRP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roofErr w:type="gramStart"/>
      <w:r w:rsidRPr="0087362D">
        <w:rPr>
          <w:rFonts w:ascii="Consolas" w:eastAsiaTheme="minorHAnsi" w:hAnsi="Consolas" w:cs="Consolas"/>
          <w:color w:val="0000FF"/>
          <w:sz w:val="19"/>
          <w:szCs w:val="19"/>
          <w:lang w:val="en-US" w:eastAsia="en-US"/>
        </w:rPr>
        <w:t>let</w:t>
      </w:r>
      <w:proofErr w:type="gramEnd"/>
      <w:r w:rsidRPr="0087362D">
        <w:rPr>
          <w:rFonts w:ascii="Consolas" w:eastAsiaTheme="minorHAnsi" w:hAnsi="Consolas" w:cs="Consolas"/>
          <w:color w:val="000000"/>
          <w:sz w:val="19"/>
          <w:szCs w:val="19"/>
          <w:lang w:val="en-US" w:eastAsia="en-US"/>
        </w:rPr>
        <w:t xml:space="preserve"> </w:t>
      </w:r>
      <w:proofErr w:type="spellStart"/>
      <w:r w:rsidRPr="0087362D">
        <w:rPr>
          <w:rFonts w:ascii="Consolas" w:eastAsiaTheme="minorHAnsi" w:hAnsi="Consolas" w:cs="Consolas"/>
          <w:color w:val="000000"/>
          <w:sz w:val="19"/>
          <w:szCs w:val="19"/>
          <w:lang w:val="en-US" w:eastAsia="en-US"/>
        </w:rPr>
        <w:t>floatmas</w:t>
      </w:r>
      <w:proofErr w:type="spellEnd"/>
      <w:r w:rsidRPr="0087362D">
        <w:rPr>
          <w:rFonts w:ascii="Consolas" w:eastAsiaTheme="minorHAnsi" w:hAnsi="Consolas" w:cs="Consolas"/>
          <w:color w:val="000000"/>
          <w:sz w:val="19"/>
          <w:szCs w:val="19"/>
          <w:lang w:val="en-US" w:eastAsia="en-US"/>
        </w:rPr>
        <w:t xml:space="preserve"> = </w:t>
      </w:r>
    </w:p>
    <w:p w:rsidR="0087362D" w:rsidRP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87362D">
        <w:rPr>
          <w:rFonts w:ascii="Consolas" w:eastAsiaTheme="minorHAnsi" w:hAnsi="Consolas" w:cs="Consolas"/>
          <w:color w:val="000000"/>
          <w:sz w:val="19"/>
          <w:szCs w:val="19"/>
          <w:lang w:val="en-US" w:eastAsia="en-US"/>
        </w:rPr>
        <w:t xml:space="preserve">    </w:t>
      </w:r>
      <w:proofErr w:type="gramStart"/>
      <w:r w:rsidRPr="0087362D">
        <w:rPr>
          <w:rFonts w:ascii="Consolas" w:eastAsiaTheme="minorHAnsi" w:hAnsi="Consolas" w:cs="Consolas"/>
          <w:color w:val="0000FF"/>
          <w:sz w:val="19"/>
          <w:szCs w:val="19"/>
          <w:lang w:val="en-US" w:eastAsia="en-US"/>
        </w:rPr>
        <w:t>let</w:t>
      </w:r>
      <w:proofErr w:type="gramEnd"/>
      <w:r w:rsidRPr="0087362D">
        <w:rPr>
          <w:rFonts w:ascii="Consolas" w:eastAsiaTheme="minorHAnsi" w:hAnsi="Consolas" w:cs="Consolas"/>
          <w:color w:val="000000"/>
          <w:sz w:val="19"/>
          <w:szCs w:val="19"/>
          <w:lang w:val="en-US" w:eastAsia="en-US"/>
        </w:rPr>
        <w:t xml:space="preserve"> </w:t>
      </w:r>
      <w:r w:rsidRPr="0087362D">
        <w:rPr>
          <w:rFonts w:ascii="Consolas" w:eastAsiaTheme="minorHAnsi" w:hAnsi="Consolas" w:cs="Consolas"/>
          <w:color w:val="0000FF"/>
          <w:sz w:val="19"/>
          <w:szCs w:val="19"/>
          <w:lang w:val="en-US" w:eastAsia="en-US"/>
        </w:rPr>
        <w:t>mutable</w:t>
      </w:r>
      <w:r w:rsidRPr="0087362D">
        <w:rPr>
          <w:rFonts w:ascii="Consolas" w:eastAsiaTheme="minorHAnsi" w:hAnsi="Consolas" w:cs="Consolas"/>
          <w:color w:val="000000"/>
          <w:sz w:val="19"/>
          <w:szCs w:val="19"/>
          <w:lang w:val="en-US" w:eastAsia="en-US"/>
        </w:rPr>
        <w:t xml:space="preserve"> </w:t>
      </w:r>
      <w:proofErr w:type="spellStart"/>
      <w:r w:rsidRPr="0087362D">
        <w:rPr>
          <w:rFonts w:ascii="Consolas" w:eastAsiaTheme="minorHAnsi" w:hAnsi="Consolas" w:cs="Consolas"/>
          <w:color w:val="000000"/>
          <w:sz w:val="19"/>
          <w:szCs w:val="19"/>
          <w:lang w:val="en-US" w:eastAsia="en-US"/>
        </w:rPr>
        <w:t>tmpmas</w:t>
      </w:r>
      <w:proofErr w:type="spellEnd"/>
      <w:r w:rsidRPr="0087362D">
        <w:rPr>
          <w:rFonts w:ascii="Consolas" w:eastAsiaTheme="minorHAnsi" w:hAnsi="Consolas" w:cs="Consolas"/>
          <w:color w:val="000000"/>
          <w:sz w:val="19"/>
          <w:szCs w:val="19"/>
          <w:lang w:val="en-US" w:eastAsia="en-US"/>
        </w:rPr>
        <w:t xml:space="preserve"> = </w:t>
      </w:r>
      <w:proofErr w:type="spellStart"/>
      <w:r w:rsidRPr="0087362D">
        <w:rPr>
          <w:rFonts w:ascii="Consolas" w:eastAsiaTheme="minorHAnsi" w:hAnsi="Consolas" w:cs="Consolas"/>
          <w:color w:val="000000"/>
          <w:sz w:val="19"/>
          <w:szCs w:val="19"/>
          <w:lang w:val="en-US" w:eastAsia="en-US"/>
        </w:rPr>
        <w:t>Array.create</w:t>
      </w:r>
      <w:proofErr w:type="spellEnd"/>
      <w:r w:rsidRPr="0087362D">
        <w:rPr>
          <w:rFonts w:ascii="Consolas" w:eastAsiaTheme="minorHAnsi" w:hAnsi="Consolas" w:cs="Consolas"/>
          <w:color w:val="000000"/>
          <w:sz w:val="19"/>
          <w:szCs w:val="19"/>
          <w:lang w:val="en-US" w:eastAsia="en-US"/>
        </w:rPr>
        <w:t xml:space="preserve"> (</w:t>
      </w:r>
      <w:proofErr w:type="spellStart"/>
      <w:r w:rsidRPr="0087362D">
        <w:rPr>
          <w:rFonts w:ascii="Consolas" w:eastAsiaTheme="minorHAnsi" w:hAnsi="Consolas" w:cs="Consolas"/>
          <w:color w:val="000000"/>
          <w:sz w:val="19"/>
          <w:szCs w:val="19"/>
          <w:lang w:val="en-US" w:eastAsia="en-US"/>
        </w:rPr>
        <w:t>Array.length</w:t>
      </w:r>
      <w:proofErr w:type="spellEnd"/>
      <w:r w:rsidRPr="0087362D">
        <w:rPr>
          <w:rFonts w:ascii="Consolas" w:eastAsiaTheme="minorHAnsi" w:hAnsi="Consolas" w:cs="Consolas"/>
          <w:color w:val="000000"/>
          <w:sz w:val="19"/>
          <w:szCs w:val="19"/>
          <w:lang w:val="en-US" w:eastAsia="en-US"/>
        </w:rPr>
        <w:t xml:space="preserve"> </w:t>
      </w:r>
      <w:proofErr w:type="spellStart"/>
      <w:r w:rsidRPr="0087362D">
        <w:rPr>
          <w:rFonts w:ascii="Consolas" w:eastAsiaTheme="minorHAnsi" w:hAnsi="Consolas" w:cs="Consolas"/>
          <w:color w:val="000000"/>
          <w:sz w:val="19"/>
          <w:szCs w:val="19"/>
          <w:lang w:val="en-US" w:eastAsia="en-US"/>
        </w:rPr>
        <w:t>inputmas</w:t>
      </w:r>
      <w:proofErr w:type="spellEnd"/>
      <w:r w:rsidRPr="0087362D">
        <w:rPr>
          <w:rFonts w:ascii="Consolas" w:eastAsiaTheme="minorHAnsi" w:hAnsi="Consolas" w:cs="Consolas"/>
          <w:color w:val="000000"/>
          <w:sz w:val="19"/>
          <w:szCs w:val="19"/>
          <w:lang w:val="en-US" w:eastAsia="en-US"/>
        </w:rPr>
        <w:t>) 0.0</w:t>
      </w:r>
    </w:p>
    <w:p w:rsidR="0087362D" w:rsidRP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87362D">
        <w:rPr>
          <w:rFonts w:ascii="Consolas" w:eastAsiaTheme="minorHAnsi" w:hAnsi="Consolas" w:cs="Consolas"/>
          <w:color w:val="000000"/>
          <w:sz w:val="19"/>
          <w:szCs w:val="19"/>
          <w:lang w:val="en-US" w:eastAsia="en-US"/>
        </w:rPr>
        <w:t xml:space="preserve">    </w:t>
      </w:r>
      <w:proofErr w:type="gramStart"/>
      <w:r w:rsidRPr="0087362D">
        <w:rPr>
          <w:rFonts w:ascii="Consolas" w:eastAsiaTheme="minorHAnsi" w:hAnsi="Consolas" w:cs="Consolas"/>
          <w:color w:val="0000FF"/>
          <w:sz w:val="19"/>
          <w:szCs w:val="19"/>
          <w:lang w:val="en-US" w:eastAsia="en-US"/>
        </w:rPr>
        <w:t>for</w:t>
      </w:r>
      <w:proofErr w:type="gramEnd"/>
      <w:r w:rsidRPr="0087362D">
        <w:rPr>
          <w:rFonts w:ascii="Consolas" w:eastAsiaTheme="minorHAnsi" w:hAnsi="Consolas" w:cs="Consolas"/>
          <w:color w:val="000000"/>
          <w:sz w:val="19"/>
          <w:szCs w:val="19"/>
          <w:lang w:val="en-US" w:eastAsia="en-US"/>
        </w:rPr>
        <w:t xml:space="preserve"> i = 0 </w:t>
      </w:r>
      <w:r w:rsidRPr="0087362D">
        <w:rPr>
          <w:rFonts w:ascii="Consolas" w:eastAsiaTheme="minorHAnsi" w:hAnsi="Consolas" w:cs="Consolas"/>
          <w:color w:val="0000FF"/>
          <w:sz w:val="19"/>
          <w:szCs w:val="19"/>
          <w:lang w:val="en-US" w:eastAsia="en-US"/>
        </w:rPr>
        <w:t>to</w:t>
      </w:r>
      <w:r w:rsidRPr="0087362D">
        <w:rPr>
          <w:rFonts w:ascii="Consolas" w:eastAsiaTheme="minorHAnsi" w:hAnsi="Consolas" w:cs="Consolas"/>
          <w:color w:val="000000"/>
          <w:sz w:val="19"/>
          <w:szCs w:val="19"/>
          <w:lang w:val="en-US" w:eastAsia="en-US"/>
        </w:rPr>
        <w:t xml:space="preserve"> </w:t>
      </w:r>
      <w:proofErr w:type="spellStart"/>
      <w:r w:rsidRPr="0087362D">
        <w:rPr>
          <w:rFonts w:ascii="Consolas" w:eastAsiaTheme="minorHAnsi" w:hAnsi="Consolas" w:cs="Consolas"/>
          <w:color w:val="000000"/>
          <w:sz w:val="19"/>
          <w:szCs w:val="19"/>
          <w:lang w:val="en-US" w:eastAsia="en-US"/>
        </w:rPr>
        <w:t>Array.length</w:t>
      </w:r>
      <w:proofErr w:type="spellEnd"/>
      <w:r w:rsidRPr="0087362D">
        <w:rPr>
          <w:rFonts w:ascii="Consolas" w:eastAsiaTheme="minorHAnsi" w:hAnsi="Consolas" w:cs="Consolas"/>
          <w:color w:val="000000"/>
          <w:sz w:val="19"/>
          <w:szCs w:val="19"/>
          <w:lang w:val="en-US" w:eastAsia="en-US"/>
        </w:rPr>
        <w:t xml:space="preserve"> </w:t>
      </w:r>
      <w:proofErr w:type="spellStart"/>
      <w:r w:rsidRPr="0087362D">
        <w:rPr>
          <w:rFonts w:ascii="Consolas" w:eastAsiaTheme="minorHAnsi" w:hAnsi="Consolas" w:cs="Consolas"/>
          <w:color w:val="000000"/>
          <w:sz w:val="19"/>
          <w:szCs w:val="19"/>
          <w:lang w:val="en-US" w:eastAsia="en-US"/>
        </w:rPr>
        <w:t>inputmas</w:t>
      </w:r>
      <w:proofErr w:type="spellEnd"/>
      <w:r w:rsidRPr="0087362D">
        <w:rPr>
          <w:rFonts w:ascii="Consolas" w:eastAsiaTheme="minorHAnsi" w:hAnsi="Consolas" w:cs="Consolas"/>
          <w:color w:val="000000"/>
          <w:sz w:val="19"/>
          <w:szCs w:val="19"/>
          <w:lang w:val="en-US" w:eastAsia="en-US"/>
        </w:rPr>
        <w:t xml:space="preserve"> - 1 </w:t>
      </w:r>
      <w:r w:rsidRPr="0087362D">
        <w:rPr>
          <w:rFonts w:ascii="Consolas" w:eastAsiaTheme="minorHAnsi" w:hAnsi="Consolas" w:cs="Consolas"/>
          <w:color w:val="0000FF"/>
          <w:sz w:val="19"/>
          <w:szCs w:val="19"/>
          <w:lang w:val="en-US" w:eastAsia="en-US"/>
        </w:rPr>
        <w:t>do</w:t>
      </w:r>
    </w:p>
    <w:p w:rsidR="0087362D" w:rsidRP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87362D">
        <w:rPr>
          <w:rFonts w:ascii="Consolas" w:eastAsiaTheme="minorHAnsi" w:hAnsi="Consolas" w:cs="Consolas"/>
          <w:color w:val="000000"/>
          <w:sz w:val="19"/>
          <w:szCs w:val="19"/>
          <w:lang w:val="en-US" w:eastAsia="en-US"/>
        </w:rPr>
        <w:t xml:space="preserve">        </w:t>
      </w:r>
      <w:proofErr w:type="spellStart"/>
      <w:r w:rsidRPr="0087362D">
        <w:rPr>
          <w:rFonts w:ascii="Consolas" w:eastAsiaTheme="minorHAnsi" w:hAnsi="Consolas" w:cs="Consolas"/>
          <w:color w:val="000000"/>
          <w:sz w:val="19"/>
          <w:szCs w:val="19"/>
          <w:lang w:val="en-US" w:eastAsia="en-US"/>
        </w:rPr>
        <w:t>tmpmas</w:t>
      </w:r>
      <w:proofErr w:type="spellEnd"/>
      <w:proofErr w:type="gramStart"/>
      <w:r w:rsidRPr="0087362D">
        <w:rPr>
          <w:rFonts w:ascii="Consolas" w:eastAsiaTheme="minorHAnsi" w:hAnsi="Consolas" w:cs="Consolas"/>
          <w:color w:val="000000"/>
          <w:sz w:val="19"/>
          <w:szCs w:val="19"/>
          <w:lang w:val="en-US" w:eastAsia="en-US"/>
        </w:rPr>
        <w:t>.[</w:t>
      </w:r>
      <w:proofErr w:type="gramEnd"/>
      <w:r w:rsidRPr="0087362D">
        <w:rPr>
          <w:rFonts w:ascii="Consolas" w:eastAsiaTheme="minorHAnsi" w:hAnsi="Consolas" w:cs="Consolas"/>
          <w:color w:val="000000"/>
          <w:sz w:val="19"/>
          <w:szCs w:val="19"/>
          <w:lang w:val="en-US" w:eastAsia="en-US"/>
        </w:rPr>
        <w:t xml:space="preserve">i] </w:t>
      </w:r>
      <w:r w:rsidRPr="0087362D">
        <w:rPr>
          <w:rFonts w:ascii="Consolas" w:eastAsiaTheme="minorHAnsi" w:hAnsi="Consolas" w:cs="Consolas"/>
          <w:color w:val="0000FF"/>
          <w:sz w:val="19"/>
          <w:szCs w:val="19"/>
          <w:lang w:val="en-US" w:eastAsia="en-US"/>
        </w:rPr>
        <w:t>&lt;-</w:t>
      </w:r>
      <w:r w:rsidRPr="0087362D">
        <w:rPr>
          <w:rFonts w:ascii="Consolas" w:eastAsiaTheme="minorHAnsi" w:hAnsi="Consolas" w:cs="Consolas"/>
          <w:color w:val="000000"/>
          <w:sz w:val="19"/>
          <w:szCs w:val="19"/>
          <w:lang w:val="en-US" w:eastAsia="en-US"/>
        </w:rPr>
        <w:t xml:space="preserve"> float(</w:t>
      </w:r>
      <w:proofErr w:type="spellStart"/>
      <w:r w:rsidRPr="0087362D">
        <w:rPr>
          <w:rFonts w:ascii="Consolas" w:eastAsiaTheme="minorHAnsi" w:hAnsi="Consolas" w:cs="Consolas"/>
          <w:color w:val="000000"/>
          <w:sz w:val="19"/>
          <w:szCs w:val="19"/>
          <w:lang w:val="en-US" w:eastAsia="en-US"/>
        </w:rPr>
        <w:t>inputmas</w:t>
      </w:r>
      <w:proofErr w:type="spellEnd"/>
      <w:r w:rsidRPr="0087362D">
        <w:rPr>
          <w:rFonts w:ascii="Consolas" w:eastAsiaTheme="minorHAnsi" w:hAnsi="Consolas" w:cs="Consolas"/>
          <w:color w:val="000000"/>
          <w:sz w:val="19"/>
          <w:szCs w:val="19"/>
          <w:lang w:val="en-US" w:eastAsia="en-US"/>
        </w:rPr>
        <w:t>.[i])</w:t>
      </w:r>
    </w:p>
    <w:p w:rsid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sidRPr="0087362D">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ru-RU" w:eastAsia="en-US"/>
        </w:rPr>
        <w:t>tmpmas</w:t>
      </w:r>
      <w:proofErr w:type="spellEnd"/>
    </w:p>
    <w:p w:rsid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p>
    <w:p w:rsid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Pr>
          <w:rFonts w:ascii="Consolas" w:eastAsiaTheme="minorHAnsi" w:hAnsi="Consolas" w:cs="Consolas"/>
          <w:color w:val="008000"/>
          <w:sz w:val="19"/>
          <w:szCs w:val="19"/>
          <w:lang w:val="ru-RU" w:eastAsia="en-US"/>
        </w:rPr>
        <w:t xml:space="preserve">// Переводим массив типа </w:t>
      </w:r>
      <w:proofErr w:type="spellStart"/>
      <w:r>
        <w:rPr>
          <w:rFonts w:ascii="Consolas" w:eastAsiaTheme="minorHAnsi" w:hAnsi="Consolas" w:cs="Consolas"/>
          <w:color w:val="008000"/>
          <w:sz w:val="19"/>
          <w:szCs w:val="19"/>
          <w:lang w:val="ru-RU" w:eastAsia="en-US"/>
        </w:rPr>
        <w:t>float</w:t>
      </w:r>
      <w:proofErr w:type="spellEnd"/>
      <w:r>
        <w:rPr>
          <w:rFonts w:ascii="Consolas" w:eastAsiaTheme="minorHAnsi" w:hAnsi="Consolas" w:cs="Consolas"/>
          <w:color w:val="008000"/>
          <w:sz w:val="19"/>
          <w:szCs w:val="19"/>
          <w:lang w:val="ru-RU" w:eastAsia="en-US"/>
        </w:rPr>
        <w:t xml:space="preserve"> в массив типа </w:t>
      </w:r>
      <w:proofErr w:type="spellStart"/>
      <w:r>
        <w:rPr>
          <w:rFonts w:ascii="Consolas" w:eastAsiaTheme="minorHAnsi" w:hAnsi="Consolas" w:cs="Consolas"/>
          <w:color w:val="008000"/>
          <w:sz w:val="19"/>
          <w:szCs w:val="19"/>
          <w:lang w:val="ru-RU" w:eastAsia="en-US"/>
        </w:rPr>
        <w:t>int</w:t>
      </w:r>
      <w:proofErr w:type="spellEnd"/>
      <w:r>
        <w:rPr>
          <w:rFonts w:ascii="Consolas" w:eastAsiaTheme="minorHAnsi" w:hAnsi="Consolas" w:cs="Consolas"/>
          <w:color w:val="008000"/>
          <w:sz w:val="19"/>
          <w:szCs w:val="19"/>
          <w:lang w:val="ru-RU" w:eastAsia="en-US"/>
        </w:rPr>
        <w:t xml:space="preserve"> (отбрасываем дробную часть)</w:t>
      </w:r>
    </w:p>
    <w:p w:rsidR="0087362D" w:rsidRP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roofErr w:type="gramStart"/>
      <w:r w:rsidRPr="0087362D">
        <w:rPr>
          <w:rFonts w:ascii="Consolas" w:eastAsiaTheme="minorHAnsi" w:hAnsi="Consolas" w:cs="Consolas"/>
          <w:color w:val="0000FF"/>
          <w:sz w:val="19"/>
          <w:szCs w:val="19"/>
          <w:lang w:val="en-US" w:eastAsia="en-US"/>
        </w:rPr>
        <w:t>let</w:t>
      </w:r>
      <w:proofErr w:type="gramEnd"/>
      <w:r w:rsidRPr="0087362D">
        <w:rPr>
          <w:rFonts w:ascii="Consolas" w:eastAsiaTheme="minorHAnsi" w:hAnsi="Consolas" w:cs="Consolas"/>
          <w:color w:val="000000"/>
          <w:sz w:val="19"/>
          <w:szCs w:val="19"/>
          <w:lang w:val="en-US" w:eastAsia="en-US"/>
        </w:rPr>
        <w:t xml:space="preserve"> </w:t>
      </w:r>
      <w:proofErr w:type="spellStart"/>
      <w:r w:rsidRPr="0087362D">
        <w:rPr>
          <w:rFonts w:ascii="Consolas" w:eastAsiaTheme="minorHAnsi" w:hAnsi="Consolas" w:cs="Consolas"/>
          <w:color w:val="000000"/>
          <w:sz w:val="19"/>
          <w:szCs w:val="19"/>
          <w:lang w:val="en-US" w:eastAsia="en-US"/>
        </w:rPr>
        <w:t>intmas</w:t>
      </w:r>
      <w:proofErr w:type="spellEnd"/>
      <w:r w:rsidRPr="0087362D">
        <w:rPr>
          <w:rFonts w:ascii="Consolas" w:eastAsiaTheme="minorHAnsi" w:hAnsi="Consolas" w:cs="Consolas"/>
          <w:color w:val="000000"/>
          <w:sz w:val="19"/>
          <w:szCs w:val="19"/>
          <w:lang w:val="en-US" w:eastAsia="en-US"/>
        </w:rPr>
        <w:t xml:space="preserve"> = </w:t>
      </w:r>
    </w:p>
    <w:p w:rsidR="0087362D" w:rsidRP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87362D">
        <w:rPr>
          <w:rFonts w:ascii="Consolas" w:eastAsiaTheme="minorHAnsi" w:hAnsi="Consolas" w:cs="Consolas"/>
          <w:color w:val="000000"/>
          <w:sz w:val="19"/>
          <w:szCs w:val="19"/>
          <w:lang w:val="en-US" w:eastAsia="en-US"/>
        </w:rPr>
        <w:t xml:space="preserve">    </w:t>
      </w:r>
      <w:proofErr w:type="gramStart"/>
      <w:r w:rsidRPr="0087362D">
        <w:rPr>
          <w:rFonts w:ascii="Consolas" w:eastAsiaTheme="minorHAnsi" w:hAnsi="Consolas" w:cs="Consolas"/>
          <w:color w:val="0000FF"/>
          <w:sz w:val="19"/>
          <w:szCs w:val="19"/>
          <w:lang w:val="en-US" w:eastAsia="en-US"/>
        </w:rPr>
        <w:t>let</w:t>
      </w:r>
      <w:proofErr w:type="gramEnd"/>
      <w:r w:rsidRPr="0087362D">
        <w:rPr>
          <w:rFonts w:ascii="Consolas" w:eastAsiaTheme="minorHAnsi" w:hAnsi="Consolas" w:cs="Consolas"/>
          <w:color w:val="000000"/>
          <w:sz w:val="19"/>
          <w:szCs w:val="19"/>
          <w:lang w:val="en-US" w:eastAsia="en-US"/>
        </w:rPr>
        <w:t xml:space="preserve"> </w:t>
      </w:r>
      <w:r w:rsidRPr="0087362D">
        <w:rPr>
          <w:rFonts w:ascii="Consolas" w:eastAsiaTheme="minorHAnsi" w:hAnsi="Consolas" w:cs="Consolas"/>
          <w:color w:val="0000FF"/>
          <w:sz w:val="19"/>
          <w:szCs w:val="19"/>
          <w:lang w:val="en-US" w:eastAsia="en-US"/>
        </w:rPr>
        <w:t>mutable</w:t>
      </w:r>
      <w:r w:rsidRPr="0087362D">
        <w:rPr>
          <w:rFonts w:ascii="Consolas" w:eastAsiaTheme="minorHAnsi" w:hAnsi="Consolas" w:cs="Consolas"/>
          <w:color w:val="000000"/>
          <w:sz w:val="19"/>
          <w:szCs w:val="19"/>
          <w:lang w:val="en-US" w:eastAsia="en-US"/>
        </w:rPr>
        <w:t xml:space="preserve"> </w:t>
      </w:r>
      <w:proofErr w:type="spellStart"/>
      <w:r w:rsidRPr="0087362D">
        <w:rPr>
          <w:rFonts w:ascii="Consolas" w:eastAsiaTheme="minorHAnsi" w:hAnsi="Consolas" w:cs="Consolas"/>
          <w:color w:val="000000"/>
          <w:sz w:val="19"/>
          <w:szCs w:val="19"/>
          <w:lang w:val="en-US" w:eastAsia="en-US"/>
        </w:rPr>
        <w:t>tmpmas</w:t>
      </w:r>
      <w:proofErr w:type="spellEnd"/>
      <w:r w:rsidRPr="0087362D">
        <w:rPr>
          <w:rFonts w:ascii="Consolas" w:eastAsiaTheme="minorHAnsi" w:hAnsi="Consolas" w:cs="Consolas"/>
          <w:color w:val="000000"/>
          <w:sz w:val="19"/>
          <w:szCs w:val="19"/>
          <w:lang w:val="en-US" w:eastAsia="en-US"/>
        </w:rPr>
        <w:t xml:space="preserve"> = </w:t>
      </w:r>
      <w:proofErr w:type="spellStart"/>
      <w:r w:rsidRPr="0087362D">
        <w:rPr>
          <w:rFonts w:ascii="Consolas" w:eastAsiaTheme="minorHAnsi" w:hAnsi="Consolas" w:cs="Consolas"/>
          <w:color w:val="000000"/>
          <w:sz w:val="19"/>
          <w:szCs w:val="19"/>
          <w:lang w:val="en-US" w:eastAsia="en-US"/>
        </w:rPr>
        <w:t>Array.create</w:t>
      </w:r>
      <w:proofErr w:type="spellEnd"/>
      <w:r w:rsidRPr="0087362D">
        <w:rPr>
          <w:rFonts w:ascii="Consolas" w:eastAsiaTheme="minorHAnsi" w:hAnsi="Consolas" w:cs="Consolas"/>
          <w:color w:val="000000"/>
          <w:sz w:val="19"/>
          <w:szCs w:val="19"/>
          <w:lang w:val="en-US" w:eastAsia="en-US"/>
        </w:rPr>
        <w:t xml:space="preserve"> (</w:t>
      </w:r>
      <w:proofErr w:type="spellStart"/>
      <w:r w:rsidRPr="0087362D">
        <w:rPr>
          <w:rFonts w:ascii="Consolas" w:eastAsiaTheme="minorHAnsi" w:hAnsi="Consolas" w:cs="Consolas"/>
          <w:color w:val="000000"/>
          <w:sz w:val="19"/>
          <w:szCs w:val="19"/>
          <w:lang w:val="en-US" w:eastAsia="en-US"/>
        </w:rPr>
        <w:t>Array.length</w:t>
      </w:r>
      <w:proofErr w:type="spellEnd"/>
      <w:r w:rsidRPr="0087362D">
        <w:rPr>
          <w:rFonts w:ascii="Consolas" w:eastAsiaTheme="minorHAnsi" w:hAnsi="Consolas" w:cs="Consolas"/>
          <w:color w:val="000000"/>
          <w:sz w:val="19"/>
          <w:szCs w:val="19"/>
          <w:lang w:val="en-US" w:eastAsia="en-US"/>
        </w:rPr>
        <w:t xml:space="preserve"> </w:t>
      </w:r>
      <w:proofErr w:type="spellStart"/>
      <w:r w:rsidRPr="0087362D">
        <w:rPr>
          <w:rFonts w:ascii="Consolas" w:eastAsiaTheme="minorHAnsi" w:hAnsi="Consolas" w:cs="Consolas"/>
          <w:color w:val="000000"/>
          <w:sz w:val="19"/>
          <w:szCs w:val="19"/>
          <w:lang w:val="en-US" w:eastAsia="en-US"/>
        </w:rPr>
        <w:t>inputmas</w:t>
      </w:r>
      <w:proofErr w:type="spellEnd"/>
      <w:r w:rsidRPr="0087362D">
        <w:rPr>
          <w:rFonts w:ascii="Consolas" w:eastAsiaTheme="minorHAnsi" w:hAnsi="Consolas" w:cs="Consolas"/>
          <w:color w:val="000000"/>
          <w:sz w:val="19"/>
          <w:szCs w:val="19"/>
          <w:lang w:val="en-US" w:eastAsia="en-US"/>
        </w:rPr>
        <w:t>) 0</w:t>
      </w:r>
    </w:p>
    <w:p w:rsidR="0087362D" w:rsidRP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87362D">
        <w:rPr>
          <w:rFonts w:ascii="Consolas" w:eastAsiaTheme="minorHAnsi" w:hAnsi="Consolas" w:cs="Consolas"/>
          <w:color w:val="000000"/>
          <w:sz w:val="19"/>
          <w:szCs w:val="19"/>
          <w:lang w:val="en-US" w:eastAsia="en-US"/>
        </w:rPr>
        <w:t xml:space="preserve">    </w:t>
      </w:r>
      <w:proofErr w:type="gramStart"/>
      <w:r w:rsidRPr="0087362D">
        <w:rPr>
          <w:rFonts w:ascii="Consolas" w:eastAsiaTheme="minorHAnsi" w:hAnsi="Consolas" w:cs="Consolas"/>
          <w:color w:val="0000FF"/>
          <w:sz w:val="19"/>
          <w:szCs w:val="19"/>
          <w:lang w:val="en-US" w:eastAsia="en-US"/>
        </w:rPr>
        <w:t>for</w:t>
      </w:r>
      <w:proofErr w:type="gramEnd"/>
      <w:r w:rsidRPr="0087362D">
        <w:rPr>
          <w:rFonts w:ascii="Consolas" w:eastAsiaTheme="minorHAnsi" w:hAnsi="Consolas" w:cs="Consolas"/>
          <w:color w:val="000000"/>
          <w:sz w:val="19"/>
          <w:szCs w:val="19"/>
          <w:lang w:val="en-US" w:eastAsia="en-US"/>
        </w:rPr>
        <w:t xml:space="preserve"> i = 0 </w:t>
      </w:r>
      <w:r w:rsidRPr="0087362D">
        <w:rPr>
          <w:rFonts w:ascii="Consolas" w:eastAsiaTheme="minorHAnsi" w:hAnsi="Consolas" w:cs="Consolas"/>
          <w:color w:val="0000FF"/>
          <w:sz w:val="19"/>
          <w:szCs w:val="19"/>
          <w:lang w:val="en-US" w:eastAsia="en-US"/>
        </w:rPr>
        <w:t>to</w:t>
      </w:r>
      <w:r w:rsidRPr="0087362D">
        <w:rPr>
          <w:rFonts w:ascii="Consolas" w:eastAsiaTheme="minorHAnsi" w:hAnsi="Consolas" w:cs="Consolas"/>
          <w:color w:val="000000"/>
          <w:sz w:val="19"/>
          <w:szCs w:val="19"/>
          <w:lang w:val="en-US" w:eastAsia="en-US"/>
        </w:rPr>
        <w:t xml:space="preserve"> </w:t>
      </w:r>
      <w:proofErr w:type="spellStart"/>
      <w:r w:rsidRPr="0087362D">
        <w:rPr>
          <w:rFonts w:ascii="Consolas" w:eastAsiaTheme="minorHAnsi" w:hAnsi="Consolas" w:cs="Consolas"/>
          <w:color w:val="000000"/>
          <w:sz w:val="19"/>
          <w:szCs w:val="19"/>
          <w:lang w:val="en-US" w:eastAsia="en-US"/>
        </w:rPr>
        <w:t>Array.length</w:t>
      </w:r>
      <w:proofErr w:type="spellEnd"/>
      <w:r w:rsidRPr="0087362D">
        <w:rPr>
          <w:rFonts w:ascii="Consolas" w:eastAsiaTheme="minorHAnsi" w:hAnsi="Consolas" w:cs="Consolas"/>
          <w:color w:val="000000"/>
          <w:sz w:val="19"/>
          <w:szCs w:val="19"/>
          <w:lang w:val="en-US" w:eastAsia="en-US"/>
        </w:rPr>
        <w:t xml:space="preserve"> </w:t>
      </w:r>
      <w:proofErr w:type="spellStart"/>
      <w:r w:rsidRPr="0087362D">
        <w:rPr>
          <w:rFonts w:ascii="Consolas" w:eastAsiaTheme="minorHAnsi" w:hAnsi="Consolas" w:cs="Consolas"/>
          <w:color w:val="000000"/>
          <w:sz w:val="19"/>
          <w:szCs w:val="19"/>
          <w:lang w:val="en-US" w:eastAsia="en-US"/>
        </w:rPr>
        <w:t>floatmas</w:t>
      </w:r>
      <w:proofErr w:type="spellEnd"/>
      <w:r w:rsidRPr="0087362D">
        <w:rPr>
          <w:rFonts w:ascii="Consolas" w:eastAsiaTheme="minorHAnsi" w:hAnsi="Consolas" w:cs="Consolas"/>
          <w:color w:val="000000"/>
          <w:sz w:val="19"/>
          <w:szCs w:val="19"/>
          <w:lang w:val="en-US" w:eastAsia="en-US"/>
        </w:rPr>
        <w:t xml:space="preserve"> - 1 </w:t>
      </w:r>
      <w:r w:rsidRPr="0087362D">
        <w:rPr>
          <w:rFonts w:ascii="Consolas" w:eastAsiaTheme="minorHAnsi" w:hAnsi="Consolas" w:cs="Consolas"/>
          <w:color w:val="0000FF"/>
          <w:sz w:val="19"/>
          <w:szCs w:val="19"/>
          <w:lang w:val="en-US" w:eastAsia="en-US"/>
        </w:rPr>
        <w:t>do</w:t>
      </w:r>
    </w:p>
    <w:p w:rsidR="0087362D" w:rsidRP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87362D">
        <w:rPr>
          <w:rFonts w:ascii="Consolas" w:eastAsiaTheme="minorHAnsi" w:hAnsi="Consolas" w:cs="Consolas"/>
          <w:color w:val="000000"/>
          <w:sz w:val="19"/>
          <w:szCs w:val="19"/>
          <w:lang w:val="en-US" w:eastAsia="en-US"/>
        </w:rPr>
        <w:t xml:space="preserve">        </w:t>
      </w:r>
      <w:proofErr w:type="spellStart"/>
      <w:r w:rsidRPr="0087362D">
        <w:rPr>
          <w:rFonts w:ascii="Consolas" w:eastAsiaTheme="minorHAnsi" w:hAnsi="Consolas" w:cs="Consolas"/>
          <w:color w:val="000000"/>
          <w:sz w:val="19"/>
          <w:szCs w:val="19"/>
          <w:lang w:val="en-US" w:eastAsia="en-US"/>
        </w:rPr>
        <w:t>tmpmas</w:t>
      </w:r>
      <w:proofErr w:type="spellEnd"/>
      <w:proofErr w:type="gramStart"/>
      <w:r w:rsidRPr="0087362D">
        <w:rPr>
          <w:rFonts w:ascii="Consolas" w:eastAsiaTheme="minorHAnsi" w:hAnsi="Consolas" w:cs="Consolas"/>
          <w:color w:val="000000"/>
          <w:sz w:val="19"/>
          <w:szCs w:val="19"/>
          <w:lang w:val="en-US" w:eastAsia="en-US"/>
        </w:rPr>
        <w:t>.[</w:t>
      </w:r>
      <w:proofErr w:type="gramEnd"/>
      <w:r w:rsidRPr="0087362D">
        <w:rPr>
          <w:rFonts w:ascii="Consolas" w:eastAsiaTheme="minorHAnsi" w:hAnsi="Consolas" w:cs="Consolas"/>
          <w:color w:val="000000"/>
          <w:sz w:val="19"/>
          <w:szCs w:val="19"/>
          <w:lang w:val="en-US" w:eastAsia="en-US"/>
        </w:rPr>
        <w:t xml:space="preserve">i] </w:t>
      </w:r>
      <w:r w:rsidRPr="0087362D">
        <w:rPr>
          <w:rFonts w:ascii="Consolas" w:eastAsiaTheme="minorHAnsi" w:hAnsi="Consolas" w:cs="Consolas"/>
          <w:color w:val="0000FF"/>
          <w:sz w:val="19"/>
          <w:szCs w:val="19"/>
          <w:lang w:val="en-US" w:eastAsia="en-US"/>
        </w:rPr>
        <w:t>&lt;-</w:t>
      </w:r>
      <w:r w:rsidRPr="0087362D">
        <w:rPr>
          <w:rFonts w:ascii="Consolas" w:eastAsiaTheme="minorHAnsi" w:hAnsi="Consolas" w:cs="Consolas"/>
          <w:color w:val="000000"/>
          <w:sz w:val="19"/>
          <w:szCs w:val="19"/>
          <w:lang w:val="en-US" w:eastAsia="en-US"/>
        </w:rPr>
        <w:t xml:space="preserve"> </w:t>
      </w:r>
      <w:proofErr w:type="spellStart"/>
      <w:r w:rsidRPr="0087362D">
        <w:rPr>
          <w:rFonts w:ascii="Consolas" w:eastAsiaTheme="minorHAnsi" w:hAnsi="Consolas" w:cs="Consolas"/>
          <w:color w:val="000000"/>
          <w:sz w:val="19"/>
          <w:szCs w:val="19"/>
          <w:lang w:val="en-US" w:eastAsia="en-US"/>
        </w:rPr>
        <w:t>int</w:t>
      </w:r>
      <w:proofErr w:type="spellEnd"/>
      <w:r w:rsidRPr="0087362D">
        <w:rPr>
          <w:rFonts w:ascii="Consolas" w:eastAsiaTheme="minorHAnsi" w:hAnsi="Consolas" w:cs="Consolas"/>
          <w:color w:val="000000"/>
          <w:sz w:val="19"/>
          <w:szCs w:val="19"/>
          <w:lang w:val="en-US" w:eastAsia="en-US"/>
        </w:rPr>
        <w:t>(</w:t>
      </w:r>
      <w:proofErr w:type="spellStart"/>
      <w:r w:rsidRPr="0087362D">
        <w:rPr>
          <w:rFonts w:ascii="Consolas" w:eastAsiaTheme="minorHAnsi" w:hAnsi="Consolas" w:cs="Consolas"/>
          <w:color w:val="000000"/>
          <w:sz w:val="19"/>
          <w:szCs w:val="19"/>
          <w:lang w:val="en-US" w:eastAsia="en-US"/>
        </w:rPr>
        <w:t>floatmas</w:t>
      </w:r>
      <w:proofErr w:type="spellEnd"/>
      <w:r w:rsidRPr="0087362D">
        <w:rPr>
          <w:rFonts w:ascii="Consolas" w:eastAsiaTheme="minorHAnsi" w:hAnsi="Consolas" w:cs="Consolas"/>
          <w:color w:val="000000"/>
          <w:sz w:val="19"/>
          <w:szCs w:val="19"/>
          <w:lang w:val="en-US" w:eastAsia="en-US"/>
        </w:rPr>
        <w:t>.[i])</w:t>
      </w:r>
    </w:p>
    <w:p w:rsid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sidRPr="0087362D">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ru-RU" w:eastAsia="en-US"/>
        </w:rPr>
        <w:t>tmpmas</w:t>
      </w:r>
      <w:proofErr w:type="spellEnd"/>
    </w:p>
    <w:p w:rsid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p>
    <w:p w:rsid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Pr>
          <w:rFonts w:ascii="Consolas" w:eastAsiaTheme="minorHAnsi" w:hAnsi="Consolas" w:cs="Consolas"/>
          <w:color w:val="008000"/>
          <w:sz w:val="19"/>
          <w:szCs w:val="19"/>
          <w:lang w:val="ru-RU" w:eastAsia="en-US"/>
        </w:rPr>
        <w:t>// Функции создания массивов положительных и отрицательных чисел</w:t>
      </w:r>
    </w:p>
    <w:p w:rsidR="0087362D" w:rsidRP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roofErr w:type="gramStart"/>
      <w:r w:rsidRPr="0087362D">
        <w:rPr>
          <w:rFonts w:ascii="Consolas" w:eastAsiaTheme="minorHAnsi" w:hAnsi="Consolas" w:cs="Consolas"/>
          <w:color w:val="0000FF"/>
          <w:sz w:val="19"/>
          <w:szCs w:val="19"/>
          <w:lang w:val="en-US" w:eastAsia="en-US"/>
        </w:rPr>
        <w:t>let</w:t>
      </w:r>
      <w:proofErr w:type="gramEnd"/>
      <w:r w:rsidRPr="0087362D">
        <w:rPr>
          <w:rFonts w:ascii="Consolas" w:eastAsiaTheme="minorHAnsi" w:hAnsi="Consolas" w:cs="Consolas"/>
          <w:color w:val="000000"/>
          <w:sz w:val="19"/>
          <w:szCs w:val="19"/>
          <w:lang w:val="en-US" w:eastAsia="en-US"/>
        </w:rPr>
        <w:t xml:space="preserve"> </w:t>
      </w:r>
      <w:proofErr w:type="spellStart"/>
      <w:r w:rsidRPr="0087362D">
        <w:rPr>
          <w:rFonts w:ascii="Consolas" w:eastAsiaTheme="minorHAnsi" w:hAnsi="Consolas" w:cs="Consolas"/>
          <w:color w:val="000000"/>
          <w:sz w:val="19"/>
          <w:szCs w:val="19"/>
          <w:lang w:val="en-US" w:eastAsia="en-US"/>
        </w:rPr>
        <w:t>plusmas</w:t>
      </w:r>
      <w:proofErr w:type="spellEnd"/>
      <w:r w:rsidRPr="0087362D">
        <w:rPr>
          <w:rFonts w:ascii="Consolas" w:eastAsiaTheme="minorHAnsi" w:hAnsi="Consolas" w:cs="Consolas"/>
          <w:color w:val="000000"/>
          <w:sz w:val="19"/>
          <w:szCs w:val="19"/>
          <w:lang w:val="en-US" w:eastAsia="en-US"/>
        </w:rPr>
        <w:t xml:space="preserve"> =</w:t>
      </w:r>
    </w:p>
    <w:p w:rsidR="0087362D" w:rsidRP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87362D">
        <w:rPr>
          <w:rFonts w:ascii="Consolas" w:eastAsiaTheme="minorHAnsi" w:hAnsi="Consolas" w:cs="Consolas"/>
          <w:color w:val="000000"/>
          <w:sz w:val="19"/>
          <w:szCs w:val="19"/>
          <w:lang w:val="en-US" w:eastAsia="en-US"/>
        </w:rPr>
        <w:t xml:space="preserve">    </w:t>
      </w:r>
      <w:proofErr w:type="spellStart"/>
      <w:r w:rsidRPr="0087362D">
        <w:rPr>
          <w:rFonts w:ascii="Consolas" w:eastAsiaTheme="minorHAnsi" w:hAnsi="Consolas" w:cs="Consolas"/>
          <w:color w:val="000000"/>
          <w:sz w:val="19"/>
          <w:szCs w:val="19"/>
          <w:lang w:val="en-US" w:eastAsia="en-US"/>
        </w:rPr>
        <w:t>Array.choose</w:t>
      </w:r>
      <w:proofErr w:type="spellEnd"/>
      <w:r w:rsidRPr="0087362D">
        <w:rPr>
          <w:rFonts w:ascii="Consolas" w:eastAsiaTheme="minorHAnsi" w:hAnsi="Consolas" w:cs="Consolas"/>
          <w:color w:val="000000"/>
          <w:sz w:val="19"/>
          <w:szCs w:val="19"/>
          <w:lang w:val="en-US" w:eastAsia="en-US"/>
        </w:rPr>
        <w:t xml:space="preserve"> (</w:t>
      </w:r>
      <w:r w:rsidRPr="0087362D">
        <w:rPr>
          <w:rFonts w:ascii="Consolas" w:eastAsiaTheme="minorHAnsi" w:hAnsi="Consolas" w:cs="Consolas"/>
          <w:color w:val="0000FF"/>
          <w:sz w:val="19"/>
          <w:szCs w:val="19"/>
          <w:lang w:val="en-US" w:eastAsia="en-US"/>
        </w:rPr>
        <w:t>fun</w:t>
      </w:r>
      <w:r w:rsidRPr="0087362D">
        <w:rPr>
          <w:rFonts w:ascii="Consolas" w:eastAsiaTheme="minorHAnsi" w:hAnsi="Consolas" w:cs="Consolas"/>
          <w:color w:val="000000"/>
          <w:sz w:val="19"/>
          <w:szCs w:val="19"/>
          <w:lang w:val="en-US" w:eastAsia="en-US"/>
        </w:rPr>
        <w:t xml:space="preserve"> x </w:t>
      </w:r>
      <w:r w:rsidRPr="0087362D">
        <w:rPr>
          <w:rFonts w:ascii="Consolas" w:eastAsiaTheme="minorHAnsi" w:hAnsi="Consolas" w:cs="Consolas"/>
          <w:color w:val="0000FF"/>
          <w:sz w:val="19"/>
          <w:szCs w:val="19"/>
          <w:lang w:val="en-US" w:eastAsia="en-US"/>
        </w:rPr>
        <w:t>-&gt;</w:t>
      </w:r>
      <w:r w:rsidRPr="0087362D">
        <w:rPr>
          <w:rFonts w:ascii="Consolas" w:eastAsiaTheme="minorHAnsi" w:hAnsi="Consolas" w:cs="Consolas"/>
          <w:color w:val="000000"/>
          <w:sz w:val="19"/>
          <w:szCs w:val="19"/>
          <w:lang w:val="en-US" w:eastAsia="en-US"/>
        </w:rPr>
        <w:t xml:space="preserve"> </w:t>
      </w:r>
      <w:r w:rsidRPr="0087362D">
        <w:rPr>
          <w:rFonts w:ascii="Consolas" w:eastAsiaTheme="minorHAnsi" w:hAnsi="Consolas" w:cs="Consolas"/>
          <w:color w:val="0000FF"/>
          <w:sz w:val="19"/>
          <w:szCs w:val="19"/>
          <w:lang w:val="en-US" w:eastAsia="en-US"/>
        </w:rPr>
        <w:t>if</w:t>
      </w:r>
      <w:r w:rsidRPr="0087362D">
        <w:rPr>
          <w:rFonts w:ascii="Consolas" w:eastAsiaTheme="minorHAnsi" w:hAnsi="Consolas" w:cs="Consolas"/>
          <w:color w:val="000000"/>
          <w:sz w:val="19"/>
          <w:szCs w:val="19"/>
          <w:lang w:val="en-US" w:eastAsia="en-US"/>
        </w:rPr>
        <w:t xml:space="preserve"> x &gt;= 0 </w:t>
      </w:r>
      <w:r w:rsidRPr="0087362D">
        <w:rPr>
          <w:rFonts w:ascii="Consolas" w:eastAsiaTheme="minorHAnsi" w:hAnsi="Consolas" w:cs="Consolas"/>
          <w:color w:val="0000FF"/>
          <w:sz w:val="19"/>
          <w:szCs w:val="19"/>
          <w:lang w:val="en-US" w:eastAsia="en-US"/>
        </w:rPr>
        <w:t>then</w:t>
      </w:r>
      <w:r w:rsidRPr="0087362D">
        <w:rPr>
          <w:rFonts w:ascii="Consolas" w:eastAsiaTheme="minorHAnsi" w:hAnsi="Consolas" w:cs="Consolas"/>
          <w:color w:val="000000"/>
          <w:sz w:val="19"/>
          <w:szCs w:val="19"/>
          <w:lang w:val="en-US" w:eastAsia="en-US"/>
        </w:rPr>
        <w:t xml:space="preserve"> </w:t>
      </w:r>
      <w:proofErr w:type="gramStart"/>
      <w:r w:rsidRPr="0087362D">
        <w:rPr>
          <w:rFonts w:ascii="Consolas" w:eastAsiaTheme="minorHAnsi" w:hAnsi="Consolas" w:cs="Consolas"/>
          <w:color w:val="000000"/>
          <w:sz w:val="19"/>
          <w:szCs w:val="19"/>
          <w:lang w:val="en-US" w:eastAsia="en-US"/>
        </w:rPr>
        <w:t>Some(</w:t>
      </w:r>
      <w:proofErr w:type="gramEnd"/>
      <w:r w:rsidRPr="0087362D">
        <w:rPr>
          <w:rFonts w:ascii="Consolas" w:eastAsiaTheme="minorHAnsi" w:hAnsi="Consolas" w:cs="Consolas"/>
          <w:color w:val="000000"/>
          <w:sz w:val="19"/>
          <w:szCs w:val="19"/>
          <w:lang w:val="en-US" w:eastAsia="en-US"/>
        </w:rPr>
        <w:t xml:space="preserve">x) </w:t>
      </w:r>
      <w:r w:rsidRPr="0087362D">
        <w:rPr>
          <w:rFonts w:ascii="Consolas" w:eastAsiaTheme="minorHAnsi" w:hAnsi="Consolas" w:cs="Consolas"/>
          <w:color w:val="0000FF"/>
          <w:sz w:val="19"/>
          <w:szCs w:val="19"/>
          <w:lang w:val="en-US" w:eastAsia="en-US"/>
        </w:rPr>
        <w:t>else</w:t>
      </w:r>
      <w:r w:rsidRPr="0087362D">
        <w:rPr>
          <w:rFonts w:ascii="Consolas" w:eastAsiaTheme="minorHAnsi" w:hAnsi="Consolas" w:cs="Consolas"/>
          <w:color w:val="000000"/>
          <w:sz w:val="19"/>
          <w:szCs w:val="19"/>
          <w:lang w:val="en-US" w:eastAsia="en-US"/>
        </w:rPr>
        <w:t xml:space="preserve"> None) </w:t>
      </w:r>
      <w:proofErr w:type="spellStart"/>
      <w:r w:rsidRPr="0087362D">
        <w:rPr>
          <w:rFonts w:ascii="Consolas" w:eastAsiaTheme="minorHAnsi" w:hAnsi="Consolas" w:cs="Consolas"/>
          <w:color w:val="000000"/>
          <w:sz w:val="19"/>
          <w:szCs w:val="19"/>
          <w:lang w:val="en-US" w:eastAsia="en-US"/>
        </w:rPr>
        <w:t>intmas</w:t>
      </w:r>
      <w:proofErr w:type="spellEnd"/>
    </w:p>
    <w:p w:rsidR="0087362D" w:rsidRP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roofErr w:type="gramStart"/>
      <w:r w:rsidRPr="0087362D">
        <w:rPr>
          <w:rFonts w:ascii="Consolas" w:eastAsiaTheme="minorHAnsi" w:hAnsi="Consolas" w:cs="Consolas"/>
          <w:color w:val="0000FF"/>
          <w:sz w:val="19"/>
          <w:szCs w:val="19"/>
          <w:lang w:val="en-US" w:eastAsia="en-US"/>
        </w:rPr>
        <w:t>let</w:t>
      </w:r>
      <w:proofErr w:type="gramEnd"/>
      <w:r w:rsidRPr="0087362D">
        <w:rPr>
          <w:rFonts w:ascii="Consolas" w:eastAsiaTheme="minorHAnsi" w:hAnsi="Consolas" w:cs="Consolas"/>
          <w:color w:val="000000"/>
          <w:sz w:val="19"/>
          <w:szCs w:val="19"/>
          <w:lang w:val="en-US" w:eastAsia="en-US"/>
        </w:rPr>
        <w:t xml:space="preserve"> </w:t>
      </w:r>
      <w:proofErr w:type="spellStart"/>
      <w:r w:rsidRPr="0087362D">
        <w:rPr>
          <w:rFonts w:ascii="Consolas" w:eastAsiaTheme="minorHAnsi" w:hAnsi="Consolas" w:cs="Consolas"/>
          <w:color w:val="000000"/>
          <w:sz w:val="19"/>
          <w:szCs w:val="19"/>
          <w:lang w:val="en-US" w:eastAsia="en-US"/>
        </w:rPr>
        <w:t>minusmas</w:t>
      </w:r>
      <w:proofErr w:type="spellEnd"/>
      <w:r w:rsidRPr="0087362D">
        <w:rPr>
          <w:rFonts w:ascii="Consolas" w:eastAsiaTheme="minorHAnsi" w:hAnsi="Consolas" w:cs="Consolas"/>
          <w:color w:val="000000"/>
          <w:sz w:val="19"/>
          <w:szCs w:val="19"/>
          <w:lang w:val="en-US" w:eastAsia="en-US"/>
        </w:rPr>
        <w:t xml:space="preserve"> =</w:t>
      </w:r>
    </w:p>
    <w:p w:rsidR="0087362D" w:rsidRP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87362D">
        <w:rPr>
          <w:rFonts w:ascii="Consolas" w:eastAsiaTheme="minorHAnsi" w:hAnsi="Consolas" w:cs="Consolas"/>
          <w:color w:val="000000"/>
          <w:sz w:val="19"/>
          <w:szCs w:val="19"/>
          <w:lang w:val="en-US" w:eastAsia="en-US"/>
        </w:rPr>
        <w:lastRenderedPageBreak/>
        <w:t xml:space="preserve">    </w:t>
      </w:r>
      <w:proofErr w:type="spellStart"/>
      <w:r w:rsidRPr="0087362D">
        <w:rPr>
          <w:rFonts w:ascii="Consolas" w:eastAsiaTheme="minorHAnsi" w:hAnsi="Consolas" w:cs="Consolas"/>
          <w:color w:val="000000"/>
          <w:sz w:val="19"/>
          <w:szCs w:val="19"/>
          <w:lang w:val="en-US" w:eastAsia="en-US"/>
        </w:rPr>
        <w:t>Array.choose</w:t>
      </w:r>
      <w:proofErr w:type="spellEnd"/>
      <w:r w:rsidRPr="0087362D">
        <w:rPr>
          <w:rFonts w:ascii="Consolas" w:eastAsiaTheme="minorHAnsi" w:hAnsi="Consolas" w:cs="Consolas"/>
          <w:color w:val="000000"/>
          <w:sz w:val="19"/>
          <w:szCs w:val="19"/>
          <w:lang w:val="en-US" w:eastAsia="en-US"/>
        </w:rPr>
        <w:t xml:space="preserve"> (</w:t>
      </w:r>
      <w:r w:rsidRPr="0087362D">
        <w:rPr>
          <w:rFonts w:ascii="Consolas" w:eastAsiaTheme="minorHAnsi" w:hAnsi="Consolas" w:cs="Consolas"/>
          <w:color w:val="0000FF"/>
          <w:sz w:val="19"/>
          <w:szCs w:val="19"/>
          <w:lang w:val="en-US" w:eastAsia="en-US"/>
        </w:rPr>
        <w:t>fun</w:t>
      </w:r>
      <w:r w:rsidRPr="0087362D">
        <w:rPr>
          <w:rFonts w:ascii="Consolas" w:eastAsiaTheme="minorHAnsi" w:hAnsi="Consolas" w:cs="Consolas"/>
          <w:color w:val="000000"/>
          <w:sz w:val="19"/>
          <w:szCs w:val="19"/>
          <w:lang w:val="en-US" w:eastAsia="en-US"/>
        </w:rPr>
        <w:t xml:space="preserve"> x </w:t>
      </w:r>
      <w:r w:rsidRPr="0087362D">
        <w:rPr>
          <w:rFonts w:ascii="Consolas" w:eastAsiaTheme="minorHAnsi" w:hAnsi="Consolas" w:cs="Consolas"/>
          <w:color w:val="0000FF"/>
          <w:sz w:val="19"/>
          <w:szCs w:val="19"/>
          <w:lang w:val="en-US" w:eastAsia="en-US"/>
        </w:rPr>
        <w:t>-&gt;</w:t>
      </w:r>
      <w:r w:rsidRPr="0087362D">
        <w:rPr>
          <w:rFonts w:ascii="Consolas" w:eastAsiaTheme="minorHAnsi" w:hAnsi="Consolas" w:cs="Consolas"/>
          <w:color w:val="000000"/>
          <w:sz w:val="19"/>
          <w:szCs w:val="19"/>
          <w:lang w:val="en-US" w:eastAsia="en-US"/>
        </w:rPr>
        <w:t xml:space="preserve"> </w:t>
      </w:r>
      <w:r w:rsidRPr="0087362D">
        <w:rPr>
          <w:rFonts w:ascii="Consolas" w:eastAsiaTheme="minorHAnsi" w:hAnsi="Consolas" w:cs="Consolas"/>
          <w:color w:val="0000FF"/>
          <w:sz w:val="19"/>
          <w:szCs w:val="19"/>
          <w:lang w:val="en-US" w:eastAsia="en-US"/>
        </w:rPr>
        <w:t>if</w:t>
      </w:r>
      <w:r w:rsidRPr="0087362D">
        <w:rPr>
          <w:rFonts w:ascii="Consolas" w:eastAsiaTheme="minorHAnsi" w:hAnsi="Consolas" w:cs="Consolas"/>
          <w:color w:val="000000"/>
          <w:sz w:val="19"/>
          <w:szCs w:val="19"/>
          <w:lang w:val="en-US" w:eastAsia="en-US"/>
        </w:rPr>
        <w:t xml:space="preserve"> x &lt; 0 </w:t>
      </w:r>
      <w:r w:rsidRPr="0087362D">
        <w:rPr>
          <w:rFonts w:ascii="Consolas" w:eastAsiaTheme="minorHAnsi" w:hAnsi="Consolas" w:cs="Consolas"/>
          <w:color w:val="0000FF"/>
          <w:sz w:val="19"/>
          <w:szCs w:val="19"/>
          <w:lang w:val="en-US" w:eastAsia="en-US"/>
        </w:rPr>
        <w:t>then</w:t>
      </w:r>
      <w:r w:rsidRPr="0087362D">
        <w:rPr>
          <w:rFonts w:ascii="Consolas" w:eastAsiaTheme="minorHAnsi" w:hAnsi="Consolas" w:cs="Consolas"/>
          <w:color w:val="000000"/>
          <w:sz w:val="19"/>
          <w:szCs w:val="19"/>
          <w:lang w:val="en-US" w:eastAsia="en-US"/>
        </w:rPr>
        <w:t xml:space="preserve"> </w:t>
      </w:r>
      <w:proofErr w:type="gramStart"/>
      <w:r w:rsidRPr="0087362D">
        <w:rPr>
          <w:rFonts w:ascii="Consolas" w:eastAsiaTheme="minorHAnsi" w:hAnsi="Consolas" w:cs="Consolas"/>
          <w:color w:val="000000"/>
          <w:sz w:val="19"/>
          <w:szCs w:val="19"/>
          <w:lang w:val="en-US" w:eastAsia="en-US"/>
        </w:rPr>
        <w:t>Some(</w:t>
      </w:r>
      <w:proofErr w:type="gramEnd"/>
      <w:r w:rsidRPr="0087362D">
        <w:rPr>
          <w:rFonts w:ascii="Consolas" w:eastAsiaTheme="minorHAnsi" w:hAnsi="Consolas" w:cs="Consolas"/>
          <w:color w:val="000000"/>
          <w:sz w:val="19"/>
          <w:szCs w:val="19"/>
          <w:lang w:val="en-US" w:eastAsia="en-US"/>
        </w:rPr>
        <w:t xml:space="preserve">x) </w:t>
      </w:r>
      <w:r w:rsidRPr="0087362D">
        <w:rPr>
          <w:rFonts w:ascii="Consolas" w:eastAsiaTheme="minorHAnsi" w:hAnsi="Consolas" w:cs="Consolas"/>
          <w:color w:val="0000FF"/>
          <w:sz w:val="19"/>
          <w:szCs w:val="19"/>
          <w:lang w:val="en-US" w:eastAsia="en-US"/>
        </w:rPr>
        <w:t>else</w:t>
      </w:r>
      <w:r w:rsidRPr="0087362D">
        <w:rPr>
          <w:rFonts w:ascii="Consolas" w:eastAsiaTheme="minorHAnsi" w:hAnsi="Consolas" w:cs="Consolas"/>
          <w:color w:val="000000"/>
          <w:sz w:val="19"/>
          <w:szCs w:val="19"/>
          <w:lang w:val="en-US" w:eastAsia="en-US"/>
        </w:rPr>
        <w:t xml:space="preserve"> None) </w:t>
      </w:r>
      <w:proofErr w:type="spellStart"/>
      <w:r w:rsidRPr="0087362D">
        <w:rPr>
          <w:rFonts w:ascii="Consolas" w:eastAsiaTheme="minorHAnsi" w:hAnsi="Consolas" w:cs="Consolas"/>
          <w:color w:val="000000"/>
          <w:sz w:val="19"/>
          <w:szCs w:val="19"/>
          <w:lang w:val="en-US" w:eastAsia="en-US"/>
        </w:rPr>
        <w:t>intmas</w:t>
      </w:r>
      <w:proofErr w:type="spellEnd"/>
    </w:p>
    <w:p w:rsidR="0087362D" w:rsidRPr="0087362D" w:rsidRDefault="0087362D" w:rsidP="0087362D">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B709FE" w:rsidRPr="00B709FE" w:rsidRDefault="00B709FE" w:rsidP="00B709FE">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roofErr w:type="spellStart"/>
      <w:proofErr w:type="gramStart"/>
      <w:r w:rsidRPr="00B709FE">
        <w:rPr>
          <w:rFonts w:ascii="Consolas" w:eastAsiaTheme="minorHAnsi" w:hAnsi="Consolas" w:cs="Consolas"/>
          <w:color w:val="000000"/>
          <w:sz w:val="19"/>
          <w:szCs w:val="19"/>
          <w:lang w:val="en-US" w:eastAsia="en-US"/>
        </w:rPr>
        <w:t>printfn</w:t>
      </w:r>
      <w:proofErr w:type="spellEnd"/>
      <w:proofErr w:type="gramEnd"/>
      <w:r w:rsidRPr="00B709FE">
        <w:rPr>
          <w:rFonts w:ascii="Consolas" w:eastAsiaTheme="minorHAnsi" w:hAnsi="Consolas" w:cs="Consolas"/>
          <w:color w:val="000000"/>
          <w:sz w:val="19"/>
          <w:szCs w:val="19"/>
          <w:lang w:val="en-US" w:eastAsia="en-US"/>
        </w:rPr>
        <w:t xml:space="preserve"> </w:t>
      </w:r>
      <w:r w:rsidRPr="00B709FE">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val="ru-RU" w:eastAsia="en-US"/>
        </w:rPr>
        <w:t>Массив</w:t>
      </w:r>
      <w:r w:rsidRPr="00B709FE">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val="ru-RU" w:eastAsia="en-US"/>
        </w:rPr>
        <w:t>положительных</w:t>
      </w:r>
      <w:r w:rsidRPr="00B709FE">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val="ru-RU" w:eastAsia="en-US"/>
        </w:rPr>
        <w:t>чисел</w:t>
      </w:r>
      <w:r w:rsidRPr="00B709FE">
        <w:rPr>
          <w:rFonts w:ascii="Consolas" w:eastAsiaTheme="minorHAnsi" w:hAnsi="Consolas" w:cs="Consolas"/>
          <w:color w:val="A31515"/>
          <w:sz w:val="19"/>
          <w:szCs w:val="19"/>
          <w:lang w:val="en-US" w:eastAsia="en-US"/>
        </w:rPr>
        <w:t xml:space="preserve">: \n %A \n </w:t>
      </w:r>
      <w:r>
        <w:rPr>
          <w:rFonts w:ascii="Consolas" w:eastAsiaTheme="minorHAnsi" w:hAnsi="Consolas" w:cs="Consolas"/>
          <w:color w:val="A31515"/>
          <w:sz w:val="19"/>
          <w:szCs w:val="19"/>
          <w:lang w:val="ru-RU" w:eastAsia="en-US"/>
        </w:rPr>
        <w:t>Длина</w:t>
      </w:r>
      <w:r w:rsidRPr="00B709FE">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val="ru-RU" w:eastAsia="en-US"/>
        </w:rPr>
        <w:t>массива</w:t>
      </w:r>
      <w:r w:rsidRPr="00B709FE">
        <w:rPr>
          <w:rFonts w:ascii="Consolas" w:eastAsiaTheme="minorHAnsi" w:hAnsi="Consolas" w:cs="Consolas"/>
          <w:color w:val="A31515"/>
          <w:sz w:val="19"/>
          <w:szCs w:val="19"/>
          <w:lang w:val="en-US" w:eastAsia="en-US"/>
        </w:rPr>
        <w:t>: %A"</w:t>
      </w:r>
      <w:r w:rsidRPr="00B709FE">
        <w:rPr>
          <w:rFonts w:ascii="Consolas" w:eastAsiaTheme="minorHAnsi" w:hAnsi="Consolas" w:cs="Consolas"/>
          <w:color w:val="000000"/>
          <w:sz w:val="19"/>
          <w:szCs w:val="19"/>
          <w:lang w:val="en-US" w:eastAsia="en-US"/>
        </w:rPr>
        <w:t xml:space="preserve"> </w:t>
      </w:r>
      <w:proofErr w:type="spellStart"/>
      <w:r w:rsidRPr="00B709FE">
        <w:rPr>
          <w:rFonts w:ascii="Consolas" w:eastAsiaTheme="minorHAnsi" w:hAnsi="Consolas" w:cs="Consolas"/>
          <w:color w:val="000000"/>
          <w:sz w:val="19"/>
          <w:szCs w:val="19"/>
          <w:lang w:val="en-US" w:eastAsia="en-US"/>
        </w:rPr>
        <w:t>plusmas</w:t>
      </w:r>
      <w:proofErr w:type="spellEnd"/>
      <w:r w:rsidRPr="00B709FE">
        <w:rPr>
          <w:rFonts w:ascii="Consolas" w:eastAsiaTheme="minorHAnsi" w:hAnsi="Consolas" w:cs="Consolas"/>
          <w:color w:val="000000"/>
          <w:sz w:val="19"/>
          <w:szCs w:val="19"/>
          <w:lang w:val="en-US" w:eastAsia="en-US"/>
        </w:rPr>
        <w:t xml:space="preserve"> (</w:t>
      </w:r>
      <w:proofErr w:type="spellStart"/>
      <w:r w:rsidRPr="00B709FE">
        <w:rPr>
          <w:rFonts w:ascii="Consolas" w:eastAsiaTheme="minorHAnsi" w:hAnsi="Consolas" w:cs="Consolas"/>
          <w:color w:val="000000"/>
          <w:sz w:val="19"/>
          <w:szCs w:val="19"/>
          <w:lang w:val="en-US" w:eastAsia="en-US"/>
        </w:rPr>
        <w:t>Array.length</w:t>
      </w:r>
      <w:proofErr w:type="spellEnd"/>
      <w:r w:rsidRPr="00B709FE">
        <w:rPr>
          <w:rFonts w:ascii="Consolas" w:eastAsiaTheme="minorHAnsi" w:hAnsi="Consolas" w:cs="Consolas"/>
          <w:color w:val="000000"/>
          <w:sz w:val="19"/>
          <w:szCs w:val="19"/>
          <w:lang w:val="en-US" w:eastAsia="en-US"/>
        </w:rPr>
        <w:t xml:space="preserve"> </w:t>
      </w:r>
      <w:proofErr w:type="spellStart"/>
      <w:r w:rsidRPr="00B709FE">
        <w:rPr>
          <w:rFonts w:ascii="Consolas" w:eastAsiaTheme="minorHAnsi" w:hAnsi="Consolas" w:cs="Consolas"/>
          <w:color w:val="000000"/>
          <w:sz w:val="19"/>
          <w:szCs w:val="19"/>
          <w:lang w:val="en-US" w:eastAsia="en-US"/>
        </w:rPr>
        <w:t>plusmas</w:t>
      </w:r>
      <w:proofErr w:type="spellEnd"/>
      <w:r w:rsidRPr="00B709FE">
        <w:rPr>
          <w:rFonts w:ascii="Consolas" w:eastAsiaTheme="minorHAnsi" w:hAnsi="Consolas" w:cs="Consolas"/>
          <w:color w:val="000000"/>
          <w:sz w:val="19"/>
          <w:szCs w:val="19"/>
          <w:lang w:val="en-US" w:eastAsia="en-US"/>
        </w:rPr>
        <w:t>)</w:t>
      </w:r>
    </w:p>
    <w:p w:rsidR="00B709FE" w:rsidRDefault="00B709FE" w:rsidP="00B709FE">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000000"/>
          <w:sz w:val="19"/>
          <w:szCs w:val="19"/>
          <w:lang w:val="ru-RU" w:eastAsia="en-US"/>
        </w:rPr>
        <w:t>printfn</w:t>
      </w:r>
      <w:proofErr w:type="spellEnd"/>
      <w:r>
        <w:rPr>
          <w:rFonts w:ascii="Consolas" w:eastAsiaTheme="minorHAnsi" w:hAnsi="Consolas" w:cs="Consolas"/>
          <w:color w:val="000000"/>
          <w:sz w:val="19"/>
          <w:szCs w:val="19"/>
          <w:lang w:val="ru-RU" w:eastAsia="en-US"/>
        </w:rPr>
        <w:t xml:space="preserve"> </w:t>
      </w:r>
      <w:r>
        <w:rPr>
          <w:rFonts w:ascii="Consolas" w:eastAsiaTheme="minorHAnsi" w:hAnsi="Consolas" w:cs="Consolas"/>
          <w:color w:val="A31515"/>
          <w:sz w:val="19"/>
          <w:szCs w:val="19"/>
          <w:lang w:val="ru-RU" w:eastAsia="en-US"/>
        </w:rPr>
        <w:t>"Массив отрицательных чисел: \n %A \n Длина массива: %A"</w:t>
      </w:r>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ru-RU" w:eastAsia="en-US"/>
        </w:rPr>
        <w:t>minusmas</w:t>
      </w:r>
      <w:proofErr w:type="spellEnd"/>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ru-RU" w:eastAsia="en-US"/>
        </w:rPr>
        <w:t>Array.length</w:t>
      </w:r>
      <w:proofErr w:type="spellEnd"/>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ru-RU" w:eastAsia="en-US"/>
        </w:rPr>
        <w:t>minusmas</w:t>
      </w:r>
      <w:proofErr w:type="spellEnd"/>
      <w:r>
        <w:rPr>
          <w:rFonts w:ascii="Consolas" w:eastAsiaTheme="minorHAnsi" w:hAnsi="Consolas" w:cs="Consolas"/>
          <w:color w:val="000000"/>
          <w:sz w:val="19"/>
          <w:szCs w:val="19"/>
          <w:lang w:val="ru-RU" w:eastAsia="en-US"/>
        </w:rPr>
        <w:t>)</w:t>
      </w:r>
    </w:p>
    <w:p w:rsidR="0087362D" w:rsidRDefault="0087362D" w:rsidP="00B709FE">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proofErr w:type="spellStart"/>
      <w:r>
        <w:rPr>
          <w:rFonts w:ascii="Consolas" w:eastAsiaTheme="minorHAnsi" w:hAnsi="Consolas" w:cs="Consolas"/>
          <w:color w:val="000000"/>
          <w:sz w:val="19"/>
          <w:szCs w:val="19"/>
          <w:lang w:val="ru-RU" w:eastAsia="en-US"/>
        </w:rPr>
        <w:t>Console.ReadKey</w:t>
      </w:r>
      <w:proofErr w:type="spellEnd"/>
      <w:r>
        <w:rPr>
          <w:rFonts w:ascii="Consolas" w:eastAsiaTheme="minorHAnsi" w:hAnsi="Consolas" w:cs="Consolas"/>
          <w:color w:val="000000"/>
          <w:sz w:val="19"/>
          <w:szCs w:val="19"/>
          <w:lang w:val="ru-RU" w:eastAsia="en-US"/>
        </w:rPr>
        <w:t>()</w:t>
      </w:r>
    </w:p>
    <w:p w:rsidR="0087362D" w:rsidRDefault="0087362D" w:rsidP="00B709FE">
      <w:pPr>
        <w:pStyle w:val="LAb"/>
        <w:ind w:firstLine="0"/>
        <w:rPr>
          <w:lang w:val="ru-RU"/>
        </w:rPr>
      </w:pPr>
      <w:proofErr w:type="spellStart"/>
      <w:r>
        <w:rPr>
          <w:rFonts w:ascii="Consolas" w:eastAsiaTheme="minorHAnsi" w:hAnsi="Consolas" w:cs="Consolas"/>
          <w:sz w:val="19"/>
          <w:szCs w:val="19"/>
          <w:lang w:val="ru-RU" w:eastAsia="en-US"/>
        </w:rPr>
        <w:t>Console.Clear</w:t>
      </w:r>
      <w:proofErr w:type="spellEnd"/>
      <w:r>
        <w:rPr>
          <w:rFonts w:ascii="Consolas" w:eastAsiaTheme="minorHAnsi" w:hAnsi="Consolas" w:cs="Consolas"/>
          <w:sz w:val="19"/>
          <w:szCs w:val="19"/>
          <w:lang w:val="ru-RU" w:eastAsia="en-US"/>
        </w:rPr>
        <w:t>()</w:t>
      </w:r>
    </w:p>
    <w:p w:rsidR="0087362D" w:rsidRDefault="0087362D" w:rsidP="00310A44">
      <w:pPr>
        <w:pStyle w:val="LAb"/>
        <w:rPr>
          <w:lang w:val="ru-RU"/>
        </w:rPr>
      </w:pPr>
    </w:p>
    <w:p w:rsidR="00310A44" w:rsidRDefault="0087362D" w:rsidP="00310A44">
      <w:pPr>
        <w:pStyle w:val="LAb"/>
        <w:rPr>
          <w:lang w:val="ru-RU"/>
        </w:rPr>
      </w:pPr>
      <w:r>
        <w:rPr>
          <w:lang w:val="ru-RU"/>
        </w:rPr>
        <w:t>Результат выполнения:</w:t>
      </w:r>
    </w:p>
    <w:p w:rsidR="0087362D" w:rsidRDefault="00060E02" w:rsidP="00310A44">
      <w:pPr>
        <w:pStyle w:val="LAb"/>
        <w:rPr>
          <w:lang w:val="ru-RU"/>
        </w:rPr>
      </w:pPr>
      <w:r>
        <w:rPr>
          <w:noProof/>
          <w:lang w:val="ru-RU"/>
        </w:rPr>
        <w:drawing>
          <wp:inline distT="0" distB="0" distL="0" distR="0" wp14:anchorId="09873BDC" wp14:editId="24102711">
            <wp:extent cx="4014125" cy="187642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18614" cy="1878524"/>
                    </a:xfrm>
                    <a:prstGeom prst="rect">
                      <a:avLst/>
                    </a:prstGeom>
                  </pic:spPr>
                </pic:pic>
              </a:graphicData>
            </a:graphic>
          </wp:inline>
        </w:drawing>
      </w:r>
    </w:p>
    <w:p w:rsidR="0087362D" w:rsidRPr="0087362D" w:rsidRDefault="0087362D" w:rsidP="00310A44">
      <w:pPr>
        <w:pStyle w:val="LAb"/>
        <w:rPr>
          <w:b/>
          <w:lang w:val="ru-RU"/>
        </w:rPr>
      </w:pPr>
    </w:p>
    <w:p w:rsidR="0087362D" w:rsidRDefault="0087362D" w:rsidP="00310A44">
      <w:pPr>
        <w:pStyle w:val="LAb"/>
        <w:rPr>
          <w:b/>
          <w:lang w:val="ru-RU"/>
        </w:rPr>
      </w:pPr>
      <w:r w:rsidRPr="0087362D">
        <w:rPr>
          <w:b/>
          <w:lang w:val="ru-RU"/>
        </w:rPr>
        <w:t>Задание №2.</w:t>
      </w:r>
    </w:p>
    <w:p w:rsidR="0087362D" w:rsidRDefault="0087362D" w:rsidP="0087362D">
      <w:pPr>
        <w:pStyle w:val="LAb"/>
        <w:rPr>
          <w:lang w:val="ru-RU"/>
        </w:rPr>
      </w:pPr>
      <w:r w:rsidRPr="0087362D">
        <w:t>В массиве чисел от 1 до 25 6 элементов, начиная с четвертого, обратить пятерками, 10 элементов, начиная с 11, обратить восьмерками, и двадцать третий элемент обратить в тройку.</w:t>
      </w:r>
    </w:p>
    <w:p w:rsidR="00060E02" w:rsidRPr="00060E02" w:rsidRDefault="00060E02" w:rsidP="0087362D">
      <w:pPr>
        <w:pStyle w:val="LAb"/>
        <w:rPr>
          <w:lang w:val="ru-RU"/>
        </w:rPr>
      </w:pPr>
    </w:p>
    <w:p w:rsidR="00060E02" w:rsidRDefault="00060E02" w:rsidP="0087362D">
      <w:pPr>
        <w:pStyle w:val="LAb"/>
        <w:rPr>
          <w:lang w:val="ru-RU"/>
        </w:rPr>
      </w:pPr>
      <w:r>
        <w:rPr>
          <w:lang w:val="ru-RU"/>
        </w:rPr>
        <w:t>Код программы:</w:t>
      </w:r>
    </w:p>
    <w:p w:rsidR="00060E02" w:rsidRDefault="00B709FE" w:rsidP="0087362D">
      <w:pPr>
        <w:pStyle w:val="LAb"/>
        <w:rPr>
          <w:lang w:val="ru-RU"/>
        </w:rPr>
      </w:pPr>
      <w:r>
        <w:rPr>
          <w:noProof/>
          <w:lang w:val="ru-RU"/>
        </w:rPr>
        <w:drawing>
          <wp:inline distT="0" distB="0" distL="0" distR="0" wp14:anchorId="3861B19D" wp14:editId="4E545B16">
            <wp:extent cx="4321566" cy="220027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21566" cy="2200275"/>
                    </a:xfrm>
                    <a:prstGeom prst="rect">
                      <a:avLst/>
                    </a:prstGeom>
                  </pic:spPr>
                </pic:pic>
              </a:graphicData>
            </a:graphic>
          </wp:inline>
        </w:drawing>
      </w:r>
    </w:p>
    <w:p w:rsidR="00060E02" w:rsidRDefault="00060E02" w:rsidP="0087362D">
      <w:pPr>
        <w:pStyle w:val="LAb"/>
        <w:rPr>
          <w:lang w:val="ru-RU"/>
        </w:rPr>
      </w:pPr>
    </w:p>
    <w:p w:rsidR="00060E02" w:rsidRDefault="00060E02" w:rsidP="0087362D">
      <w:pPr>
        <w:pStyle w:val="LAb"/>
        <w:rPr>
          <w:lang w:val="ru-RU"/>
        </w:rPr>
      </w:pPr>
    </w:p>
    <w:p w:rsidR="00060E02" w:rsidRDefault="00060E02" w:rsidP="0087362D">
      <w:pPr>
        <w:pStyle w:val="LAb"/>
        <w:rPr>
          <w:lang w:val="ru-RU"/>
        </w:rPr>
      </w:pPr>
    </w:p>
    <w:p w:rsidR="00060E02" w:rsidRDefault="00060E02" w:rsidP="0087362D">
      <w:pPr>
        <w:pStyle w:val="LAb"/>
        <w:rPr>
          <w:lang w:val="ru-RU"/>
        </w:rPr>
      </w:pPr>
    </w:p>
    <w:p w:rsidR="00060E02" w:rsidRDefault="00060E02" w:rsidP="00060E02">
      <w:pPr>
        <w:pStyle w:val="LAb"/>
        <w:ind w:firstLine="0"/>
        <w:rPr>
          <w:lang w:val="ru-RU"/>
        </w:rPr>
      </w:pPr>
      <w:r>
        <w:rPr>
          <w:lang w:val="ru-RU"/>
        </w:rPr>
        <w:t>Результат выполнения:</w:t>
      </w:r>
    </w:p>
    <w:p w:rsidR="00060E02" w:rsidRDefault="00060E02" w:rsidP="00060E02">
      <w:pPr>
        <w:pStyle w:val="LAb"/>
        <w:ind w:firstLine="0"/>
        <w:rPr>
          <w:lang w:val="ru-RU"/>
        </w:rPr>
      </w:pPr>
      <w:r>
        <w:rPr>
          <w:noProof/>
          <w:lang w:val="ru-RU"/>
        </w:rPr>
        <w:drawing>
          <wp:inline distT="0" distB="0" distL="0" distR="0" wp14:anchorId="0E3338F1" wp14:editId="242BE19A">
            <wp:extent cx="5766134" cy="1857375"/>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3098" cy="1856397"/>
                    </a:xfrm>
                    <a:prstGeom prst="rect">
                      <a:avLst/>
                    </a:prstGeom>
                  </pic:spPr>
                </pic:pic>
              </a:graphicData>
            </a:graphic>
          </wp:inline>
        </w:drawing>
      </w:r>
    </w:p>
    <w:p w:rsidR="00060E02" w:rsidRDefault="00060E02" w:rsidP="00060E02">
      <w:pPr>
        <w:pStyle w:val="LAb"/>
        <w:ind w:firstLine="0"/>
        <w:rPr>
          <w:lang w:val="ru-RU"/>
        </w:rPr>
      </w:pPr>
    </w:p>
    <w:p w:rsidR="00060E02" w:rsidRDefault="00060E02" w:rsidP="00060E02">
      <w:pPr>
        <w:pStyle w:val="LAb"/>
        <w:rPr>
          <w:b/>
          <w:lang w:val="ru-RU"/>
        </w:rPr>
      </w:pPr>
      <w:r w:rsidRPr="00060E02">
        <w:rPr>
          <w:b/>
          <w:lang w:val="ru-RU"/>
        </w:rPr>
        <w:t>Задание №3.</w:t>
      </w:r>
    </w:p>
    <w:p w:rsidR="00F34552" w:rsidRPr="00F34552" w:rsidRDefault="00F34552" w:rsidP="00F34552">
      <w:pPr>
        <w:pStyle w:val="LAb"/>
        <w:rPr>
          <w:lang w:val="ru-RU"/>
        </w:rPr>
      </w:pPr>
      <w:r w:rsidRPr="00F34552">
        <w:rPr>
          <w:lang w:val="ru-RU"/>
        </w:rPr>
        <w:t xml:space="preserve">В списке хранится информация о студентах (Фамилия, Имя, Отчество, Год Рождения, Рост). </w:t>
      </w:r>
    </w:p>
    <w:p w:rsidR="00F34552" w:rsidRPr="00F34552" w:rsidRDefault="00F34552" w:rsidP="00F34552">
      <w:pPr>
        <w:pStyle w:val="LAb"/>
        <w:rPr>
          <w:lang w:val="ru-RU"/>
        </w:rPr>
      </w:pPr>
      <w:r w:rsidRPr="00F34552">
        <w:rPr>
          <w:lang w:val="ru-RU"/>
        </w:rPr>
        <w:t xml:space="preserve">1. Найдите всех студентов родившихся в 1998 году. </w:t>
      </w:r>
    </w:p>
    <w:p w:rsidR="00060E02" w:rsidRDefault="00F34552" w:rsidP="00F34552">
      <w:pPr>
        <w:pStyle w:val="LAb"/>
        <w:rPr>
          <w:lang w:val="en-US"/>
        </w:rPr>
      </w:pPr>
      <w:r w:rsidRPr="00F34552">
        <w:rPr>
          <w:lang w:val="ru-RU"/>
        </w:rPr>
        <w:t>2. Найдите самых молодых студентов.</w:t>
      </w:r>
    </w:p>
    <w:p w:rsidR="00F34552" w:rsidRDefault="00F34552" w:rsidP="00F34552">
      <w:pPr>
        <w:pStyle w:val="LAb"/>
        <w:rPr>
          <w:lang w:val="en-US"/>
        </w:rPr>
      </w:pPr>
    </w:p>
    <w:p w:rsidR="00F34552" w:rsidRDefault="00F34552" w:rsidP="00F34552">
      <w:pPr>
        <w:pStyle w:val="LAb"/>
        <w:rPr>
          <w:lang w:val="ru-RU"/>
        </w:rPr>
      </w:pPr>
      <w:r>
        <w:rPr>
          <w:lang w:val="ru-RU"/>
        </w:rPr>
        <w:t>Код программы:</w:t>
      </w:r>
    </w:p>
    <w:p w:rsidR="00F34552" w:rsidRDefault="00F34552" w:rsidP="00F34552">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Pr>
          <w:rFonts w:ascii="Consolas" w:eastAsiaTheme="minorHAnsi" w:hAnsi="Consolas" w:cs="Consolas"/>
          <w:color w:val="008000"/>
          <w:sz w:val="19"/>
          <w:szCs w:val="19"/>
          <w:lang w:val="ru-RU" w:eastAsia="en-US"/>
        </w:rPr>
        <w:t xml:space="preserve">// Создадим тип </w:t>
      </w:r>
      <w:proofErr w:type="spellStart"/>
      <w:r>
        <w:rPr>
          <w:rFonts w:ascii="Consolas" w:eastAsiaTheme="minorHAnsi" w:hAnsi="Consolas" w:cs="Consolas"/>
          <w:color w:val="008000"/>
          <w:sz w:val="19"/>
          <w:szCs w:val="19"/>
          <w:lang w:val="ru-RU" w:eastAsia="en-US"/>
        </w:rPr>
        <w:t>Student</w:t>
      </w:r>
      <w:proofErr w:type="spellEnd"/>
      <w:r>
        <w:rPr>
          <w:rFonts w:ascii="Consolas" w:eastAsiaTheme="minorHAnsi" w:hAnsi="Consolas" w:cs="Consolas"/>
          <w:color w:val="008000"/>
          <w:sz w:val="19"/>
          <w:szCs w:val="19"/>
          <w:lang w:val="ru-RU" w:eastAsia="en-US"/>
        </w:rPr>
        <w:t xml:space="preserve"> с нужными параметрами</w:t>
      </w:r>
    </w:p>
    <w:p w:rsidR="00F34552" w:rsidRPr="00F34552" w:rsidRDefault="00F34552" w:rsidP="00F34552">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roofErr w:type="gramStart"/>
      <w:r w:rsidRPr="00F34552">
        <w:rPr>
          <w:rFonts w:ascii="Consolas" w:eastAsiaTheme="minorHAnsi" w:hAnsi="Consolas" w:cs="Consolas"/>
          <w:color w:val="0000FF"/>
          <w:sz w:val="19"/>
          <w:szCs w:val="19"/>
          <w:lang w:val="en-US" w:eastAsia="en-US"/>
        </w:rPr>
        <w:t>type</w:t>
      </w:r>
      <w:proofErr w:type="gramEnd"/>
      <w:r w:rsidRPr="00F34552">
        <w:rPr>
          <w:rFonts w:ascii="Consolas" w:eastAsiaTheme="minorHAnsi" w:hAnsi="Consolas" w:cs="Consolas"/>
          <w:color w:val="000000"/>
          <w:sz w:val="19"/>
          <w:szCs w:val="19"/>
          <w:lang w:val="en-US" w:eastAsia="en-US"/>
        </w:rPr>
        <w:t xml:space="preserve"> Student = {</w:t>
      </w:r>
      <w:proofErr w:type="spellStart"/>
      <w:r w:rsidRPr="00F34552">
        <w:rPr>
          <w:rFonts w:ascii="Consolas" w:eastAsiaTheme="minorHAnsi" w:hAnsi="Consolas" w:cs="Consolas"/>
          <w:color w:val="000000"/>
          <w:sz w:val="19"/>
          <w:szCs w:val="19"/>
          <w:lang w:val="en-US" w:eastAsia="en-US"/>
        </w:rPr>
        <w:t>lastname</w:t>
      </w:r>
      <w:proofErr w:type="spellEnd"/>
      <w:r w:rsidRPr="00F34552">
        <w:rPr>
          <w:rFonts w:ascii="Consolas" w:eastAsiaTheme="minorHAnsi" w:hAnsi="Consolas" w:cs="Consolas"/>
          <w:color w:val="000000"/>
          <w:sz w:val="19"/>
          <w:szCs w:val="19"/>
          <w:lang w:val="en-US" w:eastAsia="en-US"/>
        </w:rPr>
        <w:t xml:space="preserve"> : string; </w:t>
      </w:r>
      <w:proofErr w:type="spellStart"/>
      <w:r w:rsidRPr="00F34552">
        <w:rPr>
          <w:rFonts w:ascii="Consolas" w:eastAsiaTheme="minorHAnsi" w:hAnsi="Consolas" w:cs="Consolas"/>
          <w:color w:val="000000"/>
          <w:sz w:val="19"/>
          <w:szCs w:val="19"/>
          <w:lang w:val="en-US" w:eastAsia="en-US"/>
        </w:rPr>
        <w:t>firstname</w:t>
      </w:r>
      <w:proofErr w:type="spellEnd"/>
      <w:r w:rsidRPr="00F34552">
        <w:rPr>
          <w:rFonts w:ascii="Consolas" w:eastAsiaTheme="minorHAnsi" w:hAnsi="Consolas" w:cs="Consolas"/>
          <w:color w:val="000000"/>
          <w:sz w:val="19"/>
          <w:szCs w:val="19"/>
          <w:lang w:val="en-US" w:eastAsia="en-US"/>
        </w:rPr>
        <w:t xml:space="preserve"> : string; </w:t>
      </w:r>
      <w:proofErr w:type="spellStart"/>
      <w:r w:rsidRPr="00F34552">
        <w:rPr>
          <w:rFonts w:ascii="Consolas" w:eastAsiaTheme="minorHAnsi" w:hAnsi="Consolas" w:cs="Consolas"/>
          <w:color w:val="000000"/>
          <w:sz w:val="19"/>
          <w:szCs w:val="19"/>
          <w:lang w:val="en-US" w:eastAsia="en-US"/>
        </w:rPr>
        <w:t>middlename</w:t>
      </w:r>
      <w:proofErr w:type="spellEnd"/>
      <w:r w:rsidRPr="00F34552">
        <w:rPr>
          <w:rFonts w:ascii="Consolas" w:eastAsiaTheme="minorHAnsi" w:hAnsi="Consolas" w:cs="Consolas"/>
          <w:color w:val="000000"/>
          <w:sz w:val="19"/>
          <w:szCs w:val="19"/>
          <w:lang w:val="en-US" w:eastAsia="en-US"/>
        </w:rPr>
        <w:t xml:space="preserve"> : string; </w:t>
      </w:r>
      <w:proofErr w:type="spellStart"/>
      <w:r w:rsidRPr="00F34552">
        <w:rPr>
          <w:rFonts w:ascii="Consolas" w:eastAsiaTheme="minorHAnsi" w:hAnsi="Consolas" w:cs="Consolas"/>
          <w:color w:val="000000"/>
          <w:sz w:val="19"/>
          <w:szCs w:val="19"/>
          <w:lang w:val="en-US" w:eastAsia="en-US"/>
        </w:rPr>
        <w:t>birthyear</w:t>
      </w:r>
      <w:proofErr w:type="spellEnd"/>
      <w:r w:rsidRPr="00F34552">
        <w:rPr>
          <w:rFonts w:ascii="Consolas" w:eastAsiaTheme="minorHAnsi" w:hAnsi="Consolas" w:cs="Consolas"/>
          <w:color w:val="000000"/>
          <w:sz w:val="19"/>
          <w:szCs w:val="19"/>
          <w:lang w:val="en-US" w:eastAsia="en-US"/>
        </w:rPr>
        <w:t xml:space="preserve"> : </w:t>
      </w:r>
      <w:proofErr w:type="spellStart"/>
      <w:r w:rsidRPr="00F34552">
        <w:rPr>
          <w:rFonts w:ascii="Consolas" w:eastAsiaTheme="minorHAnsi" w:hAnsi="Consolas" w:cs="Consolas"/>
          <w:color w:val="000000"/>
          <w:sz w:val="19"/>
          <w:szCs w:val="19"/>
          <w:lang w:val="en-US" w:eastAsia="en-US"/>
        </w:rPr>
        <w:t>int</w:t>
      </w:r>
      <w:proofErr w:type="spellEnd"/>
      <w:r w:rsidRPr="00F34552">
        <w:rPr>
          <w:rFonts w:ascii="Consolas" w:eastAsiaTheme="minorHAnsi" w:hAnsi="Consolas" w:cs="Consolas"/>
          <w:color w:val="000000"/>
          <w:sz w:val="19"/>
          <w:szCs w:val="19"/>
          <w:lang w:val="en-US" w:eastAsia="en-US"/>
        </w:rPr>
        <w:t xml:space="preserve">; height : </w:t>
      </w:r>
      <w:proofErr w:type="spellStart"/>
      <w:r w:rsidRPr="00F34552">
        <w:rPr>
          <w:rFonts w:ascii="Consolas" w:eastAsiaTheme="minorHAnsi" w:hAnsi="Consolas" w:cs="Consolas"/>
          <w:color w:val="000000"/>
          <w:sz w:val="19"/>
          <w:szCs w:val="19"/>
          <w:lang w:val="en-US" w:eastAsia="en-US"/>
        </w:rPr>
        <w:t>int</w:t>
      </w:r>
      <w:proofErr w:type="spellEnd"/>
      <w:r w:rsidRPr="00F34552">
        <w:rPr>
          <w:rFonts w:ascii="Consolas" w:eastAsiaTheme="minorHAnsi" w:hAnsi="Consolas" w:cs="Consolas"/>
          <w:color w:val="000000"/>
          <w:sz w:val="19"/>
          <w:szCs w:val="19"/>
          <w:lang w:val="en-US" w:eastAsia="en-US"/>
        </w:rPr>
        <w:t>}</w:t>
      </w:r>
    </w:p>
    <w:p w:rsidR="00F34552" w:rsidRPr="00F34552" w:rsidRDefault="00F34552" w:rsidP="00F34552">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F34552" w:rsidRPr="00F34552" w:rsidRDefault="00F34552" w:rsidP="00F34552">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F3455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Создаем</w:t>
      </w:r>
      <w:r w:rsidRPr="00F3455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массив</w:t>
      </w:r>
      <w:r w:rsidRPr="00F3455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списков</w:t>
      </w:r>
    </w:p>
    <w:p w:rsidR="00F34552" w:rsidRPr="00F34552" w:rsidRDefault="00F34552" w:rsidP="00F34552">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roofErr w:type="gramStart"/>
      <w:r w:rsidRPr="00F34552">
        <w:rPr>
          <w:rFonts w:ascii="Consolas" w:eastAsiaTheme="minorHAnsi" w:hAnsi="Consolas" w:cs="Consolas"/>
          <w:color w:val="0000FF"/>
          <w:sz w:val="19"/>
          <w:szCs w:val="19"/>
          <w:lang w:val="en-US" w:eastAsia="en-US"/>
        </w:rPr>
        <w:t>let</w:t>
      </w:r>
      <w:proofErr w:type="gramEnd"/>
      <w:r w:rsidRPr="00F34552">
        <w:rPr>
          <w:rFonts w:ascii="Consolas" w:eastAsiaTheme="minorHAnsi" w:hAnsi="Consolas" w:cs="Consolas"/>
          <w:color w:val="000000"/>
          <w:sz w:val="19"/>
          <w:szCs w:val="19"/>
          <w:lang w:val="en-US" w:eastAsia="en-US"/>
        </w:rPr>
        <w:t xml:space="preserve"> Students : Student [] = [|  {</w:t>
      </w:r>
      <w:proofErr w:type="spellStart"/>
      <w:r w:rsidRPr="00F34552">
        <w:rPr>
          <w:rFonts w:ascii="Consolas" w:eastAsiaTheme="minorHAnsi" w:hAnsi="Consolas" w:cs="Consolas"/>
          <w:color w:val="000000"/>
          <w:sz w:val="19"/>
          <w:szCs w:val="19"/>
          <w:lang w:val="en-US" w:eastAsia="en-US"/>
        </w:rPr>
        <w:t>lastname</w:t>
      </w:r>
      <w:proofErr w:type="spellEnd"/>
      <w:r w:rsidRPr="00F34552">
        <w:rPr>
          <w:rFonts w:ascii="Consolas" w:eastAsiaTheme="minorHAnsi" w:hAnsi="Consolas" w:cs="Consolas"/>
          <w:color w:val="000000"/>
          <w:sz w:val="19"/>
          <w:szCs w:val="19"/>
          <w:lang w:val="en-US" w:eastAsia="en-US"/>
        </w:rPr>
        <w:t xml:space="preserve"> = </w:t>
      </w:r>
      <w:r w:rsidRPr="00F34552">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val="ru-RU" w:eastAsia="en-US"/>
        </w:rPr>
        <w:t>Иванов</w:t>
      </w:r>
      <w:r w:rsidRPr="00F34552">
        <w:rPr>
          <w:rFonts w:ascii="Consolas" w:eastAsiaTheme="minorHAnsi" w:hAnsi="Consolas" w:cs="Consolas"/>
          <w:color w:val="A31515"/>
          <w:sz w:val="19"/>
          <w:szCs w:val="19"/>
          <w:lang w:val="en-US" w:eastAsia="en-US"/>
        </w:rPr>
        <w:t>"</w:t>
      </w:r>
      <w:r w:rsidRPr="00F34552">
        <w:rPr>
          <w:rFonts w:ascii="Consolas" w:eastAsiaTheme="minorHAnsi" w:hAnsi="Consolas" w:cs="Consolas"/>
          <w:color w:val="000000"/>
          <w:sz w:val="19"/>
          <w:szCs w:val="19"/>
          <w:lang w:val="en-US" w:eastAsia="en-US"/>
        </w:rPr>
        <w:t xml:space="preserve">; </w:t>
      </w:r>
      <w:proofErr w:type="spellStart"/>
      <w:r w:rsidRPr="00F34552">
        <w:rPr>
          <w:rFonts w:ascii="Consolas" w:eastAsiaTheme="minorHAnsi" w:hAnsi="Consolas" w:cs="Consolas"/>
          <w:color w:val="000000"/>
          <w:sz w:val="19"/>
          <w:szCs w:val="19"/>
          <w:lang w:val="en-US" w:eastAsia="en-US"/>
        </w:rPr>
        <w:t>firstname</w:t>
      </w:r>
      <w:proofErr w:type="spellEnd"/>
      <w:r w:rsidRPr="00F34552">
        <w:rPr>
          <w:rFonts w:ascii="Consolas" w:eastAsiaTheme="minorHAnsi" w:hAnsi="Consolas" w:cs="Consolas"/>
          <w:color w:val="000000"/>
          <w:sz w:val="19"/>
          <w:szCs w:val="19"/>
          <w:lang w:val="en-US" w:eastAsia="en-US"/>
        </w:rPr>
        <w:t xml:space="preserve"> = </w:t>
      </w:r>
      <w:r w:rsidRPr="00F34552">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val="ru-RU" w:eastAsia="en-US"/>
        </w:rPr>
        <w:t>Дмитрий</w:t>
      </w:r>
      <w:r w:rsidRPr="00F34552">
        <w:rPr>
          <w:rFonts w:ascii="Consolas" w:eastAsiaTheme="minorHAnsi" w:hAnsi="Consolas" w:cs="Consolas"/>
          <w:color w:val="A31515"/>
          <w:sz w:val="19"/>
          <w:szCs w:val="19"/>
          <w:lang w:val="en-US" w:eastAsia="en-US"/>
        </w:rPr>
        <w:t>"</w:t>
      </w:r>
      <w:r w:rsidRPr="00F34552">
        <w:rPr>
          <w:rFonts w:ascii="Consolas" w:eastAsiaTheme="minorHAnsi" w:hAnsi="Consolas" w:cs="Consolas"/>
          <w:color w:val="000000"/>
          <w:sz w:val="19"/>
          <w:szCs w:val="19"/>
          <w:lang w:val="en-US" w:eastAsia="en-US"/>
        </w:rPr>
        <w:t xml:space="preserve">; </w:t>
      </w:r>
      <w:proofErr w:type="spellStart"/>
      <w:r w:rsidRPr="00F34552">
        <w:rPr>
          <w:rFonts w:ascii="Consolas" w:eastAsiaTheme="minorHAnsi" w:hAnsi="Consolas" w:cs="Consolas"/>
          <w:color w:val="000000"/>
          <w:sz w:val="19"/>
          <w:szCs w:val="19"/>
          <w:lang w:val="en-US" w:eastAsia="en-US"/>
        </w:rPr>
        <w:t>middlename</w:t>
      </w:r>
      <w:proofErr w:type="spellEnd"/>
      <w:r w:rsidRPr="00F34552">
        <w:rPr>
          <w:rFonts w:ascii="Consolas" w:eastAsiaTheme="minorHAnsi" w:hAnsi="Consolas" w:cs="Consolas"/>
          <w:color w:val="000000"/>
          <w:sz w:val="19"/>
          <w:szCs w:val="19"/>
          <w:lang w:val="en-US" w:eastAsia="en-US"/>
        </w:rPr>
        <w:t xml:space="preserve"> = </w:t>
      </w:r>
      <w:r w:rsidRPr="00F34552">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val="ru-RU" w:eastAsia="en-US"/>
        </w:rPr>
        <w:t>Сергеевич</w:t>
      </w:r>
      <w:r w:rsidRPr="00F34552">
        <w:rPr>
          <w:rFonts w:ascii="Consolas" w:eastAsiaTheme="minorHAnsi" w:hAnsi="Consolas" w:cs="Consolas"/>
          <w:color w:val="A31515"/>
          <w:sz w:val="19"/>
          <w:szCs w:val="19"/>
          <w:lang w:val="en-US" w:eastAsia="en-US"/>
        </w:rPr>
        <w:t>"</w:t>
      </w:r>
      <w:r w:rsidRPr="00F34552">
        <w:rPr>
          <w:rFonts w:ascii="Consolas" w:eastAsiaTheme="minorHAnsi" w:hAnsi="Consolas" w:cs="Consolas"/>
          <w:color w:val="000000"/>
          <w:sz w:val="19"/>
          <w:szCs w:val="19"/>
          <w:lang w:val="en-US" w:eastAsia="en-US"/>
        </w:rPr>
        <w:t xml:space="preserve">; </w:t>
      </w:r>
      <w:proofErr w:type="spellStart"/>
      <w:r w:rsidRPr="00F34552">
        <w:rPr>
          <w:rFonts w:ascii="Consolas" w:eastAsiaTheme="minorHAnsi" w:hAnsi="Consolas" w:cs="Consolas"/>
          <w:color w:val="000000"/>
          <w:sz w:val="19"/>
          <w:szCs w:val="19"/>
          <w:lang w:val="en-US" w:eastAsia="en-US"/>
        </w:rPr>
        <w:t>birthyear</w:t>
      </w:r>
      <w:proofErr w:type="spellEnd"/>
      <w:r w:rsidRPr="00F34552">
        <w:rPr>
          <w:rFonts w:ascii="Consolas" w:eastAsiaTheme="minorHAnsi" w:hAnsi="Consolas" w:cs="Consolas"/>
          <w:color w:val="000000"/>
          <w:sz w:val="19"/>
          <w:szCs w:val="19"/>
          <w:lang w:val="en-US" w:eastAsia="en-US"/>
        </w:rPr>
        <w:t xml:space="preserve"> = 1994; height = 178};</w:t>
      </w:r>
    </w:p>
    <w:p w:rsidR="00F34552" w:rsidRPr="00F34552" w:rsidRDefault="00F34552" w:rsidP="00F34552">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F34552">
        <w:rPr>
          <w:rFonts w:ascii="Consolas" w:eastAsiaTheme="minorHAnsi" w:hAnsi="Consolas" w:cs="Consolas"/>
          <w:color w:val="000000"/>
          <w:sz w:val="19"/>
          <w:szCs w:val="19"/>
          <w:lang w:val="en-US" w:eastAsia="en-US"/>
        </w:rPr>
        <w:t xml:space="preserve">                                {</w:t>
      </w:r>
      <w:proofErr w:type="spellStart"/>
      <w:proofErr w:type="gramStart"/>
      <w:r w:rsidRPr="00F34552">
        <w:rPr>
          <w:rFonts w:ascii="Consolas" w:eastAsiaTheme="minorHAnsi" w:hAnsi="Consolas" w:cs="Consolas"/>
          <w:color w:val="000000"/>
          <w:sz w:val="19"/>
          <w:szCs w:val="19"/>
          <w:lang w:val="en-US" w:eastAsia="en-US"/>
        </w:rPr>
        <w:t>lastname</w:t>
      </w:r>
      <w:proofErr w:type="spellEnd"/>
      <w:proofErr w:type="gramEnd"/>
      <w:r w:rsidRPr="00F34552">
        <w:rPr>
          <w:rFonts w:ascii="Consolas" w:eastAsiaTheme="minorHAnsi" w:hAnsi="Consolas" w:cs="Consolas"/>
          <w:color w:val="000000"/>
          <w:sz w:val="19"/>
          <w:szCs w:val="19"/>
          <w:lang w:val="en-US" w:eastAsia="en-US"/>
        </w:rPr>
        <w:t xml:space="preserve"> = </w:t>
      </w:r>
      <w:r w:rsidRPr="00F34552">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val="ru-RU" w:eastAsia="en-US"/>
        </w:rPr>
        <w:t>Сидоров</w:t>
      </w:r>
      <w:r w:rsidRPr="00F34552">
        <w:rPr>
          <w:rFonts w:ascii="Consolas" w:eastAsiaTheme="minorHAnsi" w:hAnsi="Consolas" w:cs="Consolas"/>
          <w:color w:val="A31515"/>
          <w:sz w:val="19"/>
          <w:szCs w:val="19"/>
          <w:lang w:val="en-US" w:eastAsia="en-US"/>
        </w:rPr>
        <w:t>"</w:t>
      </w:r>
      <w:r w:rsidRPr="00F34552">
        <w:rPr>
          <w:rFonts w:ascii="Consolas" w:eastAsiaTheme="minorHAnsi" w:hAnsi="Consolas" w:cs="Consolas"/>
          <w:color w:val="000000"/>
          <w:sz w:val="19"/>
          <w:szCs w:val="19"/>
          <w:lang w:val="en-US" w:eastAsia="en-US"/>
        </w:rPr>
        <w:t xml:space="preserve">; </w:t>
      </w:r>
      <w:proofErr w:type="spellStart"/>
      <w:r w:rsidRPr="00F34552">
        <w:rPr>
          <w:rFonts w:ascii="Consolas" w:eastAsiaTheme="minorHAnsi" w:hAnsi="Consolas" w:cs="Consolas"/>
          <w:color w:val="000000"/>
          <w:sz w:val="19"/>
          <w:szCs w:val="19"/>
          <w:lang w:val="en-US" w:eastAsia="en-US"/>
        </w:rPr>
        <w:t>firstname</w:t>
      </w:r>
      <w:proofErr w:type="spellEnd"/>
      <w:r w:rsidRPr="00F34552">
        <w:rPr>
          <w:rFonts w:ascii="Consolas" w:eastAsiaTheme="minorHAnsi" w:hAnsi="Consolas" w:cs="Consolas"/>
          <w:color w:val="000000"/>
          <w:sz w:val="19"/>
          <w:szCs w:val="19"/>
          <w:lang w:val="en-US" w:eastAsia="en-US"/>
        </w:rPr>
        <w:t xml:space="preserve"> = </w:t>
      </w:r>
      <w:r w:rsidRPr="00F34552">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val="ru-RU" w:eastAsia="en-US"/>
        </w:rPr>
        <w:t>Константин</w:t>
      </w:r>
      <w:r w:rsidRPr="00F34552">
        <w:rPr>
          <w:rFonts w:ascii="Consolas" w:eastAsiaTheme="minorHAnsi" w:hAnsi="Consolas" w:cs="Consolas"/>
          <w:color w:val="A31515"/>
          <w:sz w:val="19"/>
          <w:szCs w:val="19"/>
          <w:lang w:val="en-US" w:eastAsia="en-US"/>
        </w:rPr>
        <w:t>"</w:t>
      </w:r>
      <w:r w:rsidRPr="00F34552">
        <w:rPr>
          <w:rFonts w:ascii="Consolas" w:eastAsiaTheme="minorHAnsi" w:hAnsi="Consolas" w:cs="Consolas"/>
          <w:color w:val="000000"/>
          <w:sz w:val="19"/>
          <w:szCs w:val="19"/>
          <w:lang w:val="en-US" w:eastAsia="en-US"/>
        </w:rPr>
        <w:t xml:space="preserve">; </w:t>
      </w:r>
      <w:proofErr w:type="spellStart"/>
      <w:r w:rsidRPr="00F34552">
        <w:rPr>
          <w:rFonts w:ascii="Consolas" w:eastAsiaTheme="minorHAnsi" w:hAnsi="Consolas" w:cs="Consolas"/>
          <w:color w:val="000000"/>
          <w:sz w:val="19"/>
          <w:szCs w:val="19"/>
          <w:lang w:val="en-US" w:eastAsia="en-US"/>
        </w:rPr>
        <w:t>middlename</w:t>
      </w:r>
      <w:proofErr w:type="spellEnd"/>
      <w:r w:rsidRPr="00F34552">
        <w:rPr>
          <w:rFonts w:ascii="Consolas" w:eastAsiaTheme="minorHAnsi" w:hAnsi="Consolas" w:cs="Consolas"/>
          <w:color w:val="000000"/>
          <w:sz w:val="19"/>
          <w:szCs w:val="19"/>
          <w:lang w:val="en-US" w:eastAsia="en-US"/>
        </w:rPr>
        <w:t xml:space="preserve"> = </w:t>
      </w:r>
      <w:r w:rsidRPr="00F34552">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val="ru-RU" w:eastAsia="en-US"/>
        </w:rPr>
        <w:t>Ильич</w:t>
      </w:r>
      <w:r w:rsidRPr="00F34552">
        <w:rPr>
          <w:rFonts w:ascii="Consolas" w:eastAsiaTheme="minorHAnsi" w:hAnsi="Consolas" w:cs="Consolas"/>
          <w:color w:val="A31515"/>
          <w:sz w:val="19"/>
          <w:szCs w:val="19"/>
          <w:lang w:val="en-US" w:eastAsia="en-US"/>
        </w:rPr>
        <w:t>"</w:t>
      </w:r>
      <w:r w:rsidRPr="00F34552">
        <w:rPr>
          <w:rFonts w:ascii="Consolas" w:eastAsiaTheme="minorHAnsi" w:hAnsi="Consolas" w:cs="Consolas"/>
          <w:color w:val="000000"/>
          <w:sz w:val="19"/>
          <w:szCs w:val="19"/>
          <w:lang w:val="en-US" w:eastAsia="en-US"/>
        </w:rPr>
        <w:t xml:space="preserve">; </w:t>
      </w:r>
      <w:proofErr w:type="spellStart"/>
      <w:r w:rsidRPr="00F34552">
        <w:rPr>
          <w:rFonts w:ascii="Consolas" w:eastAsiaTheme="minorHAnsi" w:hAnsi="Consolas" w:cs="Consolas"/>
          <w:color w:val="000000"/>
          <w:sz w:val="19"/>
          <w:szCs w:val="19"/>
          <w:lang w:val="en-US" w:eastAsia="en-US"/>
        </w:rPr>
        <w:t>birthyear</w:t>
      </w:r>
      <w:proofErr w:type="spellEnd"/>
      <w:r w:rsidRPr="00F34552">
        <w:rPr>
          <w:rFonts w:ascii="Consolas" w:eastAsiaTheme="minorHAnsi" w:hAnsi="Consolas" w:cs="Consolas"/>
          <w:color w:val="000000"/>
          <w:sz w:val="19"/>
          <w:szCs w:val="19"/>
          <w:lang w:val="en-US" w:eastAsia="en-US"/>
        </w:rPr>
        <w:t xml:space="preserve"> = 1998; height = 180};</w:t>
      </w:r>
    </w:p>
    <w:p w:rsidR="00F34552" w:rsidRPr="00F34552" w:rsidRDefault="00F34552" w:rsidP="00F34552">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F34552">
        <w:rPr>
          <w:rFonts w:ascii="Consolas" w:eastAsiaTheme="minorHAnsi" w:hAnsi="Consolas" w:cs="Consolas"/>
          <w:color w:val="000000"/>
          <w:sz w:val="19"/>
          <w:szCs w:val="19"/>
          <w:lang w:val="en-US" w:eastAsia="en-US"/>
        </w:rPr>
        <w:t xml:space="preserve">                                {</w:t>
      </w:r>
      <w:proofErr w:type="spellStart"/>
      <w:proofErr w:type="gramStart"/>
      <w:r w:rsidRPr="00F34552">
        <w:rPr>
          <w:rFonts w:ascii="Consolas" w:eastAsiaTheme="minorHAnsi" w:hAnsi="Consolas" w:cs="Consolas"/>
          <w:color w:val="000000"/>
          <w:sz w:val="19"/>
          <w:szCs w:val="19"/>
          <w:lang w:val="en-US" w:eastAsia="en-US"/>
        </w:rPr>
        <w:t>lastname</w:t>
      </w:r>
      <w:proofErr w:type="spellEnd"/>
      <w:proofErr w:type="gramEnd"/>
      <w:r w:rsidRPr="00F34552">
        <w:rPr>
          <w:rFonts w:ascii="Consolas" w:eastAsiaTheme="minorHAnsi" w:hAnsi="Consolas" w:cs="Consolas"/>
          <w:color w:val="000000"/>
          <w:sz w:val="19"/>
          <w:szCs w:val="19"/>
          <w:lang w:val="en-US" w:eastAsia="en-US"/>
        </w:rPr>
        <w:t xml:space="preserve"> = </w:t>
      </w:r>
      <w:r w:rsidRPr="00F34552">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val="ru-RU" w:eastAsia="en-US"/>
        </w:rPr>
        <w:t>Одинцова</w:t>
      </w:r>
      <w:r w:rsidRPr="00F34552">
        <w:rPr>
          <w:rFonts w:ascii="Consolas" w:eastAsiaTheme="minorHAnsi" w:hAnsi="Consolas" w:cs="Consolas"/>
          <w:color w:val="A31515"/>
          <w:sz w:val="19"/>
          <w:szCs w:val="19"/>
          <w:lang w:val="en-US" w:eastAsia="en-US"/>
        </w:rPr>
        <w:t>"</w:t>
      </w:r>
      <w:r w:rsidRPr="00F34552">
        <w:rPr>
          <w:rFonts w:ascii="Consolas" w:eastAsiaTheme="minorHAnsi" w:hAnsi="Consolas" w:cs="Consolas"/>
          <w:color w:val="000000"/>
          <w:sz w:val="19"/>
          <w:szCs w:val="19"/>
          <w:lang w:val="en-US" w:eastAsia="en-US"/>
        </w:rPr>
        <w:t xml:space="preserve">; </w:t>
      </w:r>
      <w:proofErr w:type="spellStart"/>
      <w:r w:rsidRPr="00F34552">
        <w:rPr>
          <w:rFonts w:ascii="Consolas" w:eastAsiaTheme="minorHAnsi" w:hAnsi="Consolas" w:cs="Consolas"/>
          <w:color w:val="000000"/>
          <w:sz w:val="19"/>
          <w:szCs w:val="19"/>
          <w:lang w:val="en-US" w:eastAsia="en-US"/>
        </w:rPr>
        <w:t>firstname</w:t>
      </w:r>
      <w:proofErr w:type="spellEnd"/>
      <w:r w:rsidRPr="00F34552">
        <w:rPr>
          <w:rFonts w:ascii="Consolas" w:eastAsiaTheme="minorHAnsi" w:hAnsi="Consolas" w:cs="Consolas"/>
          <w:color w:val="000000"/>
          <w:sz w:val="19"/>
          <w:szCs w:val="19"/>
          <w:lang w:val="en-US" w:eastAsia="en-US"/>
        </w:rPr>
        <w:t xml:space="preserve"> = </w:t>
      </w:r>
      <w:r w:rsidRPr="00F34552">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val="ru-RU" w:eastAsia="en-US"/>
        </w:rPr>
        <w:t>Юлия</w:t>
      </w:r>
      <w:r w:rsidRPr="00F34552">
        <w:rPr>
          <w:rFonts w:ascii="Consolas" w:eastAsiaTheme="minorHAnsi" w:hAnsi="Consolas" w:cs="Consolas"/>
          <w:color w:val="A31515"/>
          <w:sz w:val="19"/>
          <w:szCs w:val="19"/>
          <w:lang w:val="en-US" w:eastAsia="en-US"/>
        </w:rPr>
        <w:t>"</w:t>
      </w:r>
      <w:r w:rsidRPr="00F34552">
        <w:rPr>
          <w:rFonts w:ascii="Consolas" w:eastAsiaTheme="minorHAnsi" w:hAnsi="Consolas" w:cs="Consolas"/>
          <w:color w:val="000000"/>
          <w:sz w:val="19"/>
          <w:szCs w:val="19"/>
          <w:lang w:val="en-US" w:eastAsia="en-US"/>
        </w:rPr>
        <w:t xml:space="preserve">; </w:t>
      </w:r>
      <w:proofErr w:type="spellStart"/>
      <w:r w:rsidRPr="00F34552">
        <w:rPr>
          <w:rFonts w:ascii="Consolas" w:eastAsiaTheme="minorHAnsi" w:hAnsi="Consolas" w:cs="Consolas"/>
          <w:color w:val="000000"/>
          <w:sz w:val="19"/>
          <w:szCs w:val="19"/>
          <w:lang w:val="en-US" w:eastAsia="en-US"/>
        </w:rPr>
        <w:t>middlename</w:t>
      </w:r>
      <w:proofErr w:type="spellEnd"/>
      <w:r w:rsidRPr="00F34552">
        <w:rPr>
          <w:rFonts w:ascii="Consolas" w:eastAsiaTheme="minorHAnsi" w:hAnsi="Consolas" w:cs="Consolas"/>
          <w:color w:val="000000"/>
          <w:sz w:val="19"/>
          <w:szCs w:val="19"/>
          <w:lang w:val="en-US" w:eastAsia="en-US"/>
        </w:rPr>
        <w:t xml:space="preserve"> = </w:t>
      </w:r>
      <w:r w:rsidRPr="00F34552">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val="ru-RU" w:eastAsia="en-US"/>
        </w:rPr>
        <w:t>Валерьевна</w:t>
      </w:r>
      <w:r w:rsidRPr="00F34552">
        <w:rPr>
          <w:rFonts w:ascii="Consolas" w:eastAsiaTheme="minorHAnsi" w:hAnsi="Consolas" w:cs="Consolas"/>
          <w:color w:val="A31515"/>
          <w:sz w:val="19"/>
          <w:szCs w:val="19"/>
          <w:lang w:val="en-US" w:eastAsia="en-US"/>
        </w:rPr>
        <w:t>"</w:t>
      </w:r>
      <w:r w:rsidRPr="00F34552">
        <w:rPr>
          <w:rFonts w:ascii="Consolas" w:eastAsiaTheme="minorHAnsi" w:hAnsi="Consolas" w:cs="Consolas"/>
          <w:color w:val="000000"/>
          <w:sz w:val="19"/>
          <w:szCs w:val="19"/>
          <w:lang w:val="en-US" w:eastAsia="en-US"/>
        </w:rPr>
        <w:t xml:space="preserve">; </w:t>
      </w:r>
      <w:proofErr w:type="spellStart"/>
      <w:r w:rsidRPr="00F34552">
        <w:rPr>
          <w:rFonts w:ascii="Consolas" w:eastAsiaTheme="minorHAnsi" w:hAnsi="Consolas" w:cs="Consolas"/>
          <w:color w:val="000000"/>
          <w:sz w:val="19"/>
          <w:szCs w:val="19"/>
          <w:lang w:val="en-US" w:eastAsia="en-US"/>
        </w:rPr>
        <w:t>birthyear</w:t>
      </w:r>
      <w:proofErr w:type="spellEnd"/>
      <w:r w:rsidRPr="00F34552">
        <w:rPr>
          <w:rFonts w:ascii="Consolas" w:eastAsiaTheme="minorHAnsi" w:hAnsi="Consolas" w:cs="Consolas"/>
          <w:color w:val="000000"/>
          <w:sz w:val="19"/>
          <w:szCs w:val="19"/>
          <w:lang w:val="en-US" w:eastAsia="en-US"/>
        </w:rPr>
        <w:t xml:space="preserve"> = 1999; height = 165};</w:t>
      </w:r>
    </w:p>
    <w:p w:rsidR="00F34552" w:rsidRPr="00F34552" w:rsidRDefault="00F34552" w:rsidP="00F34552">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F34552">
        <w:rPr>
          <w:rFonts w:ascii="Consolas" w:eastAsiaTheme="minorHAnsi" w:hAnsi="Consolas" w:cs="Consolas"/>
          <w:color w:val="000000"/>
          <w:sz w:val="19"/>
          <w:szCs w:val="19"/>
          <w:lang w:val="en-US" w:eastAsia="en-US"/>
        </w:rPr>
        <w:t xml:space="preserve">                                {</w:t>
      </w:r>
      <w:proofErr w:type="spellStart"/>
      <w:proofErr w:type="gramStart"/>
      <w:r w:rsidRPr="00F34552">
        <w:rPr>
          <w:rFonts w:ascii="Consolas" w:eastAsiaTheme="minorHAnsi" w:hAnsi="Consolas" w:cs="Consolas"/>
          <w:color w:val="000000"/>
          <w:sz w:val="19"/>
          <w:szCs w:val="19"/>
          <w:lang w:val="en-US" w:eastAsia="en-US"/>
        </w:rPr>
        <w:t>lastname</w:t>
      </w:r>
      <w:proofErr w:type="spellEnd"/>
      <w:proofErr w:type="gramEnd"/>
      <w:r w:rsidRPr="00F34552">
        <w:rPr>
          <w:rFonts w:ascii="Consolas" w:eastAsiaTheme="minorHAnsi" w:hAnsi="Consolas" w:cs="Consolas"/>
          <w:color w:val="000000"/>
          <w:sz w:val="19"/>
          <w:szCs w:val="19"/>
          <w:lang w:val="en-US" w:eastAsia="en-US"/>
        </w:rPr>
        <w:t xml:space="preserve"> = </w:t>
      </w:r>
      <w:r w:rsidRPr="00F34552">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val="ru-RU" w:eastAsia="en-US"/>
        </w:rPr>
        <w:t>Воробьева</w:t>
      </w:r>
      <w:r w:rsidRPr="00F34552">
        <w:rPr>
          <w:rFonts w:ascii="Consolas" w:eastAsiaTheme="minorHAnsi" w:hAnsi="Consolas" w:cs="Consolas"/>
          <w:color w:val="A31515"/>
          <w:sz w:val="19"/>
          <w:szCs w:val="19"/>
          <w:lang w:val="en-US" w:eastAsia="en-US"/>
        </w:rPr>
        <w:t>"</w:t>
      </w:r>
      <w:r w:rsidRPr="00F34552">
        <w:rPr>
          <w:rFonts w:ascii="Consolas" w:eastAsiaTheme="minorHAnsi" w:hAnsi="Consolas" w:cs="Consolas"/>
          <w:color w:val="000000"/>
          <w:sz w:val="19"/>
          <w:szCs w:val="19"/>
          <w:lang w:val="en-US" w:eastAsia="en-US"/>
        </w:rPr>
        <w:t xml:space="preserve">; </w:t>
      </w:r>
      <w:proofErr w:type="spellStart"/>
      <w:r w:rsidRPr="00F34552">
        <w:rPr>
          <w:rFonts w:ascii="Consolas" w:eastAsiaTheme="minorHAnsi" w:hAnsi="Consolas" w:cs="Consolas"/>
          <w:color w:val="000000"/>
          <w:sz w:val="19"/>
          <w:szCs w:val="19"/>
          <w:lang w:val="en-US" w:eastAsia="en-US"/>
        </w:rPr>
        <w:t>firstname</w:t>
      </w:r>
      <w:proofErr w:type="spellEnd"/>
      <w:r w:rsidRPr="00F34552">
        <w:rPr>
          <w:rFonts w:ascii="Consolas" w:eastAsiaTheme="minorHAnsi" w:hAnsi="Consolas" w:cs="Consolas"/>
          <w:color w:val="000000"/>
          <w:sz w:val="19"/>
          <w:szCs w:val="19"/>
          <w:lang w:val="en-US" w:eastAsia="en-US"/>
        </w:rPr>
        <w:t xml:space="preserve"> = </w:t>
      </w:r>
      <w:r w:rsidRPr="00F34552">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val="ru-RU" w:eastAsia="en-US"/>
        </w:rPr>
        <w:t>Анна</w:t>
      </w:r>
      <w:r w:rsidRPr="00F34552">
        <w:rPr>
          <w:rFonts w:ascii="Consolas" w:eastAsiaTheme="minorHAnsi" w:hAnsi="Consolas" w:cs="Consolas"/>
          <w:color w:val="A31515"/>
          <w:sz w:val="19"/>
          <w:szCs w:val="19"/>
          <w:lang w:val="en-US" w:eastAsia="en-US"/>
        </w:rPr>
        <w:t>"</w:t>
      </w:r>
      <w:r w:rsidRPr="00F34552">
        <w:rPr>
          <w:rFonts w:ascii="Consolas" w:eastAsiaTheme="minorHAnsi" w:hAnsi="Consolas" w:cs="Consolas"/>
          <w:color w:val="000000"/>
          <w:sz w:val="19"/>
          <w:szCs w:val="19"/>
          <w:lang w:val="en-US" w:eastAsia="en-US"/>
        </w:rPr>
        <w:t xml:space="preserve">; </w:t>
      </w:r>
      <w:proofErr w:type="spellStart"/>
      <w:r w:rsidRPr="00F34552">
        <w:rPr>
          <w:rFonts w:ascii="Consolas" w:eastAsiaTheme="minorHAnsi" w:hAnsi="Consolas" w:cs="Consolas"/>
          <w:color w:val="000000"/>
          <w:sz w:val="19"/>
          <w:szCs w:val="19"/>
          <w:lang w:val="en-US" w:eastAsia="en-US"/>
        </w:rPr>
        <w:t>middlename</w:t>
      </w:r>
      <w:proofErr w:type="spellEnd"/>
      <w:r w:rsidRPr="00F34552">
        <w:rPr>
          <w:rFonts w:ascii="Consolas" w:eastAsiaTheme="minorHAnsi" w:hAnsi="Consolas" w:cs="Consolas"/>
          <w:color w:val="000000"/>
          <w:sz w:val="19"/>
          <w:szCs w:val="19"/>
          <w:lang w:val="en-US" w:eastAsia="en-US"/>
        </w:rPr>
        <w:t xml:space="preserve"> = </w:t>
      </w:r>
      <w:r w:rsidRPr="00F34552">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val="ru-RU" w:eastAsia="en-US"/>
        </w:rPr>
        <w:t>Александровна</w:t>
      </w:r>
      <w:r w:rsidRPr="00F34552">
        <w:rPr>
          <w:rFonts w:ascii="Consolas" w:eastAsiaTheme="minorHAnsi" w:hAnsi="Consolas" w:cs="Consolas"/>
          <w:color w:val="A31515"/>
          <w:sz w:val="19"/>
          <w:szCs w:val="19"/>
          <w:lang w:val="en-US" w:eastAsia="en-US"/>
        </w:rPr>
        <w:t>"</w:t>
      </w:r>
      <w:r w:rsidRPr="00F34552">
        <w:rPr>
          <w:rFonts w:ascii="Consolas" w:eastAsiaTheme="minorHAnsi" w:hAnsi="Consolas" w:cs="Consolas"/>
          <w:color w:val="000000"/>
          <w:sz w:val="19"/>
          <w:szCs w:val="19"/>
          <w:lang w:val="en-US" w:eastAsia="en-US"/>
        </w:rPr>
        <w:t xml:space="preserve">; </w:t>
      </w:r>
      <w:proofErr w:type="spellStart"/>
      <w:r w:rsidRPr="00F34552">
        <w:rPr>
          <w:rFonts w:ascii="Consolas" w:eastAsiaTheme="minorHAnsi" w:hAnsi="Consolas" w:cs="Consolas"/>
          <w:color w:val="000000"/>
          <w:sz w:val="19"/>
          <w:szCs w:val="19"/>
          <w:lang w:val="en-US" w:eastAsia="en-US"/>
        </w:rPr>
        <w:t>birthyear</w:t>
      </w:r>
      <w:proofErr w:type="spellEnd"/>
      <w:r w:rsidRPr="00F34552">
        <w:rPr>
          <w:rFonts w:ascii="Consolas" w:eastAsiaTheme="minorHAnsi" w:hAnsi="Consolas" w:cs="Consolas"/>
          <w:color w:val="000000"/>
          <w:sz w:val="19"/>
          <w:szCs w:val="19"/>
          <w:lang w:val="en-US" w:eastAsia="en-US"/>
        </w:rPr>
        <w:t xml:space="preserve"> = 1998; height = 170};</w:t>
      </w:r>
    </w:p>
    <w:p w:rsidR="00F34552" w:rsidRPr="00F34552" w:rsidRDefault="00F34552" w:rsidP="00F34552">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F34552">
        <w:rPr>
          <w:rFonts w:ascii="Consolas" w:eastAsiaTheme="minorHAnsi" w:hAnsi="Consolas" w:cs="Consolas"/>
          <w:color w:val="000000"/>
          <w:sz w:val="19"/>
          <w:szCs w:val="19"/>
          <w:lang w:val="en-US" w:eastAsia="en-US"/>
        </w:rPr>
        <w:t xml:space="preserve">                                {</w:t>
      </w:r>
      <w:proofErr w:type="spellStart"/>
      <w:proofErr w:type="gramStart"/>
      <w:r w:rsidRPr="00F34552">
        <w:rPr>
          <w:rFonts w:ascii="Consolas" w:eastAsiaTheme="minorHAnsi" w:hAnsi="Consolas" w:cs="Consolas"/>
          <w:color w:val="000000"/>
          <w:sz w:val="19"/>
          <w:szCs w:val="19"/>
          <w:lang w:val="en-US" w:eastAsia="en-US"/>
        </w:rPr>
        <w:t>lastname</w:t>
      </w:r>
      <w:proofErr w:type="spellEnd"/>
      <w:proofErr w:type="gramEnd"/>
      <w:r w:rsidRPr="00F34552">
        <w:rPr>
          <w:rFonts w:ascii="Consolas" w:eastAsiaTheme="minorHAnsi" w:hAnsi="Consolas" w:cs="Consolas"/>
          <w:color w:val="000000"/>
          <w:sz w:val="19"/>
          <w:szCs w:val="19"/>
          <w:lang w:val="en-US" w:eastAsia="en-US"/>
        </w:rPr>
        <w:t xml:space="preserve"> = </w:t>
      </w:r>
      <w:r w:rsidRPr="00F34552">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val="ru-RU" w:eastAsia="en-US"/>
        </w:rPr>
        <w:t>Петров</w:t>
      </w:r>
      <w:r w:rsidRPr="00F34552">
        <w:rPr>
          <w:rFonts w:ascii="Consolas" w:eastAsiaTheme="minorHAnsi" w:hAnsi="Consolas" w:cs="Consolas"/>
          <w:color w:val="A31515"/>
          <w:sz w:val="19"/>
          <w:szCs w:val="19"/>
          <w:lang w:val="en-US" w:eastAsia="en-US"/>
        </w:rPr>
        <w:t>"</w:t>
      </w:r>
      <w:r w:rsidRPr="00F34552">
        <w:rPr>
          <w:rFonts w:ascii="Consolas" w:eastAsiaTheme="minorHAnsi" w:hAnsi="Consolas" w:cs="Consolas"/>
          <w:color w:val="000000"/>
          <w:sz w:val="19"/>
          <w:szCs w:val="19"/>
          <w:lang w:val="en-US" w:eastAsia="en-US"/>
        </w:rPr>
        <w:t xml:space="preserve">; </w:t>
      </w:r>
      <w:proofErr w:type="spellStart"/>
      <w:r w:rsidRPr="00F34552">
        <w:rPr>
          <w:rFonts w:ascii="Consolas" w:eastAsiaTheme="minorHAnsi" w:hAnsi="Consolas" w:cs="Consolas"/>
          <w:color w:val="000000"/>
          <w:sz w:val="19"/>
          <w:szCs w:val="19"/>
          <w:lang w:val="en-US" w:eastAsia="en-US"/>
        </w:rPr>
        <w:t>firstname</w:t>
      </w:r>
      <w:proofErr w:type="spellEnd"/>
      <w:r w:rsidRPr="00F34552">
        <w:rPr>
          <w:rFonts w:ascii="Consolas" w:eastAsiaTheme="minorHAnsi" w:hAnsi="Consolas" w:cs="Consolas"/>
          <w:color w:val="000000"/>
          <w:sz w:val="19"/>
          <w:szCs w:val="19"/>
          <w:lang w:val="en-US" w:eastAsia="en-US"/>
        </w:rPr>
        <w:t xml:space="preserve"> = </w:t>
      </w:r>
      <w:r w:rsidRPr="00F34552">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val="ru-RU" w:eastAsia="en-US"/>
        </w:rPr>
        <w:t>Тарас</w:t>
      </w:r>
      <w:r w:rsidRPr="00F34552">
        <w:rPr>
          <w:rFonts w:ascii="Consolas" w:eastAsiaTheme="minorHAnsi" w:hAnsi="Consolas" w:cs="Consolas"/>
          <w:color w:val="A31515"/>
          <w:sz w:val="19"/>
          <w:szCs w:val="19"/>
          <w:lang w:val="en-US" w:eastAsia="en-US"/>
        </w:rPr>
        <w:t>"</w:t>
      </w:r>
      <w:r w:rsidRPr="00F34552">
        <w:rPr>
          <w:rFonts w:ascii="Consolas" w:eastAsiaTheme="minorHAnsi" w:hAnsi="Consolas" w:cs="Consolas"/>
          <w:color w:val="000000"/>
          <w:sz w:val="19"/>
          <w:szCs w:val="19"/>
          <w:lang w:val="en-US" w:eastAsia="en-US"/>
        </w:rPr>
        <w:t xml:space="preserve">; </w:t>
      </w:r>
      <w:proofErr w:type="spellStart"/>
      <w:r w:rsidRPr="00F34552">
        <w:rPr>
          <w:rFonts w:ascii="Consolas" w:eastAsiaTheme="minorHAnsi" w:hAnsi="Consolas" w:cs="Consolas"/>
          <w:color w:val="000000"/>
          <w:sz w:val="19"/>
          <w:szCs w:val="19"/>
          <w:lang w:val="en-US" w:eastAsia="en-US"/>
        </w:rPr>
        <w:t>middlename</w:t>
      </w:r>
      <w:proofErr w:type="spellEnd"/>
      <w:r w:rsidRPr="00F34552">
        <w:rPr>
          <w:rFonts w:ascii="Consolas" w:eastAsiaTheme="minorHAnsi" w:hAnsi="Consolas" w:cs="Consolas"/>
          <w:color w:val="000000"/>
          <w:sz w:val="19"/>
          <w:szCs w:val="19"/>
          <w:lang w:val="en-US" w:eastAsia="en-US"/>
        </w:rPr>
        <w:t xml:space="preserve"> = </w:t>
      </w:r>
      <w:r w:rsidRPr="00F34552">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val="ru-RU" w:eastAsia="en-US"/>
        </w:rPr>
        <w:t>Борисович</w:t>
      </w:r>
      <w:r w:rsidRPr="00F34552">
        <w:rPr>
          <w:rFonts w:ascii="Consolas" w:eastAsiaTheme="minorHAnsi" w:hAnsi="Consolas" w:cs="Consolas"/>
          <w:color w:val="A31515"/>
          <w:sz w:val="19"/>
          <w:szCs w:val="19"/>
          <w:lang w:val="en-US" w:eastAsia="en-US"/>
        </w:rPr>
        <w:t>"</w:t>
      </w:r>
      <w:r w:rsidRPr="00F34552">
        <w:rPr>
          <w:rFonts w:ascii="Consolas" w:eastAsiaTheme="minorHAnsi" w:hAnsi="Consolas" w:cs="Consolas"/>
          <w:color w:val="000000"/>
          <w:sz w:val="19"/>
          <w:szCs w:val="19"/>
          <w:lang w:val="en-US" w:eastAsia="en-US"/>
        </w:rPr>
        <w:t xml:space="preserve">; </w:t>
      </w:r>
      <w:proofErr w:type="spellStart"/>
      <w:r w:rsidRPr="00F34552">
        <w:rPr>
          <w:rFonts w:ascii="Consolas" w:eastAsiaTheme="minorHAnsi" w:hAnsi="Consolas" w:cs="Consolas"/>
          <w:color w:val="000000"/>
          <w:sz w:val="19"/>
          <w:szCs w:val="19"/>
          <w:lang w:val="en-US" w:eastAsia="en-US"/>
        </w:rPr>
        <w:t>birthyear</w:t>
      </w:r>
      <w:proofErr w:type="spellEnd"/>
      <w:r w:rsidRPr="00F34552">
        <w:rPr>
          <w:rFonts w:ascii="Consolas" w:eastAsiaTheme="minorHAnsi" w:hAnsi="Consolas" w:cs="Consolas"/>
          <w:color w:val="000000"/>
          <w:sz w:val="19"/>
          <w:szCs w:val="19"/>
          <w:lang w:val="en-US" w:eastAsia="en-US"/>
        </w:rPr>
        <w:t xml:space="preserve"> = 1996; height = 175}|]    </w:t>
      </w:r>
    </w:p>
    <w:p w:rsidR="00F34552" w:rsidRPr="00F34552" w:rsidRDefault="00F34552" w:rsidP="00F34552">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F34552" w:rsidRPr="00F34552" w:rsidRDefault="00F34552" w:rsidP="00F34552">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F3455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Функция</w:t>
      </w:r>
      <w:r w:rsidRPr="00F3455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находящих</w:t>
      </w:r>
      <w:r w:rsidRPr="00F3455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студентов</w:t>
      </w:r>
      <w:r w:rsidRPr="00F34552">
        <w:rPr>
          <w:rFonts w:ascii="Consolas" w:eastAsiaTheme="minorHAnsi" w:hAnsi="Consolas" w:cs="Consolas"/>
          <w:color w:val="008000"/>
          <w:sz w:val="19"/>
          <w:szCs w:val="19"/>
          <w:lang w:val="en-US" w:eastAsia="en-US"/>
        </w:rPr>
        <w:t xml:space="preserve"> 1998 </w:t>
      </w:r>
      <w:r>
        <w:rPr>
          <w:rFonts w:ascii="Consolas" w:eastAsiaTheme="minorHAnsi" w:hAnsi="Consolas" w:cs="Consolas"/>
          <w:color w:val="008000"/>
          <w:sz w:val="19"/>
          <w:szCs w:val="19"/>
          <w:lang w:val="ru-RU" w:eastAsia="en-US"/>
        </w:rPr>
        <w:t>года</w:t>
      </w:r>
      <w:r w:rsidRPr="00F3455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рождения</w:t>
      </w:r>
    </w:p>
    <w:p w:rsidR="00F34552" w:rsidRPr="00F34552" w:rsidRDefault="00F34552" w:rsidP="00F34552">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roofErr w:type="gramStart"/>
      <w:r w:rsidRPr="00F34552">
        <w:rPr>
          <w:rFonts w:ascii="Consolas" w:eastAsiaTheme="minorHAnsi" w:hAnsi="Consolas" w:cs="Consolas"/>
          <w:color w:val="0000FF"/>
          <w:sz w:val="19"/>
          <w:szCs w:val="19"/>
          <w:lang w:val="en-US" w:eastAsia="en-US"/>
        </w:rPr>
        <w:t>let</w:t>
      </w:r>
      <w:proofErr w:type="gramEnd"/>
      <w:r w:rsidRPr="00F34552">
        <w:rPr>
          <w:rFonts w:ascii="Consolas" w:eastAsiaTheme="minorHAnsi" w:hAnsi="Consolas" w:cs="Consolas"/>
          <w:color w:val="000000"/>
          <w:sz w:val="19"/>
          <w:szCs w:val="19"/>
          <w:lang w:val="en-US" w:eastAsia="en-US"/>
        </w:rPr>
        <w:t xml:space="preserve"> Students1998 = </w:t>
      </w:r>
      <w:proofErr w:type="spellStart"/>
      <w:r w:rsidRPr="00F34552">
        <w:rPr>
          <w:rFonts w:ascii="Consolas" w:eastAsiaTheme="minorHAnsi" w:hAnsi="Consolas" w:cs="Consolas"/>
          <w:color w:val="000000"/>
          <w:sz w:val="19"/>
          <w:szCs w:val="19"/>
          <w:lang w:val="en-US" w:eastAsia="en-US"/>
        </w:rPr>
        <w:t>Array.choose</w:t>
      </w:r>
      <w:proofErr w:type="spellEnd"/>
      <w:r w:rsidRPr="00F34552">
        <w:rPr>
          <w:rFonts w:ascii="Consolas" w:eastAsiaTheme="minorHAnsi" w:hAnsi="Consolas" w:cs="Consolas"/>
          <w:color w:val="000000"/>
          <w:sz w:val="19"/>
          <w:szCs w:val="19"/>
          <w:lang w:val="en-US" w:eastAsia="en-US"/>
        </w:rPr>
        <w:t xml:space="preserve"> (</w:t>
      </w:r>
      <w:r w:rsidRPr="00F34552">
        <w:rPr>
          <w:rFonts w:ascii="Consolas" w:eastAsiaTheme="minorHAnsi" w:hAnsi="Consolas" w:cs="Consolas"/>
          <w:color w:val="0000FF"/>
          <w:sz w:val="19"/>
          <w:szCs w:val="19"/>
          <w:lang w:val="en-US" w:eastAsia="en-US"/>
        </w:rPr>
        <w:t>fun</w:t>
      </w:r>
      <w:r w:rsidRPr="00F34552">
        <w:rPr>
          <w:rFonts w:ascii="Consolas" w:eastAsiaTheme="minorHAnsi" w:hAnsi="Consolas" w:cs="Consolas"/>
          <w:color w:val="000000"/>
          <w:sz w:val="19"/>
          <w:szCs w:val="19"/>
          <w:lang w:val="en-US" w:eastAsia="en-US"/>
        </w:rPr>
        <w:t xml:space="preserve"> s </w:t>
      </w:r>
      <w:r w:rsidRPr="00F34552">
        <w:rPr>
          <w:rFonts w:ascii="Consolas" w:eastAsiaTheme="minorHAnsi" w:hAnsi="Consolas" w:cs="Consolas"/>
          <w:color w:val="0000FF"/>
          <w:sz w:val="19"/>
          <w:szCs w:val="19"/>
          <w:lang w:val="en-US" w:eastAsia="en-US"/>
        </w:rPr>
        <w:t>-&gt;</w:t>
      </w:r>
      <w:r w:rsidRPr="00F34552">
        <w:rPr>
          <w:rFonts w:ascii="Consolas" w:eastAsiaTheme="minorHAnsi" w:hAnsi="Consolas" w:cs="Consolas"/>
          <w:color w:val="000000"/>
          <w:sz w:val="19"/>
          <w:szCs w:val="19"/>
          <w:lang w:val="en-US" w:eastAsia="en-US"/>
        </w:rPr>
        <w:t xml:space="preserve"> </w:t>
      </w:r>
      <w:r w:rsidRPr="00F34552">
        <w:rPr>
          <w:rFonts w:ascii="Consolas" w:eastAsiaTheme="minorHAnsi" w:hAnsi="Consolas" w:cs="Consolas"/>
          <w:color w:val="0000FF"/>
          <w:sz w:val="19"/>
          <w:szCs w:val="19"/>
          <w:lang w:val="en-US" w:eastAsia="en-US"/>
        </w:rPr>
        <w:t>if</w:t>
      </w:r>
      <w:r w:rsidRPr="00F34552">
        <w:rPr>
          <w:rFonts w:ascii="Consolas" w:eastAsiaTheme="minorHAnsi" w:hAnsi="Consolas" w:cs="Consolas"/>
          <w:color w:val="000000"/>
          <w:sz w:val="19"/>
          <w:szCs w:val="19"/>
          <w:lang w:val="en-US" w:eastAsia="en-US"/>
        </w:rPr>
        <w:t xml:space="preserve"> </w:t>
      </w:r>
      <w:proofErr w:type="spellStart"/>
      <w:r w:rsidRPr="00F34552">
        <w:rPr>
          <w:rFonts w:ascii="Consolas" w:eastAsiaTheme="minorHAnsi" w:hAnsi="Consolas" w:cs="Consolas"/>
          <w:color w:val="000000"/>
          <w:sz w:val="19"/>
          <w:szCs w:val="19"/>
          <w:lang w:val="en-US" w:eastAsia="en-US"/>
        </w:rPr>
        <w:t>s.birthyear</w:t>
      </w:r>
      <w:proofErr w:type="spellEnd"/>
      <w:r w:rsidRPr="00F34552">
        <w:rPr>
          <w:rFonts w:ascii="Consolas" w:eastAsiaTheme="minorHAnsi" w:hAnsi="Consolas" w:cs="Consolas"/>
          <w:color w:val="000000"/>
          <w:sz w:val="19"/>
          <w:szCs w:val="19"/>
          <w:lang w:val="en-US" w:eastAsia="en-US"/>
        </w:rPr>
        <w:t xml:space="preserve"> = 1998 </w:t>
      </w:r>
      <w:r w:rsidRPr="00F34552">
        <w:rPr>
          <w:rFonts w:ascii="Consolas" w:eastAsiaTheme="minorHAnsi" w:hAnsi="Consolas" w:cs="Consolas"/>
          <w:color w:val="0000FF"/>
          <w:sz w:val="19"/>
          <w:szCs w:val="19"/>
          <w:lang w:val="en-US" w:eastAsia="en-US"/>
        </w:rPr>
        <w:t>then</w:t>
      </w:r>
      <w:r w:rsidRPr="00F34552">
        <w:rPr>
          <w:rFonts w:ascii="Consolas" w:eastAsiaTheme="minorHAnsi" w:hAnsi="Consolas" w:cs="Consolas"/>
          <w:color w:val="000000"/>
          <w:sz w:val="19"/>
          <w:szCs w:val="19"/>
          <w:lang w:val="en-US" w:eastAsia="en-US"/>
        </w:rPr>
        <w:t xml:space="preserve"> Some(s) </w:t>
      </w:r>
      <w:r w:rsidRPr="00F34552">
        <w:rPr>
          <w:rFonts w:ascii="Consolas" w:eastAsiaTheme="minorHAnsi" w:hAnsi="Consolas" w:cs="Consolas"/>
          <w:color w:val="0000FF"/>
          <w:sz w:val="19"/>
          <w:szCs w:val="19"/>
          <w:lang w:val="en-US" w:eastAsia="en-US"/>
        </w:rPr>
        <w:t>else</w:t>
      </w:r>
      <w:r w:rsidRPr="00F34552">
        <w:rPr>
          <w:rFonts w:ascii="Consolas" w:eastAsiaTheme="minorHAnsi" w:hAnsi="Consolas" w:cs="Consolas"/>
          <w:color w:val="000000"/>
          <w:sz w:val="19"/>
          <w:szCs w:val="19"/>
          <w:lang w:val="en-US" w:eastAsia="en-US"/>
        </w:rPr>
        <w:t xml:space="preserve"> None) Students</w:t>
      </w:r>
    </w:p>
    <w:p w:rsidR="00F34552" w:rsidRDefault="00F34552" w:rsidP="00F34552">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proofErr w:type="spellStart"/>
      <w:r>
        <w:rPr>
          <w:rFonts w:ascii="Consolas" w:eastAsiaTheme="minorHAnsi" w:hAnsi="Consolas" w:cs="Consolas"/>
          <w:color w:val="000000"/>
          <w:sz w:val="19"/>
          <w:szCs w:val="19"/>
          <w:lang w:val="ru-RU" w:eastAsia="en-US"/>
        </w:rPr>
        <w:t>printfn</w:t>
      </w:r>
      <w:proofErr w:type="spellEnd"/>
      <w:r>
        <w:rPr>
          <w:rFonts w:ascii="Consolas" w:eastAsiaTheme="minorHAnsi" w:hAnsi="Consolas" w:cs="Consolas"/>
          <w:color w:val="000000"/>
          <w:sz w:val="19"/>
          <w:szCs w:val="19"/>
          <w:lang w:val="ru-RU" w:eastAsia="en-US"/>
        </w:rPr>
        <w:t xml:space="preserve"> </w:t>
      </w:r>
      <w:r>
        <w:rPr>
          <w:rFonts w:ascii="Consolas" w:eastAsiaTheme="minorHAnsi" w:hAnsi="Consolas" w:cs="Consolas"/>
          <w:color w:val="A31515"/>
          <w:sz w:val="19"/>
          <w:szCs w:val="19"/>
          <w:lang w:val="ru-RU" w:eastAsia="en-US"/>
        </w:rPr>
        <w:t>"Студенты 1998 года рождения: \n %A \n"</w:t>
      </w:r>
      <w:r>
        <w:rPr>
          <w:rFonts w:ascii="Consolas" w:eastAsiaTheme="minorHAnsi" w:hAnsi="Consolas" w:cs="Consolas"/>
          <w:color w:val="000000"/>
          <w:sz w:val="19"/>
          <w:szCs w:val="19"/>
          <w:lang w:val="ru-RU" w:eastAsia="en-US"/>
        </w:rPr>
        <w:t xml:space="preserve"> Students1998</w:t>
      </w:r>
    </w:p>
    <w:p w:rsidR="00F34552" w:rsidRDefault="00F34552" w:rsidP="00F34552">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p>
    <w:p w:rsidR="00F34552" w:rsidRDefault="00F34552" w:rsidP="00F34552">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Pr>
          <w:rFonts w:ascii="Consolas" w:eastAsiaTheme="minorHAnsi" w:hAnsi="Consolas" w:cs="Consolas"/>
          <w:color w:val="008000"/>
          <w:sz w:val="19"/>
          <w:szCs w:val="19"/>
          <w:lang w:val="ru-RU" w:eastAsia="en-US"/>
        </w:rPr>
        <w:t>// Функция находящего самого молодого студента</w:t>
      </w:r>
    </w:p>
    <w:p w:rsidR="00F34552" w:rsidRDefault="00F34552" w:rsidP="00F34552">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proofErr w:type="spellStart"/>
      <w:r>
        <w:rPr>
          <w:rFonts w:ascii="Consolas" w:eastAsiaTheme="minorHAnsi" w:hAnsi="Consolas" w:cs="Consolas"/>
          <w:color w:val="0000FF"/>
          <w:sz w:val="19"/>
          <w:szCs w:val="19"/>
          <w:lang w:val="ru-RU" w:eastAsia="en-US"/>
        </w:rPr>
        <w:t>let</w:t>
      </w:r>
      <w:proofErr w:type="spellEnd"/>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ru-RU" w:eastAsia="en-US"/>
        </w:rPr>
        <w:t>youngest</w:t>
      </w:r>
      <w:proofErr w:type="spellEnd"/>
      <w:r>
        <w:rPr>
          <w:rFonts w:ascii="Consolas" w:eastAsiaTheme="minorHAnsi" w:hAnsi="Consolas" w:cs="Consolas"/>
          <w:color w:val="000000"/>
          <w:sz w:val="19"/>
          <w:szCs w:val="19"/>
          <w:lang w:val="ru-RU" w:eastAsia="en-US"/>
        </w:rPr>
        <w:t xml:space="preserve"> = </w:t>
      </w:r>
      <w:proofErr w:type="spellStart"/>
      <w:r>
        <w:rPr>
          <w:rFonts w:ascii="Consolas" w:eastAsiaTheme="minorHAnsi" w:hAnsi="Consolas" w:cs="Consolas"/>
          <w:color w:val="000000"/>
          <w:sz w:val="19"/>
          <w:szCs w:val="19"/>
          <w:lang w:val="ru-RU" w:eastAsia="en-US"/>
        </w:rPr>
        <w:t>Array.maxBy</w:t>
      </w:r>
      <w:proofErr w:type="spellEnd"/>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FF"/>
          <w:sz w:val="19"/>
          <w:szCs w:val="19"/>
          <w:lang w:val="ru-RU" w:eastAsia="en-US"/>
        </w:rPr>
        <w:t>fun</w:t>
      </w:r>
      <w:proofErr w:type="spellEnd"/>
      <w:r>
        <w:rPr>
          <w:rFonts w:ascii="Consolas" w:eastAsiaTheme="minorHAnsi" w:hAnsi="Consolas" w:cs="Consolas"/>
          <w:color w:val="000000"/>
          <w:sz w:val="19"/>
          <w:szCs w:val="19"/>
          <w:lang w:val="ru-RU" w:eastAsia="en-US"/>
        </w:rPr>
        <w:t xml:space="preserve"> s </w:t>
      </w:r>
      <w:r>
        <w:rPr>
          <w:rFonts w:ascii="Consolas" w:eastAsiaTheme="minorHAnsi" w:hAnsi="Consolas" w:cs="Consolas"/>
          <w:color w:val="0000FF"/>
          <w:sz w:val="19"/>
          <w:szCs w:val="19"/>
          <w:lang w:val="ru-RU" w:eastAsia="en-US"/>
        </w:rPr>
        <w:t>-&gt;</w:t>
      </w:r>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ru-RU" w:eastAsia="en-US"/>
        </w:rPr>
        <w:t>s.birthyear</w:t>
      </w:r>
      <w:proofErr w:type="spellEnd"/>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ru-RU" w:eastAsia="en-US"/>
        </w:rPr>
        <w:t>Students</w:t>
      </w:r>
      <w:proofErr w:type="spellEnd"/>
    </w:p>
    <w:p w:rsidR="00F34552" w:rsidRDefault="00F34552" w:rsidP="00F34552">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proofErr w:type="spellStart"/>
      <w:r>
        <w:rPr>
          <w:rFonts w:ascii="Consolas" w:eastAsiaTheme="minorHAnsi" w:hAnsi="Consolas" w:cs="Consolas"/>
          <w:color w:val="000000"/>
          <w:sz w:val="19"/>
          <w:szCs w:val="19"/>
          <w:lang w:val="ru-RU" w:eastAsia="en-US"/>
        </w:rPr>
        <w:t>printfn</w:t>
      </w:r>
      <w:proofErr w:type="spellEnd"/>
      <w:r>
        <w:rPr>
          <w:rFonts w:ascii="Consolas" w:eastAsiaTheme="minorHAnsi" w:hAnsi="Consolas" w:cs="Consolas"/>
          <w:color w:val="000000"/>
          <w:sz w:val="19"/>
          <w:szCs w:val="19"/>
          <w:lang w:val="ru-RU" w:eastAsia="en-US"/>
        </w:rPr>
        <w:t xml:space="preserve"> </w:t>
      </w:r>
      <w:r>
        <w:rPr>
          <w:rFonts w:ascii="Consolas" w:eastAsiaTheme="minorHAnsi" w:hAnsi="Consolas" w:cs="Consolas"/>
          <w:color w:val="A31515"/>
          <w:sz w:val="19"/>
          <w:szCs w:val="19"/>
          <w:lang w:val="ru-RU" w:eastAsia="en-US"/>
        </w:rPr>
        <w:t>"Самый молодой студент: \n %A"</w:t>
      </w:r>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ru-RU" w:eastAsia="en-US"/>
        </w:rPr>
        <w:t>youngest</w:t>
      </w:r>
      <w:proofErr w:type="spellEnd"/>
    </w:p>
    <w:p w:rsidR="00F34552" w:rsidRDefault="00F34552" w:rsidP="00F34552">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proofErr w:type="spellStart"/>
      <w:r>
        <w:rPr>
          <w:rFonts w:ascii="Consolas" w:eastAsiaTheme="minorHAnsi" w:hAnsi="Consolas" w:cs="Consolas"/>
          <w:color w:val="000000"/>
          <w:sz w:val="19"/>
          <w:szCs w:val="19"/>
          <w:lang w:val="ru-RU" w:eastAsia="en-US"/>
        </w:rPr>
        <w:t>Console.ReadKey</w:t>
      </w:r>
      <w:proofErr w:type="spellEnd"/>
      <w:r>
        <w:rPr>
          <w:rFonts w:ascii="Consolas" w:eastAsiaTheme="minorHAnsi" w:hAnsi="Consolas" w:cs="Consolas"/>
          <w:color w:val="000000"/>
          <w:sz w:val="19"/>
          <w:szCs w:val="19"/>
          <w:lang w:val="ru-RU" w:eastAsia="en-US"/>
        </w:rPr>
        <w:t>()</w:t>
      </w:r>
    </w:p>
    <w:p w:rsidR="00F34552" w:rsidRDefault="00F34552" w:rsidP="00F34552">
      <w:pPr>
        <w:pStyle w:val="LAb"/>
        <w:rPr>
          <w:rFonts w:ascii="Consolas" w:eastAsiaTheme="minorHAnsi" w:hAnsi="Consolas" w:cs="Consolas"/>
          <w:sz w:val="19"/>
          <w:szCs w:val="19"/>
          <w:lang w:val="ru-RU" w:eastAsia="en-US"/>
        </w:rPr>
      </w:pPr>
      <w:proofErr w:type="spellStart"/>
      <w:r>
        <w:rPr>
          <w:rFonts w:ascii="Consolas" w:eastAsiaTheme="minorHAnsi" w:hAnsi="Consolas" w:cs="Consolas"/>
          <w:sz w:val="19"/>
          <w:szCs w:val="19"/>
          <w:lang w:val="ru-RU" w:eastAsia="en-US"/>
        </w:rPr>
        <w:t>Console.Clear</w:t>
      </w:r>
      <w:proofErr w:type="spellEnd"/>
      <w:r>
        <w:rPr>
          <w:rFonts w:ascii="Consolas" w:eastAsiaTheme="minorHAnsi" w:hAnsi="Consolas" w:cs="Consolas"/>
          <w:sz w:val="19"/>
          <w:szCs w:val="19"/>
          <w:lang w:val="ru-RU" w:eastAsia="en-US"/>
        </w:rPr>
        <w:t>()</w:t>
      </w:r>
    </w:p>
    <w:p w:rsidR="00F34552" w:rsidRDefault="00F34552" w:rsidP="00F34552">
      <w:pPr>
        <w:pStyle w:val="LAb"/>
        <w:rPr>
          <w:rFonts w:ascii="Consolas" w:eastAsiaTheme="minorHAnsi" w:hAnsi="Consolas" w:cs="Consolas"/>
          <w:sz w:val="19"/>
          <w:szCs w:val="19"/>
          <w:lang w:val="ru-RU" w:eastAsia="en-US"/>
        </w:rPr>
      </w:pPr>
    </w:p>
    <w:p w:rsidR="00F34552" w:rsidRDefault="00F34552" w:rsidP="00F34552">
      <w:pPr>
        <w:pStyle w:val="LAb"/>
        <w:rPr>
          <w:rFonts w:ascii="Consolas" w:eastAsiaTheme="minorHAnsi" w:hAnsi="Consolas" w:cs="Consolas"/>
          <w:sz w:val="19"/>
          <w:szCs w:val="19"/>
          <w:lang w:val="ru-RU" w:eastAsia="en-US"/>
        </w:rPr>
      </w:pPr>
    </w:p>
    <w:p w:rsidR="00F34552" w:rsidRDefault="00F34552" w:rsidP="00F34552">
      <w:pPr>
        <w:pStyle w:val="LAb"/>
        <w:rPr>
          <w:lang w:val="ru-RU"/>
        </w:rPr>
      </w:pPr>
      <w:r>
        <w:rPr>
          <w:lang w:val="ru-RU"/>
        </w:rPr>
        <w:lastRenderedPageBreak/>
        <w:t xml:space="preserve">Результат работы: </w:t>
      </w:r>
    </w:p>
    <w:p w:rsidR="00F34552" w:rsidRDefault="00F34552" w:rsidP="00F34552">
      <w:pPr>
        <w:pStyle w:val="LAb"/>
        <w:rPr>
          <w:lang w:val="ru-RU"/>
        </w:rPr>
      </w:pPr>
      <w:r>
        <w:rPr>
          <w:noProof/>
          <w:lang w:val="ru-RU"/>
        </w:rPr>
        <w:drawing>
          <wp:inline distT="0" distB="0" distL="0" distR="0" wp14:anchorId="3C939281" wp14:editId="04683F73">
            <wp:extent cx="4019550" cy="3276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19550" cy="3276600"/>
                    </a:xfrm>
                    <a:prstGeom prst="rect">
                      <a:avLst/>
                    </a:prstGeom>
                  </pic:spPr>
                </pic:pic>
              </a:graphicData>
            </a:graphic>
          </wp:inline>
        </w:drawing>
      </w:r>
    </w:p>
    <w:p w:rsidR="00F34552" w:rsidRDefault="00F34552" w:rsidP="00F34552">
      <w:pPr>
        <w:pStyle w:val="LAb"/>
        <w:rPr>
          <w:lang w:val="ru-RU"/>
        </w:rPr>
      </w:pPr>
    </w:p>
    <w:p w:rsidR="007E36AA" w:rsidRPr="007E36AA" w:rsidRDefault="007E36AA" w:rsidP="007E36AA">
      <w:pPr>
        <w:pStyle w:val="LAb"/>
        <w:ind w:left="360" w:firstLine="0"/>
        <w:rPr>
          <w:b/>
        </w:rPr>
      </w:pPr>
      <w:r w:rsidRPr="007E36AA">
        <w:rPr>
          <w:b/>
        </w:rPr>
        <w:t>Контрольные вопросы:</w:t>
      </w:r>
    </w:p>
    <w:p w:rsidR="007E36AA" w:rsidRDefault="007E36AA" w:rsidP="007E36AA">
      <w:pPr>
        <w:pStyle w:val="LAb"/>
        <w:numPr>
          <w:ilvl w:val="0"/>
          <w:numId w:val="18"/>
        </w:numPr>
        <w:rPr>
          <w:lang w:val="ru-RU"/>
        </w:rPr>
      </w:pPr>
      <w:r>
        <w:t>Перечислите способы создания массивов.</w:t>
      </w:r>
    </w:p>
    <w:p w:rsidR="007E36AA" w:rsidRDefault="002B0DDE" w:rsidP="002B0DDE">
      <w:pPr>
        <w:pStyle w:val="LAb"/>
        <w:ind w:firstLine="360"/>
        <w:rPr>
          <w:lang w:val="ru-RU"/>
        </w:rPr>
      </w:pPr>
      <w:r w:rsidRPr="002B0DDE">
        <w:rPr>
          <w:lang w:val="ru-RU" w:eastAsia="en-US"/>
        </w:rPr>
        <w:t>Массивы можно создавать несколькими способами. Небольшой массив можно создать, последовательно перечислив разделяемые точкой с запятой значения между символами [| и |]</w:t>
      </w:r>
      <w:r>
        <w:rPr>
          <w:lang w:val="ru-RU" w:eastAsia="en-US"/>
        </w:rPr>
        <w:t xml:space="preserve">. </w:t>
      </w:r>
      <w:r w:rsidRPr="002B0DDE">
        <w:rPr>
          <w:lang w:val="ru-RU" w:eastAsia="en-US"/>
        </w:rPr>
        <w:t>Также можно указать каждый элемент в отдельной строке (в этом случае точку с запятой можно опустить).</w:t>
      </w:r>
      <w:r>
        <w:rPr>
          <w:lang w:val="ru-RU" w:eastAsia="en-US"/>
        </w:rPr>
        <w:t xml:space="preserve"> </w:t>
      </w:r>
      <w:r>
        <w:rPr>
          <w:lang w:eastAsia="en-US"/>
        </w:rPr>
        <w:t xml:space="preserve">Несколько функций создают массивы, не требуя наличия существующего массива. Функция </w:t>
      </w:r>
      <w:proofErr w:type="spellStart"/>
      <w:r>
        <w:rPr>
          <w:lang w:eastAsia="en-US"/>
        </w:rPr>
        <w:t>Array.empty</w:t>
      </w:r>
      <w:proofErr w:type="spellEnd"/>
      <w:r>
        <w:rPr>
          <w:lang w:eastAsia="en-US"/>
        </w:rPr>
        <w:t xml:space="preserve"> создает новый массив, не содержащий никаких элементов. Функция </w:t>
      </w:r>
      <w:proofErr w:type="spellStart"/>
      <w:r>
        <w:rPr>
          <w:lang w:eastAsia="en-US"/>
        </w:rPr>
        <w:t>Array.create</w:t>
      </w:r>
      <w:proofErr w:type="spellEnd"/>
      <w:r>
        <w:rPr>
          <w:lang w:eastAsia="en-US"/>
        </w:rPr>
        <w:t xml:space="preserve"> создает массив указанного размера и задает для всех элементов указанные значения.</w:t>
      </w:r>
      <w:r>
        <w:rPr>
          <w:lang w:val="ru-RU" w:eastAsia="en-US"/>
        </w:rPr>
        <w:t xml:space="preserve"> </w:t>
      </w:r>
      <w:r w:rsidRPr="002B0DDE">
        <w:t xml:space="preserve">Функция </w:t>
      </w:r>
      <w:proofErr w:type="spellStart"/>
      <w:r w:rsidRPr="002B0DDE">
        <w:t>Array.init</w:t>
      </w:r>
      <w:proofErr w:type="spellEnd"/>
      <w:r w:rsidRPr="002B0DDE">
        <w:t xml:space="preserve"> создает массив заданного размера, используя функцию для создания элементов</w:t>
      </w:r>
      <w:r>
        <w:rPr>
          <w:lang w:val="ru-RU"/>
        </w:rPr>
        <w:t xml:space="preserve">. </w:t>
      </w:r>
      <w:r w:rsidRPr="002B0DDE">
        <w:t xml:space="preserve">Функция </w:t>
      </w:r>
      <w:proofErr w:type="spellStart"/>
      <w:r w:rsidRPr="002B0DDE">
        <w:t>Array.zeroCreate</w:t>
      </w:r>
      <w:proofErr w:type="spellEnd"/>
      <w:r w:rsidRPr="002B0DDE">
        <w:t xml:space="preserve"> создает массив, всем элементам которого присваивается нулевое значение, соответствующее типу массива.</w:t>
      </w:r>
      <w:r>
        <w:rPr>
          <w:lang w:val="ru-RU"/>
        </w:rPr>
        <w:t xml:space="preserve"> </w:t>
      </w:r>
    </w:p>
    <w:p w:rsidR="002B0DDE" w:rsidRPr="002B0DDE" w:rsidRDefault="002B0DDE" w:rsidP="002B0DDE">
      <w:pPr>
        <w:pStyle w:val="LAb"/>
        <w:ind w:firstLine="360"/>
        <w:rPr>
          <w:lang w:eastAsia="en-US"/>
        </w:rPr>
      </w:pPr>
    </w:p>
    <w:p w:rsidR="007E36AA" w:rsidRPr="002B0DDE" w:rsidRDefault="007E36AA" w:rsidP="007E36AA">
      <w:pPr>
        <w:pStyle w:val="LAb"/>
        <w:numPr>
          <w:ilvl w:val="0"/>
          <w:numId w:val="18"/>
        </w:numPr>
      </w:pPr>
      <w:proofErr w:type="gramStart"/>
      <w:r>
        <w:t>Данные</w:t>
      </w:r>
      <w:proofErr w:type="gramEnd"/>
      <w:r>
        <w:t xml:space="preserve"> каких типов могут располагаться в массивах?</w:t>
      </w:r>
    </w:p>
    <w:p w:rsidR="007E36AA" w:rsidRPr="002B0DDE" w:rsidRDefault="002B0DDE" w:rsidP="002B0DDE">
      <w:pPr>
        <w:pStyle w:val="LAb"/>
        <w:ind w:left="360" w:firstLine="0"/>
        <w:rPr>
          <w:lang w:val="ru-RU"/>
        </w:rPr>
      </w:pPr>
      <w:r>
        <w:rPr>
          <w:lang w:val="ru-RU"/>
        </w:rPr>
        <w:t xml:space="preserve">Любых. </w:t>
      </w:r>
      <w:r w:rsidRPr="002B0DDE">
        <w:t>Тип элементов массива опред</w:t>
      </w:r>
      <w:r>
        <w:t>еляется по указанным литералам,</w:t>
      </w:r>
      <w:r>
        <w:rPr>
          <w:lang w:val="ru-RU"/>
        </w:rPr>
        <w:t xml:space="preserve"> </w:t>
      </w:r>
      <w:r w:rsidRPr="002B0DDE">
        <w:t>и он должен быть одинаковым для всех элементов.</w:t>
      </w:r>
    </w:p>
    <w:p w:rsidR="007E36AA" w:rsidRPr="007E36AA" w:rsidRDefault="007E36AA" w:rsidP="007E36AA">
      <w:pPr>
        <w:pStyle w:val="LAb"/>
        <w:numPr>
          <w:ilvl w:val="0"/>
          <w:numId w:val="18"/>
        </w:numPr>
      </w:pPr>
      <w:r>
        <w:lastRenderedPageBreak/>
        <w:t>Какие функции массивов называют простыми?</w:t>
      </w:r>
    </w:p>
    <w:p w:rsidR="007E36AA" w:rsidRDefault="002B0DDE" w:rsidP="00BB6B2B">
      <w:pPr>
        <w:pStyle w:val="LAb"/>
        <w:ind w:firstLine="360"/>
        <w:rPr>
          <w:lang w:val="ru-RU"/>
        </w:rPr>
      </w:pPr>
      <w:r w:rsidRPr="002B0DDE">
        <w:rPr>
          <w:lang w:val="ru-RU"/>
        </w:rPr>
        <w:t xml:space="preserve">Функция </w:t>
      </w:r>
      <w:proofErr w:type="spellStart"/>
      <w:r w:rsidRPr="002B0DDE">
        <w:rPr>
          <w:lang w:val="ru-RU"/>
        </w:rPr>
        <w:t>Array.get</w:t>
      </w:r>
      <w:proofErr w:type="spellEnd"/>
      <w:r w:rsidRPr="002B0DDE">
        <w:rPr>
          <w:lang w:val="ru-RU"/>
        </w:rPr>
        <w:t xml:space="preserve"> получает элемент</w:t>
      </w:r>
      <w:r w:rsidRPr="002B0DDE">
        <w:t xml:space="preserve">, </w:t>
      </w:r>
      <w:r>
        <w:rPr>
          <w:lang w:val="ru-RU"/>
        </w:rPr>
        <w:t>ф</w:t>
      </w:r>
      <w:r w:rsidRPr="002B0DDE">
        <w:rPr>
          <w:lang w:val="ru-RU"/>
        </w:rPr>
        <w:t xml:space="preserve">ункция </w:t>
      </w:r>
      <w:proofErr w:type="spellStart"/>
      <w:r w:rsidRPr="002B0DDE">
        <w:rPr>
          <w:lang w:val="ru-RU"/>
        </w:rPr>
        <w:t>Array.length</w:t>
      </w:r>
      <w:proofErr w:type="spellEnd"/>
      <w:r w:rsidRPr="002B0DDE">
        <w:rPr>
          <w:lang w:val="ru-RU"/>
        </w:rPr>
        <w:t xml:space="preserve"> возвращает д</w:t>
      </w:r>
      <w:r>
        <w:rPr>
          <w:lang w:val="ru-RU"/>
        </w:rPr>
        <w:t xml:space="preserve">лину массива, </w:t>
      </w:r>
      <w:r w:rsidR="00BB6B2B" w:rsidRPr="00BB6B2B">
        <w:rPr>
          <w:lang w:val="ru-RU"/>
        </w:rPr>
        <w:t xml:space="preserve">Функция </w:t>
      </w:r>
      <w:proofErr w:type="spellStart"/>
      <w:r w:rsidR="00BB6B2B" w:rsidRPr="00BB6B2B">
        <w:rPr>
          <w:lang w:val="ru-RU"/>
        </w:rPr>
        <w:t>Array.set</w:t>
      </w:r>
      <w:proofErr w:type="spellEnd"/>
      <w:r w:rsidR="00BB6B2B" w:rsidRPr="00BB6B2B">
        <w:rPr>
          <w:lang w:val="ru-RU"/>
        </w:rPr>
        <w:t xml:space="preserve"> задает д</w:t>
      </w:r>
      <w:r w:rsidR="00BB6B2B">
        <w:rPr>
          <w:lang w:val="ru-RU"/>
        </w:rPr>
        <w:t>ля элемента указанное значение</w:t>
      </w:r>
      <w:r w:rsidR="00BB6B2B" w:rsidRPr="00BB6B2B">
        <w:rPr>
          <w:lang w:val="ru-RU"/>
        </w:rPr>
        <w:t>,</w:t>
      </w:r>
      <w:r w:rsidR="00BB6B2B">
        <w:rPr>
          <w:lang w:val="ru-RU"/>
        </w:rPr>
        <w:t xml:space="preserve"> ф</w:t>
      </w:r>
      <w:r w:rsidR="00BB6B2B" w:rsidRPr="00BB6B2B">
        <w:rPr>
          <w:lang w:val="ru-RU"/>
        </w:rPr>
        <w:t xml:space="preserve">ункция </w:t>
      </w:r>
      <w:proofErr w:type="spellStart"/>
      <w:r w:rsidR="00BB6B2B" w:rsidRPr="00BB6B2B">
        <w:rPr>
          <w:lang w:val="ru-RU"/>
        </w:rPr>
        <w:t>Array.create</w:t>
      </w:r>
      <w:proofErr w:type="spellEnd"/>
      <w:r w:rsidR="00BB6B2B" w:rsidRPr="00BB6B2B">
        <w:rPr>
          <w:lang w:val="ru-RU"/>
        </w:rPr>
        <w:t xml:space="preserve"> создает массив указанного размера и задает для всех элементов указанные значения</w:t>
      </w:r>
      <w:r w:rsidR="00BB6B2B">
        <w:rPr>
          <w:lang w:val="ru-RU"/>
        </w:rPr>
        <w:t>.</w:t>
      </w:r>
      <w:r w:rsidR="0098301E">
        <w:rPr>
          <w:lang w:val="ru-RU"/>
        </w:rPr>
        <w:t xml:space="preserve"> </w:t>
      </w:r>
    </w:p>
    <w:p w:rsidR="00BB6B2B" w:rsidRPr="007E36AA" w:rsidRDefault="00BB6B2B" w:rsidP="00BB6B2B">
      <w:pPr>
        <w:pStyle w:val="LAb"/>
        <w:ind w:firstLine="360"/>
        <w:rPr>
          <w:lang w:val="ru-RU"/>
        </w:rPr>
      </w:pPr>
    </w:p>
    <w:p w:rsidR="007E36AA" w:rsidRPr="00BB6B2B" w:rsidRDefault="007E36AA" w:rsidP="007E36AA">
      <w:pPr>
        <w:pStyle w:val="LAb"/>
        <w:numPr>
          <w:ilvl w:val="0"/>
          <w:numId w:val="18"/>
        </w:numPr>
      </w:pPr>
      <w:r>
        <w:t>Перечислите способы создания новых массивов на основе старых.</w:t>
      </w:r>
    </w:p>
    <w:p w:rsidR="00BB6B2B" w:rsidRDefault="0098301E" w:rsidP="00BB6B2B">
      <w:pPr>
        <w:pStyle w:val="LAb"/>
        <w:ind w:left="360" w:firstLine="0"/>
        <w:rPr>
          <w:lang w:val="ru-RU"/>
        </w:rPr>
      </w:pPr>
      <w:r w:rsidRPr="0098301E">
        <w:t xml:space="preserve">Функция </w:t>
      </w:r>
      <w:proofErr w:type="spellStart"/>
      <w:r w:rsidRPr="0098301E">
        <w:t>Array.copy</w:t>
      </w:r>
      <w:proofErr w:type="spellEnd"/>
      <w:r w:rsidRPr="0098301E">
        <w:t xml:space="preserve"> создает новый массив, содержащий элементы, скопированные из существующего массива.</w:t>
      </w:r>
      <w:r>
        <w:rPr>
          <w:lang w:val="ru-RU"/>
        </w:rPr>
        <w:t xml:space="preserve"> </w:t>
      </w:r>
      <w:r w:rsidRPr="0098301E">
        <w:rPr>
          <w:lang w:val="ru-RU"/>
        </w:rPr>
        <w:t xml:space="preserve">Функция </w:t>
      </w:r>
      <w:proofErr w:type="spellStart"/>
      <w:r w:rsidRPr="0098301E">
        <w:rPr>
          <w:lang w:val="ru-RU"/>
        </w:rPr>
        <w:t>Array.sub</w:t>
      </w:r>
      <w:proofErr w:type="spellEnd"/>
      <w:r w:rsidRPr="0098301E">
        <w:rPr>
          <w:lang w:val="ru-RU"/>
        </w:rPr>
        <w:t xml:space="preserve"> создает новый массив из ограниченного диапазона элементов другого массива. Поддиапазон задается указанием начального индекса и длины.</w:t>
      </w:r>
      <w:r>
        <w:rPr>
          <w:lang w:val="ru-RU"/>
        </w:rPr>
        <w:t xml:space="preserve"> </w:t>
      </w:r>
      <w:r w:rsidRPr="0098301E">
        <w:rPr>
          <w:lang w:val="ru-RU"/>
        </w:rPr>
        <w:t xml:space="preserve">Функция </w:t>
      </w:r>
      <w:proofErr w:type="spellStart"/>
      <w:r w:rsidRPr="0098301E">
        <w:rPr>
          <w:lang w:val="ru-RU"/>
        </w:rPr>
        <w:t>Array.append</w:t>
      </w:r>
      <w:proofErr w:type="spellEnd"/>
      <w:r w:rsidRPr="0098301E">
        <w:rPr>
          <w:lang w:val="ru-RU"/>
        </w:rPr>
        <w:t xml:space="preserve"> создает новый массив, объединяя два существующих массива.</w:t>
      </w:r>
      <w:r>
        <w:rPr>
          <w:lang w:val="ru-RU"/>
        </w:rPr>
        <w:t xml:space="preserve"> </w:t>
      </w:r>
      <w:r w:rsidRPr="0098301E">
        <w:rPr>
          <w:lang w:val="ru-RU"/>
        </w:rPr>
        <w:t xml:space="preserve">Функция </w:t>
      </w:r>
      <w:proofErr w:type="spellStart"/>
      <w:r w:rsidRPr="0098301E">
        <w:rPr>
          <w:lang w:val="ru-RU"/>
        </w:rPr>
        <w:t>Array.choose</w:t>
      </w:r>
      <w:proofErr w:type="spellEnd"/>
      <w:r w:rsidRPr="0098301E">
        <w:rPr>
          <w:lang w:val="ru-RU"/>
        </w:rPr>
        <w:t xml:space="preserve"> выбирает элементы массива, включаемые в новый массив.</w:t>
      </w:r>
      <w:r>
        <w:rPr>
          <w:lang w:val="ru-RU"/>
        </w:rPr>
        <w:t xml:space="preserve"> </w:t>
      </w:r>
      <w:r w:rsidRPr="0098301E">
        <w:rPr>
          <w:lang w:val="ru-RU"/>
        </w:rPr>
        <w:t xml:space="preserve">Функция </w:t>
      </w:r>
      <w:proofErr w:type="spellStart"/>
      <w:r w:rsidRPr="0098301E">
        <w:rPr>
          <w:lang w:val="ru-RU"/>
        </w:rPr>
        <w:t>Array.collect</w:t>
      </w:r>
      <w:proofErr w:type="spellEnd"/>
      <w:r w:rsidRPr="0098301E">
        <w:rPr>
          <w:lang w:val="ru-RU"/>
        </w:rPr>
        <w:t xml:space="preserve"> применяет указанную функцию к каждому элементу существующего массива, а затем собирает элементы, созданные этой функцией, и объединяет их в новый массив.</w:t>
      </w:r>
      <w:r>
        <w:rPr>
          <w:lang w:val="ru-RU"/>
        </w:rPr>
        <w:t xml:space="preserve"> </w:t>
      </w:r>
      <w:r w:rsidRPr="0098301E">
        <w:rPr>
          <w:lang w:val="ru-RU"/>
        </w:rPr>
        <w:t xml:space="preserve">Функция </w:t>
      </w:r>
      <w:proofErr w:type="spellStart"/>
      <w:r w:rsidRPr="0098301E">
        <w:rPr>
          <w:lang w:val="ru-RU"/>
        </w:rPr>
        <w:t>Array.concat</w:t>
      </w:r>
      <w:proofErr w:type="spellEnd"/>
      <w:r w:rsidRPr="0098301E">
        <w:rPr>
          <w:lang w:val="ru-RU"/>
        </w:rPr>
        <w:t xml:space="preserve"> принимает последовательность массивов и объединяет их в один массив.</w:t>
      </w:r>
      <w:r>
        <w:rPr>
          <w:lang w:val="ru-RU"/>
        </w:rPr>
        <w:t xml:space="preserve"> А так же функции сортировок.</w:t>
      </w:r>
    </w:p>
    <w:p w:rsidR="0098301E" w:rsidRPr="0098301E" w:rsidRDefault="0098301E" w:rsidP="00BB6B2B">
      <w:pPr>
        <w:pStyle w:val="LAb"/>
        <w:ind w:left="360" w:firstLine="0"/>
        <w:rPr>
          <w:lang w:val="ru-RU"/>
        </w:rPr>
      </w:pPr>
    </w:p>
    <w:p w:rsidR="007E36AA" w:rsidRPr="0098301E" w:rsidRDefault="007E36AA" w:rsidP="007E36AA">
      <w:pPr>
        <w:pStyle w:val="LAb"/>
        <w:numPr>
          <w:ilvl w:val="0"/>
          <w:numId w:val="18"/>
        </w:numPr>
      </w:pPr>
      <w:r>
        <w:t>Каким образом можно отбирать значения в массивах?</w:t>
      </w:r>
    </w:p>
    <w:p w:rsidR="0098301E" w:rsidRDefault="0098301E" w:rsidP="0098301E">
      <w:pPr>
        <w:pStyle w:val="LAb"/>
        <w:ind w:left="360" w:firstLine="0"/>
        <w:rPr>
          <w:lang w:val="ru-RU"/>
        </w:rPr>
      </w:pPr>
      <w:r w:rsidRPr="0098301E">
        <w:rPr>
          <w:lang w:val="ru-RU"/>
        </w:rPr>
        <w:t xml:space="preserve">Функция </w:t>
      </w:r>
      <w:proofErr w:type="spellStart"/>
      <w:r w:rsidRPr="0098301E">
        <w:rPr>
          <w:lang w:val="ru-RU"/>
        </w:rPr>
        <w:t>Array.choose</w:t>
      </w:r>
      <w:proofErr w:type="spellEnd"/>
      <w:r w:rsidRPr="0098301E">
        <w:rPr>
          <w:lang w:val="ru-RU"/>
        </w:rPr>
        <w:t xml:space="preserve"> выбирает элементы массива, включаемые в новый массив.</w:t>
      </w:r>
    </w:p>
    <w:p w:rsidR="0098301E" w:rsidRDefault="0098301E" w:rsidP="0098301E">
      <w:pPr>
        <w:pStyle w:val="LAb"/>
        <w:ind w:left="360" w:firstLine="0"/>
      </w:pPr>
    </w:p>
    <w:p w:rsidR="007E36AA" w:rsidRPr="0098301E" w:rsidRDefault="007E36AA" w:rsidP="007E36AA">
      <w:pPr>
        <w:pStyle w:val="LAb"/>
        <w:numPr>
          <w:ilvl w:val="0"/>
          <w:numId w:val="18"/>
        </w:numPr>
      </w:pPr>
      <w:r>
        <w:t>Каким образом можно поменять значения в массиве?</w:t>
      </w:r>
    </w:p>
    <w:p w:rsidR="0098301E" w:rsidRDefault="0098301E" w:rsidP="0098301E">
      <w:pPr>
        <w:pStyle w:val="LAb"/>
        <w:ind w:left="360" w:firstLine="0"/>
        <w:rPr>
          <w:lang w:val="ru-RU"/>
        </w:rPr>
      </w:pPr>
      <w:r w:rsidRPr="0098301E">
        <w:rPr>
          <w:lang w:val="ru-RU"/>
        </w:rPr>
        <w:t xml:space="preserve">Функция </w:t>
      </w:r>
      <w:proofErr w:type="spellStart"/>
      <w:r w:rsidRPr="0098301E">
        <w:rPr>
          <w:lang w:val="ru-RU"/>
        </w:rPr>
        <w:t>Array.set</w:t>
      </w:r>
      <w:proofErr w:type="spellEnd"/>
      <w:r w:rsidRPr="0098301E">
        <w:rPr>
          <w:lang w:val="ru-RU"/>
        </w:rPr>
        <w:t xml:space="preserve"> задает для элеме</w:t>
      </w:r>
      <w:r>
        <w:rPr>
          <w:lang w:val="ru-RU"/>
        </w:rPr>
        <w:t xml:space="preserve">нта указанное значение. Функция </w:t>
      </w:r>
      <w:proofErr w:type="spellStart"/>
      <w:r w:rsidRPr="0098301E">
        <w:rPr>
          <w:lang w:val="ru-RU"/>
        </w:rPr>
        <w:t>Array.fill</w:t>
      </w:r>
      <w:proofErr w:type="spellEnd"/>
      <w:r w:rsidRPr="0098301E">
        <w:rPr>
          <w:lang w:val="ru-RU"/>
        </w:rPr>
        <w:t xml:space="preserve"> задает указанное значение диапазону элементов массива.</w:t>
      </w:r>
    </w:p>
    <w:p w:rsidR="0098301E" w:rsidRPr="0098301E" w:rsidRDefault="0098301E" w:rsidP="0098301E">
      <w:pPr>
        <w:pStyle w:val="LAb"/>
        <w:ind w:left="360" w:firstLine="0"/>
        <w:rPr>
          <w:lang w:val="ru-RU"/>
        </w:rPr>
      </w:pPr>
    </w:p>
    <w:p w:rsidR="007E36AA" w:rsidRPr="0098301E" w:rsidRDefault="007E36AA" w:rsidP="007E36AA">
      <w:pPr>
        <w:pStyle w:val="LAb"/>
        <w:numPr>
          <w:ilvl w:val="0"/>
          <w:numId w:val="18"/>
        </w:numPr>
      </w:pPr>
      <w:r>
        <w:t xml:space="preserve">Каким </w:t>
      </w:r>
      <w:proofErr w:type="gramStart"/>
      <w:r>
        <w:t>образом</w:t>
      </w:r>
      <w:proofErr w:type="gramEnd"/>
      <w:r>
        <w:t xml:space="preserve"> возможно все данные списка перекинуть в массив?</w:t>
      </w:r>
    </w:p>
    <w:p w:rsidR="0098301E" w:rsidRPr="0098301E" w:rsidRDefault="0098301E" w:rsidP="0098301E">
      <w:pPr>
        <w:pStyle w:val="LAb"/>
        <w:ind w:left="360" w:firstLine="0"/>
        <w:rPr>
          <w:lang w:val="ru-RU"/>
        </w:rPr>
      </w:pPr>
      <w:r w:rsidRPr="0098301E">
        <w:rPr>
          <w:lang w:val="ru-RU"/>
        </w:rPr>
        <w:t xml:space="preserve">Функция </w:t>
      </w:r>
      <w:proofErr w:type="spellStart"/>
      <w:r w:rsidRPr="0098301E">
        <w:rPr>
          <w:lang w:val="ru-RU"/>
        </w:rPr>
        <w:t>Array.ofList</w:t>
      </w:r>
      <w:proofErr w:type="spellEnd"/>
      <w:r w:rsidRPr="0098301E">
        <w:rPr>
          <w:lang w:val="ru-RU"/>
        </w:rPr>
        <w:t xml:space="preserve"> создает новый массив из списка. Функция </w:t>
      </w:r>
      <w:proofErr w:type="spellStart"/>
      <w:r w:rsidRPr="0098301E">
        <w:rPr>
          <w:lang w:val="ru-RU"/>
        </w:rPr>
        <w:t>Array.ofSeq</w:t>
      </w:r>
      <w:proofErr w:type="spellEnd"/>
      <w:r w:rsidRPr="0098301E">
        <w:rPr>
          <w:lang w:val="ru-RU"/>
        </w:rPr>
        <w:t xml:space="preserve"> создает новый массив из последовательности. Функции </w:t>
      </w:r>
      <w:proofErr w:type="spellStart"/>
      <w:r w:rsidRPr="0098301E">
        <w:rPr>
          <w:lang w:val="ru-RU"/>
        </w:rPr>
        <w:lastRenderedPageBreak/>
        <w:t>Array.toList</w:t>
      </w:r>
      <w:proofErr w:type="spellEnd"/>
      <w:r w:rsidRPr="0098301E">
        <w:rPr>
          <w:lang w:val="ru-RU"/>
        </w:rPr>
        <w:t xml:space="preserve"> и </w:t>
      </w:r>
      <w:proofErr w:type="spellStart"/>
      <w:r w:rsidRPr="0098301E">
        <w:rPr>
          <w:lang w:val="ru-RU"/>
        </w:rPr>
        <w:t>Array.toSeq</w:t>
      </w:r>
      <w:proofErr w:type="spellEnd"/>
      <w:r w:rsidRPr="0098301E">
        <w:rPr>
          <w:lang w:val="ru-RU"/>
        </w:rPr>
        <w:t xml:space="preserve"> выполняют преобразование типа массива в типы этих других коллекций.</w:t>
      </w:r>
    </w:p>
    <w:p w:rsidR="00F34552" w:rsidRPr="0098301E" w:rsidRDefault="00F34552" w:rsidP="00F34552">
      <w:pPr>
        <w:pStyle w:val="LAb"/>
        <w:rPr>
          <w:lang w:val="ru-RU"/>
        </w:rPr>
      </w:pPr>
    </w:p>
    <w:p w:rsidR="005A3895" w:rsidRPr="005A3895" w:rsidRDefault="005A3895" w:rsidP="005A3895">
      <w:pPr>
        <w:pStyle w:val="a3"/>
        <w:jc w:val="center"/>
        <w:rPr>
          <w:b/>
          <w:sz w:val="28"/>
          <w:szCs w:val="28"/>
        </w:rPr>
      </w:pPr>
      <w:r w:rsidRPr="005A3895">
        <w:rPr>
          <w:b/>
          <w:sz w:val="28"/>
          <w:szCs w:val="28"/>
        </w:rPr>
        <w:t xml:space="preserve">Часть 2-ая. Модификация приложения </w:t>
      </w:r>
      <w:r w:rsidRPr="005A3895">
        <w:rPr>
          <w:b/>
          <w:sz w:val="28"/>
          <w:szCs w:val="28"/>
          <w:lang w:val="en-US"/>
        </w:rPr>
        <w:t>F</w:t>
      </w:r>
      <w:r w:rsidRPr="005A3895">
        <w:rPr>
          <w:b/>
          <w:sz w:val="28"/>
          <w:szCs w:val="28"/>
        </w:rPr>
        <w:t xml:space="preserve">#: работа с базой данных </w:t>
      </w:r>
      <w:r w:rsidRPr="005A3895">
        <w:rPr>
          <w:b/>
          <w:sz w:val="28"/>
          <w:szCs w:val="28"/>
          <w:lang w:val="en-US"/>
        </w:rPr>
        <w:t>Microsoft</w:t>
      </w:r>
      <w:r w:rsidRPr="005A3895">
        <w:rPr>
          <w:b/>
          <w:sz w:val="28"/>
          <w:szCs w:val="28"/>
        </w:rPr>
        <w:t xml:space="preserve"> </w:t>
      </w:r>
      <w:r w:rsidRPr="005A3895">
        <w:rPr>
          <w:b/>
          <w:sz w:val="28"/>
          <w:szCs w:val="28"/>
          <w:lang w:val="en-US"/>
        </w:rPr>
        <w:t>Access</w:t>
      </w:r>
    </w:p>
    <w:p w:rsidR="005A3895" w:rsidRDefault="005A3895" w:rsidP="005A3895">
      <w:pPr>
        <w:pStyle w:val="LAb"/>
      </w:pPr>
      <w:r>
        <w:rPr>
          <w:b/>
        </w:rPr>
        <w:t>Цель работы:</w:t>
      </w:r>
      <w:r>
        <w:t xml:space="preserve"> </w:t>
      </w:r>
      <w:r>
        <w:rPr>
          <w:lang w:val="ru-RU"/>
        </w:rPr>
        <w:t>с</w:t>
      </w:r>
      <w:proofErr w:type="spellStart"/>
      <w:r>
        <w:t>оздать</w:t>
      </w:r>
      <w:proofErr w:type="spellEnd"/>
      <w:r>
        <w:t xml:space="preserve"> программу с использованием библиотеки </w:t>
      </w:r>
      <w:proofErr w:type="spellStart"/>
      <w:r>
        <w:t>WinForms</w:t>
      </w:r>
      <w:proofErr w:type="spellEnd"/>
      <w:r>
        <w:t xml:space="preserve">, иллюстрирующую работу с базой данных. </w:t>
      </w:r>
    </w:p>
    <w:p w:rsidR="005A3895" w:rsidRPr="005A3895" w:rsidRDefault="005A3895" w:rsidP="005A3895">
      <w:pPr>
        <w:pStyle w:val="LAb"/>
        <w:rPr>
          <w:b/>
          <w:lang w:val="ru-RU"/>
        </w:rPr>
      </w:pPr>
      <w:r w:rsidRPr="005A3895">
        <w:rPr>
          <w:b/>
          <w:lang w:val="ru-RU"/>
        </w:rPr>
        <w:t>Задание:</w:t>
      </w:r>
    </w:p>
    <w:p w:rsidR="005A3895" w:rsidRDefault="005A3895" w:rsidP="005A3895">
      <w:pPr>
        <w:pStyle w:val="LAb"/>
        <w:rPr>
          <w:lang w:val="ru-RU"/>
        </w:rPr>
      </w:pPr>
      <w:r>
        <w:t>Отсортируйте все данные таблицы по фамилии работников. Добавьте поле возраст. Дополнительно отсортируйте работников по возрасту больше 30. Измените поиск – поиск по номеру, имени или фамилии (по выбору пользователя).</w:t>
      </w:r>
    </w:p>
    <w:p w:rsidR="005A3895" w:rsidRDefault="005A3895" w:rsidP="005A3895">
      <w:pPr>
        <w:pStyle w:val="LAb"/>
        <w:rPr>
          <w:lang w:val="ru-RU"/>
        </w:rPr>
      </w:pPr>
      <w:r>
        <w:rPr>
          <w:lang w:val="ru-RU"/>
        </w:rPr>
        <w:t>Код программы:</w:t>
      </w:r>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r>
        <w:rPr>
          <w:rFonts w:ascii="Consolas" w:eastAsiaTheme="minorHAnsi" w:hAnsi="Consolas" w:cs="Consolas"/>
          <w:color w:val="008000"/>
          <w:sz w:val="19"/>
          <w:szCs w:val="19"/>
          <w:lang w:val="ru-RU" w:eastAsia="en-US"/>
        </w:rPr>
        <w:t xml:space="preserve">// Создание формы Windows </w:t>
      </w:r>
      <w:proofErr w:type="spellStart"/>
      <w:r>
        <w:rPr>
          <w:rFonts w:ascii="Consolas" w:eastAsiaTheme="minorHAnsi" w:hAnsi="Consolas" w:cs="Consolas"/>
          <w:color w:val="008000"/>
          <w:sz w:val="19"/>
          <w:szCs w:val="19"/>
          <w:lang w:val="ru-RU" w:eastAsia="en-US"/>
        </w:rPr>
        <w:t>Forms</w:t>
      </w:r>
      <w:proofErr w:type="spellEnd"/>
      <w:r>
        <w:rPr>
          <w:rFonts w:ascii="Consolas" w:eastAsiaTheme="minorHAnsi" w:hAnsi="Consolas" w:cs="Consolas"/>
          <w:color w:val="008000"/>
          <w:sz w:val="19"/>
          <w:szCs w:val="19"/>
          <w:lang w:val="ru-RU" w:eastAsia="en-US"/>
        </w:rPr>
        <w:t xml:space="preserve">: Работа с базой данных </w:t>
      </w:r>
      <w:proofErr w:type="spellStart"/>
      <w:r>
        <w:rPr>
          <w:rFonts w:ascii="Consolas" w:eastAsiaTheme="minorHAnsi" w:hAnsi="Consolas" w:cs="Consolas"/>
          <w:color w:val="008000"/>
          <w:sz w:val="19"/>
          <w:szCs w:val="19"/>
          <w:lang w:val="ru-RU" w:eastAsia="en-US"/>
        </w:rPr>
        <w:t>Microsoft</w:t>
      </w:r>
      <w:proofErr w:type="spellEnd"/>
      <w:r>
        <w:rPr>
          <w:rFonts w:ascii="Consolas" w:eastAsiaTheme="minorHAnsi" w:hAnsi="Consolas" w:cs="Consolas"/>
          <w:color w:val="008000"/>
          <w:sz w:val="19"/>
          <w:szCs w:val="19"/>
          <w:lang w:val="ru-RU" w:eastAsia="en-US"/>
        </w:rPr>
        <w:t xml:space="preserve"> </w:t>
      </w:r>
      <w:proofErr w:type="spellStart"/>
      <w:r>
        <w:rPr>
          <w:rFonts w:ascii="Consolas" w:eastAsiaTheme="minorHAnsi" w:hAnsi="Consolas" w:cs="Consolas"/>
          <w:color w:val="008000"/>
          <w:sz w:val="19"/>
          <w:szCs w:val="19"/>
          <w:lang w:val="ru-RU" w:eastAsia="en-US"/>
        </w:rPr>
        <w:t>Access</w:t>
      </w:r>
      <w:proofErr w:type="spellEnd"/>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open</w:t>
      </w:r>
      <w:proofErr w:type="gramEnd"/>
      <w:r w:rsidRPr="005A3895">
        <w:rPr>
          <w:rFonts w:ascii="Consolas" w:eastAsiaTheme="minorHAnsi" w:hAnsi="Consolas" w:cs="Consolas"/>
          <w:sz w:val="19"/>
          <w:szCs w:val="19"/>
          <w:lang w:val="en-US" w:eastAsia="en-US"/>
        </w:rPr>
        <w:t xml:space="preserve"> System</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open</w:t>
      </w:r>
      <w:proofErr w:type="gramEnd"/>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System.Windows.Forms</w:t>
      </w:r>
      <w:proofErr w:type="spellEnd"/>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open</w:t>
      </w:r>
      <w:proofErr w:type="gramEnd"/>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System.Drawing</w:t>
      </w:r>
      <w:proofErr w:type="spellEnd"/>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open</w:t>
      </w:r>
      <w:proofErr w:type="gramEnd"/>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System.Data</w:t>
      </w:r>
      <w:proofErr w:type="spellEnd"/>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open</w:t>
      </w:r>
      <w:proofErr w:type="gramEnd"/>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System.Data.OleDb</w:t>
      </w:r>
      <w:proofErr w:type="spellEnd"/>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Создаём</w:t>
      </w: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шрифт</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ffont</w:t>
      </w:r>
      <w:proofErr w:type="spellEnd"/>
      <w:r w:rsidRPr="005A3895">
        <w:rPr>
          <w:rFonts w:ascii="Consolas" w:eastAsiaTheme="minorHAnsi" w:hAnsi="Consolas" w:cs="Consolas"/>
          <w:sz w:val="19"/>
          <w:szCs w:val="19"/>
          <w:lang w:val="en-US" w:eastAsia="en-US"/>
        </w:rPr>
        <w:t xml:space="preserve">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Font(</w:t>
      </w:r>
      <w:r w:rsidRPr="005A3895">
        <w:rPr>
          <w:rFonts w:ascii="Consolas" w:eastAsiaTheme="minorHAnsi" w:hAnsi="Consolas" w:cs="Consolas"/>
          <w:color w:val="800000"/>
          <w:sz w:val="19"/>
          <w:szCs w:val="19"/>
          <w:lang w:val="en-US" w:eastAsia="en-US"/>
        </w:rPr>
        <w:t>"Verdana"</w:t>
      </w:r>
      <w:r w:rsidRPr="005A3895">
        <w:rPr>
          <w:rFonts w:ascii="Consolas" w:eastAsiaTheme="minorHAnsi" w:hAnsi="Consolas" w:cs="Consolas"/>
          <w:sz w:val="19"/>
          <w:szCs w:val="19"/>
          <w:lang w:val="en-US" w:eastAsia="en-US"/>
        </w:rPr>
        <w:t xml:space="preserve">, 9.75F,FontStyle.Regular, </w:t>
      </w:r>
      <w:proofErr w:type="spellStart"/>
      <w:r w:rsidRPr="005A3895">
        <w:rPr>
          <w:rFonts w:ascii="Consolas" w:eastAsiaTheme="minorHAnsi" w:hAnsi="Consolas" w:cs="Consolas"/>
          <w:sz w:val="19"/>
          <w:szCs w:val="19"/>
          <w:lang w:val="en-US" w:eastAsia="en-US"/>
        </w:rPr>
        <w:t>GraphicsUnit.Point</w:t>
      </w:r>
      <w:proofErr w:type="spellEnd"/>
      <w:r w:rsidRPr="005A3895">
        <w:rPr>
          <w:rFonts w:ascii="Consolas" w:eastAsiaTheme="minorHAnsi" w:hAnsi="Consolas" w:cs="Consolas"/>
          <w:sz w:val="19"/>
          <w:szCs w:val="19"/>
          <w:lang w:val="en-US" w:eastAsia="en-US"/>
        </w:rPr>
        <w:t xml:space="preserve">)  </w:t>
      </w:r>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r>
        <w:rPr>
          <w:rFonts w:ascii="Consolas" w:eastAsiaTheme="minorHAnsi" w:hAnsi="Consolas" w:cs="Consolas"/>
          <w:color w:val="008000"/>
          <w:sz w:val="19"/>
          <w:szCs w:val="19"/>
          <w:lang w:val="ru-RU" w:eastAsia="en-US"/>
        </w:rPr>
        <w:t>// Создаём объект соединения с базой данных</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oleconn</w:t>
      </w:r>
      <w:proofErr w:type="spellEnd"/>
      <w:r w:rsidRPr="005A3895">
        <w:rPr>
          <w:rFonts w:ascii="Consolas" w:eastAsiaTheme="minorHAnsi" w:hAnsi="Consolas" w:cs="Consolas"/>
          <w:sz w:val="19"/>
          <w:szCs w:val="19"/>
          <w:lang w:val="en-US" w:eastAsia="en-US"/>
        </w:rPr>
        <w:t xml:space="preserve">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System.Data.OleDb.OleDbConnection</w:t>
      </w:r>
      <w:proofErr w:type="spellEnd"/>
      <w:r w:rsidRPr="005A3895">
        <w:rPr>
          <w:rFonts w:ascii="Consolas" w:eastAsiaTheme="minorHAnsi" w:hAnsi="Consolas" w:cs="Consolas"/>
          <w:sz w:val="19"/>
          <w:szCs w:val="19"/>
          <w:lang w:val="en-US" w:eastAsia="en-US"/>
        </w:rPr>
        <w:t>(</w:t>
      </w:r>
      <w:r w:rsidRPr="005A3895">
        <w:rPr>
          <w:rFonts w:ascii="Consolas" w:eastAsiaTheme="minorHAnsi" w:hAnsi="Consolas" w:cs="Consolas"/>
          <w:color w:val="800000"/>
          <w:sz w:val="19"/>
          <w:szCs w:val="19"/>
          <w:lang w:val="en-US" w:eastAsia="en-US"/>
        </w:rPr>
        <w:t>"Provider = Microsoft.Jet.OLEDB.4.0;</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color w:val="800000"/>
          <w:sz w:val="19"/>
          <w:szCs w:val="19"/>
          <w:lang w:val="en-US" w:eastAsia="en-US"/>
        </w:rPr>
        <w:t xml:space="preserve">  Data Source = </w:t>
      </w:r>
      <w:r>
        <w:rPr>
          <w:rFonts w:ascii="Consolas" w:eastAsiaTheme="minorHAnsi" w:hAnsi="Consolas" w:cs="Consolas"/>
          <w:color w:val="800000"/>
          <w:sz w:val="19"/>
          <w:szCs w:val="19"/>
          <w:lang w:val="ru-RU" w:eastAsia="en-US"/>
        </w:rPr>
        <w:t>Работники</w:t>
      </w:r>
      <w:r w:rsidRPr="005A3895">
        <w:rPr>
          <w:rFonts w:ascii="Consolas" w:eastAsiaTheme="minorHAnsi" w:hAnsi="Consolas" w:cs="Consolas"/>
          <w:color w:val="800000"/>
          <w:sz w:val="19"/>
          <w:szCs w:val="19"/>
          <w:lang w:val="en-US" w:eastAsia="en-US"/>
        </w:rPr>
        <w:t>.</w:t>
      </w:r>
      <w:proofErr w:type="spellStart"/>
      <w:r w:rsidRPr="005A3895">
        <w:rPr>
          <w:rFonts w:ascii="Consolas" w:eastAsiaTheme="minorHAnsi" w:hAnsi="Consolas" w:cs="Consolas"/>
          <w:color w:val="800000"/>
          <w:sz w:val="19"/>
          <w:szCs w:val="19"/>
          <w:lang w:val="en-US" w:eastAsia="en-US"/>
        </w:rPr>
        <w:t>mdb</w:t>
      </w:r>
      <w:proofErr w:type="spellEnd"/>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Создаём</w:t>
      </w:r>
      <w:proofErr w:type="spellStart"/>
      <w:r w:rsidRPr="005A3895">
        <w:rPr>
          <w:rFonts w:ascii="Consolas" w:eastAsiaTheme="minorHAnsi" w:hAnsi="Consolas" w:cs="Consolas"/>
          <w:color w:val="008000"/>
          <w:sz w:val="19"/>
          <w:szCs w:val="19"/>
          <w:lang w:val="en-US" w:eastAsia="en-US"/>
        </w:rPr>
        <w:t>OleDbDataAdapter</w:t>
      </w:r>
      <w:proofErr w:type="spellEnd"/>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w:t>
      </w:r>
      <w:r w:rsidRPr="005A3895">
        <w:rPr>
          <w:rFonts w:ascii="Consolas" w:eastAsiaTheme="minorHAnsi" w:hAnsi="Consolas" w:cs="Consolas"/>
          <w:color w:val="0000FF"/>
          <w:sz w:val="19"/>
          <w:szCs w:val="19"/>
          <w:lang w:val="en-US" w:eastAsia="en-US"/>
        </w:rPr>
        <w:t>mutable</w:t>
      </w:r>
      <w:r w:rsidRPr="005A3895">
        <w:rPr>
          <w:rFonts w:ascii="Consolas" w:eastAsiaTheme="minorHAnsi" w:hAnsi="Consolas" w:cs="Consolas"/>
          <w:sz w:val="19"/>
          <w:szCs w:val="19"/>
          <w:lang w:val="en-US" w:eastAsia="en-US"/>
        </w:rPr>
        <w:t xml:space="preserve"> dataAdpter4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System.Data.OleDb.OleDbDataAdapter</w:t>
      </w:r>
      <w:proofErr w:type="spellEnd"/>
      <w:r w:rsidRPr="005A3895">
        <w:rPr>
          <w:rFonts w:ascii="Consolas" w:eastAsiaTheme="minorHAnsi" w:hAnsi="Consolas" w:cs="Consolas"/>
          <w:sz w:val="19"/>
          <w:szCs w:val="19"/>
          <w:lang w:val="en-US" w:eastAsia="en-US"/>
        </w:rPr>
        <w:t>(</w:t>
      </w:r>
      <w:r w:rsidRPr="005A3895">
        <w:rPr>
          <w:rFonts w:ascii="Consolas" w:eastAsiaTheme="minorHAnsi" w:hAnsi="Consolas" w:cs="Consolas"/>
          <w:color w:val="800000"/>
          <w:sz w:val="19"/>
          <w:szCs w:val="19"/>
          <w:lang w:val="en-US" w:eastAsia="en-US"/>
        </w:rPr>
        <w:t>"Select * from [</w:t>
      </w:r>
      <w:r>
        <w:rPr>
          <w:rFonts w:ascii="Consolas" w:eastAsiaTheme="minorHAnsi" w:hAnsi="Consolas" w:cs="Consolas"/>
          <w:color w:val="800000"/>
          <w:sz w:val="19"/>
          <w:szCs w:val="19"/>
          <w:lang w:val="ru-RU" w:eastAsia="en-US"/>
        </w:rPr>
        <w:t>Главная</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таблица</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oleconn</w:t>
      </w:r>
      <w:proofErr w:type="spellEnd"/>
      <w:r w:rsidRPr="005A3895">
        <w:rPr>
          <w:rFonts w:ascii="Consolas" w:eastAsiaTheme="minorHAnsi" w:hAnsi="Consolas" w:cs="Consolas"/>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Генерируем</w:t>
      </w:r>
      <w:r w:rsidRPr="005A3895">
        <w:rPr>
          <w:rFonts w:ascii="Consolas" w:eastAsiaTheme="minorHAnsi" w:hAnsi="Consolas" w:cs="Consolas"/>
          <w:color w:val="008000"/>
          <w:sz w:val="19"/>
          <w:szCs w:val="19"/>
          <w:lang w:val="en-US" w:eastAsia="en-US"/>
        </w:rPr>
        <w:t xml:space="preserve"> </w:t>
      </w:r>
      <w:proofErr w:type="spellStart"/>
      <w:r w:rsidRPr="005A3895">
        <w:rPr>
          <w:rFonts w:ascii="Consolas" w:eastAsiaTheme="minorHAnsi" w:hAnsi="Consolas" w:cs="Consolas"/>
          <w:color w:val="008000"/>
          <w:sz w:val="19"/>
          <w:szCs w:val="19"/>
          <w:lang w:val="en-US" w:eastAsia="en-US"/>
        </w:rPr>
        <w:t>DataSet</w:t>
      </w:r>
      <w:proofErr w:type="spellEnd"/>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dataSet4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DataSet</w:t>
      </w:r>
      <w:proofErr w:type="spellEnd"/>
      <w:r w:rsidRPr="005A3895">
        <w:rPr>
          <w:rFonts w:ascii="Consolas" w:eastAsiaTheme="minorHAnsi" w:hAnsi="Consolas" w:cs="Consolas"/>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color w:val="008000"/>
          <w:sz w:val="19"/>
          <w:szCs w:val="19"/>
          <w:lang w:val="en-US" w:eastAsia="en-US"/>
        </w:rPr>
        <w:t xml:space="preserve">//fills the dataset with </w:t>
      </w:r>
      <w:proofErr w:type="spellStart"/>
      <w:proofErr w:type="gramStart"/>
      <w:r w:rsidRPr="005A3895">
        <w:rPr>
          <w:rFonts w:ascii="Consolas" w:eastAsiaTheme="minorHAnsi" w:hAnsi="Consolas" w:cs="Consolas"/>
          <w:color w:val="008000"/>
          <w:sz w:val="19"/>
          <w:szCs w:val="19"/>
          <w:lang w:val="en-US" w:eastAsia="en-US"/>
        </w:rPr>
        <w:t>recod</w:t>
      </w:r>
      <w:proofErr w:type="spellEnd"/>
      <w:proofErr w:type="gramEnd"/>
      <w:r w:rsidRPr="005A3895">
        <w:rPr>
          <w:rFonts w:ascii="Consolas" w:eastAsiaTheme="minorHAnsi" w:hAnsi="Consolas" w:cs="Consolas"/>
          <w:color w:val="008000"/>
          <w:sz w:val="19"/>
          <w:szCs w:val="19"/>
          <w:lang w:val="en-US" w:eastAsia="en-US"/>
        </w:rPr>
        <w:t xml:space="preserve"> values</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sz w:val="19"/>
          <w:szCs w:val="19"/>
          <w:lang w:val="en-US" w:eastAsia="en-US"/>
        </w:rPr>
        <w:t>dataAdpter4.Fill(</w:t>
      </w:r>
      <w:proofErr w:type="gramEnd"/>
      <w:r w:rsidRPr="005A3895">
        <w:rPr>
          <w:rFonts w:ascii="Consolas" w:eastAsiaTheme="minorHAnsi" w:hAnsi="Consolas" w:cs="Consolas"/>
          <w:sz w:val="19"/>
          <w:szCs w:val="19"/>
          <w:lang w:val="en-US" w:eastAsia="en-US"/>
        </w:rPr>
        <w:t>dataSet4,</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Главная</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таблица</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 |&gt; ignore</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Создаём</w:t>
      </w: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форму</w:t>
      </w: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и</w:t>
      </w: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элементы</w:t>
      </w: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управления</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dataForm</w:t>
      </w:r>
      <w:proofErr w:type="spellEnd"/>
      <w:r w:rsidRPr="005A3895">
        <w:rPr>
          <w:rFonts w:ascii="Consolas" w:eastAsiaTheme="minorHAnsi" w:hAnsi="Consolas" w:cs="Consolas"/>
          <w:sz w:val="19"/>
          <w:szCs w:val="19"/>
          <w:lang w:val="en-US" w:eastAsia="en-US"/>
        </w:rPr>
        <w:t xml:space="preserve">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Form(Text = </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Различные</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примеры</w:t>
      </w:r>
      <w:r w:rsidRPr="005A3895">
        <w:rPr>
          <w:rFonts w:ascii="Consolas" w:eastAsiaTheme="minorHAnsi" w:hAnsi="Consolas" w:cs="Consolas"/>
          <w:color w:val="800000"/>
          <w:sz w:val="19"/>
          <w:szCs w:val="19"/>
          <w:lang w:val="en-US" w:eastAsia="en-US"/>
        </w:rPr>
        <w:t xml:space="preserve"> (F#) :: </w:t>
      </w:r>
      <w:r>
        <w:rPr>
          <w:rFonts w:ascii="Consolas" w:eastAsiaTheme="minorHAnsi" w:hAnsi="Consolas" w:cs="Consolas"/>
          <w:color w:val="800000"/>
          <w:sz w:val="19"/>
          <w:szCs w:val="19"/>
          <w:lang w:val="ru-RU" w:eastAsia="en-US"/>
        </w:rPr>
        <w:t>Работа</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с</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базой</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данных</w:t>
      </w:r>
      <w:r w:rsidRPr="005A3895">
        <w:rPr>
          <w:rFonts w:ascii="Consolas" w:eastAsiaTheme="minorHAnsi" w:hAnsi="Consolas" w:cs="Consolas"/>
          <w:color w:val="800000"/>
          <w:sz w:val="19"/>
          <w:szCs w:val="19"/>
          <w:lang w:val="en-US" w:eastAsia="en-US"/>
        </w:rPr>
        <w:t xml:space="preserve"> Microsoft Access"</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AutoScaleDimensions</w:t>
      </w:r>
      <w:proofErr w:type="spellEnd"/>
      <w:r w:rsidRPr="005A3895">
        <w:rPr>
          <w:rFonts w:ascii="Consolas" w:eastAsiaTheme="minorHAnsi" w:hAnsi="Consolas" w:cs="Consolas"/>
          <w:sz w:val="19"/>
          <w:szCs w:val="19"/>
          <w:lang w:val="en-US" w:eastAsia="en-US"/>
        </w:rPr>
        <w:t xml:space="preserve">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System.Drawing.SizeF</w:t>
      </w:r>
      <w:proofErr w:type="spellEnd"/>
      <w:r w:rsidRPr="005A3895">
        <w:rPr>
          <w:rFonts w:ascii="Consolas" w:eastAsiaTheme="minorHAnsi" w:hAnsi="Consolas" w:cs="Consolas"/>
          <w:sz w:val="19"/>
          <w:szCs w:val="19"/>
          <w:lang w:val="en-US" w:eastAsia="en-US"/>
        </w:rPr>
        <w:t xml:space="preserve">(60.0F, 13.0F), </w:t>
      </w:r>
      <w:proofErr w:type="spellStart"/>
      <w:r w:rsidRPr="005A3895">
        <w:rPr>
          <w:rFonts w:ascii="Consolas" w:eastAsiaTheme="minorHAnsi" w:hAnsi="Consolas" w:cs="Consolas"/>
          <w:sz w:val="19"/>
          <w:szCs w:val="19"/>
          <w:lang w:val="en-US" w:eastAsia="en-US"/>
        </w:rPr>
        <w:t>ClientSize</w:t>
      </w:r>
      <w:proofErr w:type="spellEnd"/>
      <w:r w:rsidRPr="005A3895">
        <w:rPr>
          <w:rFonts w:ascii="Consolas" w:eastAsiaTheme="minorHAnsi" w:hAnsi="Consolas" w:cs="Consolas"/>
          <w:sz w:val="19"/>
          <w:szCs w:val="19"/>
          <w:lang w:val="en-US" w:eastAsia="en-US"/>
        </w:rPr>
        <w:t xml:space="preserve">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System.Drawing.Size</w:t>
      </w:r>
      <w:proofErr w:type="spellEnd"/>
      <w:r w:rsidRPr="005A3895">
        <w:rPr>
          <w:rFonts w:ascii="Consolas" w:eastAsiaTheme="minorHAnsi" w:hAnsi="Consolas" w:cs="Consolas"/>
          <w:sz w:val="19"/>
          <w:szCs w:val="19"/>
          <w:lang w:val="en-US" w:eastAsia="en-US"/>
        </w:rPr>
        <w:t xml:space="preserve">(500, 550), </w:t>
      </w:r>
      <w:proofErr w:type="spellStart"/>
      <w:r w:rsidRPr="005A3895">
        <w:rPr>
          <w:rFonts w:ascii="Consolas" w:eastAsiaTheme="minorHAnsi" w:hAnsi="Consolas" w:cs="Consolas"/>
          <w:sz w:val="19"/>
          <w:szCs w:val="19"/>
          <w:lang w:val="en-US" w:eastAsia="en-US"/>
        </w:rPr>
        <w:t>StartPosition</w:t>
      </w:r>
      <w:proofErr w:type="spellEnd"/>
      <w:r w:rsidRPr="005A3895">
        <w:rPr>
          <w:rFonts w:ascii="Consolas" w:eastAsiaTheme="minorHAnsi" w:hAnsi="Consolas" w:cs="Consolas"/>
          <w:sz w:val="19"/>
          <w:szCs w:val="19"/>
          <w:lang w:val="en-US" w:eastAsia="en-US"/>
        </w:rPr>
        <w:t xml:space="preserve"> = </w:t>
      </w:r>
      <w:proofErr w:type="spellStart"/>
      <w:r w:rsidRPr="005A3895">
        <w:rPr>
          <w:rFonts w:ascii="Consolas" w:eastAsiaTheme="minorHAnsi" w:hAnsi="Consolas" w:cs="Consolas"/>
          <w:sz w:val="19"/>
          <w:szCs w:val="19"/>
          <w:lang w:val="en-US" w:eastAsia="en-US"/>
        </w:rPr>
        <w:t>FormStartPosition.CenterScreen</w:t>
      </w:r>
      <w:proofErr w:type="spellEnd"/>
      <w:r w:rsidRPr="005A3895">
        <w:rPr>
          <w:rFonts w:ascii="Consolas" w:eastAsiaTheme="minorHAnsi" w:hAnsi="Consolas" w:cs="Consolas"/>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exitButton4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Button(Text = </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Выход</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 xml:space="preserve">, Location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System.Drawing.Point</w:t>
      </w:r>
      <w:proofErr w:type="spellEnd"/>
      <w:r w:rsidRPr="005A3895">
        <w:rPr>
          <w:rFonts w:ascii="Consolas" w:eastAsiaTheme="minorHAnsi" w:hAnsi="Consolas" w:cs="Consolas"/>
          <w:sz w:val="19"/>
          <w:szCs w:val="19"/>
          <w:lang w:val="en-US" w:eastAsia="en-US"/>
        </w:rPr>
        <w:t xml:space="preserve">(300, 500)) </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searchButton4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Button(Text = </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Поиск</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 xml:space="preserve">, Location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System.Drawing.Point</w:t>
      </w:r>
      <w:proofErr w:type="spellEnd"/>
      <w:r w:rsidRPr="005A3895">
        <w:rPr>
          <w:rFonts w:ascii="Consolas" w:eastAsiaTheme="minorHAnsi" w:hAnsi="Consolas" w:cs="Consolas"/>
          <w:sz w:val="19"/>
          <w:szCs w:val="19"/>
          <w:lang w:val="en-US" w:eastAsia="en-US"/>
        </w:rPr>
        <w:t xml:space="preserve">(220, 500))  </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searchButton5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Button(Text = </w:t>
      </w:r>
      <w:r w:rsidRPr="005A3895">
        <w:rPr>
          <w:rFonts w:ascii="Consolas" w:eastAsiaTheme="minorHAnsi" w:hAnsi="Consolas" w:cs="Consolas"/>
          <w:color w:val="800000"/>
          <w:sz w:val="19"/>
          <w:szCs w:val="19"/>
          <w:lang w:val="en-US" w:eastAsia="en-US"/>
        </w:rPr>
        <w:t>"Sort"</w:t>
      </w:r>
      <w:r w:rsidRPr="005A3895">
        <w:rPr>
          <w:rFonts w:ascii="Consolas" w:eastAsiaTheme="minorHAnsi" w:hAnsi="Consolas" w:cs="Consolas"/>
          <w:sz w:val="19"/>
          <w:szCs w:val="19"/>
          <w:lang w:val="en-US" w:eastAsia="en-US"/>
        </w:rPr>
        <w:t xml:space="preserve">, Location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System.Drawing.Point</w:t>
      </w:r>
      <w:proofErr w:type="spellEnd"/>
      <w:r w:rsidRPr="005A3895">
        <w:rPr>
          <w:rFonts w:ascii="Consolas" w:eastAsiaTheme="minorHAnsi" w:hAnsi="Consolas" w:cs="Consolas"/>
          <w:sz w:val="19"/>
          <w:szCs w:val="19"/>
          <w:lang w:val="en-US" w:eastAsia="en-US"/>
        </w:rPr>
        <w:t xml:space="preserve">(20, 500)) </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searchButton6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Button(Text = </w:t>
      </w:r>
      <w:r w:rsidRPr="005A3895">
        <w:rPr>
          <w:rFonts w:ascii="Consolas" w:eastAsiaTheme="minorHAnsi" w:hAnsi="Consolas" w:cs="Consolas"/>
          <w:color w:val="800000"/>
          <w:sz w:val="19"/>
          <w:szCs w:val="19"/>
          <w:lang w:val="en-US" w:eastAsia="en-US"/>
        </w:rPr>
        <w:t>"Sort 2"</w:t>
      </w:r>
      <w:r w:rsidRPr="005A3895">
        <w:rPr>
          <w:rFonts w:ascii="Consolas" w:eastAsiaTheme="minorHAnsi" w:hAnsi="Consolas" w:cs="Consolas"/>
          <w:sz w:val="19"/>
          <w:szCs w:val="19"/>
          <w:lang w:val="en-US" w:eastAsia="en-US"/>
        </w:rPr>
        <w:t xml:space="preserve">, Location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System.Drawing.Point</w:t>
      </w:r>
      <w:proofErr w:type="spellEnd"/>
      <w:r w:rsidRPr="005A3895">
        <w:rPr>
          <w:rFonts w:ascii="Consolas" w:eastAsiaTheme="minorHAnsi" w:hAnsi="Consolas" w:cs="Consolas"/>
          <w:sz w:val="19"/>
          <w:szCs w:val="19"/>
          <w:lang w:val="en-US" w:eastAsia="en-US"/>
        </w:rPr>
        <w:t>(90, 500))</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label14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Label(Text = </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Введите</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Номер</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или</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Фамилию</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 xml:space="preserve">, Location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System.Drawing.Point</w:t>
      </w:r>
      <w:proofErr w:type="spellEnd"/>
      <w:r w:rsidRPr="005A3895">
        <w:rPr>
          <w:rFonts w:ascii="Consolas" w:eastAsiaTheme="minorHAnsi" w:hAnsi="Consolas" w:cs="Consolas"/>
          <w:sz w:val="19"/>
          <w:szCs w:val="19"/>
          <w:lang w:val="en-US" w:eastAsia="en-US"/>
        </w:rPr>
        <w:t xml:space="preserve">(0, 10), </w:t>
      </w:r>
      <w:proofErr w:type="spellStart"/>
      <w:r w:rsidRPr="005A3895">
        <w:rPr>
          <w:rFonts w:ascii="Consolas" w:eastAsiaTheme="minorHAnsi" w:hAnsi="Consolas" w:cs="Consolas"/>
          <w:sz w:val="19"/>
          <w:szCs w:val="19"/>
          <w:lang w:val="en-US" w:eastAsia="en-US"/>
        </w:rPr>
        <w:t>AutoSize</w:t>
      </w:r>
      <w:proofErr w:type="spellEnd"/>
      <w:r w:rsidRPr="005A3895">
        <w:rPr>
          <w:rFonts w:ascii="Consolas" w:eastAsiaTheme="minorHAnsi" w:hAnsi="Consolas" w:cs="Consolas"/>
          <w:sz w:val="19"/>
          <w:szCs w:val="19"/>
          <w:lang w:val="en-US" w:eastAsia="en-US"/>
        </w:rPr>
        <w:t xml:space="preserve"> = </w:t>
      </w:r>
      <w:r w:rsidRPr="005A3895">
        <w:rPr>
          <w:rFonts w:ascii="Consolas" w:eastAsiaTheme="minorHAnsi" w:hAnsi="Consolas" w:cs="Consolas"/>
          <w:color w:val="0000FF"/>
          <w:sz w:val="19"/>
          <w:szCs w:val="19"/>
          <w:lang w:val="en-US" w:eastAsia="en-US"/>
        </w:rPr>
        <w:t>true</w:t>
      </w:r>
      <w:r w:rsidRPr="005A3895">
        <w:rPr>
          <w:rFonts w:ascii="Consolas" w:eastAsiaTheme="minorHAnsi" w:hAnsi="Consolas" w:cs="Consolas"/>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label24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Label(Text = </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Номер</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 xml:space="preserve">, Location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System.Drawing.Point</w:t>
      </w:r>
      <w:proofErr w:type="spellEnd"/>
      <w:r w:rsidRPr="005A3895">
        <w:rPr>
          <w:rFonts w:ascii="Consolas" w:eastAsiaTheme="minorHAnsi" w:hAnsi="Consolas" w:cs="Consolas"/>
          <w:sz w:val="19"/>
          <w:szCs w:val="19"/>
          <w:lang w:val="en-US" w:eastAsia="en-US"/>
        </w:rPr>
        <w:t xml:space="preserve">(0, 50), </w:t>
      </w:r>
      <w:proofErr w:type="spellStart"/>
      <w:r w:rsidRPr="005A3895">
        <w:rPr>
          <w:rFonts w:ascii="Consolas" w:eastAsiaTheme="minorHAnsi" w:hAnsi="Consolas" w:cs="Consolas"/>
          <w:sz w:val="19"/>
          <w:szCs w:val="19"/>
          <w:lang w:val="en-US" w:eastAsia="en-US"/>
        </w:rPr>
        <w:t>AutoSize</w:t>
      </w:r>
      <w:proofErr w:type="spellEnd"/>
      <w:r w:rsidRPr="005A3895">
        <w:rPr>
          <w:rFonts w:ascii="Consolas" w:eastAsiaTheme="minorHAnsi" w:hAnsi="Consolas" w:cs="Consolas"/>
          <w:sz w:val="19"/>
          <w:szCs w:val="19"/>
          <w:lang w:val="en-US" w:eastAsia="en-US"/>
        </w:rPr>
        <w:t xml:space="preserve"> = </w:t>
      </w:r>
      <w:r w:rsidRPr="005A3895">
        <w:rPr>
          <w:rFonts w:ascii="Consolas" w:eastAsiaTheme="minorHAnsi" w:hAnsi="Consolas" w:cs="Consolas"/>
          <w:color w:val="0000FF"/>
          <w:sz w:val="19"/>
          <w:szCs w:val="19"/>
          <w:lang w:val="en-US" w:eastAsia="en-US"/>
        </w:rPr>
        <w:t>true</w:t>
      </w:r>
      <w:r w:rsidRPr="005A3895">
        <w:rPr>
          <w:rFonts w:ascii="Consolas" w:eastAsiaTheme="minorHAnsi" w:hAnsi="Consolas" w:cs="Consolas"/>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lastRenderedPageBreak/>
        <w:t>let</w:t>
      </w:r>
      <w:proofErr w:type="gramEnd"/>
      <w:r w:rsidRPr="005A3895">
        <w:rPr>
          <w:rFonts w:ascii="Consolas" w:eastAsiaTheme="minorHAnsi" w:hAnsi="Consolas" w:cs="Consolas"/>
          <w:sz w:val="19"/>
          <w:szCs w:val="19"/>
          <w:lang w:val="en-US" w:eastAsia="en-US"/>
        </w:rPr>
        <w:t xml:space="preserve"> label34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Label(Text = </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Имя</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 xml:space="preserve">, Location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System.Drawing.Point</w:t>
      </w:r>
      <w:proofErr w:type="spellEnd"/>
      <w:r w:rsidRPr="005A3895">
        <w:rPr>
          <w:rFonts w:ascii="Consolas" w:eastAsiaTheme="minorHAnsi" w:hAnsi="Consolas" w:cs="Consolas"/>
          <w:sz w:val="19"/>
          <w:szCs w:val="19"/>
          <w:lang w:val="en-US" w:eastAsia="en-US"/>
        </w:rPr>
        <w:t xml:space="preserve">(0,100), </w:t>
      </w:r>
      <w:proofErr w:type="spellStart"/>
      <w:r w:rsidRPr="005A3895">
        <w:rPr>
          <w:rFonts w:ascii="Consolas" w:eastAsiaTheme="minorHAnsi" w:hAnsi="Consolas" w:cs="Consolas"/>
          <w:sz w:val="19"/>
          <w:szCs w:val="19"/>
          <w:lang w:val="en-US" w:eastAsia="en-US"/>
        </w:rPr>
        <w:t>AutoSize</w:t>
      </w:r>
      <w:proofErr w:type="spellEnd"/>
      <w:r w:rsidRPr="005A3895">
        <w:rPr>
          <w:rFonts w:ascii="Consolas" w:eastAsiaTheme="minorHAnsi" w:hAnsi="Consolas" w:cs="Consolas"/>
          <w:sz w:val="19"/>
          <w:szCs w:val="19"/>
          <w:lang w:val="en-US" w:eastAsia="en-US"/>
        </w:rPr>
        <w:t xml:space="preserve"> = </w:t>
      </w:r>
      <w:r w:rsidRPr="005A3895">
        <w:rPr>
          <w:rFonts w:ascii="Consolas" w:eastAsiaTheme="minorHAnsi" w:hAnsi="Consolas" w:cs="Consolas"/>
          <w:color w:val="0000FF"/>
          <w:sz w:val="19"/>
          <w:szCs w:val="19"/>
          <w:lang w:val="en-US" w:eastAsia="en-US"/>
        </w:rPr>
        <w:t>true</w:t>
      </w:r>
      <w:r w:rsidRPr="005A3895">
        <w:rPr>
          <w:rFonts w:ascii="Consolas" w:eastAsiaTheme="minorHAnsi" w:hAnsi="Consolas" w:cs="Consolas"/>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label44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Label(Text = </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Фамилия</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 xml:space="preserve">, Location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System.Drawing.Point</w:t>
      </w:r>
      <w:proofErr w:type="spellEnd"/>
      <w:r w:rsidRPr="005A3895">
        <w:rPr>
          <w:rFonts w:ascii="Consolas" w:eastAsiaTheme="minorHAnsi" w:hAnsi="Consolas" w:cs="Consolas"/>
          <w:sz w:val="19"/>
          <w:szCs w:val="19"/>
          <w:lang w:val="en-US" w:eastAsia="en-US"/>
        </w:rPr>
        <w:t xml:space="preserve">(0,150), </w:t>
      </w:r>
      <w:proofErr w:type="spellStart"/>
      <w:r w:rsidRPr="005A3895">
        <w:rPr>
          <w:rFonts w:ascii="Consolas" w:eastAsiaTheme="minorHAnsi" w:hAnsi="Consolas" w:cs="Consolas"/>
          <w:sz w:val="19"/>
          <w:szCs w:val="19"/>
          <w:lang w:val="en-US" w:eastAsia="en-US"/>
        </w:rPr>
        <w:t>AutoSize</w:t>
      </w:r>
      <w:proofErr w:type="spellEnd"/>
      <w:r w:rsidRPr="005A3895">
        <w:rPr>
          <w:rFonts w:ascii="Consolas" w:eastAsiaTheme="minorHAnsi" w:hAnsi="Consolas" w:cs="Consolas"/>
          <w:sz w:val="19"/>
          <w:szCs w:val="19"/>
          <w:lang w:val="en-US" w:eastAsia="en-US"/>
        </w:rPr>
        <w:t xml:space="preserve"> = </w:t>
      </w:r>
      <w:r w:rsidRPr="005A3895">
        <w:rPr>
          <w:rFonts w:ascii="Consolas" w:eastAsiaTheme="minorHAnsi" w:hAnsi="Consolas" w:cs="Consolas"/>
          <w:color w:val="0000FF"/>
          <w:sz w:val="19"/>
          <w:szCs w:val="19"/>
          <w:lang w:val="en-US" w:eastAsia="en-US"/>
        </w:rPr>
        <w:t>true</w:t>
      </w:r>
      <w:r w:rsidRPr="005A3895">
        <w:rPr>
          <w:rFonts w:ascii="Consolas" w:eastAsiaTheme="minorHAnsi" w:hAnsi="Consolas" w:cs="Consolas"/>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label54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Label(Text = </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Возраст</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 xml:space="preserve">, Location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System.Drawing.Point</w:t>
      </w:r>
      <w:proofErr w:type="spellEnd"/>
      <w:r w:rsidRPr="005A3895">
        <w:rPr>
          <w:rFonts w:ascii="Consolas" w:eastAsiaTheme="minorHAnsi" w:hAnsi="Consolas" w:cs="Consolas"/>
          <w:sz w:val="19"/>
          <w:szCs w:val="19"/>
          <w:lang w:val="en-US" w:eastAsia="en-US"/>
        </w:rPr>
        <w:t xml:space="preserve">(0,200), </w:t>
      </w:r>
      <w:proofErr w:type="spellStart"/>
      <w:r w:rsidRPr="005A3895">
        <w:rPr>
          <w:rFonts w:ascii="Consolas" w:eastAsiaTheme="minorHAnsi" w:hAnsi="Consolas" w:cs="Consolas"/>
          <w:sz w:val="19"/>
          <w:szCs w:val="19"/>
          <w:lang w:val="en-US" w:eastAsia="en-US"/>
        </w:rPr>
        <w:t>AutoSize</w:t>
      </w:r>
      <w:proofErr w:type="spellEnd"/>
      <w:r w:rsidRPr="005A3895">
        <w:rPr>
          <w:rFonts w:ascii="Consolas" w:eastAsiaTheme="minorHAnsi" w:hAnsi="Consolas" w:cs="Consolas"/>
          <w:sz w:val="19"/>
          <w:szCs w:val="19"/>
          <w:lang w:val="en-US" w:eastAsia="en-US"/>
        </w:rPr>
        <w:t xml:space="preserve"> = </w:t>
      </w:r>
      <w:r w:rsidRPr="005A3895">
        <w:rPr>
          <w:rFonts w:ascii="Consolas" w:eastAsiaTheme="minorHAnsi" w:hAnsi="Consolas" w:cs="Consolas"/>
          <w:color w:val="0000FF"/>
          <w:sz w:val="19"/>
          <w:szCs w:val="19"/>
          <w:lang w:val="en-US" w:eastAsia="en-US"/>
        </w:rPr>
        <w:t>true</w:t>
      </w:r>
      <w:r w:rsidRPr="005A3895">
        <w:rPr>
          <w:rFonts w:ascii="Consolas" w:eastAsiaTheme="minorHAnsi" w:hAnsi="Consolas" w:cs="Consolas"/>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textBoxNumber4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TextBox</w:t>
      </w:r>
      <w:proofErr w:type="spellEnd"/>
      <w:r w:rsidRPr="005A3895">
        <w:rPr>
          <w:rFonts w:ascii="Consolas" w:eastAsiaTheme="minorHAnsi" w:hAnsi="Consolas" w:cs="Consolas"/>
          <w:sz w:val="19"/>
          <w:szCs w:val="19"/>
          <w:lang w:val="en-US" w:eastAsia="en-US"/>
        </w:rPr>
        <w:t xml:space="preserve">(Location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System.Drawing.Point</w:t>
      </w:r>
      <w:proofErr w:type="spellEnd"/>
      <w:r w:rsidRPr="005A3895">
        <w:rPr>
          <w:rFonts w:ascii="Consolas" w:eastAsiaTheme="minorHAnsi" w:hAnsi="Consolas" w:cs="Consolas"/>
          <w:sz w:val="19"/>
          <w:szCs w:val="19"/>
          <w:lang w:val="en-US" w:eastAsia="en-US"/>
        </w:rPr>
        <w:t>(300,10))</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labelNumber4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Label(Location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System.Drawing.Point</w:t>
      </w:r>
      <w:proofErr w:type="spellEnd"/>
      <w:r w:rsidRPr="005A3895">
        <w:rPr>
          <w:rFonts w:ascii="Consolas" w:eastAsiaTheme="minorHAnsi" w:hAnsi="Consolas" w:cs="Consolas"/>
          <w:sz w:val="19"/>
          <w:szCs w:val="19"/>
          <w:lang w:val="en-US" w:eastAsia="en-US"/>
        </w:rPr>
        <w:t xml:space="preserve">(100,50), </w:t>
      </w:r>
      <w:proofErr w:type="spellStart"/>
      <w:r w:rsidRPr="005A3895">
        <w:rPr>
          <w:rFonts w:ascii="Consolas" w:eastAsiaTheme="minorHAnsi" w:hAnsi="Consolas" w:cs="Consolas"/>
          <w:sz w:val="19"/>
          <w:szCs w:val="19"/>
          <w:lang w:val="en-US" w:eastAsia="en-US"/>
        </w:rPr>
        <w:t>BorderStyle</w:t>
      </w:r>
      <w:proofErr w:type="spellEnd"/>
      <w:r w:rsidRPr="005A3895">
        <w:rPr>
          <w:rFonts w:ascii="Consolas" w:eastAsiaTheme="minorHAnsi" w:hAnsi="Consolas" w:cs="Consolas"/>
          <w:sz w:val="19"/>
          <w:szCs w:val="19"/>
          <w:lang w:val="en-US" w:eastAsia="en-US"/>
        </w:rPr>
        <w:t xml:space="preserve"> = </w:t>
      </w:r>
      <w:proofErr w:type="spellStart"/>
      <w:r w:rsidRPr="005A3895">
        <w:rPr>
          <w:rFonts w:ascii="Consolas" w:eastAsiaTheme="minorHAnsi" w:hAnsi="Consolas" w:cs="Consolas"/>
          <w:sz w:val="19"/>
          <w:szCs w:val="19"/>
          <w:lang w:val="en-US" w:eastAsia="en-US"/>
        </w:rPr>
        <w:t>BorderStyle.FixedSingle</w:t>
      </w:r>
      <w:proofErr w:type="spellEnd"/>
      <w:r w:rsidRPr="005A3895">
        <w:rPr>
          <w:rFonts w:ascii="Consolas" w:eastAsiaTheme="minorHAnsi" w:hAnsi="Consolas" w:cs="Consolas"/>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labelFirstName4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Label(Location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System.Drawing.Point</w:t>
      </w:r>
      <w:proofErr w:type="spellEnd"/>
      <w:r w:rsidRPr="005A3895">
        <w:rPr>
          <w:rFonts w:ascii="Consolas" w:eastAsiaTheme="minorHAnsi" w:hAnsi="Consolas" w:cs="Consolas"/>
          <w:sz w:val="19"/>
          <w:szCs w:val="19"/>
          <w:lang w:val="en-US" w:eastAsia="en-US"/>
        </w:rPr>
        <w:t xml:space="preserve">(100,100), </w:t>
      </w:r>
      <w:proofErr w:type="spellStart"/>
      <w:r w:rsidRPr="005A3895">
        <w:rPr>
          <w:rFonts w:ascii="Consolas" w:eastAsiaTheme="minorHAnsi" w:hAnsi="Consolas" w:cs="Consolas"/>
          <w:sz w:val="19"/>
          <w:szCs w:val="19"/>
          <w:lang w:val="en-US" w:eastAsia="en-US"/>
        </w:rPr>
        <w:t>BorderStyle</w:t>
      </w:r>
      <w:proofErr w:type="spellEnd"/>
      <w:r w:rsidRPr="005A3895">
        <w:rPr>
          <w:rFonts w:ascii="Consolas" w:eastAsiaTheme="minorHAnsi" w:hAnsi="Consolas" w:cs="Consolas"/>
          <w:sz w:val="19"/>
          <w:szCs w:val="19"/>
          <w:lang w:val="en-US" w:eastAsia="en-US"/>
        </w:rPr>
        <w:t xml:space="preserve"> = </w:t>
      </w:r>
      <w:proofErr w:type="spellStart"/>
      <w:r w:rsidRPr="005A3895">
        <w:rPr>
          <w:rFonts w:ascii="Consolas" w:eastAsiaTheme="minorHAnsi" w:hAnsi="Consolas" w:cs="Consolas"/>
          <w:sz w:val="19"/>
          <w:szCs w:val="19"/>
          <w:lang w:val="en-US" w:eastAsia="en-US"/>
        </w:rPr>
        <w:t>BorderStyle.FixedSingle</w:t>
      </w:r>
      <w:proofErr w:type="spellEnd"/>
      <w:r w:rsidRPr="005A3895">
        <w:rPr>
          <w:rFonts w:ascii="Consolas" w:eastAsiaTheme="minorHAnsi" w:hAnsi="Consolas" w:cs="Consolas"/>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labelLastName4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Label(Location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System.Drawing.Point</w:t>
      </w:r>
      <w:proofErr w:type="spellEnd"/>
      <w:r w:rsidRPr="005A3895">
        <w:rPr>
          <w:rFonts w:ascii="Consolas" w:eastAsiaTheme="minorHAnsi" w:hAnsi="Consolas" w:cs="Consolas"/>
          <w:sz w:val="19"/>
          <w:szCs w:val="19"/>
          <w:lang w:val="en-US" w:eastAsia="en-US"/>
        </w:rPr>
        <w:t xml:space="preserve">(100,150), </w:t>
      </w:r>
      <w:proofErr w:type="spellStart"/>
      <w:r w:rsidRPr="005A3895">
        <w:rPr>
          <w:rFonts w:ascii="Consolas" w:eastAsiaTheme="minorHAnsi" w:hAnsi="Consolas" w:cs="Consolas"/>
          <w:sz w:val="19"/>
          <w:szCs w:val="19"/>
          <w:lang w:val="en-US" w:eastAsia="en-US"/>
        </w:rPr>
        <w:t>BorderStyle</w:t>
      </w:r>
      <w:proofErr w:type="spellEnd"/>
      <w:r w:rsidRPr="005A3895">
        <w:rPr>
          <w:rFonts w:ascii="Consolas" w:eastAsiaTheme="minorHAnsi" w:hAnsi="Consolas" w:cs="Consolas"/>
          <w:sz w:val="19"/>
          <w:szCs w:val="19"/>
          <w:lang w:val="en-US" w:eastAsia="en-US"/>
        </w:rPr>
        <w:t xml:space="preserve"> = </w:t>
      </w:r>
      <w:proofErr w:type="spellStart"/>
      <w:r w:rsidRPr="005A3895">
        <w:rPr>
          <w:rFonts w:ascii="Consolas" w:eastAsiaTheme="minorHAnsi" w:hAnsi="Consolas" w:cs="Consolas"/>
          <w:sz w:val="19"/>
          <w:szCs w:val="19"/>
          <w:lang w:val="en-US" w:eastAsia="en-US"/>
        </w:rPr>
        <w:t>BorderStyle.FixedSingle</w:t>
      </w:r>
      <w:proofErr w:type="spellEnd"/>
      <w:r w:rsidRPr="005A3895">
        <w:rPr>
          <w:rFonts w:ascii="Consolas" w:eastAsiaTheme="minorHAnsi" w:hAnsi="Consolas" w:cs="Consolas"/>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labelAge4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Label(Location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System.Drawing.Point</w:t>
      </w:r>
      <w:proofErr w:type="spellEnd"/>
      <w:r w:rsidRPr="005A3895">
        <w:rPr>
          <w:rFonts w:ascii="Consolas" w:eastAsiaTheme="minorHAnsi" w:hAnsi="Consolas" w:cs="Consolas"/>
          <w:sz w:val="19"/>
          <w:szCs w:val="19"/>
          <w:lang w:val="en-US" w:eastAsia="en-US"/>
        </w:rPr>
        <w:t xml:space="preserve">(100,200), </w:t>
      </w:r>
      <w:proofErr w:type="spellStart"/>
      <w:r w:rsidRPr="005A3895">
        <w:rPr>
          <w:rFonts w:ascii="Consolas" w:eastAsiaTheme="minorHAnsi" w:hAnsi="Consolas" w:cs="Consolas"/>
          <w:sz w:val="19"/>
          <w:szCs w:val="19"/>
          <w:lang w:val="en-US" w:eastAsia="en-US"/>
        </w:rPr>
        <w:t>BorderStyle</w:t>
      </w:r>
      <w:proofErr w:type="spellEnd"/>
      <w:r w:rsidRPr="005A3895">
        <w:rPr>
          <w:rFonts w:ascii="Consolas" w:eastAsiaTheme="minorHAnsi" w:hAnsi="Consolas" w:cs="Consolas"/>
          <w:sz w:val="19"/>
          <w:szCs w:val="19"/>
          <w:lang w:val="en-US" w:eastAsia="en-US"/>
        </w:rPr>
        <w:t xml:space="preserve"> = </w:t>
      </w:r>
      <w:proofErr w:type="spellStart"/>
      <w:r w:rsidRPr="005A3895">
        <w:rPr>
          <w:rFonts w:ascii="Consolas" w:eastAsiaTheme="minorHAnsi" w:hAnsi="Consolas" w:cs="Consolas"/>
          <w:sz w:val="19"/>
          <w:szCs w:val="19"/>
          <w:lang w:val="en-US" w:eastAsia="en-US"/>
        </w:rPr>
        <w:t>BorderStyle.FixedSingle</w:t>
      </w:r>
      <w:proofErr w:type="spellEnd"/>
      <w:r w:rsidRPr="005A3895">
        <w:rPr>
          <w:rFonts w:ascii="Consolas" w:eastAsiaTheme="minorHAnsi" w:hAnsi="Consolas" w:cs="Consolas"/>
          <w:sz w:val="19"/>
          <w:szCs w:val="19"/>
          <w:lang w:val="en-US" w:eastAsia="en-US"/>
        </w:rPr>
        <w:t>)</w:t>
      </w:r>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r>
        <w:rPr>
          <w:rFonts w:ascii="Consolas" w:eastAsiaTheme="minorHAnsi" w:hAnsi="Consolas" w:cs="Consolas"/>
          <w:color w:val="008000"/>
          <w:sz w:val="19"/>
          <w:szCs w:val="19"/>
          <w:lang w:val="ru-RU" w:eastAsia="en-US"/>
        </w:rPr>
        <w:t xml:space="preserve">// Создаём </w:t>
      </w:r>
      <w:proofErr w:type="spellStart"/>
      <w:r>
        <w:rPr>
          <w:rFonts w:ascii="Consolas" w:eastAsiaTheme="minorHAnsi" w:hAnsi="Consolas" w:cs="Consolas"/>
          <w:color w:val="008000"/>
          <w:sz w:val="19"/>
          <w:szCs w:val="19"/>
          <w:lang w:val="ru-RU" w:eastAsia="en-US"/>
        </w:rPr>
        <w:t>DataGridView</w:t>
      </w:r>
      <w:proofErr w:type="spellEnd"/>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dataGridView4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DataGridView</w:t>
      </w:r>
      <w:proofErr w:type="spellEnd"/>
      <w:r w:rsidRPr="005A3895">
        <w:rPr>
          <w:rFonts w:ascii="Consolas" w:eastAsiaTheme="minorHAnsi" w:hAnsi="Consolas" w:cs="Consolas"/>
          <w:sz w:val="19"/>
          <w:szCs w:val="19"/>
          <w:lang w:val="en-US" w:eastAsia="en-US"/>
        </w:rPr>
        <w:t>(</w:t>
      </w:r>
      <w:proofErr w:type="spellStart"/>
      <w:r w:rsidRPr="005A3895">
        <w:rPr>
          <w:rFonts w:ascii="Consolas" w:eastAsiaTheme="minorHAnsi" w:hAnsi="Consolas" w:cs="Consolas"/>
          <w:sz w:val="19"/>
          <w:szCs w:val="19"/>
          <w:lang w:val="en-US" w:eastAsia="en-US"/>
        </w:rPr>
        <w:t>ColumnHeadersHeightSizeMode</w:t>
      </w:r>
      <w:proofErr w:type="spellEnd"/>
      <w:r w:rsidRPr="005A3895">
        <w:rPr>
          <w:rFonts w:ascii="Consolas" w:eastAsiaTheme="minorHAnsi" w:hAnsi="Consolas" w:cs="Consolas"/>
          <w:sz w:val="19"/>
          <w:szCs w:val="19"/>
          <w:lang w:val="en-US" w:eastAsia="en-US"/>
        </w:rPr>
        <w:t xml:space="preserve"> = </w:t>
      </w:r>
      <w:proofErr w:type="spellStart"/>
      <w:r w:rsidRPr="005A3895">
        <w:rPr>
          <w:rFonts w:ascii="Consolas" w:eastAsiaTheme="minorHAnsi" w:hAnsi="Consolas" w:cs="Consolas"/>
          <w:sz w:val="19"/>
          <w:szCs w:val="19"/>
          <w:lang w:val="en-US" w:eastAsia="en-US"/>
        </w:rPr>
        <w:t>DataGridViewColumnHeadersHeightSizeMode.AutoSize,Size</w:t>
      </w:r>
      <w:proofErr w:type="spellEnd"/>
      <w:r w:rsidRPr="005A3895">
        <w:rPr>
          <w:rFonts w:ascii="Consolas" w:eastAsiaTheme="minorHAnsi" w:hAnsi="Consolas" w:cs="Consolas"/>
          <w:sz w:val="19"/>
          <w:szCs w:val="19"/>
          <w:lang w:val="en-US" w:eastAsia="en-US"/>
        </w:rPr>
        <w:t xml:space="preserve">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System.Drawing.Size</w:t>
      </w:r>
      <w:proofErr w:type="spellEnd"/>
      <w:r w:rsidRPr="005A3895">
        <w:rPr>
          <w:rFonts w:ascii="Consolas" w:eastAsiaTheme="minorHAnsi" w:hAnsi="Consolas" w:cs="Consolas"/>
          <w:sz w:val="19"/>
          <w:szCs w:val="19"/>
          <w:lang w:val="en-US" w:eastAsia="en-US"/>
        </w:rPr>
        <w:t xml:space="preserve">(480, 200), Location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System.Drawing.Point</w:t>
      </w:r>
      <w:proofErr w:type="spellEnd"/>
      <w:r w:rsidRPr="005A3895">
        <w:rPr>
          <w:rFonts w:ascii="Consolas" w:eastAsiaTheme="minorHAnsi" w:hAnsi="Consolas" w:cs="Consolas"/>
          <w:sz w:val="19"/>
          <w:szCs w:val="19"/>
          <w:lang w:val="en-US" w:eastAsia="en-US"/>
        </w:rPr>
        <w:t>(10, 250))</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Создаём</w:t>
      </w: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столбцы</w:t>
      </w:r>
      <w:r w:rsidRPr="005A3895">
        <w:rPr>
          <w:rFonts w:ascii="Consolas" w:eastAsiaTheme="minorHAnsi" w:hAnsi="Consolas" w:cs="Consolas"/>
          <w:color w:val="008000"/>
          <w:sz w:val="19"/>
          <w:szCs w:val="19"/>
          <w:lang w:val="en-US" w:eastAsia="en-US"/>
        </w:rPr>
        <w:t xml:space="preserve"> </w:t>
      </w:r>
      <w:proofErr w:type="spellStart"/>
      <w:r w:rsidRPr="005A3895">
        <w:rPr>
          <w:rFonts w:ascii="Consolas" w:eastAsiaTheme="minorHAnsi" w:hAnsi="Consolas" w:cs="Consolas"/>
          <w:color w:val="008000"/>
          <w:sz w:val="19"/>
          <w:szCs w:val="19"/>
          <w:lang w:val="en-US" w:eastAsia="en-US"/>
        </w:rPr>
        <w:t>DataGridView</w:t>
      </w:r>
      <w:proofErr w:type="spellEnd"/>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chrnumbercol</w:t>
      </w:r>
      <w:proofErr w:type="spellEnd"/>
      <w:r w:rsidRPr="005A3895">
        <w:rPr>
          <w:rFonts w:ascii="Consolas" w:eastAsiaTheme="minorHAnsi" w:hAnsi="Consolas" w:cs="Consolas"/>
          <w:sz w:val="19"/>
          <w:szCs w:val="19"/>
          <w:lang w:val="en-US" w:eastAsia="en-US"/>
        </w:rPr>
        <w:t xml:space="preserve">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DataGridViewTextBoxColumn</w:t>
      </w:r>
      <w:proofErr w:type="spellEnd"/>
      <w:r w:rsidRPr="005A3895">
        <w:rPr>
          <w:rFonts w:ascii="Consolas" w:eastAsiaTheme="minorHAnsi" w:hAnsi="Consolas" w:cs="Consolas"/>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chrfnamecol</w:t>
      </w:r>
      <w:proofErr w:type="spellEnd"/>
      <w:r w:rsidRPr="005A3895">
        <w:rPr>
          <w:rFonts w:ascii="Consolas" w:eastAsiaTheme="minorHAnsi" w:hAnsi="Consolas" w:cs="Consolas"/>
          <w:sz w:val="19"/>
          <w:szCs w:val="19"/>
          <w:lang w:val="en-US" w:eastAsia="en-US"/>
        </w:rPr>
        <w:t xml:space="preserve">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DataGridViewTextBoxColumn</w:t>
      </w:r>
      <w:proofErr w:type="spellEnd"/>
      <w:r w:rsidRPr="005A3895">
        <w:rPr>
          <w:rFonts w:ascii="Consolas" w:eastAsiaTheme="minorHAnsi" w:hAnsi="Consolas" w:cs="Consolas"/>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chrlnamecol</w:t>
      </w:r>
      <w:proofErr w:type="spellEnd"/>
      <w:r w:rsidRPr="005A3895">
        <w:rPr>
          <w:rFonts w:ascii="Consolas" w:eastAsiaTheme="minorHAnsi" w:hAnsi="Consolas" w:cs="Consolas"/>
          <w:sz w:val="19"/>
          <w:szCs w:val="19"/>
          <w:lang w:val="en-US" w:eastAsia="en-US"/>
        </w:rPr>
        <w:t xml:space="preserve"> =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DataGridViewTextBoxColumn</w:t>
      </w:r>
      <w:proofErr w:type="spellEnd"/>
      <w:r w:rsidRPr="005A3895">
        <w:rPr>
          <w:rFonts w:ascii="Consolas" w:eastAsiaTheme="minorHAnsi" w:hAnsi="Consolas" w:cs="Consolas"/>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Добавляем</w:t>
      </w: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столбцы</w:t>
      </w: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в</w:t>
      </w:r>
      <w:r w:rsidRPr="005A3895">
        <w:rPr>
          <w:rFonts w:ascii="Consolas" w:eastAsiaTheme="minorHAnsi" w:hAnsi="Consolas" w:cs="Consolas"/>
          <w:color w:val="008000"/>
          <w:sz w:val="19"/>
          <w:szCs w:val="19"/>
          <w:lang w:val="en-US" w:eastAsia="en-US"/>
        </w:rPr>
        <w:t xml:space="preserve"> dataGridView4</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sz w:val="19"/>
          <w:szCs w:val="19"/>
          <w:lang w:val="en-US" w:eastAsia="en-US"/>
        </w:rPr>
        <w:t>dataGridView4.Columns.Add(</w:t>
      </w:r>
      <w:proofErr w:type="spellStart"/>
      <w:proofErr w:type="gramEnd"/>
      <w:r w:rsidRPr="005A3895">
        <w:rPr>
          <w:rFonts w:ascii="Consolas" w:eastAsiaTheme="minorHAnsi" w:hAnsi="Consolas" w:cs="Consolas"/>
          <w:sz w:val="19"/>
          <w:szCs w:val="19"/>
          <w:lang w:val="en-US" w:eastAsia="en-US"/>
        </w:rPr>
        <w:t>chrnumbercol</w:t>
      </w:r>
      <w:proofErr w:type="spellEnd"/>
      <w:r w:rsidRPr="005A3895">
        <w:rPr>
          <w:rFonts w:ascii="Consolas" w:eastAsiaTheme="minorHAnsi" w:hAnsi="Consolas" w:cs="Consolas"/>
          <w:sz w:val="19"/>
          <w:szCs w:val="19"/>
          <w:lang w:val="en-US" w:eastAsia="en-US"/>
        </w:rPr>
        <w:t>) |&gt; ignore</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sz w:val="19"/>
          <w:szCs w:val="19"/>
          <w:lang w:val="en-US" w:eastAsia="en-US"/>
        </w:rPr>
        <w:t>dataGridView4.Columns.Add(</w:t>
      </w:r>
      <w:proofErr w:type="spellStart"/>
      <w:proofErr w:type="gramEnd"/>
      <w:r w:rsidRPr="005A3895">
        <w:rPr>
          <w:rFonts w:ascii="Consolas" w:eastAsiaTheme="minorHAnsi" w:hAnsi="Consolas" w:cs="Consolas"/>
          <w:sz w:val="19"/>
          <w:szCs w:val="19"/>
          <w:lang w:val="en-US" w:eastAsia="en-US"/>
        </w:rPr>
        <w:t>chrfnamecol</w:t>
      </w:r>
      <w:proofErr w:type="spellEnd"/>
      <w:r w:rsidRPr="005A3895">
        <w:rPr>
          <w:rFonts w:ascii="Consolas" w:eastAsiaTheme="minorHAnsi" w:hAnsi="Consolas" w:cs="Consolas"/>
          <w:sz w:val="19"/>
          <w:szCs w:val="19"/>
          <w:lang w:val="en-US" w:eastAsia="en-US"/>
        </w:rPr>
        <w:t>) |&gt; ignore</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sz w:val="19"/>
          <w:szCs w:val="19"/>
          <w:lang w:val="en-US" w:eastAsia="en-US"/>
        </w:rPr>
        <w:t>dataGridView4.Columns.Add(</w:t>
      </w:r>
      <w:proofErr w:type="spellStart"/>
      <w:proofErr w:type="gramEnd"/>
      <w:r w:rsidRPr="005A3895">
        <w:rPr>
          <w:rFonts w:ascii="Consolas" w:eastAsiaTheme="minorHAnsi" w:hAnsi="Consolas" w:cs="Consolas"/>
          <w:sz w:val="19"/>
          <w:szCs w:val="19"/>
          <w:lang w:val="en-US" w:eastAsia="en-US"/>
        </w:rPr>
        <w:t>chrlnamecol</w:t>
      </w:r>
      <w:proofErr w:type="spellEnd"/>
      <w:r w:rsidRPr="005A3895">
        <w:rPr>
          <w:rFonts w:ascii="Consolas" w:eastAsiaTheme="minorHAnsi" w:hAnsi="Consolas" w:cs="Consolas"/>
          <w:sz w:val="19"/>
          <w:szCs w:val="19"/>
          <w:lang w:val="en-US" w:eastAsia="en-US"/>
        </w:rPr>
        <w:t>) |&gt; ignore</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определяем</w:t>
      </w: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связь</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sz w:val="19"/>
          <w:szCs w:val="19"/>
          <w:lang w:val="en-US" w:eastAsia="en-US"/>
        </w:rPr>
        <w:t>dataGridView4.DataSource &lt;- dataSet4.Tables</w:t>
      </w:r>
      <w:proofErr w:type="gramStart"/>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Главная</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таблица</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Применяем</w:t>
      </w: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шрифт</w:t>
      </w: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для</w:t>
      </w: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формы</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spellStart"/>
      <w:r w:rsidRPr="005A3895">
        <w:rPr>
          <w:rFonts w:ascii="Consolas" w:eastAsiaTheme="minorHAnsi" w:hAnsi="Consolas" w:cs="Consolas"/>
          <w:sz w:val="19"/>
          <w:szCs w:val="19"/>
          <w:lang w:val="en-US" w:eastAsia="en-US"/>
        </w:rPr>
        <w:t>dataForm.Font</w:t>
      </w:r>
      <w:proofErr w:type="spellEnd"/>
      <w:r w:rsidRPr="005A3895">
        <w:rPr>
          <w:rFonts w:ascii="Consolas" w:eastAsiaTheme="minorHAnsi" w:hAnsi="Consolas" w:cs="Consolas"/>
          <w:sz w:val="19"/>
          <w:szCs w:val="19"/>
          <w:lang w:val="en-US" w:eastAsia="en-US"/>
        </w:rPr>
        <w:t xml:space="preserve"> &lt;- </w:t>
      </w:r>
      <w:proofErr w:type="spellStart"/>
      <w:r w:rsidRPr="005A3895">
        <w:rPr>
          <w:rFonts w:ascii="Consolas" w:eastAsiaTheme="minorHAnsi" w:hAnsi="Consolas" w:cs="Consolas"/>
          <w:sz w:val="19"/>
          <w:szCs w:val="19"/>
          <w:lang w:val="en-US" w:eastAsia="en-US"/>
        </w:rPr>
        <w:t>ffont</w:t>
      </w:r>
      <w:proofErr w:type="spellEnd"/>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r>
        <w:rPr>
          <w:rFonts w:ascii="Consolas" w:eastAsiaTheme="minorHAnsi" w:hAnsi="Consolas" w:cs="Consolas"/>
          <w:color w:val="008000"/>
          <w:sz w:val="19"/>
          <w:szCs w:val="19"/>
          <w:lang w:val="ru-RU" w:eastAsia="en-US"/>
        </w:rPr>
        <w:t xml:space="preserve">// </w:t>
      </w:r>
      <w:proofErr w:type="spellStart"/>
      <w:r>
        <w:rPr>
          <w:rFonts w:ascii="Consolas" w:eastAsiaTheme="minorHAnsi" w:hAnsi="Consolas" w:cs="Consolas"/>
          <w:color w:val="008000"/>
          <w:sz w:val="19"/>
          <w:szCs w:val="19"/>
          <w:lang w:val="ru-RU" w:eastAsia="en-US"/>
        </w:rPr>
        <w:t>Применям</w:t>
      </w:r>
      <w:proofErr w:type="spellEnd"/>
      <w:r>
        <w:rPr>
          <w:rFonts w:ascii="Consolas" w:eastAsiaTheme="minorHAnsi" w:hAnsi="Consolas" w:cs="Consolas"/>
          <w:color w:val="008000"/>
          <w:sz w:val="19"/>
          <w:szCs w:val="19"/>
          <w:lang w:val="ru-RU" w:eastAsia="en-US"/>
        </w:rPr>
        <w:t xml:space="preserve"> связь данных базы с </w:t>
      </w:r>
      <w:proofErr w:type="spellStart"/>
      <w:r>
        <w:rPr>
          <w:rFonts w:ascii="Consolas" w:eastAsiaTheme="minorHAnsi" w:hAnsi="Consolas" w:cs="Consolas"/>
          <w:color w:val="008000"/>
          <w:sz w:val="19"/>
          <w:szCs w:val="19"/>
          <w:lang w:val="ru-RU" w:eastAsia="en-US"/>
        </w:rPr>
        <w:t>DataGridView</w:t>
      </w:r>
      <w:proofErr w:type="spellEnd"/>
      <w:r>
        <w:rPr>
          <w:rFonts w:ascii="Consolas" w:eastAsiaTheme="minorHAnsi" w:hAnsi="Consolas" w:cs="Consolas"/>
          <w:color w:val="008000"/>
          <w:sz w:val="19"/>
          <w:szCs w:val="19"/>
          <w:lang w:val="ru-RU" w:eastAsia="en-US"/>
        </w:rPr>
        <w:t xml:space="preserve"> (имя </w:t>
      </w:r>
      <w:proofErr w:type="spellStart"/>
      <w:r>
        <w:rPr>
          <w:rFonts w:ascii="Consolas" w:eastAsiaTheme="minorHAnsi" w:hAnsi="Consolas" w:cs="Consolas"/>
          <w:color w:val="008000"/>
          <w:sz w:val="19"/>
          <w:szCs w:val="19"/>
          <w:lang w:val="ru-RU" w:eastAsia="en-US"/>
        </w:rPr>
        <w:t>стоблца</w:t>
      </w:r>
      <w:proofErr w:type="spellEnd"/>
      <w:r>
        <w:rPr>
          <w:rFonts w:ascii="Consolas" w:eastAsiaTheme="minorHAnsi" w:hAnsi="Consolas" w:cs="Consolas"/>
          <w:color w:val="008000"/>
          <w:sz w:val="19"/>
          <w:szCs w:val="19"/>
          <w:lang w:val="ru-RU" w:eastAsia="en-US"/>
        </w:rPr>
        <w:t xml:space="preserve"> в базе / имя столбца в элементе)</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spellStart"/>
      <w:r w:rsidRPr="005A3895">
        <w:rPr>
          <w:rFonts w:ascii="Consolas" w:eastAsiaTheme="minorHAnsi" w:hAnsi="Consolas" w:cs="Consolas"/>
          <w:sz w:val="19"/>
          <w:szCs w:val="19"/>
          <w:lang w:val="en-US" w:eastAsia="en-US"/>
        </w:rPr>
        <w:t>chrnumbercol.DataPropertyName</w:t>
      </w:r>
      <w:proofErr w:type="spellEnd"/>
      <w:r w:rsidRPr="005A3895">
        <w:rPr>
          <w:rFonts w:ascii="Consolas" w:eastAsiaTheme="minorHAnsi" w:hAnsi="Consolas" w:cs="Consolas"/>
          <w:sz w:val="19"/>
          <w:szCs w:val="19"/>
          <w:lang w:val="en-US" w:eastAsia="en-US"/>
        </w:rPr>
        <w:t xml:space="preserve"> &lt;- </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Номер</w:t>
      </w:r>
      <w:r w:rsidRPr="005A3895">
        <w:rPr>
          <w:rFonts w:ascii="Consolas" w:eastAsiaTheme="minorHAnsi" w:hAnsi="Consolas" w:cs="Consolas"/>
          <w:color w:val="800000"/>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spellStart"/>
      <w:r w:rsidRPr="005A3895">
        <w:rPr>
          <w:rFonts w:ascii="Consolas" w:eastAsiaTheme="minorHAnsi" w:hAnsi="Consolas" w:cs="Consolas"/>
          <w:sz w:val="19"/>
          <w:szCs w:val="19"/>
          <w:lang w:val="en-US" w:eastAsia="en-US"/>
        </w:rPr>
        <w:t>chrnumbercol.HeaderText</w:t>
      </w:r>
      <w:proofErr w:type="spellEnd"/>
      <w:r w:rsidRPr="005A3895">
        <w:rPr>
          <w:rFonts w:ascii="Consolas" w:eastAsiaTheme="minorHAnsi" w:hAnsi="Consolas" w:cs="Consolas"/>
          <w:sz w:val="19"/>
          <w:szCs w:val="19"/>
          <w:lang w:val="en-US" w:eastAsia="en-US"/>
        </w:rPr>
        <w:t xml:space="preserve"> &lt;- </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Номер</w:t>
      </w:r>
      <w:r w:rsidRPr="005A3895">
        <w:rPr>
          <w:rFonts w:ascii="Consolas" w:eastAsiaTheme="minorHAnsi" w:hAnsi="Consolas" w:cs="Consolas"/>
          <w:color w:val="800000"/>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spellStart"/>
      <w:r w:rsidRPr="005A3895">
        <w:rPr>
          <w:rFonts w:ascii="Consolas" w:eastAsiaTheme="minorHAnsi" w:hAnsi="Consolas" w:cs="Consolas"/>
          <w:sz w:val="19"/>
          <w:szCs w:val="19"/>
          <w:lang w:val="en-US" w:eastAsia="en-US"/>
        </w:rPr>
        <w:t>chrfnamecol.DataPropertyName</w:t>
      </w:r>
      <w:proofErr w:type="spellEnd"/>
      <w:r w:rsidRPr="005A3895">
        <w:rPr>
          <w:rFonts w:ascii="Consolas" w:eastAsiaTheme="minorHAnsi" w:hAnsi="Consolas" w:cs="Consolas"/>
          <w:sz w:val="19"/>
          <w:szCs w:val="19"/>
          <w:lang w:val="en-US" w:eastAsia="en-US"/>
        </w:rPr>
        <w:t>&lt;-</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Имя</w:t>
      </w:r>
      <w:r w:rsidRPr="005A3895">
        <w:rPr>
          <w:rFonts w:ascii="Consolas" w:eastAsiaTheme="minorHAnsi" w:hAnsi="Consolas" w:cs="Consolas"/>
          <w:color w:val="800000"/>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spellStart"/>
      <w:r w:rsidRPr="005A3895">
        <w:rPr>
          <w:rFonts w:ascii="Consolas" w:eastAsiaTheme="minorHAnsi" w:hAnsi="Consolas" w:cs="Consolas"/>
          <w:sz w:val="19"/>
          <w:szCs w:val="19"/>
          <w:lang w:val="en-US" w:eastAsia="en-US"/>
        </w:rPr>
        <w:t>chrfnamecol.HeaderText</w:t>
      </w:r>
      <w:proofErr w:type="spellEnd"/>
      <w:r w:rsidRPr="005A3895">
        <w:rPr>
          <w:rFonts w:ascii="Consolas" w:eastAsiaTheme="minorHAnsi" w:hAnsi="Consolas" w:cs="Consolas"/>
          <w:sz w:val="19"/>
          <w:szCs w:val="19"/>
          <w:lang w:val="en-US" w:eastAsia="en-US"/>
        </w:rPr>
        <w:t>&lt;-</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Имя</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работника</w:t>
      </w:r>
      <w:r w:rsidRPr="005A3895">
        <w:rPr>
          <w:rFonts w:ascii="Consolas" w:eastAsiaTheme="minorHAnsi" w:hAnsi="Consolas" w:cs="Consolas"/>
          <w:color w:val="800000"/>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spellStart"/>
      <w:r w:rsidRPr="005A3895">
        <w:rPr>
          <w:rFonts w:ascii="Consolas" w:eastAsiaTheme="minorHAnsi" w:hAnsi="Consolas" w:cs="Consolas"/>
          <w:sz w:val="19"/>
          <w:szCs w:val="19"/>
          <w:lang w:val="en-US" w:eastAsia="en-US"/>
        </w:rPr>
        <w:t>chrlnamecol.DataPropertyName</w:t>
      </w:r>
      <w:proofErr w:type="spellEnd"/>
      <w:r w:rsidRPr="005A3895">
        <w:rPr>
          <w:rFonts w:ascii="Consolas" w:eastAsiaTheme="minorHAnsi" w:hAnsi="Consolas" w:cs="Consolas"/>
          <w:sz w:val="19"/>
          <w:szCs w:val="19"/>
          <w:lang w:val="en-US" w:eastAsia="en-US"/>
        </w:rPr>
        <w:t>&lt;-</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Фамилия</w:t>
      </w:r>
      <w:r w:rsidRPr="005A3895">
        <w:rPr>
          <w:rFonts w:ascii="Consolas" w:eastAsiaTheme="minorHAnsi" w:hAnsi="Consolas" w:cs="Consolas"/>
          <w:color w:val="800000"/>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spellStart"/>
      <w:r w:rsidRPr="005A3895">
        <w:rPr>
          <w:rFonts w:ascii="Consolas" w:eastAsiaTheme="minorHAnsi" w:hAnsi="Consolas" w:cs="Consolas"/>
          <w:sz w:val="19"/>
          <w:szCs w:val="19"/>
          <w:lang w:val="en-US" w:eastAsia="en-US"/>
        </w:rPr>
        <w:t>chrlnamecol.HeaderText</w:t>
      </w:r>
      <w:proofErr w:type="spellEnd"/>
      <w:r w:rsidRPr="005A3895">
        <w:rPr>
          <w:rFonts w:ascii="Consolas" w:eastAsiaTheme="minorHAnsi" w:hAnsi="Consolas" w:cs="Consolas"/>
          <w:sz w:val="19"/>
          <w:szCs w:val="19"/>
          <w:lang w:val="en-US" w:eastAsia="en-US"/>
        </w:rPr>
        <w:t>&lt;-</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Фамилия</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работника</w:t>
      </w:r>
      <w:r w:rsidRPr="005A3895">
        <w:rPr>
          <w:rFonts w:ascii="Consolas" w:eastAsiaTheme="minorHAnsi" w:hAnsi="Consolas" w:cs="Consolas"/>
          <w:color w:val="800000"/>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Добавляем</w:t>
      </w: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элементы</w:t>
      </w: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на</w:t>
      </w: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форму</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spellStart"/>
      <w:proofErr w:type="gramStart"/>
      <w:r w:rsidRPr="005A3895">
        <w:rPr>
          <w:rFonts w:ascii="Consolas" w:eastAsiaTheme="minorHAnsi" w:hAnsi="Consolas" w:cs="Consolas"/>
          <w:sz w:val="19"/>
          <w:szCs w:val="19"/>
          <w:lang w:val="en-US" w:eastAsia="en-US"/>
        </w:rPr>
        <w:t>dataForm.Controls.Add</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dataGridView4)</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spellStart"/>
      <w:proofErr w:type="gramStart"/>
      <w:r w:rsidRPr="005A3895">
        <w:rPr>
          <w:rFonts w:ascii="Consolas" w:eastAsiaTheme="minorHAnsi" w:hAnsi="Consolas" w:cs="Consolas"/>
          <w:sz w:val="19"/>
          <w:szCs w:val="19"/>
          <w:lang w:val="en-US" w:eastAsia="en-US"/>
        </w:rPr>
        <w:t>dataForm.Controls.Add</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exitButton4)</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spellStart"/>
      <w:proofErr w:type="gramStart"/>
      <w:r w:rsidRPr="005A3895">
        <w:rPr>
          <w:rFonts w:ascii="Consolas" w:eastAsiaTheme="minorHAnsi" w:hAnsi="Consolas" w:cs="Consolas"/>
          <w:sz w:val="19"/>
          <w:szCs w:val="19"/>
          <w:lang w:val="en-US" w:eastAsia="en-US"/>
        </w:rPr>
        <w:t>dataForm.Controls.Add</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searchButton4)</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spellStart"/>
      <w:proofErr w:type="gramStart"/>
      <w:r w:rsidRPr="005A3895">
        <w:rPr>
          <w:rFonts w:ascii="Consolas" w:eastAsiaTheme="minorHAnsi" w:hAnsi="Consolas" w:cs="Consolas"/>
          <w:sz w:val="19"/>
          <w:szCs w:val="19"/>
          <w:lang w:val="en-US" w:eastAsia="en-US"/>
        </w:rPr>
        <w:t>dataForm.Controls.Add</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searchButton5)</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spellStart"/>
      <w:proofErr w:type="gramStart"/>
      <w:r w:rsidRPr="005A3895">
        <w:rPr>
          <w:rFonts w:ascii="Consolas" w:eastAsiaTheme="minorHAnsi" w:hAnsi="Consolas" w:cs="Consolas"/>
          <w:sz w:val="19"/>
          <w:szCs w:val="19"/>
          <w:lang w:val="en-US" w:eastAsia="en-US"/>
        </w:rPr>
        <w:t>dataForm.Controls.Add</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searchButton6)</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spellStart"/>
      <w:proofErr w:type="gramStart"/>
      <w:r w:rsidRPr="005A3895">
        <w:rPr>
          <w:rFonts w:ascii="Consolas" w:eastAsiaTheme="minorHAnsi" w:hAnsi="Consolas" w:cs="Consolas"/>
          <w:sz w:val="19"/>
          <w:szCs w:val="19"/>
          <w:lang w:val="en-US" w:eastAsia="en-US"/>
        </w:rPr>
        <w:t>dataForm.Controls.Add</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label14)</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spellStart"/>
      <w:proofErr w:type="gramStart"/>
      <w:r w:rsidRPr="005A3895">
        <w:rPr>
          <w:rFonts w:ascii="Consolas" w:eastAsiaTheme="minorHAnsi" w:hAnsi="Consolas" w:cs="Consolas"/>
          <w:sz w:val="19"/>
          <w:szCs w:val="19"/>
          <w:lang w:val="en-US" w:eastAsia="en-US"/>
        </w:rPr>
        <w:t>dataForm.Controls.Add</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label24)</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spellStart"/>
      <w:proofErr w:type="gramStart"/>
      <w:r w:rsidRPr="005A3895">
        <w:rPr>
          <w:rFonts w:ascii="Consolas" w:eastAsiaTheme="minorHAnsi" w:hAnsi="Consolas" w:cs="Consolas"/>
          <w:sz w:val="19"/>
          <w:szCs w:val="19"/>
          <w:lang w:val="en-US" w:eastAsia="en-US"/>
        </w:rPr>
        <w:t>dataForm.Controls.Add</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label34)</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spellStart"/>
      <w:proofErr w:type="gramStart"/>
      <w:r w:rsidRPr="005A3895">
        <w:rPr>
          <w:rFonts w:ascii="Consolas" w:eastAsiaTheme="minorHAnsi" w:hAnsi="Consolas" w:cs="Consolas"/>
          <w:sz w:val="19"/>
          <w:szCs w:val="19"/>
          <w:lang w:val="en-US" w:eastAsia="en-US"/>
        </w:rPr>
        <w:t>dataForm.Controls.Add</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label44)</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spellStart"/>
      <w:proofErr w:type="gramStart"/>
      <w:r w:rsidRPr="005A3895">
        <w:rPr>
          <w:rFonts w:ascii="Consolas" w:eastAsiaTheme="minorHAnsi" w:hAnsi="Consolas" w:cs="Consolas"/>
          <w:sz w:val="19"/>
          <w:szCs w:val="19"/>
          <w:lang w:val="en-US" w:eastAsia="en-US"/>
        </w:rPr>
        <w:t>dataForm.Controls.Add</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label54)</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spellStart"/>
      <w:proofErr w:type="gramStart"/>
      <w:r w:rsidRPr="005A3895">
        <w:rPr>
          <w:rFonts w:ascii="Consolas" w:eastAsiaTheme="minorHAnsi" w:hAnsi="Consolas" w:cs="Consolas"/>
          <w:sz w:val="19"/>
          <w:szCs w:val="19"/>
          <w:lang w:val="en-US" w:eastAsia="en-US"/>
        </w:rPr>
        <w:t>dataForm.Controls.Add</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textBoxNumber4)</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spellStart"/>
      <w:proofErr w:type="gramStart"/>
      <w:r w:rsidRPr="005A3895">
        <w:rPr>
          <w:rFonts w:ascii="Consolas" w:eastAsiaTheme="minorHAnsi" w:hAnsi="Consolas" w:cs="Consolas"/>
          <w:sz w:val="19"/>
          <w:szCs w:val="19"/>
          <w:lang w:val="en-US" w:eastAsia="en-US"/>
        </w:rPr>
        <w:t>dataForm.Controls.Add</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labelNumber4)</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spellStart"/>
      <w:proofErr w:type="gramStart"/>
      <w:r w:rsidRPr="005A3895">
        <w:rPr>
          <w:rFonts w:ascii="Consolas" w:eastAsiaTheme="minorHAnsi" w:hAnsi="Consolas" w:cs="Consolas"/>
          <w:sz w:val="19"/>
          <w:szCs w:val="19"/>
          <w:lang w:val="en-US" w:eastAsia="en-US"/>
        </w:rPr>
        <w:t>dataForm.Controls.Add</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labelFirstName4)</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spellStart"/>
      <w:proofErr w:type="gramStart"/>
      <w:r w:rsidRPr="005A3895">
        <w:rPr>
          <w:rFonts w:ascii="Consolas" w:eastAsiaTheme="minorHAnsi" w:hAnsi="Consolas" w:cs="Consolas"/>
          <w:sz w:val="19"/>
          <w:szCs w:val="19"/>
          <w:lang w:val="en-US" w:eastAsia="en-US"/>
        </w:rPr>
        <w:t>dataForm.Controls.Add</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labelLastName4)</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spellStart"/>
      <w:proofErr w:type="gramStart"/>
      <w:r w:rsidRPr="005A3895">
        <w:rPr>
          <w:rFonts w:ascii="Consolas" w:eastAsiaTheme="minorHAnsi" w:hAnsi="Consolas" w:cs="Consolas"/>
          <w:sz w:val="19"/>
          <w:szCs w:val="19"/>
          <w:lang w:val="en-US" w:eastAsia="en-US"/>
        </w:rPr>
        <w:t>dataForm.Controls.Add</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labelAge4)</w:t>
      </w:r>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r>
        <w:rPr>
          <w:rFonts w:ascii="Consolas" w:eastAsiaTheme="minorHAnsi" w:hAnsi="Consolas" w:cs="Consolas"/>
          <w:color w:val="008000"/>
          <w:sz w:val="19"/>
          <w:szCs w:val="19"/>
          <w:lang w:val="ru-RU" w:eastAsia="en-US"/>
        </w:rPr>
        <w:t xml:space="preserve">// Связываем </w:t>
      </w:r>
      <w:proofErr w:type="spellStart"/>
      <w:r>
        <w:rPr>
          <w:rFonts w:ascii="Consolas" w:eastAsiaTheme="minorHAnsi" w:hAnsi="Consolas" w:cs="Consolas"/>
          <w:color w:val="008000"/>
          <w:sz w:val="19"/>
          <w:szCs w:val="19"/>
          <w:lang w:val="ru-RU" w:eastAsia="en-US"/>
        </w:rPr>
        <w:t>Label'ы</w:t>
      </w:r>
      <w:proofErr w:type="spellEnd"/>
      <w:r>
        <w:rPr>
          <w:rFonts w:ascii="Consolas" w:eastAsiaTheme="minorHAnsi" w:hAnsi="Consolas" w:cs="Consolas"/>
          <w:color w:val="008000"/>
          <w:sz w:val="19"/>
          <w:szCs w:val="19"/>
          <w:lang w:val="ru-RU" w:eastAsia="en-US"/>
        </w:rPr>
        <w:t xml:space="preserve"> со столбцами базы данных</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sz w:val="19"/>
          <w:szCs w:val="19"/>
          <w:lang w:val="en-US" w:eastAsia="en-US"/>
        </w:rPr>
        <w:t xml:space="preserve">labelNumber4.Text &lt;- </w:t>
      </w:r>
      <w:proofErr w:type="spellStart"/>
      <w:proofErr w:type="gramStart"/>
      <w:r w:rsidRPr="005A3895">
        <w:rPr>
          <w:rFonts w:ascii="Consolas" w:eastAsiaTheme="minorHAnsi" w:hAnsi="Consolas" w:cs="Consolas"/>
          <w:sz w:val="19"/>
          <w:szCs w:val="19"/>
          <w:lang w:val="en-US" w:eastAsia="en-US"/>
        </w:rPr>
        <w:t>Convert.ToString</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dataSet4.Tables.[</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Главная</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таблица</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w:t>
      </w:r>
      <w:proofErr w:type="spellStart"/>
      <w:r w:rsidRPr="005A3895">
        <w:rPr>
          <w:rFonts w:ascii="Consolas" w:eastAsiaTheme="minorHAnsi" w:hAnsi="Consolas" w:cs="Consolas"/>
          <w:sz w:val="19"/>
          <w:szCs w:val="19"/>
          <w:lang w:val="en-US" w:eastAsia="en-US"/>
        </w:rPr>
        <w:t>Rows.Item</w:t>
      </w:r>
      <w:proofErr w:type="spellEnd"/>
      <w:r w:rsidRPr="005A3895">
        <w:rPr>
          <w:rFonts w:ascii="Consolas" w:eastAsiaTheme="minorHAnsi" w:hAnsi="Consolas" w:cs="Consolas"/>
          <w:sz w:val="19"/>
          <w:szCs w:val="19"/>
          <w:lang w:val="en-US" w:eastAsia="en-US"/>
        </w:rPr>
        <w:t>(0).Item(0))</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sz w:val="19"/>
          <w:szCs w:val="19"/>
          <w:lang w:val="en-US" w:eastAsia="en-US"/>
        </w:rPr>
        <w:t xml:space="preserve">labelFirstName4.Text &lt;- </w:t>
      </w:r>
      <w:proofErr w:type="spellStart"/>
      <w:proofErr w:type="gramStart"/>
      <w:r w:rsidRPr="005A3895">
        <w:rPr>
          <w:rFonts w:ascii="Consolas" w:eastAsiaTheme="minorHAnsi" w:hAnsi="Consolas" w:cs="Consolas"/>
          <w:sz w:val="19"/>
          <w:szCs w:val="19"/>
          <w:lang w:val="en-US" w:eastAsia="en-US"/>
        </w:rPr>
        <w:t>Convert.ToString</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dataSet4.Tables.[</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Главная</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таблица</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w:t>
      </w:r>
      <w:proofErr w:type="spellStart"/>
      <w:r w:rsidRPr="005A3895">
        <w:rPr>
          <w:rFonts w:ascii="Consolas" w:eastAsiaTheme="minorHAnsi" w:hAnsi="Consolas" w:cs="Consolas"/>
          <w:sz w:val="19"/>
          <w:szCs w:val="19"/>
          <w:lang w:val="en-US" w:eastAsia="en-US"/>
        </w:rPr>
        <w:t>Rows.Item</w:t>
      </w:r>
      <w:proofErr w:type="spellEnd"/>
      <w:r w:rsidRPr="005A3895">
        <w:rPr>
          <w:rFonts w:ascii="Consolas" w:eastAsiaTheme="minorHAnsi" w:hAnsi="Consolas" w:cs="Consolas"/>
          <w:sz w:val="19"/>
          <w:szCs w:val="19"/>
          <w:lang w:val="en-US" w:eastAsia="en-US"/>
        </w:rPr>
        <w:t>(0).Item(1))</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sz w:val="19"/>
          <w:szCs w:val="19"/>
          <w:lang w:val="en-US" w:eastAsia="en-US"/>
        </w:rPr>
        <w:t xml:space="preserve">labelLastName4.Text &lt;- </w:t>
      </w:r>
      <w:proofErr w:type="spellStart"/>
      <w:proofErr w:type="gramStart"/>
      <w:r w:rsidRPr="005A3895">
        <w:rPr>
          <w:rFonts w:ascii="Consolas" w:eastAsiaTheme="minorHAnsi" w:hAnsi="Consolas" w:cs="Consolas"/>
          <w:sz w:val="19"/>
          <w:szCs w:val="19"/>
          <w:lang w:val="en-US" w:eastAsia="en-US"/>
        </w:rPr>
        <w:t>Convert.ToString</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dataSet4.Tables.[</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Главная</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таблица</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w:t>
      </w:r>
      <w:proofErr w:type="spellStart"/>
      <w:r w:rsidRPr="005A3895">
        <w:rPr>
          <w:rFonts w:ascii="Consolas" w:eastAsiaTheme="minorHAnsi" w:hAnsi="Consolas" w:cs="Consolas"/>
          <w:sz w:val="19"/>
          <w:szCs w:val="19"/>
          <w:lang w:val="en-US" w:eastAsia="en-US"/>
        </w:rPr>
        <w:t>Rows.Item</w:t>
      </w:r>
      <w:proofErr w:type="spellEnd"/>
      <w:r w:rsidRPr="005A3895">
        <w:rPr>
          <w:rFonts w:ascii="Consolas" w:eastAsiaTheme="minorHAnsi" w:hAnsi="Consolas" w:cs="Consolas"/>
          <w:sz w:val="19"/>
          <w:szCs w:val="19"/>
          <w:lang w:val="en-US" w:eastAsia="en-US"/>
        </w:rPr>
        <w:t>(0).Item(2))</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sz w:val="19"/>
          <w:szCs w:val="19"/>
          <w:lang w:val="en-US" w:eastAsia="en-US"/>
        </w:rPr>
        <w:t xml:space="preserve">labelAge4.Text &lt;- </w:t>
      </w:r>
      <w:proofErr w:type="spellStart"/>
      <w:proofErr w:type="gramStart"/>
      <w:r w:rsidRPr="005A3895">
        <w:rPr>
          <w:rFonts w:ascii="Consolas" w:eastAsiaTheme="minorHAnsi" w:hAnsi="Consolas" w:cs="Consolas"/>
          <w:sz w:val="19"/>
          <w:szCs w:val="19"/>
          <w:lang w:val="en-US" w:eastAsia="en-US"/>
        </w:rPr>
        <w:t>Convert.ToString</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dataSet4.Tables.[</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Главная</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таблица</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w:t>
      </w:r>
      <w:proofErr w:type="spellStart"/>
      <w:r w:rsidRPr="005A3895">
        <w:rPr>
          <w:rFonts w:ascii="Consolas" w:eastAsiaTheme="minorHAnsi" w:hAnsi="Consolas" w:cs="Consolas"/>
          <w:sz w:val="19"/>
          <w:szCs w:val="19"/>
          <w:lang w:val="en-US" w:eastAsia="en-US"/>
        </w:rPr>
        <w:t>Rows.Item</w:t>
      </w:r>
      <w:proofErr w:type="spellEnd"/>
      <w:r w:rsidRPr="005A3895">
        <w:rPr>
          <w:rFonts w:ascii="Consolas" w:eastAsiaTheme="minorHAnsi" w:hAnsi="Consolas" w:cs="Consolas"/>
          <w:sz w:val="19"/>
          <w:szCs w:val="19"/>
          <w:lang w:val="en-US" w:eastAsia="en-US"/>
        </w:rPr>
        <w:t>(0).Item(3))</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sz w:val="19"/>
          <w:szCs w:val="19"/>
          <w:lang w:val="en-US" w:eastAsia="en-US"/>
        </w:rPr>
        <w:t>searchButton4.Click.Add(</w:t>
      </w:r>
      <w:proofErr w:type="gramEnd"/>
      <w:r w:rsidRPr="005A3895">
        <w:rPr>
          <w:rFonts w:ascii="Consolas" w:eastAsiaTheme="minorHAnsi" w:hAnsi="Consolas" w:cs="Consolas"/>
          <w:color w:val="0000FF"/>
          <w:sz w:val="19"/>
          <w:szCs w:val="19"/>
          <w:lang w:val="en-US" w:eastAsia="en-US"/>
        </w:rPr>
        <w:t>fun</w:t>
      </w:r>
      <w:r w:rsidRPr="005A3895">
        <w:rPr>
          <w:rFonts w:ascii="Consolas" w:eastAsiaTheme="minorHAnsi" w:hAnsi="Consolas" w:cs="Consolas"/>
          <w:sz w:val="19"/>
          <w:szCs w:val="19"/>
          <w:lang w:val="en-US" w:eastAsia="en-US"/>
        </w:rPr>
        <w:t xml:space="preserve"> search</w:t>
      </w:r>
      <w:r w:rsidRPr="005A3895">
        <w:rPr>
          <w:rFonts w:ascii="Consolas" w:eastAsiaTheme="minorHAnsi" w:hAnsi="Consolas" w:cs="Consolas"/>
          <w:color w:val="0000FF"/>
          <w:sz w:val="19"/>
          <w:szCs w:val="19"/>
          <w:lang w:val="en-US" w:eastAsia="en-US"/>
        </w:rPr>
        <w:t>-&gt;</w:t>
      </w:r>
      <w:r w:rsidRPr="005A3895">
        <w:rPr>
          <w:rFonts w:ascii="Consolas" w:eastAsiaTheme="minorHAnsi" w:hAnsi="Consolas" w:cs="Consolas"/>
          <w:sz w:val="19"/>
          <w:szCs w:val="19"/>
          <w:lang w:val="en-US" w:eastAsia="en-US"/>
        </w:rPr>
        <w:t xml:space="preserve">  </w:t>
      </w:r>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r w:rsidRPr="005A3895">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val="ru-RU" w:eastAsia="en-US"/>
        </w:rPr>
        <w:t xml:space="preserve">// Обрабатываем номер строки индекса            </w:t>
      </w:r>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r>
        <w:rPr>
          <w:rFonts w:ascii="Consolas" w:eastAsiaTheme="minorHAnsi" w:hAnsi="Consolas" w:cs="Consolas"/>
          <w:sz w:val="19"/>
          <w:szCs w:val="19"/>
          <w:lang w:val="ru-RU" w:eastAsia="en-US"/>
        </w:rPr>
        <w:t xml:space="preserve">                    </w:t>
      </w:r>
      <w:proofErr w:type="spellStart"/>
      <w:r>
        <w:rPr>
          <w:rFonts w:ascii="Consolas" w:eastAsiaTheme="minorHAnsi" w:hAnsi="Consolas" w:cs="Consolas"/>
          <w:color w:val="0000FF"/>
          <w:sz w:val="19"/>
          <w:szCs w:val="19"/>
          <w:lang w:val="ru-RU" w:eastAsia="en-US"/>
        </w:rPr>
        <w:t>let</w:t>
      </w:r>
      <w:proofErr w:type="spellEnd"/>
      <w:r>
        <w:rPr>
          <w:rFonts w:ascii="Consolas" w:eastAsiaTheme="minorHAnsi" w:hAnsi="Consolas" w:cs="Consolas"/>
          <w:sz w:val="19"/>
          <w:szCs w:val="19"/>
          <w:lang w:val="ru-RU" w:eastAsia="en-US"/>
        </w:rPr>
        <w:t xml:space="preserve"> </w:t>
      </w:r>
      <w:proofErr w:type="spellStart"/>
      <w:r>
        <w:rPr>
          <w:rFonts w:ascii="Consolas" w:eastAsiaTheme="minorHAnsi" w:hAnsi="Consolas" w:cs="Consolas"/>
          <w:color w:val="0000FF"/>
          <w:sz w:val="19"/>
          <w:szCs w:val="19"/>
          <w:lang w:val="ru-RU" w:eastAsia="en-US"/>
        </w:rPr>
        <w:t>mutable</w:t>
      </w:r>
      <w:proofErr w:type="spellEnd"/>
      <w:r>
        <w:rPr>
          <w:rFonts w:ascii="Consolas" w:eastAsiaTheme="minorHAnsi" w:hAnsi="Consolas" w:cs="Consolas"/>
          <w:sz w:val="19"/>
          <w:szCs w:val="19"/>
          <w:lang w:val="ru-RU" w:eastAsia="en-US"/>
        </w:rPr>
        <w:t xml:space="preserve"> </w:t>
      </w:r>
      <w:proofErr w:type="spellStart"/>
      <w:r>
        <w:rPr>
          <w:rFonts w:ascii="Consolas" w:eastAsiaTheme="minorHAnsi" w:hAnsi="Consolas" w:cs="Consolas"/>
          <w:sz w:val="19"/>
          <w:szCs w:val="19"/>
          <w:lang w:val="ru-RU" w:eastAsia="en-US"/>
        </w:rPr>
        <w:t>introws</w:t>
      </w:r>
      <w:proofErr w:type="spellEnd"/>
      <w:r>
        <w:rPr>
          <w:rFonts w:ascii="Consolas" w:eastAsiaTheme="minorHAnsi" w:hAnsi="Consolas" w:cs="Consolas"/>
          <w:sz w:val="19"/>
          <w:szCs w:val="19"/>
          <w:lang w:val="ru-RU" w:eastAsia="en-US"/>
        </w:rPr>
        <w:t xml:space="preserve"> = 0</w:t>
      </w:r>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r>
        <w:rPr>
          <w:rFonts w:ascii="Consolas" w:eastAsiaTheme="minorHAnsi" w:hAnsi="Consolas" w:cs="Consolas"/>
          <w:sz w:val="19"/>
          <w:szCs w:val="19"/>
          <w:lang w:val="ru-RU" w:eastAsia="en-US"/>
        </w:rPr>
        <w:t xml:space="preserve">                    </w:t>
      </w:r>
      <w:r>
        <w:rPr>
          <w:rFonts w:ascii="Consolas" w:eastAsiaTheme="minorHAnsi" w:hAnsi="Consolas" w:cs="Consolas"/>
          <w:color w:val="008000"/>
          <w:sz w:val="19"/>
          <w:szCs w:val="19"/>
          <w:lang w:val="ru-RU" w:eastAsia="en-US"/>
        </w:rPr>
        <w:t xml:space="preserve">// Определяем, </w:t>
      </w:r>
      <w:proofErr w:type="gramStart"/>
      <w:r>
        <w:rPr>
          <w:rFonts w:ascii="Consolas" w:eastAsiaTheme="minorHAnsi" w:hAnsi="Consolas" w:cs="Consolas"/>
          <w:color w:val="008000"/>
          <w:sz w:val="19"/>
          <w:szCs w:val="19"/>
          <w:lang w:val="ru-RU" w:eastAsia="en-US"/>
        </w:rPr>
        <w:t>была</w:t>
      </w:r>
      <w:proofErr w:type="gramEnd"/>
      <w:r>
        <w:rPr>
          <w:rFonts w:ascii="Consolas" w:eastAsiaTheme="minorHAnsi" w:hAnsi="Consolas" w:cs="Consolas"/>
          <w:color w:val="008000"/>
          <w:sz w:val="19"/>
          <w:szCs w:val="19"/>
          <w:lang w:val="ru-RU" w:eastAsia="en-US"/>
        </w:rPr>
        <w:t xml:space="preserve"> найдена запись или нет</w:t>
      </w:r>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r>
        <w:rPr>
          <w:rFonts w:ascii="Consolas" w:eastAsiaTheme="minorHAnsi" w:hAnsi="Consolas" w:cs="Consolas"/>
          <w:sz w:val="19"/>
          <w:szCs w:val="19"/>
          <w:lang w:val="ru-RU" w:eastAsia="en-US"/>
        </w:rPr>
        <w:t xml:space="preserve">                    </w:t>
      </w:r>
      <w:proofErr w:type="spellStart"/>
      <w:r>
        <w:rPr>
          <w:rFonts w:ascii="Consolas" w:eastAsiaTheme="minorHAnsi" w:hAnsi="Consolas" w:cs="Consolas"/>
          <w:color w:val="0000FF"/>
          <w:sz w:val="19"/>
          <w:szCs w:val="19"/>
          <w:lang w:val="ru-RU" w:eastAsia="en-US"/>
        </w:rPr>
        <w:t>let</w:t>
      </w:r>
      <w:proofErr w:type="spellEnd"/>
      <w:r>
        <w:rPr>
          <w:rFonts w:ascii="Consolas" w:eastAsiaTheme="minorHAnsi" w:hAnsi="Consolas" w:cs="Consolas"/>
          <w:sz w:val="19"/>
          <w:szCs w:val="19"/>
          <w:lang w:val="ru-RU" w:eastAsia="en-US"/>
        </w:rPr>
        <w:t xml:space="preserve"> </w:t>
      </w:r>
      <w:proofErr w:type="spellStart"/>
      <w:r>
        <w:rPr>
          <w:rFonts w:ascii="Consolas" w:eastAsiaTheme="minorHAnsi" w:hAnsi="Consolas" w:cs="Consolas"/>
          <w:color w:val="0000FF"/>
          <w:sz w:val="19"/>
          <w:szCs w:val="19"/>
          <w:lang w:val="ru-RU" w:eastAsia="en-US"/>
        </w:rPr>
        <w:t>mutable</w:t>
      </w:r>
      <w:proofErr w:type="spellEnd"/>
      <w:r>
        <w:rPr>
          <w:rFonts w:ascii="Consolas" w:eastAsiaTheme="minorHAnsi" w:hAnsi="Consolas" w:cs="Consolas"/>
          <w:sz w:val="19"/>
          <w:szCs w:val="19"/>
          <w:lang w:val="ru-RU" w:eastAsia="en-US"/>
        </w:rPr>
        <w:t xml:space="preserve"> </w:t>
      </w:r>
      <w:proofErr w:type="spellStart"/>
      <w:r>
        <w:rPr>
          <w:rFonts w:ascii="Consolas" w:eastAsiaTheme="minorHAnsi" w:hAnsi="Consolas" w:cs="Consolas"/>
          <w:sz w:val="19"/>
          <w:szCs w:val="19"/>
          <w:lang w:val="ru-RU" w:eastAsia="en-US"/>
        </w:rPr>
        <w:t>blnfound</w:t>
      </w:r>
      <w:proofErr w:type="spellEnd"/>
      <w:r>
        <w:rPr>
          <w:rFonts w:ascii="Consolas" w:eastAsiaTheme="minorHAnsi" w:hAnsi="Consolas" w:cs="Consolas"/>
          <w:sz w:val="19"/>
          <w:szCs w:val="19"/>
          <w:lang w:val="ru-RU" w:eastAsia="en-US"/>
        </w:rPr>
        <w:t xml:space="preserve"> = </w:t>
      </w:r>
      <w:proofErr w:type="spellStart"/>
      <w:r>
        <w:rPr>
          <w:rFonts w:ascii="Consolas" w:eastAsiaTheme="minorHAnsi" w:hAnsi="Consolas" w:cs="Consolas"/>
          <w:color w:val="0000FF"/>
          <w:sz w:val="19"/>
          <w:szCs w:val="19"/>
          <w:lang w:val="ru-RU" w:eastAsia="en-US"/>
        </w:rPr>
        <w:t>false</w:t>
      </w:r>
      <w:proofErr w:type="spellEnd"/>
      <w:r>
        <w:rPr>
          <w:rFonts w:ascii="Consolas" w:eastAsiaTheme="minorHAnsi" w:hAnsi="Consolas" w:cs="Consolas"/>
          <w:sz w:val="19"/>
          <w:szCs w:val="19"/>
          <w:lang w:val="ru-RU" w:eastAsia="en-US"/>
        </w:rPr>
        <w:t xml:space="preserve">   </w:t>
      </w:r>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r>
        <w:rPr>
          <w:rFonts w:ascii="Consolas" w:eastAsiaTheme="minorHAnsi" w:hAnsi="Consolas" w:cs="Consolas"/>
          <w:sz w:val="19"/>
          <w:szCs w:val="19"/>
          <w:lang w:val="ru-RU" w:eastAsia="en-US"/>
        </w:rPr>
        <w:t xml:space="preserve">                    </w:t>
      </w:r>
      <w:r>
        <w:rPr>
          <w:rFonts w:ascii="Consolas" w:eastAsiaTheme="minorHAnsi" w:hAnsi="Consolas" w:cs="Consolas"/>
          <w:color w:val="008000"/>
          <w:sz w:val="19"/>
          <w:szCs w:val="19"/>
          <w:lang w:val="ru-RU" w:eastAsia="en-US"/>
        </w:rPr>
        <w:t xml:space="preserve">// Обрабатываем общее количество записей              </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Pr>
          <w:rFonts w:ascii="Consolas" w:eastAsiaTheme="minorHAnsi" w:hAnsi="Consolas" w:cs="Consolas"/>
          <w:sz w:val="19"/>
          <w:szCs w:val="19"/>
          <w:lang w:val="ru-RU" w:eastAsia="en-US"/>
        </w:rPr>
        <w:t xml:space="preserve">                    </w:t>
      </w: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w:t>
      </w:r>
      <w:r w:rsidRPr="005A3895">
        <w:rPr>
          <w:rFonts w:ascii="Consolas" w:eastAsiaTheme="minorHAnsi" w:hAnsi="Consolas" w:cs="Consolas"/>
          <w:color w:val="0000FF"/>
          <w:sz w:val="19"/>
          <w:szCs w:val="19"/>
          <w:lang w:val="en-US" w:eastAsia="en-US"/>
        </w:rPr>
        <w:t>mutable</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inttotrec</w:t>
      </w:r>
      <w:proofErr w:type="spellEnd"/>
      <w:r w:rsidRPr="005A3895">
        <w:rPr>
          <w:rFonts w:ascii="Consolas" w:eastAsiaTheme="minorHAnsi" w:hAnsi="Consolas" w:cs="Consolas"/>
          <w:sz w:val="19"/>
          <w:szCs w:val="19"/>
          <w:lang w:val="en-US" w:eastAsia="en-US"/>
        </w:rPr>
        <w:t xml:space="preserve"> = Convert.ToInt32(dataSet4.Tables.[</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Главная</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таблица</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w:t>
      </w:r>
      <w:proofErr w:type="spellStart"/>
      <w:r w:rsidRPr="005A3895">
        <w:rPr>
          <w:rFonts w:ascii="Consolas" w:eastAsiaTheme="minorHAnsi" w:hAnsi="Consolas" w:cs="Consolas"/>
          <w:sz w:val="19"/>
          <w:szCs w:val="19"/>
          <w:lang w:val="en-US" w:eastAsia="en-US"/>
        </w:rPr>
        <w:t>Rows.Count</w:t>
      </w:r>
      <w:proofErr w:type="spellEnd"/>
      <w:r w:rsidRPr="005A3895">
        <w:rPr>
          <w:rFonts w:ascii="Consolas" w:eastAsiaTheme="minorHAnsi" w:hAnsi="Consolas" w:cs="Consolas"/>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sz w:val="19"/>
          <w:szCs w:val="19"/>
          <w:lang w:val="en-US" w:eastAsia="en-US"/>
        </w:rPr>
        <w:t xml:space="preserve">                    </w:t>
      </w: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Обрабатываем</w:t>
      </w: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данные</w:t>
      </w: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вводимые</w:t>
      </w:r>
      <w:r w:rsidRPr="005A389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пользователем</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sz w:val="19"/>
          <w:szCs w:val="19"/>
          <w:lang w:val="en-US" w:eastAsia="en-US"/>
        </w:rPr>
        <w:t xml:space="preserve">                    </w:t>
      </w: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strtext</w:t>
      </w:r>
      <w:proofErr w:type="spellEnd"/>
      <w:r w:rsidRPr="005A3895">
        <w:rPr>
          <w:rFonts w:ascii="Consolas" w:eastAsiaTheme="minorHAnsi" w:hAnsi="Consolas" w:cs="Consolas"/>
          <w:sz w:val="19"/>
          <w:szCs w:val="19"/>
          <w:lang w:val="en-US" w:eastAsia="en-US"/>
        </w:rPr>
        <w:t xml:space="preserve"> = </w:t>
      </w:r>
      <w:proofErr w:type="spellStart"/>
      <w:r w:rsidRPr="005A3895">
        <w:rPr>
          <w:rFonts w:ascii="Consolas" w:eastAsiaTheme="minorHAnsi" w:hAnsi="Consolas" w:cs="Consolas"/>
          <w:sz w:val="19"/>
          <w:szCs w:val="19"/>
          <w:lang w:val="en-US" w:eastAsia="en-US"/>
        </w:rPr>
        <w:t>Convert.ToString</w:t>
      </w:r>
      <w:proofErr w:type="spellEnd"/>
      <w:r w:rsidRPr="005A3895">
        <w:rPr>
          <w:rFonts w:ascii="Consolas" w:eastAsiaTheme="minorHAnsi" w:hAnsi="Consolas" w:cs="Consolas"/>
          <w:sz w:val="19"/>
          <w:szCs w:val="19"/>
          <w:lang w:val="en-US" w:eastAsia="en-US"/>
        </w:rPr>
        <w:t>(textBoxNumber4.Text)</w:t>
      </w:r>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r w:rsidRPr="005A3895">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val="ru-RU" w:eastAsia="en-US"/>
        </w:rPr>
        <w:t>// До тех пор, пока совпадений не найдено и конец записей не достигнут</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Pr>
          <w:rFonts w:ascii="Consolas" w:eastAsiaTheme="minorHAnsi" w:hAnsi="Consolas" w:cs="Consolas"/>
          <w:sz w:val="19"/>
          <w:szCs w:val="19"/>
          <w:lang w:val="ru-RU" w:eastAsia="en-US"/>
        </w:rPr>
        <w:t xml:space="preserve">                    </w:t>
      </w:r>
      <w:proofErr w:type="gramStart"/>
      <w:r w:rsidRPr="005A3895">
        <w:rPr>
          <w:rFonts w:ascii="Consolas" w:eastAsiaTheme="minorHAnsi" w:hAnsi="Consolas" w:cs="Consolas"/>
          <w:color w:val="0000FF"/>
          <w:sz w:val="19"/>
          <w:szCs w:val="19"/>
          <w:lang w:val="en-US" w:eastAsia="en-US"/>
        </w:rPr>
        <w:t>while</w:t>
      </w:r>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w:t>
      </w:r>
      <w:proofErr w:type="spellStart"/>
      <w:r w:rsidRPr="005A3895">
        <w:rPr>
          <w:rFonts w:ascii="Consolas" w:eastAsiaTheme="minorHAnsi" w:hAnsi="Consolas" w:cs="Consolas"/>
          <w:sz w:val="19"/>
          <w:szCs w:val="19"/>
          <w:lang w:val="en-US" w:eastAsia="en-US"/>
        </w:rPr>
        <w:t>blnfound</w:t>
      </w:r>
      <w:proofErr w:type="spellEnd"/>
      <w:r w:rsidRPr="005A3895">
        <w:rPr>
          <w:rFonts w:ascii="Consolas" w:eastAsiaTheme="minorHAnsi" w:hAnsi="Consolas" w:cs="Consolas"/>
          <w:sz w:val="19"/>
          <w:szCs w:val="19"/>
          <w:lang w:val="en-US" w:eastAsia="en-US"/>
        </w:rPr>
        <w:t xml:space="preserve"> = </w:t>
      </w:r>
      <w:r w:rsidRPr="005A3895">
        <w:rPr>
          <w:rFonts w:ascii="Consolas" w:eastAsiaTheme="minorHAnsi" w:hAnsi="Consolas" w:cs="Consolas"/>
          <w:color w:val="0000FF"/>
          <w:sz w:val="19"/>
          <w:szCs w:val="19"/>
          <w:lang w:val="en-US" w:eastAsia="en-US"/>
        </w:rPr>
        <w:t>false</w:t>
      </w:r>
      <w:r w:rsidRPr="005A3895">
        <w:rPr>
          <w:rFonts w:ascii="Consolas" w:eastAsiaTheme="minorHAnsi" w:hAnsi="Consolas" w:cs="Consolas"/>
          <w:sz w:val="19"/>
          <w:szCs w:val="19"/>
          <w:lang w:val="en-US" w:eastAsia="en-US"/>
        </w:rPr>
        <w:t>) &amp;&amp; (</w:t>
      </w:r>
      <w:proofErr w:type="spellStart"/>
      <w:r w:rsidRPr="005A3895">
        <w:rPr>
          <w:rFonts w:ascii="Consolas" w:eastAsiaTheme="minorHAnsi" w:hAnsi="Consolas" w:cs="Consolas"/>
          <w:sz w:val="19"/>
          <w:szCs w:val="19"/>
          <w:lang w:val="en-US" w:eastAsia="en-US"/>
        </w:rPr>
        <w:t>introws</w:t>
      </w:r>
      <w:proofErr w:type="spellEnd"/>
      <w:r w:rsidRPr="005A3895">
        <w:rPr>
          <w:rFonts w:ascii="Consolas" w:eastAsiaTheme="minorHAnsi" w:hAnsi="Consolas" w:cs="Consolas"/>
          <w:sz w:val="19"/>
          <w:szCs w:val="19"/>
          <w:lang w:val="en-US" w:eastAsia="en-US"/>
        </w:rPr>
        <w:t xml:space="preserve"> &lt;= inttotrec-1)) </w:t>
      </w:r>
      <w:r w:rsidRPr="005A3895">
        <w:rPr>
          <w:rFonts w:ascii="Consolas" w:eastAsiaTheme="minorHAnsi" w:hAnsi="Consolas" w:cs="Consolas"/>
          <w:color w:val="0000FF"/>
          <w:sz w:val="19"/>
          <w:szCs w:val="19"/>
          <w:lang w:val="en-US" w:eastAsia="en-US"/>
        </w:rPr>
        <w:t>do</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sz w:val="19"/>
          <w:szCs w:val="19"/>
          <w:lang w:val="en-US" w:eastAsia="en-US"/>
        </w:rPr>
        <w:t xml:space="preserve">                         </w:t>
      </w: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strempnum</w:t>
      </w:r>
      <w:proofErr w:type="spellEnd"/>
      <w:r w:rsidRPr="005A3895">
        <w:rPr>
          <w:rFonts w:ascii="Consolas" w:eastAsiaTheme="minorHAnsi" w:hAnsi="Consolas" w:cs="Consolas"/>
          <w:sz w:val="19"/>
          <w:szCs w:val="19"/>
          <w:lang w:val="en-US" w:eastAsia="en-US"/>
        </w:rPr>
        <w:t xml:space="preserve"> = </w:t>
      </w:r>
      <w:proofErr w:type="spellStart"/>
      <w:r w:rsidRPr="005A3895">
        <w:rPr>
          <w:rFonts w:ascii="Consolas" w:eastAsiaTheme="minorHAnsi" w:hAnsi="Consolas" w:cs="Consolas"/>
          <w:sz w:val="19"/>
          <w:szCs w:val="19"/>
          <w:lang w:val="en-US" w:eastAsia="en-US"/>
        </w:rPr>
        <w:t>Convert.ToString</w:t>
      </w:r>
      <w:proofErr w:type="spellEnd"/>
      <w:r w:rsidRPr="005A3895">
        <w:rPr>
          <w:rFonts w:ascii="Consolas" w:eastAsiaTheme="minorHAnsi" w:hAnsi="Consolas" w:cs="Consolas"/>
          <w:sz w:val="19"/>
          <w:szCs w:val="19"/>
          <w:lang w:val="en-US" w:eastAsia="en-US"/>
        </w:rPr>
        <w:t>(dataSet4.Tables.[</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Главная</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таблица</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w:t>
      </w:r>
      <w:proofErr w:type="spellStart"/>
      <w:r w:rsidRPr="005A3895">
        <w:rPr>
          <w:rFonts w:ascii="Consolas" w:eastAsiaTheme="minorHAnsi" w:hAnsi="Consolas" w:cs="Consolas"/>
          <w:sz w:val="19"/>
          <w:szCs w:val="19"/>
          <w:lang w:val="en-US" w:eastAsia="en-US"/>
        </w:rPr>
        <w:t>Rows.Item</w:t>
      </w:r>
      <w:proofErr w:type="spellEnd"/>
      <w:r w:rsidRPr="005A3895">
        <w:rPr>
          <w:rFonts w:ascii="Consolas" w:eastAsiaTheme="minorHAnsi" w:hAnsi="Consolas" w:cs="Consolas"/>
          <w:sz w:val="19"/>
          <w:szCs w:val="19"/>
          <w:lang w:val="en-US" w:eastAsia="en-US"/>
        </w:rPr>
        <w:t>(</w:t>
      </w:r>
      <w:proofErr w:type="spellStart"/>
      <w:r w:rsidRPr="005A3895">
        <w:rPr>
          <w:rFonts w:ascii="Consolas" w:eastAsiaTheme="minorHAnsi" w:hAnsi="Consolas" w:cs="Consolas"/>
          <w:sz w:val="19"/>
          <w:szCs w:val="19"/>
          <w:lang w:val="en-US" w:eastAsia="en-US"/>
        </w:rPr>
        <w:t>introws</w:t>
      </w:r>
      <w:proofErr w:type="spellEnd"/>
      <w:r w:rsidRPr="005A3895">
        <w:rPr>
          <w:rFonts w:ascii="Consolas" w:eastAsiaTheme="minorHAnsi" w:hAnsi="Consolas" w:cs="Consolas"/>
          <w:sz w:val="19"/>
          <w:szCs w:val="19"/>
          <w:lang w:val="en-US" w:eastAsia="en-US"/>
        </w:rPr>
        <w:t>).Item(0))</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sz w:val="19"/>
          <w:szCs w:val="19"/>
          <w:lang w:val="en-US" w:eastAsia="en-US"/>
        </w:rPr>
        <w:t xml:space="preserve">                         </w:t>
      </w: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strempnum1 = </w:t>
      </w:r>
      <w:proofErr w:type="spellStart"/>
      <w:r w:rsidRPr="005A3895">
        <w:rPr>
          <w:rFonts w:ascii="Consolas" w:eastAsiaTheme="minorHAnsi" w:hAnsi="Consolas" w:cs="Consolas"/>
          <w:sz w:val="19"/>
          <w:szCs w:val="19"/>
          <w:lang w:val="en-US" w:eastAsia="en-US"/>
        </w:rPr>
        <w:t>Convert.ToString</w:t>
      </w:r>
      <w:proofErr w:type="spellEnd"/>
      <w:r w:rsidRPr="005A3895">
        <w:rPr>
          <w:rFonts w:ascii="Consolas" w:eastAsiaTheme="minorHAnsi" w:hAnsi="Consolas" w:cs="Consolas"/>
          <w:sz w:val="19"/>
          <w:szCs w:val="19"/>
          <w:lang w:val="en-US" w:eastAsia="en-US"/>
        </w:rPr>
        <w:t>(dataSet4.Tables.[</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Главная</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таблица</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w:t>
      </w:r>
      <w:proofErr w:type="spellStart"/>
      <w:r w:rsidRPr="005A3895">
        <w:rPr>
          <w:rFonts w:ascii="Consolas" w:eastAsiaTheme="minorHAnsi" w:hAnsi="Consolas" w:cs="Consolas"/>
          <w:sz w:val="19"/>
          <w:szCs w:val="19"/>
          <w:lang w:val="en-US" w:eastAsia="en-US"/>
        </w:rPr>
        <w:t>Rows.Item</w:t>
      </w:r>
      <w:proofErr w:type="spellEnd"/>
      <w:r w:rsidRPr="005A3895">
        <w:rPr>
          <w:rFonts w:ascii="Consolas" w:eastAsiaTheme="minorHAnsi" w:hAnsi="Consolas" w:cs="Consolas"/>
          <w:sz w:val="19"/>
          <w:szCs w:val="19"/>
          <w:lang w:val="en-US" w:eastAsia="en-US"/>
        </w:rPr>
        <w:t>(</w:t>
      </w:r>
      <w:proofErr w:type="spellStart"/>
      <w:r w:rsidRPr="005A3895">
        <w:rPr>
          <w:rFonts w:ascii="Consolas" w:eastAsiaTheme="minorHAnsi" w:hAnsi="Consolas" w:cs="Consolas"/>
          <w:sz w:val="19"/>
          <w:szCs w:val="19"/>
          <w:lang w:val="en-US" w:eastAsia="en-US"/>
        </w:rPr>
        <w:t>introws</w:t>
      </w:r>
      <w:proofErr w:type="spellEnd"/>
      <w:r w:rsidRPr="005A3895">
        <w:rPr>
          <w:rFonts w:ascii="Consolas" w:eastAsiaTheme="minorHAnsi" w:hAnsi="Consolas" w:cs="Consolas"/>
          <w:sz w:val="19"/>
          <w:szCs w:val="19"/>
          <w:lang w:val="en-US" w:eastAsia="en-US"/>
        </w:rPr>
        <w:t>).Item(2))</w:t>
      </w:r>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r w:rsidRPr="005A3895">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val="ru-RU" w:eastAsia="en-US"/>
        </w:rPr>
        <w:t xml:space="preserve">// Сравниваем данные введённые в </w:t>
      </w:r>
      <w:proofErr w:type="spellStart"/>
      <w:r>
        <w:rPr>
          <w:rFonts w:ascii="Consolas" w:eastAsiaTheme="minorHAnsi" w:hAnsi="Consolas" w:cs="Consolas"/>
          <w:color w:val="008000"/>
          <w:sz w:val="19"/>
          <w:szCs w:val="19"/>
          <w:lang w:val="ru-RU" w:eastAsia="en-US"/>
        </w:rPr>
        <w:t>TextBox</w:t>
      </w:r>
      <w:proofErr w:type="spellEnd"/>
      <w:r>
        <w:rPr>
          <w:rFonts w:ascii="Consolas" w:eastAsiaTheme="minorHAnsi" w:hAnsi="Consolas" w:cs="Consolas"/>
          <w:color w:val="008000"/>
          <w:sz w:val="19"/>
          <w:szCs w:val="19"/>
          <w:lang w:val="ru-RU" w:eastAsia="en-US"/>
        </w:rPr>
        <w:t xml:space="preserve"> пользователем с нашей таблицей ("Номер")</w:t>
      </w:r>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r>
        <w:rPr>
          <w:rFonts w:ascii="Consolas" w:eastAsiaTheme="minorHAnsi" w:hAnsi="Consolas" w:cs="Consolas"/>
          <w:sz w:val="19"/>
          <w:szCs w:val="19"/>
          <w:lang w:val="ru-RU" w:eastAsia="en-US"/>
        </w:rPr>
        <w:t xml:space="preserve">                         </w:t>
      </w:r>
      <w:r>
        <w:rPr>
          <w:rFonts w:ascii="Consolas" w:eastAsiaTheme="minorHAnsi" w:hAnsi="Consolas" w:cs="Consolas"/>
          <w:color w:val="008000"/>
          <w:sz w:val="19"/>
          <w:szCs w:val="19"/>
          <w:lang w:val="ru-RU" w:eastAsia="en-US"/>
        </w:rPr>
        <w:t>// Если есть совпадений, отображаем результат запроса</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Pr>
          <w:rFonts w:ascii="Consolas" w:eastAsiaTheme="minorHAnsi" w:hAnsi="Consolas" w:cs="Consolas"/>
          <w:sz w:val="19"/>
          <w:szCs w:val="19"/>
          <w:lang w:val="ru-RU" w:eastAsia="en-US"/>
        </w:rPr>
        <w:t xml:space="preserve">                         </w:t>
      </w:r>
      <w:proofErr w:type="gramStart"/>
      <w:r w:rsidRPr="005A3895">
        <w:rPr>
          <w:rFonts w:ascii="Consolas" w:eastAsiaTheme="minorHAnsi" w:hAnsi="Consolas" w:cs="Consolas"/>
          <w:color w:val="0000FF"/>
          <w:sz w:val="19"/>
          <w:szCs w:val="19"/>
          <w:lang w:val="en-US" w:eastAsia="en-US"/>
        </w:rPr>
        <w:t>if</w:t>
      </w:r>
      <w:proofErr w:type="gramEnd"/>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strtext.ToUpper</w:t>
      </w:r>
      <w:proofErr w:type="spellEnd"/>
      <w:r w:rsidRPr="005A3895">
        <w:rPr>
          <w:rFonts w:ascii="Consolas" w:eastAsiaTheme="minorHAnsi" w:hAnsi="Consolas" w:cs="Consolas"/>
          <w:sz w:val="19"/>
          <w:szCs w:val="19"/>
          <w:lang w:val="en-US" w:eastAsia="en-US"/>
        </w:rPr>
        <w:t xml:space="preserve">() = </w:t>
      </w:r>
      <w:proofErr w:type="spellStart"/>
      <w:r w:rsidRPr="005A3895">
        <w:rPr>
          <w:rFonts w:ascii="Consolas" w:eastAsiaTheme="minorHAnsi" w:hAnsi="Consolas" w:cs="Consolas"/>
          <w:sz w:val="19"/>
          <w:szCs w:val="19"/>
          <w:lang w:val="en-US" w:eastAsia="en-US"/>
        </w:rPr>
        <w:t>strempnum.ToUpper</w:t>
      </w:r>
      <w:proofErr w:type="spellEnd"/>
      <w:r w:rsidRPr="005A3895">
        <w:rPr>
          <w:rFonts w:ascii="Consolas" w:eastAsiaTheme="minorHAnsi" w:hAnsi="Consolas" w:cs="Consolas"/>
          <w:sz w:val="19"/>
          <w:szCs w:val="19"/>
          <w:lang w:val="en-US" w:eastAsia="en-US"/>
        </w:rPr>
        <w:t xml:space="preserve">() || </w:t>
      </w:r>
      <w:proofErr w:type="spellStart"/>
      <w:r w:rsidRPr="005A3895">
        <w:rPr>
          <w:rFonts w:ascii="Consolas" w:eastAsiaTheme="minorHAnsi" w:hAnsi="Consolas" w:cs="Consolas"/>
          <w:sz w:val="19"/>
          <w:szCs w:val="19"/>
          <w:lang w:val="en-US" w:eastAsia="en-US"/>
        </w:rPr>
        <w:t>strtext.ToUpper</w:t>
      </w:r>
      <w:proofErr w:type="spellEnd"/>
      <w:r w:rsidRPr="005A3895">
        <w:rPr>
          <w:rFonts w:ascii="Consolas" w:eastAsiaTheme="minorHAnsi" w:hAnsi="Consolas" w:cs="Consolas"/>
          <w:sz w:val="19"/>
          <w:szCs w:val="19"/>
          <w:lang w:val="en-US" w:eastAsia="en-US"/>
        </w:rPr>
        <w:t xml:space="preserve">() = strempnum1.ToUpper() </w:t>
      </w:r>
      <w:r w:rsidRPr="005A3895">
        <w:rPr>
          <w:rFonts w:ascii="Consolas" w:eastAsiaTheme="minorHAnsi" w:hAnsi="Consolas" w:cs="Consolas"/>
          <w:color w:val="0000FF"/>
          <w:sz w:val="19"/>
          <w:szCs w:val="19"/>
          <w:lang w:val="en-US" w:eastAsia="en-US"/>
        </w:rPr>
        <w:t>then</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sz w:val="19"/>
          <w:szCs w:val="19"/>
          <w:lang w:val="en-US" w:eastAsia="en-US"/>
        </w:rPr>
        <w:t xml:space="preserve">                            </w:t>
      </w:r>
      <w:proofErr w:type="spellStart"/>
      <w:proofErr w:type="gramStart"/>
      <w:r w:rsidRPr="005A3895">
        <w:rPr>
          <w:rFonts w:ascii="Consolas" w:eastAsiaTheme="minorHAnsi" w:hAnsi="Consolas" w:cs="Consolas"/>
          <w:sz w:val="19"/>
          <w:szCs w:val="19"/>
          <w:lang w:val="en-US" w:eastAsia="en-US"/>
        </w:rPr>
        <w:t>blnfound</w:t>
      </w:r>
      <w:proofErr w:type="spellEnd"/>
      <w:proofErr w:type="gramEnd"/>
      <w:r w:rsidRPr="005A3895">
        <w:rPr>
          <w:rFonts w:ascii="Consolas" w:eastAsiaTheme="minorHAnsi" w:hAnsi="Consolas" w:cs="Consolas"/>
          <w:sz w:val="19"/>
          <w:szCs w:val="19"/>
          <w:lang w:val="en-US" w:eastAsia="en-US"/>
        </w:rPr>
        <w:t>&lt;-</w:t>
      </w:r>
      <w:r w:rsidRPr="005A3895">
        <w:rPr>
          <w:rFonts w:ascii="Consolas" w:eastAsiaTheme="minorHAnsi" w:hAnsi="Consolas" w:cs="Consolas"/>
          <w:color w:val="0000FF"/>
          <w:sz w:val="19"/>
          <w:szCs w:val="19"/>
          <w:lang w:val="en-US" w:eastAsia="en-US"/>
        </w:rPr>
        <w:t>true</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sz w:val="19"/>
          <w:szCs w:val="19"/>
          <w:lang w:val="en-US" w:eastAsia="en-US"/>
        </w:rPr>
        <w:t xml:space="preserve">                            labelNumber4.Text &lt;- </w:t>
      </w:r>
      <w:proofErr w:type="spellStart"/>
      <w:proofErr w:type="gramStart"/>
      <w:r w:rsidRPr="005A3895">
        <w:rPr>
          <w:rFonts w:ascii="Consolas" w:eastAsiaTheme="minorHAnsi" w:hAnsi="Consolas" w:cs="Consolas"/>
          <w:sz w:val="19"/>
          <w:szCs w:val="19"/>
          <w:lang w:val="en-US" w:eastAsia="en-US"/>
        </w:rPr>
        <w:t>Convert.ToString</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dataSet4.Tables.[</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Главная</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таблица</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w:t>
      </w:r>
      <w:proofErr w:type="spellStart"/>
      <w:r w:rsidRPr="005A3895">
        <w:rPr>
          <w:rFonts w:ascii="Consolas" w:eastAsiaTheme="minorHAnsi" w:hAnsi="Consolas" w:cs="Consolas"/>
          <w:sz w:val="19"/>
          <w:szCs w:val="19"/>
          <w:lang w:val="en-US" w:eastAsia="en-US"/>
        </w:rPr>
        <w:t>Rows.Item</w:t>
      </w:r>
      <w:proofErr w:type="spellEnd"/>
      <w:r w:rsidRPr="005A3895">
        <w:rPr>
          <w:rFonts w:ascii="Consolas" w:eastAsiaTheme="minorHAnsi" w:hAnsi="Consolas" w:cs="Consolas"/>
          <w:sz w:val="19"/>
          <w:szCs w:val="19"/>
          <w:lang w:val="en-US" w:eastAsia="en-US"/>
        </w:rPr>
        <w:t>(</w:t>
      </w:r>
      <w:proofErr w:type="spellStart"/>
      <w:r w:rsidRPr="005A3895">
        <w:rPr>
          <w:rFonts w:ascii="Consolas" w:eastAsiaTheme="minorHAnsi" w:hAnsi="Consolas" w:cs="Consolas"/>
          <w:sz w:val="19"/>
          <w:szCs w:val="19"/>
          <w:lang w:val="en-US" w:eastAsia="en-US"/>
        </w:rPr>
        <w:t>introws</w:t>
      </w:r>
      <w:proofErr w:type="spellEnd"/>
      <w:r w:rsidRPr="005A3895">
        <w:rPr>
          <w:rFonts w:ascii="Consolas" w:eastAsiaTheme="minorHAnsi" w:hAnsi="Consolas" w:cs="Consolas"/>
          <w:sz w:val="19"/>
          <w:szCs w:val="19"/>
          <w:lang w:val="en-US" w:eastAsia="en-US"/>
        </w:rPr>
        <w:t>).Item(0))</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sz w:val="19"/>
          <w:szCs w:val="19"/>
          <w:lang w:val="en-US" w:eastAsia="en-US"/>
        </w:rPr>
        <w:t xml:space="preserve">                            labelFirstName4.Text &lt;- </w:t>
      </w:r>
      <w:proofErr w:type="spellStart"/>
      <w:proofErr w:type="gramStart"/>
      <w:r w:rsidRPr="005A3895">
        <w:rPr>
          <w:rFonts w:ascii="Consolas" w:eastAsiaTheme="minorHAnsi" w:hAnsi="Consolas" w:cs="Consolas"/>
          <w:sz w:val="19"/>
          <w:szCs w:val="19"/>
          <w:lang w:val="en-US" w:eastAsia="en-US"/>
        </w:rPr>
        <w:t>Convert.ToString</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dataSet4.Tables.[</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Главная</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таблица</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w:t>
      </w:r>
      <w:proofErr w:type="spellStart"/>
      <w:r w:rsidRPr="005A3895">
        <w:rPr>
          <w:rFonts w:ascii="Consolas" w:eastAsiaTheme="minorHAnsi" w:hAnsi="Consolas" w:cs="Consolas"/>
          <w:sz w:val="19"/>
          <w:szCs w:val="19"/>
          <w:lang w:val="en-US" w:eastAsia="en-US"/>
        </w:rPr>
        <w:t>Rows.Item</w:t>
      </w:r>
      <w:proofErr w:type="spellEnd"/>
      <w:r w:rsidRPr="005A3895">
        <w:rPr>
          <w:rFonts w:ascii="Consolas" w:eastAsiaTheme="minorHAnsi" w:hAnsi="Consolas" w:cs="Consolas"/>
          <w:sz w:val="19"/>
          <w:szCs w:val="19"/>
          <w:lang w:val="en-US" w:eastAsia="en-US"/>
        </w:rPr>
        <w:t>(</w:t>
      </w:r>
      <w:proofErr w:type="spellStart"/>
      <w:r w:rsidRPr="005A3895">
        <w:rPr>
          <w:rFonts w:ascii="Consolas" w:eastAsiaTheme="minorHAnsi" w:hAnsi="Consolas" w:cs="Consolas"/>
          <w:sz w:val="19"/>
          <w:szCs w:val="19"/>
          <w:lang w:val="en-US" w:eastAsia="en-US"/>
        </w:rPr>
        <w:t>introws</w:t>
      </w:r>
      <w:proofErr w:type="spellEnd"/>
      <w:r w:rsidRPr="005A3895">
        <w:rPr>
          <w:rFonts w:ascii="Consolas" w:eastAsiaTheme="minorHAnsi" w:hAnsi="Consolas" w:cs="Consolas"/>
          <w:sz w:val="19"/>
          <w:szCs w:val="19"/>
          <w:lang w:val="en-US" w:eastAsia="en-US"/>
        </w:rPr>
        <w:t>).Item(1))</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sz w:val="19"/>
          <w:szCs w:val="19"/>
          <w:lang w:val="en-US" w:eastAsia="en-US"/>
        </w:rPr>
        <w:t xml:space="preserve">                            labelLastName4.Text &lt;- </w:t>
      </w:r>
      <w:proofErr w:type="spellStart"/>
      <w:proofErr w:type="gramStart"/>
      <w:r w:rsidRPr="005A3895">
        <w:rPr>
          <w:rFonts w:ascii="Consolas" w:eastAsiaTheme="minorHAnsi" w:hAnsi="Consolas" w:cs="Consolas"/>
          <w:sz w:val="19"/>
          <w:szCs w:val="19"/>
          <w:lang w:val="en-US" w:eastAsia="en-US"/>
        </w:rPr>
        <w:t>Convert.ToString</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dataSet4.Tables.[</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Главная</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таблица</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w:t>
      </w:r>
      <w:proofErr w:type="spellStart"/>
      <w:r w:rsidRPr="005A3895">
        <w:rPr>
          <w:rFonts w:ascii="Consolas" w:eastAsiaTheme="minorHAnsi" w:hAnsi="Consolas" w:cs="Consolas"/>
          <w:sz w:val="19"/>
          <w:szCs w:val="19"/>
          <w:lang w:val="en-US" w:eastAsia="en-US"/>
        </w:rPr>
        <w:t>Rows.Item</w:t>
      </w:r>
      <w:proofErr w:type="spellEnd"/>
      <w:r w:rsidRPr="005A3895">
        <w:rPr>
          <w:rFonts w:ascii="Consolas" w:eastAsiaTheme="minorHAnsi" w:hAnsi="Consolas" w:cs="Consolas"/>
          <w:sz w:val="19"/>
          <w:szCs w:val="19"/>
          <w:lang w:val="en-US" w:eastAsia="en-US"/>
        </w:rPr>
        <w:t>(</w:t>
      </w:r>
      <w:proofErr w:type="spellStart"/>
      <w:r w:rsidRPr="005A3895">
        <w:rPr>
          <w:rFonts w:ascii="Consolas" w:eastAsiaTheme="minorHAnsi" w:hAnsi="Consolas" w:cs="Consolas"/>
          <w:sz w:val="19"/>
          <w:szCs w:val="19"/>
          <w:lang w:val="en-US" w:eastAsia="en-US"/>
        </w:rPr>
        <w:t>introws</w:t>
      </w:r>
      <w:proofErr w:type="spellEnd"/>
      <w:r w:rsidRPr="005A3895">
        <w:rPr>
          <w:rFonts w:ascii="Consolas" w:eastAsiaTheme="minorHAnsi" w:hAnsi="Consolas" w:cs="Consolas"/>
          <w:sz w:val="19"/>
          <w:szCs w:val="19"/>
          <w:lang w:val="en-US" w:eastAsia="en-US"/>
        </w:rPr>
        <w:t xml:space="preserve">).Item(2)) </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sz w:val="19"/>
          <w:szCs w:val="19"/>
          <w:lang w:val="en-US" w:eastAsia="en-US"/>
        </w:rPr>
        <w:t xml:space="preserve">                            labelAge4.Text &lt;- </w:t>
      </w:r>
      <w:proofErr w:type="spellStart"/>
      <w:proofErr w:type="gramStart"/>
      <w:r w:rsidRPr="005A3895">
        <w:rPr>
          <w:rFonts w:ascii="Consolas" w:eastAsiaTheme="minorHAnsi" w:hAnsi="Consolas" w:cs="Consolas"/>
          <w:sz w:val="19"/>
          <w:szCs w:val="19"/>
          <w:lang w:val="en-US" w:eastAsia="en-US"/>
        </w:rPr>
        <w:t>Convert.ToString</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sz w:val="19"/>
          <w:szCs w:val="19"/>
          <w:lang w:val="en-US" w:eastAsia="en-US"/>
        </w:rPr>
        <w:t>dataSet4.Tables.[</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Главная</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таблица</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w:t>
      </w:r>
      <w:proofErr w:type="spellStart"/>
      <w:r w:rsidRPr="005A3895">
        <w:rPr>
          <w:rFonts w:ascii="Consolas" w:eastAsiaTheme="minorHAnsi" w:hAnsi="Consolas" w:cs="Consolas"/>
          <w:sz w:val="19"/>
          <w:szCs w:val="19"/>
          <w:lang w:val="en-US" w:eastAsia="en-US"/>
        </w:rPr>
        <w:t>Rows.Item</w:t>
      </w:r>
      <w:proofErr w:type="spellEnd"/>
      <w:r w:rsidRPr="005A3895">
        <w:rPr>
          <w:rFonts w:ascii="Consolas" w:eastAsiaTheme="minorHAnsi" w:hAnsi="Consolas" w:cs="Consolas"/>
          <w:sz w:val="19"/>
          <w:szCs w:val="19"/>
          <w:lang w:val="en-US" w:eastAsia="en-US"/>
        </w:rPr>
        <w:t>(</w:t>
      </w:r>
      <w:proofErr w:type="spellStart"/>
      <w:r w:rsidRPr="005A3895">
        <w:rPr>
          <w:rFonts w:ascii="Consolas" w:eastAsiaTheme="minorHAnsi" w:hAnsi="Consolas" w:cs="Consolas"/>
          <w:sz w:val="19"/>
          <w:szCs w:val="19"/>
          <w:lang w:val="en-US" w:eastAsia="en-US"/>
        </w:rPr>
        <w:t>introws</w:t>
      </w:r>
      <w:proofErr w:type="spellEnd"/>
      <w:r w:rsidRPr="005A3895">
        <w:rPr>
          <w:rFonts w:ascii="Consolas" w:eastAsiaTheme="minorHAnsi" w:hAnsi="Consolas" w:cs="Consolas"/>
          <w:sz w:val="19"/>
          <w:szCs w:val="19"/>
          <w:lang w:val="en-US" w:eastAsia="en-US"/>
        </w:rPr>
        <w:t xml:space="preserve">).Item(3)) </w:t>
      </w:r>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r w:rsidRPr="005A3895">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val="ru-RU" w:eastAsia="en-US"/>
        </w:rPr>
        <w:t xml:space="preserve">// Сравниваем со </w:t>
      </w:r>
      <w:proofErr w:type="gramStart"/>
      <w:r>
        <w:rPr>
          <w:rFonts w:ascii="Consolas" w:eastAsiaTheme="minorHAnsi" w:hAnsi="Consolas" w:cs="Consolas"/>
          <w:color w:val="008000"/>
          <w:sz w:val="19"/>
          <w:szCs w:val="19"/>
          <w:lang w:val="ru-RU" w:eastAsia="en-US"/>
        </w:rPr>
        <w:t>следующей</w:t>
      </w:r>
      <w:proofErr w:type="gramEnd"/>
      <w:r>
        <w:rPr>
          <w:rFonts w:ascii="Consolas" w:eastAsiaTheme="minorHAnsi" w:hAnsi="Consolas" w:cs="Consolas"/>
          <w:color w:val="008000"/>
          <w:sz w:val="19"/>
          <w:szCs w:val="19"/>
          <w:lang w:val="ru-RU" w:eastAsia="en-US"/>
        </w:rPr>
        <w:t xml:space="preserve"> запись до появления совпадений</w:t>
      </w:r>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r>
        <w:rPr>
          <w:rFonts w:ascii="Consolas" w:eastAsiaTheme="minorHAnsi" w:hAnsi="Consolas" w:cs="Consolas"/>
          <w:sz w:val="19"/>
          <w:szCs w:val="19"/>
          <w:lang w:val="ru-RU" w:eastAsia="en-US"/>
        </w:rPr>
        <w:t xml:space="preserve">                         </w:t>
      </w:r>
      <w:proofErr w:type="spellStart"/>
      <w:r>
        <w:rPr>
          <w:rFonts w:ascii="Consolas" w:eastAsiaTheme="minorHAnsi" w:hAnsi="Consolas" w:cs="Consolas"/>
          <w:sz w:val="19"/>
          <w:szCs w:val="19"/>
          <w:lang w:val="ru-RU" w:eastAsia="en-US"/>
        </w:rPr>
        <w:t>introws</w:t>
      </w:r>
      <w:proofErr w:type="spellEnd"/>
      <w:r>
        <w:rPr>
          <w:rFonts w:ascii="Consolas" w:eastAsiaTheme="minorHAnsi" w:hAnsi="Consolas" w:cs="Consolas"/>
          <w:sz w:val="19"/>
          <w:szCs w:val="19"/>
          <w:lang w:val="ru-RU" w:eastAsia="en-US"/>
        </w:rPr>
        <w:t>&lt;-</w:t>
      </w:r>
      <w:proofErr w:type="spellStart"/>
      <w:r>
        <w:rPr>
          <w:rFonts w:ascii="Consolas" w:eastAsiaTheme="minorHAnsi" w:hAnsi="Consolas" w:cs="Consolas"/>
          <w:sz w:val="19"/>
          <w:szCs w:val="19"/>
          <w:lang w:val="ru-RU" w:eastAsia="en-US"/>
        </w:rPr>
        <w:t>introws</w:t>
      </w:r>
      <w:proofErr w:type="spellEnd"/>
      <w:r>
        <w:rPr>
          <w:rFonts w:ascii="Consolas" w:eastAsiaTheme="minorHAnsi" w:hAnsi="Consolas" w:cs="Consolas"/>
          <w:sz w:val="19"/>
          <w:szCs w:val="19"/>
          <w:lang w:val="ru-RU" w:eastAsia="en-US"/>
        </w:rPr>
        <w:t xml:space="preserve"> + 1    </w:t>
      </w:r>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r>
        <w:rPr>
          <w:rFonts w:ascii="Consolas" w:eastAsiaTheme="minorHAnsi" w:hAnsi="Consolas" w:cs="Consolas"/>
          <w:sz w:val="19"/>
          <w:szCs w:val="19"/>
          <w:lang w:val="ru-RU" w:eastAsia="en-US"/>
        </w:rPr>
        <w:t xml:space="preserve">                    </w:t>
      </w:r>
      <w:r>
        <w:rPr>
          <w:rFonts w:ascii="Consolas" w:eastAsiaTheme="minorHAnsi" w:hAnsi="Consolas" w:cs="Consolas"/>
          <w:color w:val="008000"/>
          <w:sz w:val="19"/>
          <w:szCs w:val="19"/>
          <w:lang w:val="ru-RU" w:eastAsia="en-US"/>
        </w:rPr>
        <w:t xml:space="preserve">// Если совпадения не найдены     </w:t>
      </w:r>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r>
        <w:rPr>
          <w:rFonts w:ascii="Consolas" w:eastAsiaTheme="minorHAnsi" w:hAnsi="Consolas" w:cs="Consolas"/>
          <w:sz w:val="19"/>
          <w:szCs w:val="19"/>
          <w:lang w:val="ru-RU" w:eastAsia="en-US"/>
        </w:rPr>
        <w:t xml:space="preserve">                    </w:t>
      </w:r>
      <w:proofErr w:type="spellStart"/>
      <w:r>
        <w:rPr>
          <w:rFonts w:ascii="Consolas" w:eastAsiaTheme="minorHAnsi" w:hAnsi="Consolas" w:cs="Consolas"/>
          <w:color w:val="0000FF"/>
          <w:sz w:val="19"/>
          <w:szCs w:val="19"/>
          <w:lang w:val="ru-RU" w:eastAsia="en-US"/>
        </w:rPr>
        <w:t>if</w:t>
      </w:r>
      <w:proofErr w:type="spellEnd"/>
      <w:r>
        <w:rPr>
          <w:rFonts w:ascii="Consolas" w:eastAsiaTheme="minorHAnsi" w:hAnsi="Consolas" w:cs="Consolas"/>
          <w:sz w:val="19"/>
          <w:szCs w:val="19"/>
          <w:lang w:val="ru-RU" w:eastAsia="en-US"/>
        </w:rPr>
        <w:t xml:space="preserve"> </w:t>
      </w:r>
      <w:proofErr w:type="spellStart"/>
      <w:r>
        <w:rPr>
          <w:rFonts w:ascii="Consolas" w:eastAsiaTheme="minorHAnsi" w:hAnsi="Consolas" w:cs="Consolas"/>
          <w:sz w:val="19"/>
          <w:szCs w:val="19"/>
          <w:lang w:val="ru-RU" w:eastAsia="en-US"/>
        </w:rPr>
        <w:t>blnfound</w:t>
      </w:r>
      <w:proofErr w:type="spellEnd"/>
      <w:r>
        <w:rPr>
          <w:rFonts w:ascii="Consolas" w:eastAsiaTheme="minorHAnsi" w:hAnsi="Consolas" w:cs="Consolas"/>
          <w:sz w:val="19"/>
          <w:szCs w:val="19"/>
          <w:lang w:val="ru-RU" w:eastAsia="en-US"/>
        </w:rPr>
        <w:t xml:space="preserve"> = </w:t>
      </w:r>
      <w:proofErr w:type="spellStart"/>
      <w:r>
        <w:rPr>
          <w:rFonts w:ascii="Consolas" w:eastAsiaTheme="minorHAnsi" w:hAnsi="Consolas" w:cs="Consolas"/>
          <w:color w:val="0000FF"/>
          <w:sz w:val="19"/>
          <w:szCs w:val="19"/>
          <w:lang w:val="ru-RU" w:eastAsia="en-US"/>
        </w:rPr>
        <w:t>false</w:t>
      </w:r>
      <w:proofErr w:type="spellEnd"/>
      <w:r>
        <w:rPr>
          <w:rFonts w:ascii="Consolas" w:eastAsiaTheme="minorHAnsi" w:hAnsi="Consolas" w:cs="Consolas"/>
          <w:sz w:val="19"/>
          <w:szCs w:val="19"/>
          <w:lang w:val="ru-RU" w:eastAsia="en-US"/>
        </w:rPr>
        <w:t xml:space="preserve"> </w:t>
      </w:r>
      <w:proofErr w:type="spellStart"/>
      <w:r>
        <w:rPr>
          <w:rFonts w:ascii="Consolas" w:eastAsiaTheme="minorHAnsi" w:hAnsi="Consolas" w:cs="Consolas"/>
          <w:color w:val="0000FF"/>
          <w:sz w:val="19"/>
          <w:szCs w:val="19"/>
          <w:lang w:val="ru-RU" w:eastAsia="en-US"/>
        </w:rPr>
        <w:t>then</w:t>
      </w:r>
      <w:proofErr w:type="spellEnd"/>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r>
        <w:rPr>
          <w:rFonts w:ascii="Consolas" w:eastAsiaTheme="minorHAnsi" w:hAnsi="Consolas" w:cs="Consolas"/>
          <w:sz w:val="19"/>
          <w:szCs w:val="19"/>
          <w:lang w:val="ru-RU" w:eastAsia="en-US"/>
        </w:rPr>
        <w:t xml:space="preserve">                        </w:t>
      </w:r>
      <w:proofErr w:type="spellStart"/>
      <w:r>
        <w:rPr>
          <w:rFonts w:ascii="Consolas" w:eastAsiaTheme="minorHAnsi" w:hAnsi="Consolas" w:cs="Consolas"/>
          <w:sz w:val="19"/>
          <w:szCs w:val="19"/>
          <w:lang w:val="ru-RU" w:eastAsia="en-US"/>
        </w:rPr>
        <w:t>MessageBox.Show</w:t>
      </w:r>
      <w:proofErr w:type="spellEnd"/>
      <w:r>
        <w:rPr>
          <w:rFonts w:ascii="Consolas" w:eastAsiaTheme="minorHAnsi" w:hAnsi="Consolas" w:cs="Consolas"/>
          <w:sz w:val="19"/>
          <w:szCs w:val="19"/>
          <w:lang w:val="ru-RU" w:eastAsia="en-US"/>
        </w:rPr>
        <w:t>(</w:t>
      </w:r>
      <w:r>
        <w:rPr>
          <w:rFonts w:ascii="Consolas" w:eastAsiaTheme="minorHAnsi" w:hAnsi="Consolas" w:cs="Consolas"/>
          <w:color w:val="800000"/>
          <w:sz w:val="19"/>
          <w:szCs w:val="19"/>
          <w:lang w:val="ru-RU" w:eastAsia="en-US"/>
        </w:rPr>
        <w:t>"Запись не найдена!"</w:t>
      </w:r>
      <w:r>
        <w:rPr>
          <w:rFonts w:ascii="Consolas" w:eastAsiaTheme="minorHAnsi" w:hAnsi="Consolas" w:cs="Consolas"/>
          <w:sz w:val="19"/>
          <w:szCs w:val="19"/>
          <w:lang w:val="ru-RU" w:eastAsia="en-US"/>
        </w:rPr>
        <w:t xml:space="preserve">, </w:t>
      </w:r>
      <w:r>
        <w:rPr>
          <w:rFonts w:ascii="Consolas" w:eastAsiaTheme="minorHAnsi" w:hAnsi="Consolas" w:cs="Consolas"/>
          <w:color w:val="800000"/>
          <w:sz w:val="19"/>
          <w:szCs w:val="19"/>
          <w:lang w:val="ru-RU" w:eastAsia="en-US"/>
        </w:rPr>
        <w:t xml:space="preserve">"Работа с базой данных </w:t>
      </w:r>
      <w:proofErr w:type="spellStart"/>
      <w:r>
        <w:rPr>
          <w:rFonts w:ascii="Consolas" w:eastAsiaTheme="minorHAnsi" w:hAnsi="Consolas" w:cs="Consolas"/>
          <w:color w:val="800000"/>
          <w:sz w:val="19"/>
          <w:szCs w:val="19"/>
          <w:lang w:val="ru-RU" w:eastAsia="en-US"/>
        </w:rPr>
        <w:t>Microsoft</w:t>
      </w:r>
      <w:proofErr w:type="spellEnd"/>
      <w:r>
        <w:rPr>
          <w:rFonts w:ascii="Consolas" w:eastAsiaTheme="minorHAnsi" w:hAnsi="Consolas" w:cs="Consolas"/>
          <w:color w:val="800000"/>
          <w:sz w:val="19"/>
          <w:szCs w:val="19"/>
          <w:lang w:val="ru-RU" w:eastAsia="en-US"/>
        </w:rPr>
        <w:t xml:space="preserve"> </w:t>
      </w:r>
      <w:proofErr w:type="spellStart"/>
      <w:r>
        <w:rPr>
          <w:rFonts w:ascii="Consolas" w:eastAsiaTheme="minorHAnsi" w:hAnsi="Consolas" w:cs="Consolas"/>
          <w:color w:val="800000"/>
          <w:sz w:val="19"/>
          <w:szCs w:val="19"/>
          <w:lang w:val="ru-RU" w:eastAsia="en-US"/>
        </w:rPr>
        <w:t>Access</w:t>
      </w:r>
      <w:proofErr w:type="spellEnd"/>
      <w:proofErr w:type="gramStart"/>
      <w:r>
        <w:rPr>
          <w:rFonts w:ascii="Consolas" w:eastAsiaTheme="minorHAnsi" w:hAnsi="Consolas" w:cs="Consolas"/>
          <w:color w:val="800000"/>
          <w:sz w:val="19"/>
          <w:szCs w:val="19"/>
          <w:lang w:val="ru-RU" w:eastAsia="en-US"/>
        </w:rPr>
        <w:t xml:space="preserve"> :</w:t>
      </w:r>
      <w:proofErr w:type="gramEnd"/>
      <w:r>
        <w:rPr>
          <w:rFonts w:ascii="Consolas" w:eastAsiaTheme="minorHAnsi" w:hAnsi="Consolas" w:cs="Consolas"/>
          <w:color w:val="800000"/>
          <w:sz w:val="19"/>
          <w:szCs w:val="19"/>
          <w:lang w:val="ru-RU" w:eastAsia="en-US"/>
        </w:rPr>
        <w:t xml:space="preserve">: </w:t>
      </w:r>
      <w:proofErr w:type="gramStart"/>
      <w:r>
        <w:rPr>
          <w:rFonts w:ascii="Consolas" w:eastAsiaTheme="minorHAnsi" w:hAnsi="Consolas" w:cs="Consolas"/>
          <w:color w:val="800000"/>
          <w:sz w:val="19"/>
          <w:szCs w:val="19"/>
          <w:lang w:val="ru-RU" w:eastAsia="en-US"/>
        </w:rPr>
        <w:t>Сообщение об ошибке"</w:t>
      </w:r>
      <w:r>
        <w:rPr>
          <w:rFonts w:ascii="Consolas" w:eastAsiaTheme="minorHAnsi" w:hAnsi="Consolas" w:cs="Consolas"/>
          <w:sz w:val="19"/>
          <w:szCs w:val="19"/>
          <w:lang w:val="ru-RU" w:eastAsia="en-US"/>
        </w:rPr>
        <w:t xml:space="preserve">, </w:t>
      </w:r>
      <w:proofErr w:type="spellStart"/>
      <w:r>
        <w:rPr>
          <w:rFonts w:ascii="Consolas" w:eastAsiaTheme="minorHAnsi" w:hAnsi="Consolas" w:cs="Consolas"/>
          <w:sz w:val="19"/>
          <w:szCs w:val="19"/>
          <w:lang w:val="ru-RU" w:eastAsia="en-US"/>
        </w:rPr>
        <w:t>MessageBoxButtons.OK</w:t>
      </w:r>
      <w:proofErr w:type="spellEnd"/>
      <w:r>
        <w:rPr>
          <w:rFonts w:ascii="Consolas" w:eastAsiaTheme="minorHAnsi" w:hAnsi="Consolas" w:cs="Consolas"/>
          <w:sz w:val="19"/>
          <w:szCs w:val="19"/>
          <w:lang w:val="ru-RU" w:eastAsia="en-US"/>
        </w:rPr>
        <w:t xml:space="preserve">, </w:t>
      </w:r>
      <w:proofErr w:type="spellStart"/>
      <w:r>
        <w:rPr>
          <w:rFonts w:ascii="Consolas" w:eastAsiaTheme="minorHAnsi" w:hAnsi="Consolas" w:cs="Consolas"/>
          <w:sz w:val="19"/>
          <w:szCs w:val="19"/>
          <w:lang w:val="ru-RU" w:eastAsia="en-US"/>
        </w:rPr>
        <w:t>MessageBoxIcon.Information</w:t>
      </w:r>
      <w:proofErr w:type="spellEnd"/>
      <w:r>
        <w:rPr>
          <w:rFonts w:ascii="Consolas" w:eastAsiaTheme="minorHAnsi" w:hAnsi="Consolas" w:cs="Consolas"/>
          <w:sz w:val="19"/>
          <w:szCs w:val="19"/>
          <w:lang w:val="ru-RU" w:eastAsia="en-US"/>
        </w:rPr>
        <w:t xml:space="preserve">) |&gt; </w:t>
      </w:r>
      <w:proofErr w:type="spellStart"/>
      <w:r>
        <w:rPr>
          <w:rFonts w:ascii="Consolas" w:eastAsiaTheme="minorHAnsi" w:hAnsi="Consolas" w:cs="Consolas"/>
          <w:sz w:val="19"/>
          <w:szCs w:val="19"/>
          <w:lang w:val="ru-RU" w:eastAsia="en-US"/>
        </w:rPr>
        <w:t>ignore</w:t>
      </w:r>
      <w:proofErr w:type="spellEnd"/>
      <w:r>
        <w:rPr>
          <w:rFonts w:ascii="Consolas" w:eastAsiaTheme="minorHAnsi" w:hAnsi="Consolas" w:cs="Consolas"/>
          <w:sz w:val="19"/>
          <w:szCs w:val="19"/>
          <w:lang w:val="ru-RU" w:eastAsia="en-US"/>
        </w:rPr>
        <w:t xml:space="preserve">)                       </w:t>
      </w:r>
      <w:proofErr w:type="gramEnd"/>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sz w:val="19"/>
          <w:szCs w:val="19"/>
          <w:lang w:val="en-US" w:eastAsia="en-US"/>
        </w:rPr>
        <w:t>exitButton4.Click.Add(</w:t>
      </w:r>
      <w:proofErr w:type="gramEnd"/>
      <w:r w:rsidRPr="005A3895">
        <w:rPr>
          <w:rFonts w:ascii="Consolas" w:eastAsiaTheme="minorHAnsi" w:hAnsi="Consolas" w:cs="Consolas"/>
          <w:color w:val="0000FF"/>
          <w:sz w:val="19"/>
          <w:szCs w:val="19"/>
          <w:lang w:val="en-US" w:eastAsia="en-US"/>
        </w:rPr>
        <w:t>fun</w:t>
      </w:r>
      <w:r w:rsidRPr="005A3895">
        <w:rPr>
          <w:rFonts w:ascii="Consolas" w:eastAsiaTheme="minorHAnsi" w:hAnsi="Consolas" w:cs="Consolas"/>
          <w:sz w:val="19"/>
          <w:szCs w:val="19"/>
          <w:lang w:val="en-US" w:eastAsia="en-US"/>
        </w:rPr>
        <w:t xml:space="preserve"> exit</w:t>
      </w:r>
      <w:r w:rsidRPr="005A3895">
        <w:rPr>
          <w:rFonts w:ascii="Consolas" w:eastAsiaTheme="minorHAnsi" w:hAnsi="Consolas" w:cs="Consolas"/>
          <w:color w:val="0000FF"/>
          <w:sz w:val="19"/>
          <w:szCs w:val="19"/>
          <w:lang w:val="en-US" w:eastAsia="en-US"/>
        </w:rPr>
        <w:t>-&gt;</w:t>
      </w:r>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r w:rsidRPr="005A3895">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ru-RU" w:eastAsia="en-US"/>
        </w:rPr>
        <w:t>dataForm.Close</w:t>
      </w:r>
      <w:proofErr w:type="spellEnd"/>
      <w:r>
        <w:rPr>
          <w:rFonts w:ascii="Consolas" w:eastAsiaTheme="minorHAnsi" w:hAnsi="Consolas" w:cs="Consolas"/>
          <w:sz w:val="19"/>
          <w:szCs w:val="19"/>
          <w:lang w:val="ru-RU" w:eastAsia="en-US"/>
        </w:rPr>
        <w:t>()</w:t>
      </w:r>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r>
        <w:rPr>
          <w:rFonts w:ascii="Consolas" w:eastAsiaTheme="minorHAnsi" w:hAnsi="Consolas" w:cs="Consolas"/>
          <w:sz w:val="19"/>
          <w:szCs w:val="19"/>
          <w:lang w:val="ru-RU" w:eastAsia="en-US"/>
        </w:rPr>
        <w:t xml:space="preserve">                    </w:t>
      </w:r>
      <w:proofErr w:type="spellStart"/>
      <w:proofErr w:type="gramStart"/>
      <w:r>
        <w:rPr>
          <w:rFonts w:ascii="Consolas" w:eastAsiaTheme="minorHAnsi" w:hAnsi="Consolas" w:cs="Consolas"/>
          <w:sz w:val="19"/>
          <w:szCs w:val="19"/>
          <w:lang w:val="ru-RU" w:eastAsia="en-US"/>
        </w:rPr>
        <w:t>oleconn.Close</w:t>
      </w:r>
      <w:proofErr w:type="spellEnd"/>
      <w:r>
        <w:rPr>
          <w:rFonts w:ascii="Consolas" w:eastAsiaTheme="minorHAnsi" w:hAnsi="Consolas" w:cs="Consolas"/>
          <w:sz w:val="19"/>
          <w:szCs w:val="19"/>
          <w:lang w:val="ru-RU" w:eastAsia="en-US"/>
        </w:rPr>
        <w:t xml:space="preserve">()) </w:t>
      </w:r>
      <w:proofErr w:type="gramEnd"/>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r>
        <w:rPr>
          <w:rFonts w:ascii="Consolas" w:eastAsiaTheme="minorHAnsi" w:hAnsi="Consolas" w:cs="Consolas"/>
          <w:sz w:val="19"/>
          <w:szCs w:val="19"/>
          <w:lang w:val="ru-RU" w:eastAsia="en-US"/>
        </w:rPr>
        <w:t xml:space="preserve"> </w:t>
      </w:r>
      <w:r>
        <w:rPr>
          <w:rFonts w:ascii="Consolas" w:eastAsiaTheme="minorHAnsi" w:hAnsi="Consolas" w:cs="Consolas"/>
          <w:color w:val="008000"/>
          <w:sz w:val="19"/>
          <w:szCs w:val="19"/>
          <w:lang w:val="ru-RU" w:eastAsia="en-US"/>
        </w:rPr>
        <w:t>// Функции сортировки по фамилии и тех, кто старше 30</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roofErr w:type="gramStart"/>
      <w:r w:rsidRPr="005A3895">
        <w:rPr>
          <w:rFonts w:ascii="Consolas" w:eastAsiaTheme="minorHAnsi" w:hAnsi="Consolas" w:cs="Consolas"/>
          <w:color w:val="0000FF"/>
          <w:sz w:val="19"/>
          <w:szCs w:val="19"/>
          <w:lang w:val="en-US" w:eastAsia="en-US"/>
        </w:rPr>
        <w:t>let</w:t>
      </w:r>
      <w:proofErr w:type="gramEnd"/>
      <w:r w:rsidRPr="005A3895">
        <w:rPr>
          <w:rFonts w:ascii="Consolas" w:eastAsiaTheme="minorHAnsi" w:hAnsi="Consolas" w:cs="Consolas"/>
          <w:sz w:val="19"/>
          <w:szCs w:val="19"/>
          <w:lang w:val="en-US" w:eastAsia="en-US"/>
        </w:rPr>
        <w:t xml:space="preserve"> clean1 (n : </w:t>
      </w:r>
      <w:proofErr w:type="spellStart"/>
      <w:r w:rsidRPr="005A3895">
        <w:rPr>
          <w:rFonts w:ascii="Consolas" w:eastAsiaTheme="minorHAnsi" w:hAnsi="Consolas" w:cs="Consolas"/>
          <w:sz w:val="19"/>
          <w:szCs w:val="19"/>
          <w:lang w:val="en-US" w:eastAsia="en-US"/>
        </w:rPr>
        <w:t>DataGridView</w:t>
      </w:r>
      <w:proofErr w:type="spellEnd"/>
      <w:r w:rsidRPr="005A3895">
        <w:rPr>
          <w:rFonts w:ascii="Consolas" w:eastAsiaTheme="minorHAnsi" w:hAnsi="Consolas" w:cs="Consolas"/>
          <w:sz w:val="19"/>
          <w:szCs w:val="19"/>
          <w:lang w:val="en-US" w:eastAsia="en-US"/>
        </w:rPr>
        <w:t xml:space="preserve">) = </w:t>
      </w:r>
      <w:r w:rsidRPr="005A3895">
        <w:rPr>
          <w:rFonts w:ascii="Consolas" w:eastAsiaTheme="minorHAnsi" w:hAnsi="Consolas" w:cs="Consolas"/>
          <w:color w:val="0000FF"/>
          <w:sz w:val="19"/>
          <w:szCs w:val="19"/>
          <w:lang w:val="en-US" w:eastAsia="en-US"/>
        </w:rPr>
        <w:t>while</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n.Rows.Count</w:t>
      </w:r>
      <w:proofErr w:type="spellEnd"/>
      <w:r w:rsidRPr="005A3895">
        <w:rPr>
          <w:rFonts w:ascii="Consolas" w:eastAsiaTheme="minorHAnsi" w:hAnsi="Consolas" w:cs="Consolas"/>
          <w:sz w:val="19"/>
          <w:szCs w:val="19"/>
          <w:lang w:val="en-US" w:eastAsia="en-US"/>
        </w:rPr>
        <w:t xml:space="preserve"> &gt; 1) </w:t>
      </w:r>
      <w:r w:rsidRPr="005A3895">
        <w:rPr>
          <w:rFonts w:ascii="Consolas" w:eastAsiaTheme="minorHAnsi" w:hAnsi="Consolas" w:cs="Consolas"/>
          <w:color w:val="0000FF"/>
          <w:sz w:val="19"/>
          <w:szCs w:val="19"/>
          <w:lang w:val="en-US" w:eastAsia="en-US"/>
        </w:rPr>
        <w:t>do</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n.Rows.RemoveAt</w:t>
      </w:r>
      <w:proofErr w:type="spellEnd"/>
      <w:r w:rsidRPr="005A3895">
        <w:rPr>
          <w:rFonts w:ascii="Consolas" w:eastAsiaTheme="minorHAnsi" w:hAnsi="Consolas" w:cs="Consolas"/>
          <w:sz w:val="19"/>
          <w:szCs w:val="19"/>
          <w:lang w:val="en-US" w:eastAsia="en-US"/>
        </w:rPr>
        <w:t>(0)</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sz w:val="19"/>
          <w:szCs w:val="19"/>
          <w:lang w:val="en-US" w:eastAsia="en-US"/>
        </w:rPr>
        <w:t>searchButton5.Click.Add (</w:t>
      </w:r>
      <w:r w:rsidRPr="005A3895">
        <w:rPr>
          <w:rFonts w:ascii="Consolas" w:eastAsiaTheme="minorHAnsi" w:hAnsi="Consolas" w:cs="Consolas"/>
          <w:color w:val="0000FF"/>
          <w:sz w:val="19"/>
          <w:szCs w:val="19"/>
          <w:lang w:val="en-US" w:eastAsia="en-US"/>
        </w:rPr>
        <w:t>fun</w:t>
      </w:r>
      <w:r w:rsidRPr="005A3895">
        <w:rPr>
          <w:rFonts w:ascii="Consolas" w:eastAsiaTheme="minorHAnsi" w:hAnsi="Consolas" w:cs="Consolas"/>
          <w:sz w:val="19"/>
          <w:szCs w:val="19"/>
          <w:lang w:val="en-US" w:eastAsia="en-US"/>
        </w:rPr>
        <w:t xml:space="preserve"> sort </w:t>
      </w:r>
      <w:r w:rsidRPr="005A3895">
        <w:rPr>
          <w:rFonts w:ascii="Consolas" w:eastAsiaTheme="minorHAnsi" w:hAnsi="Consolas" w:cs="Consolas"/>
          <w:color w:val="0000FF"/>
          <w:sz w:val="19"/>
          <w:szCs w:val="19"/>
          <w:lang w:val="en-US" w:eastAsia="en-US"/>
        </w:rPr>
        <w:t>-&gt;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sz w:val="19"/>
          <w:szCs w:val="19"/>
          <w:lang w:val="en-US" w:eastAsia="en-US"/>
        </w:rPr>
        <w:t xml:space="preserve">                                  clean1 dataGridView4</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sz w:val="19"/>
          <w:szCs w:val="19"/>
          <w:lang w:val="en-US" w:eastAsia="en-US"/>
        </w:rPr>
        <w:t xml:space="preserve">                                  dataAdpter4 &lt;-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proofErr w:type="gramStart"/>
      <w:r w:rsidRPr="005A3895">
        <w:rPr>
          <w:rFonts w:ascii="Consolas" w:eastAsiaTheme="minorHAnsi" w:hAnsi="Consolas" w:cs="Consolas"/>
          <w:sz w:val="19"/>
          <w:szCs w:val="19"/>
          <w:lang w:val="en-US" w:eastAsia="en-US"/>
        </w:rPr>
        <w:t>System.Data.OleDb.OleDbDataAdapter</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color w:val="800000"/>
          <w:sz w:val="19"/>
          <w:szCs w:val="19"/>
          <w:lang w:val="en-US" w:eastAsia="en-US"/>
        </w:rPr>
        <w:t>"Select * from [</w:t>
      </w:r>
      <w:r>
        <w:rPr>
          <w:rFonts w:ascii="Consolas" w:eastAsiaTheme="minorHAnsi" w:hAnsi="Consolas" w:cs="Consolas"/>
          <w:color w:val="800000"/>
          <w:sz w:val="19"/>
          <w:szCs w:val="19"/>
          <w:lang w:val="ru-RU" w:eastAsia="en-US"/>
        </w:rPr>
        <w:t>Главная</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таблица</w:t>
      </w:r>
      <w:r w:rsidRPr="005A3895">
        <w:rPr>
          <w:rFonts w:ascii="Consolas" w:eastAsiaTheme="minorHAnsi" w:hAnsi="Consolas" w:cs="Consolas"/>
          <w:color w:val="800000"/>
          <w:sz w:val="19"/>
          <w:szCs w:val="19"/>
          <w:lang w:val="en-US" w:eastAsia="en-US"/>
        </w:rPr>
        <w:t>] order by [</w:t>
      </w:r>
      <w:r>
        <w:rPr>
          <w:rFonts w:ascii="Consolas" w:eastAsiaTheme="minorHAnsi" w:hAnsi="Consolas" w:cs="Consolas"/>
          <w:color w:val="800000"/>
          <w:sz w:val="19"/>
          <w:szCs w:val="19"/>
          <w:lang w:val="ru-RU" w:eastAsia="en-US"/>
        </w:rPr>
        <w:t>Фамилия</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Возраст</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oleconn</w:t>
      </w:r>
      <w:proofErr w:type="spellEnd"/>
      <w:r w:rsidRPr="005A3895">
        <w:rPr>
          <w:rFonts w:ascii="Consolas" w:eastAsiaTheme="minorHAnsi" w:hAnsi="Consolas" w:cs="Consolas"/>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sz w:val="19"/>
          <w:szCs w:val="19"/>
          <w:lang w:val="en-US" w:eastAsia="en-US"/>
        </w:rPr>
        <w:t xml:space="preserve">                                  </w:t>
      </w:r>
      <w:proofErr w:type="gramStart"/>
      <w:r w:rsidRPr="005A3895">
        <w:rPr>
          <w:rFonts w:ascii="Consolas" w:eastAsiaTheme="minorHAnsi" w:hAnsi="Consolas" w:cs="Consolas"/>
          <w:sz w:val="19"/>
          <w:szCs w:val="19"/>
          <w:lang w:val="en-US" w:eastAsia="en-US"/>
        </w:rPr>
        <w:t>dataAdpter4.Fill(</w:t>
      </w:r>
      <w:proofErr w:type="gramEnd"/>
      <w:r w:rsidRPr="005A3895">
        <w:rPr>
          <w:rFonts w:ascii="Consolas" w:eastAsiaTheme="minorHAnsi" w:hAnsi="Consolas" w:cs="Consolas"/>
          <w:sz w:val="19"/>
          <w:szCs w:val="19"/>
          <w:lang w:val="en-US" w:eastAsia="en-US"/>
        </w:rPr>
        <w:t>dataSet4,</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Главная</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таблица</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 |&gt; ignore)</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sz w:val="19"/>
          <w:szCs w:val="19"/>
          <w:lang w:val="en-US" w:eastAsia="en-US"/>
        </w:rPr>
        <w:t>searchButton6.Click.Add (</w:t>
      </w:r>
      <w:r w:rsidRPr="005A3895">
        <w:rPr>
          <w:rFonts w:ascii="Consolas" w:eastAsiaTheme="minorHAnsi" w:hAnsi="Consolas" w:cs="Consolas"/>
          <w:color w:val="0000FF"/>
          <w:sz w:val="19"/>
          <w:szCs w:val="19"/>
          <w:lang w:val="en-US" w:eastAsia="en-US"/>
        </w:rPr>
        <w:t>fun</w:t>
      </w:r>
      <w:r w:rsidRPr="005A3895">
        <w:rPr>
          <w:rFonts w:ascii="Consolas" w:eastAsiaTheme="minorHAnsi" w:hAnsi="Consolas" w:cs="Consolas"/>
          <w:sz w:val="19"/>
          <w:szCs w:val="19"/>
          <w:lang w:val="en-US" w:eastAsia="en-US"/>
        </w:rPr>
        <w:t xml:space="preserve"> sort </w:t>
      </w:r>
      <w:r w:rsidRPr="005A3895">
        <w:rPr>
          <w:rFonts w:ascii="Consolas" w:eastAsiaTheme="minorHAnsi" w:hAnsi="Consolas" w:cs="Consolas"/>
          <w:color w:val="0000FF"/>
          <w:sz w:val="19"/>
          <w:szCs w:val="19"/>
          <w:lang w:val="en-US" w:eastAsia="en-US"/>
        </w:rPr>
        <w:t>-&gt;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sz w:val="19"/>
          <w:szCs w:val="19"/>
          <w:lang w:val="en-US" w:eastAsia="en-US"/>
        </w:rPr>
        <w:t xml:space="preserve">                                  clean1 dataGridView4</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sz w:val="19"/>
          <w:szCs w:val="19"/>
          <w:lang w:val="en-US" w:eastAsia="en-US"/>
        </w:rPr>
        <w:t xml:space="preserve">                                  dataAdpter4 &lt;- </w:t>
      </w:r>
      <w:r w:rsidRPr="005A3895">
        <w:rPr>
          <w:rFonts w:ascii="Consolas" w:eastAsiaTheme="minorHAnsi" w:hAnsi="Consolas" w:cs="Consolas"/>
          <w:color w:val="0000FF"/>
          <w:sz w:val="19"/>
          <w:szCs w:val="19"/>
          <w:lang w:val="en-US" w:eastAsia="en-US"/>
        </w:rPr>
        <w:t>new</w:t>
      </w:r>
      <w:r w:rsidRPr="005A3895">
        <w:rPr>
          <w:rFonts w:ascii="Consolas" w:eastAsiaTheme="minorHAnsi" w:hAnsi="Consolas" w:cs="Consolas"/>
          <w:sz w:val="19"/>
          <w:szCs w:val="19"/>
          <w:lang w:val="en-US" w:eastAsia="en-US"/>
        </w:rPr>
        <w:t xml:space="preserve"> </w:t>
      </w:r>
      <w:proofErr w:type="spellStart"/>
      <w:proofErr w:type="gramStart"/>
      <w:r w:rsidRPr="005A3895">
        <w:rPr>
          <w:rFonts w:ascii="Consolas" w:eastAsiaTheme="minorHAnsi" w:hAnsi="Consolas" w:cs="Consolas"/>
          <w:sz w:val="19"/>
          <w:szCs w:val="19"/>
          <w:lang w:val="en-US" w:eastAsia="en-US"/>
        </w:rPr>
        <w:t>System.Data.OleDb.OleDbDataAdapter</w:t>
      </w:r>
      <w:proofErr w:type="spellEnd"/>
      <w:r w:rsidRPr="005A3895">
        <w:rPr>
          <w:rFonts w:ascii="Consolas" w:eastAsiaTheme="minorHAnsi" w:hAnsi="Consolas" w:cs="Consolas"/>
          <w:sz w:val="19"/>
          <w:szCs w:val="19"/>
          <w:lang w:val="en-US" w:eastAsia="en-US"/>
        </w:rPr>
        <w:t>(</w:t>
      </w:r>
      <w:proofErr w:type="gramEnd"/>
      <w:r w:rsidRPr="005A3895">
        <w:rPr>
          <w:rFonts w:ascii="Consolas" w:eastAsiaTheme="minorHAnsi" w:hAnsi="Consolas" w:cs="Consolas"/>
          <w:color w:val="800000"/>
          <w:sz w:val="19"/>
          <w:szCs w:val="19"/>
          <w:lang w:val="en-US" w:eastAsia="en-US"/>
        </w:rPr>
        <w:t>"Select * from [</w:t>
      </w:r>
      <w:r>
        <w:rPr>
          <w:rFonts w:ascii="Consolas" w:eastAsiaTheme="minorHAnsi" w:hAnsi="Consolas" w:cs="Consolas"/>
          <w:color w:val="800000"/>
          <w:sz w:val="19"/>
          <w:szCs w:val="19"/>
          <w:lang w:val="ru-RU" w:eastAsia="en-US"/>
        </w:rPr>
        <w:t>Главная</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таблица</w:t>
      </w:r>
      <w:r w:rsidRPr="005A3895">
        <w:rPr>
          <w:rFonts w:ascii="Consolas" w:eastAsiaTheme="minorHAnsi" w:hAnsi="Consolas" w:cs="Consolas"/>
          <w:color w:val="800000"/>
          <w:sz w:val="19"/>
          <w:szCs w:val="19"/>
          <w:lang w:val="en-US" w:eastAsia="en-US"/>
        </w:rPr>
        <w:t>] where [</w:t>
      </w:r>
      <w:r>
        <w:rPr>
          <w:rFonts w:ascii="Consolas" w:eastAsiaTheme="minorHAnsi" w:hAnsi="Consolas" w:cs="Consolas"/>
          <w:color w:val="800000"/>
          <w:sz w:val="19"/>
          <w:szCs w:val="19"/>
          <w:lang w:val="ru-RU" w:eastAsia="en-US"/>
        </w:rPr>
        <w:t>Возраст</w:t>
      </w:r>
      <w:r w:rsidRPr="005A3895">
        <w:rPr>
          <w:rFonts w:ascii="Consolas" w:eastAsiaTheme="minorHAnsi" w:hAnsi="Consolas" w:cs="Consolas"/>
          <w:color w:val="800000"/>
          <w:sz w:val="19"/>
          <w:szCs w:val="19"/>
          <w:lang w:val="en-US" w:eastAsia="en-US"/>
        </w:rPr>
        <w:t>] &gt; 30 order by [</w:t>
      </w:r>
      <w:r>
        <w:rPr>
          <w:rFonts w:ascii="Consolas" w:eastAsiaTheme="minorHAnsi" w:hAnsi="Consolas" w:cs="Consolas"/>
          <w:color w:val="800000"/>
          <w:sz w:val="19"/>
          <w:szCs w:val="19"/>
          <w:lang w:val="ru-RU" w:eastAsia="en-US"/>
        </w:rPr>
        <w:t>Фамилия</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 xml:space="preserve">, </w:t>
      </w:r>
      <w:proofErr w:type="spellStart"/>
      <w:r w:rsidRPr="005A3895">
        <w:rPr>
          <w:rFonts w:ascii="Consolas" w:eastAsiaTheme="minorHAnsi" w:hAnsi="Consolas" w:cs="Consolas"/>
          <w:sz w:val="19"/>
          <w:szCs w:val="19"/>
          <w:lang w:val="en-US" w:eastAsia="en-US"/>
        </w:rPr>
        <w:t>oleconn</w:t>
      </w:r>
      <w:proofErr w:type="spellEnd"/>
      <w:r w:rsidRPr="005A3895">
        <w:rPr>
          <w:rFonts w:ascii="Consolas" w:eastAsiaTheme="minorHAnsi" w:hAnsi="Consolas" w:cs="Consolas"/>
          <w:sz w:val="19"/>
          <w:szCs w:val="19"/>
          <w:lang w:val="en-US" w:eastAsia="en-US"/>
        </w:rPr>
        <w:t>)</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r w:rsidRPr="005A3895">
        <w:rPr>
          <w:rFonts w:ascii="Consolas" w:eastAsiaTheme="minorHAnsi" w:hAnsi="Consolas" w:cs="Consolas"/>
          <w:sz w:val="19"/>
          <w:szCs w:val="19"/>
          <w:lang w:val="en-US" w:eastAsia="en-US"/>
        </w:rPr>
        <w:t xml:space="preserve">                                  </w:t>
      </w:r>
      <w:proofErr w:type="gramStart"/>
      <w:r w:rsidRPr="005A3895">
        <w:rPr>
          <w:rFonts w:ascii="Consolas" w:eastAsiaTheme="minorHAnsi" w:hAnsi="Consolas" w:cs="Consolas"/>
          <w:sz w:val="19"/>
          <w:szCs w:val="19"/>
          <w:lang w:val="en-US" w:eastAsia="en-US"/>
        </w:rPr>
        <w:t>dataAdpter4.Fill(</w:t>
      </w:r>
      <w:proofErr w:type="gramEnd"/>
      <w:r w:rsidRPr="005A3895">
        <w:rPr>
          <w:rFonts w:ascii="Consolas" w:eastAsiaTheme="minorHAnsi" w:hAnsi="Consolas" w:cs="Consolas"/>
          <w:sz w:val="19"/>
          <w:szCs w:val="19"/>
          <w:lang w:val="en-US" w:eastAsia="en-US"/>
        </w:rPr>
        <w:t>dataSet4,</w:t>
      </w:r>
      <w:r w:rsidRPr="005A3895">
        <w:rPr>
          <w:rFonts w:ascii="Consolas" w:eastAsiaTheme="minorHAnsi" w:hAnsi="Consolas" w:cs="Consolas"/>
          <w:color w:val="800000"/>
          <w:sz w:val="19"/>
          <w:szCs w:val="19"/>
          <w:lang w:val="en-US" w:eastAsia="en-US"/>
        </w:rPr>
        <w:t>"[</w:t>
      </w:r>
      <w:r>
        <w:rPr>
          <w:rFonts w:ascii="Consolas" w:eastAsiaTheme="minorHAnsi" w:hAnsi="Consolas" w:cs="Consolas"/>
          <w:color w:val="800000"/>
          <w:sz w:val="19"/>
          <w:szCs w:val="19"/>
          <w:lang w:val="ru-RU" w:eastAsia="en-US"/>
        </w:rPr>
        <w:t>Главная</w:t>
      </w:r>
      <w:r w:rsidRPr="005A3895">
        <w:rPr>
          <w:rFonts w:ascii="Consolas" w:eastAsiaTheme="minorHAnsi" w:hAnsi="Consolas" w:cs="Consolas"/>
          <w:color w:val="800000"/>
          <w:sz w:val="19"/>
          <w:szCs w:val="19"/>
          <w:lang w:val="en-US" w:eastAsia="en-US"/>
        </w:rPr>
        <w:t xml:space="preserve"> </w:t>
      </w:r>
      <w:r>
        <w:rPr>
          <w:rFonts w:ascii="Consolas" w:eastAsiaTheme="minorHAnsi" w:hAnsi="Consolas" w:cs="Consolas"/>
          <w:color w:val="800000"/>
          <w:sz w:val="19"/>
          <w:szCs w:val="19"/>
          <w:lang w:val="ru-RU" w:eastAsia="en-US"/>
        </w:rPr>
        <w:t>таблица</w:t>
      </w:r>
      <w:r w:rsidRPr="005A3895">
        <w:rPr>
          <w:rFonts w:ascii="Consolas" w:eastAsiaTheme="minorHAnsi" w:hAnsi="Consolas" w:cs="Consolas"/>
          <w:color w:val="800000"/>
          <w:sz w:val="19"/>
          <w:szCs w:val="19"/>
          <w:lang w:val="en-US" w:eastAsia="en-US"/>
        </w:rPr>
        <w:t>]"</w:t>
      </w:r>
      <w:r w:rsidRPr="005A3895">
        <w:rPr>
          <w:rFonts w:ascii="Consolas" w:eastAsiaTheme="minorHAnsi" w:hAnsi="Consolas" w:cs="Consolas"/>
          <w:sz w:val="19"/>
          <w:szCs w:val="19"/>
          <w:lang w:val="en-US" w:eastAsia="en-US"/>
        </w:rPr>
        <w:t>) |&gt; ignore)</w:t>
      </w: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
    <w:p w:rsidR="005A3895" w:rsidRP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en-US" w:eastAsia="en-US"/>
        </w:rPr>
      </w:pPr>
    </w:p>
    <w:p w:rsidR="005A3895" w:rsidRDefault="005A3895" w:rsidP="005A3895">
      <w:pPr>
        <w:autoSpaceDE w:val="0"/>
        <w:autoSpaceDN w:val="0"/>
        <w:adjustRightInd w:val="0"/>
        <w:spacing w:line="240" w:lineRule="auto"/>
        <w:contextualSpacing w:val="0"/>
        <w:rPr>
          <w:rFonts w:ascii="Consolas" w:eastAsiaTheme="minorHAnsi" w:hAnsi="Consolas" w:cs="Consolas"/>
          <w:sz w:val="19"/>
          <w:szCs w:val="19"/>
          <w:lang w:val="ru-RU" w:eastAsia="en-US"/>
        </w:rPr>
      </w:pPr>
      <w:proofErr w:type="spellStart"/>
      <w:r>
        <w:rPr>
          <w:rFonts w:ascii="Consolas" w:eastAsiaTheme="minorHAnsi" w:hAnsi="Consolas" w:cs="Consolas"/>
          <w:sz w:val="19"/>
          <w:szCs w:val="19"/>
          <w:lang w:val="ru-RU" w:eastAsia="en-US"/>
        </w:rPr>
        <w:t>Application.Run</w:t>
      </w:r>
      <w:proofErr w:type="spellEnd"/>
      <w:r>
        <w:rPr>
          <w:rFonts w:ascii="Consolas" w:eastAsiaTheme="minorHAnsi" w:hAnsi="Consolas" w:cs="Consolas"/>
          <w:sz w:val="19"/>
          <w:szCs w:val="19"/>
          <w:lang w:val="ru-RU" w:eastAsia="en-US"/>
        </w:rPr>
        <w:t>(</w:t>
      </w:r>
      <w:proofErr w:type="spellStart"/>
      <w:r>
        <w:rPr>
          <w:rFonts w:ascii="Consolas" w:eastAsiaTheme="minorHAnsi" w:hAnsi="Consolas" w:cs="Consolas"/>
          <w:sz w:val="19"/>
          <w:szCs w:val="19"/>
          <w:lang w:val="ru-RU" w:eastAsia="en-US"/>
        </w:rPr>
        <w:t>dataForm</w:t>
      </w:r>
      <w:proofErr w:type="spellEnd"/>
      <w:r>
        <w:rPr>
          <w:rFonts w:ascii="Consolas" w:eastAsiaTheme="minorHAnsi" w:hAnsi="Consolas" w:cs="Consolas"/>
          <w:sz w:val="19"/>
          <w:szCs w:val="19"/>
          <w:lang w:val="ru-RU" w:eastAsia="en-US"/>
        </w:rPr>
        <w:t>)</w:t>
      </w:r>
    </w:p>
    <w:p w:rsidR="005A3895" w:rsidRPr="0098301E" w:rsidRDefault="005A3895" w:rsidP="0098301E">
      <w:pPr>
        <w:pStyle w:val="LAb"/>
        <w:ind w:firstLine="0"/>
        <w:rPr>
          <w:lang w:val="ru-RU"/>
        </w:rPr>
      </w:pPr>
    </w:p>
    <w:p w:rsidR="005A3895" w:rsidRDefault="005A3895" w:rsidP="005A3895">
      <w:pPr>
        <w:pStyle w:val="LAb"/>
        <w:rPr>
          <w:lang w:val="en-US"/>
        </w:rPr>
      </w:pPr>
    </w:p>
    <w:p w:rsidR="005A3895" w:rsidRDefault="005A3895" w:rsidP="005A3895">
      <w:pPr>
        <w:pStyle w:val="LAb"/>
        <w:rPr>
          <w:lang w:val="en-US"/>
        </w:rPr>
      </w:pPr>
      <w:r>
        <w:rPr>
          <w:lang w:val="ru-RU"/>
        </w:rPr>
        <w:t>Результат выполнения:</w:t>
      </w:r>
    </w:p>
    <w:p w:rsidR="005A3895" w:rsidRPr="005A3895" w:rsidRDefault="005A3895" w:rsidP="005A3895">
      <w:pPr>
        <w:pStyle w:val="LAb"/>
        <w:rPr>
          <w:lang w:val="en-US"/>
        </w:rPr>
      </w:pPr>
    </w:p>
    <w:p w:rsidR="005A3895" w:rsidRDefault="005A3895" w:rsidP="005A3895">
      <w:pPr>
        <w:pStyle w:val="LAb"/>
        <w:rPr>
          <w:lang w:val="en-US"/>
        </w:rPr>
      </w:pPr>
      <w:r>
        <w:rPr>
          <w:noProof/>
          <w:lang w:val="ru-RU"/>
        </w:rPr>
        <w:drawing>
          <wp:inline distT="0" distB="0" distL="0" distR="0" wp14:anchorId="468CB942" wp14:editId="2449B9AF">
            <wp:extent cx="3384369" cy="3895725"/>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84369" cy="3895725"/>
                    </a:xfrm>
                    <a:prstGeom prst="rect">
                      <a:avLst/>
                    </a:prstGeom>
                  </pic:spPr>
                </pic:pic>
              </a:graphicData>
            </a:graphic>
          </wp:inline>
        </w:drawing>
      </w:r>
    </w:p>
    <w:p w:rsidR="005A3895" w:rsidRDefault="005A3895" w:rsidP="005A3895">
      <w:pPr>
        <w:pStyle w:val="LAb"/>
        <w:ind w:firstLine="0"/>
        <w:rPr>
          <w:lang w:val="ru-RU"/>
        </w:rPr>
      </w:pPr>
    </w:p>
    <w:p w:rsidR="005A3895" w:rsidRDefault="005A3895" w:rsidP="005A3895">
      <w:pPr>
        <w:pStyle w:val="LAb"/>
        <w:rPr>
          <w:lang w:val="ru-RU"/>
        </w:rPr>
      </w:pPr>
      <w:r>
        <w:rPr>
          <w:lang w:val="ru-RU"/>
        </w:rPr>
        <w:t>Поиск по номеру и фамилии:</w:t>
      </w:r>
    </w:p>
    <w:p w:rsidR="005A3895" w:rsidRDefault="005A3895" w:rsidP="005A3895">
      <w:pPr>
        <w:pStyle w:val="LAb"/>
        <w:jc w:val="left"/>
        <w:rPr>
          <w:lang w:val="ru-RU"/>
        </w:rPr>
      </w:pPr>
      <w:r>
        <w:rPr>
          <w:noProof/>
          <w:lang w:val="ru-RU"/>
        </w:rPr>
        <w:drawing>
          <wp:inline distT="0" distB="0" distL="0" distR="0" wp14:anchorId="02AB0FB4" wp14:editId="6EC0C1FC">
            <wp:extent cx="3607424" cy="36290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07424" cy="3629025"/>
                    </a:xfrm>
                    <a:prstGeom prst="rect">
                      <a:avLst/>
                    </a:prstGeom>
                  </pic:spPr>
                </pic:pic>
              </a:graphicData>
            </a:graphic>
          </wp:inline>
        </w:drawing>
      </w:r>
    </w:p>
    <w:p w:rsidR="005A3895" w:rsidRDefault="005A3895" w:rsidP="005A3895">
      <w:pPr>
        <w:pStyle w:val="LAb"/>
        <w:rPr>
          <w:lang w:val="ru-RU"/>
        </w:rPr>
      </w:pPr>
    </w:p>
    <w:p w:rsidR="005A3895" w:rsidRDefault="005A3895" w:rsidP="005A3895">
      <w:pPr>
        <w:pStyle w:val="LAb"/>
        <w:jc w:val="left"/>
        <w:rPr>
          <w:lang w:val="ru-RU"/>
        </w:rPr>
      </w:pPr>
      <w:r>
        <w:rPr>
          <w:noProof/>
          <w:lang w:val="ru-RU"/>
        </w:rPr>
        <w:drawing>
          <wp:inline distT="0" distB="0" distL="0" distR="0" wp14:anchorId="7ADC72CE" wp14:editId="403B6EB1">
            <wp:extent cx="3526597" cy="34766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28727" cy="3478725"/>
                    </a:xfrm>
                    <a:prstGeom prst="rect">
                      <a:avLst/>
                    </a:prstGeom>
                  </pic:spPr>
                </pic:pic>
              </a:graphicData>
            </a:graphic>
          </wp:inline>
        </w:drawing>
      </w:r>
    </w:p>
    <w:p w:rsidR="005A3895" w:rsidRDefault="005A3895" w:rsidP="005A3895">
      <w:pPr>
        <w:pStyle w:val="LAb"/>
        <w:jc w:val="left"/>
        <w:rPr>
          <w:lang w:val="ru-RU"/>
        </w:rPr>
      </w:pPr>
    </w:p>
    <w:p w:rsidR="005A3895" w:rsidRDefault="005A3895" w:rsidP="005A3895">
      <w:pPr>
        <w:pStyle w:val="LAb"/>
        <w:rPr>
          <w:lang w:val="ru-RU"/>
        </w:rPr>
      </w:pPr>
      <w:r>
        <w:rPr>
          <w:lang w:val="ru-RU"/>
        </w:rPr>
        <w:t>Сортировка по фамилии:</w:t>
      </w:r>
    </w:p>
    <w:p w:rsidR="005A3895" w:rsidRDefault="005A3895" w:rsidP="005A3895">
      <w:pPr>
        <w:pStyle w:val="LAb"/>
        <w:jc w:val="left"/>
        <w:rPr>
          <w:lang w:val="ru-RU"/>
        </w:rPr>
      </w:pPr>
      <w:r>
        <w:rPr>
          <w:noProof/>
          <w:lang w:val="ru-RU"/>
        </w:rPr>
        <w:drawing>
          <wp:inline distT="0" distB="0" distL="0" distR="0" wp14:anchorId="32B46CE9" wp14:editId="2605741D">
            <wp:extent cx="3819525" cy="434850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26261" cy="4356171"/>
                    </a:xfrm>
                    <a:prstGeom prst="rect">
                      <a:avLst/>
                    </a:prstGeom>
                  </pic:spPr>
                </pic:pic>
              </a:graphicData>
            </a:graphic>
          </wp:inline>
        </w:drawing>
      </w:r>
    </w:p>
    <w:p w:rsidR="005A3895" w:rsidRDefault="005A3895" w:rsidP="005A3895">
      <w:pPr>
        <w:pStyle w:val="LAb"/>
        <w:jc w:val="left"/>
        <w:rPr>
          <w:lang w:val="ru-RU"/>
        </w:rPr>
      </w:pPr>
    </w:p>
    <w:p w:rsidR="005A3895" w:rsidRDefault="005A3895" w:rsidP="005A3895">
      <w:pPr>
        <w:pStyle w:val="LAb"/>
        <w:rPr>
          <w:lang w:val="ru-RU"/>
        </w:rPr>
      </w:pPr>
      <w:r>
        <w:rPr>
          <w:lang w:val="ru-RU"/>
        </w:rPr>
        <w:lastRenderedPageBreak/>
        <w:t>Сортировка по фамилии того, кто старше 30:</w:t>
      </w:r>
    </w:p>
    <w:p w:rsidR="005A3895" w:rsidRDefault="005A3895" w:rsidP="005A3895">
      <w:pPr>
        <w:pStyle w:val="LAb"/>
        <w:rPr>
          <w:lang w:val="ru-RU"/>
        </w:rPr>
      </w:pPr>
      <w:r>
        <w:rPr>
          <w:noProof/>
          <w:lang w:val="ru-RU"/>
        </w:rPr>
        <w:drawing>
          <wp:inline distT="0" distB="0" distL="0" distR="0" wp14:anchorId="3F95D65B" wp14:editId="15191AEA">
            <wp:extent cx="3571875" cy="4091420"/>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71875" cy="4091420"/>
                    </a:xfrm>
                    <a:prstGeom prst="rect">
                      <a:avLst/>
                    </a:prstGeom>
                  </pic:spPr>
                </pic:pic>
              </a:graphicData>
            </a:graphic>
          </wp:inline>
        </w:drawing>
      </w:r>
    </w:p>
    <w:p w:rsidR="005A3895" w:rsidRDefault="005A3895" w:rsidP="005A3895">
      <w:pPr>
        <w:pStyle w:val="LAb"/>
        <w:rPr>
          <w:lang w:val="ru-RU"/>
        </w:rPr>
      </w:pPr>
    </w:p>
    <w:p w:rsidR="005A3895" w:rsidRPr="002B0DDE" w:rsidRDefault="005A3895" w:rsidP="002B0DDE">
      <w:pPr>
        <w:pStyle w:val="LAb"/>
        <w:rPr>
          <w:lang w:val="ru-RU"/>
        </w:rPr>
      </w:pPr>
      <w:r w:rsidRPr="005A3895">
        <w:rPr>
          <w:b/>
          <w:lang w:val="ru-RU"/>
        </w:rPr>
        <w:t>Вывод:</w:t>
      </w:r>
      <w:r>
        <w:rPr>
          <w:b/>
          <w:lang w:val="ru-RU"/>
        </w:rPr>
        <w:t xml:space="preserve"> </w:t>
      </w:r>
      <w:r w:rsidR="002B0DDE">
        <w:rPr>
          <w:lang w:eastAsia="en-US"/>
        </w:rPr>
        <w:t>изучи</w:t>
      </w:r>
      <w:r w:rsidR="002B0DDE">
        <w:rPr>
          <w:lang w:val="ru-RU" w:eastAsia="en-US"/>
        </w:rPr>
        <w:t>л</w:t>
      </w:r>
      <w:r w:rsidR="002B0DDE">
        <w:rPr>
          <w:lang w:eastAsia="en-US"/>
        </w:rPr>
        <w:t xml:space="preserve"> основные принципы работы с массивами в </w:t>
      </w:r>
      <w:r w:rsidR="002B0DDE">
        <w:rPr>
          <w:lang w:eastAsia="en-US"/>
        </w:rPr>
        <w:t>F#, разработки приложений на F#</w:t>
      </w:r>
      <w:r w:rsidR="002B0DDE" w:rsidRPr="002B0DDE">
        <w:rPr>
          <w:lang w:val="ru-RU" w:eastAsia="en-US"/>
        </w:rPr>
        <w:t>;</w:t>
      </w:r>
      <w:r w:rsidR="002B0DDE">
        <w:rPr>
          <w:lang w:val="ru-RU"/>
        </w:rPr>
        <w:t xml:space="preserve"> создал </w:t>
      </w:r>
      <w:r w:rsidR="002B0DDE">
        <w:t xml:space="preserve">программу с использованием библиотеки </w:t>
      </w:r>
      <w:proofErr w:type="spellStart"/>
      <w:r w:rsidR="002B0DDE">
        <w:t>WinForms</w:t>
      </w:r>
      <w:proofErr w:type="spellEnd"/>
      <w:r w:rsidR="002B0DDE">
        <w:t>, и</w:t>
      </w:r>
      <w:bookmarkStart w:id="0" w:name="_GoBack"/>
      <w:bookmarkEnd w:id="0"/>
      <w:r w:rsidR="002B0DDE">
        <w:t>ллюстрирующую работу с базой данных.</w:t>
      </w:r>
    </w:p>
    <w:sectPr w:rsidR="005A3895" w:rsidRPr="002B0D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CC"/>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nsid w:val="00000003"/>
    <w:multiLevelType w:val="singleLevel"/>
    <w:tmpl w:val="00000003"/>
    <w:name w:val="WW8Num4"/>
    <w:lvl w:ilvl="0">
      <w:start w:val="1"/>
      <w:numFmt w:val="decimal"/>
      <w:lvlText w:val="%1."/>
      <w:lvlJc w:val="left"/>
      <w:pPr>
        <w:tabs>
          <w:tab w:val="num" w:pos="360"/>
        </w:tabs>
        <w:ind w:left="360" w:hanging="360"/>
      </w:pPr>
      <w:rPr>
        <w:sz w:val="28"/>
        <w:szCs w:val="28"/>
      </w:rPr>
    </w:lvl>
  </w:abstractNum>
  <w:abstractNum w:abstractNumId="3">
    <w:nsid w:val="00000004"/>
    <w:multiLevelType w:val="singleLevel"/>
    <w:tmpl w:val="00000004"/>
    <w:lvl w:ilvl="0">
      <w:start w:val="1"/>
      <w:numFmt w:val="decimal"/>
      <w:lvlText w:val="%1."/>
      <w:lvlJc w:val="left"/>
      <w:pPr>
        <w:tabs>
          <w:tab w:val="num" w:pos="360"/>
        </w:tabs>
        <w:ind w:left="360" w:hanging="360"/>
      </w:pPr>
      <w:rPr>
        <w:rFonts w:ascii="Times New Roman" w:hAnsi="Times New Roman" w:cs="Times New Roman"/>
        <w:sz w:val="28"/>
        <w:szCs w:val="28"/>
      </w:rPr>
    </w:lvl>
  </w:abstractNum>
  <w:abstractNum w:abstractNumId="4">
    <w:nsid w:val="00000005"/>
    <w:multiLevelType w:val="multilevel"/>
    <w:tmpl w:val="00000005"/>
    <w:name w:val="WW8Num9"/>
    <w:lvl w:ilvl="0">
      <w:start w:val="5"/>
      <w:numFmt w:val="decimal"/>
      <w:lvlText w:val="%1"/>
      <w:lvlJc w:val="left"/>
      <w:pPr>
        <w:tabs>
          <w:tab w:val="num" w:pos="0"/>
        </w:tabs>
        <w:ind w:left="390" w:hanging="390"/>
      </w:pPr>
    </w:lvl>
    <w:lvl w:ilvl="1">
      <w:start w:val="6"/>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5">
    <w:nsid w:val="00000007"/>
    <w:multiLevelType w:val="singleLevel"/>
    <w:tmpl w:val="00000007"/>
    <w:name w:val="WW8Num13"/>
    <w:lvl w:ilvl="0">
      <w:start w:val="1"/>
      <w:numFmt w:val="decimal"/>
      <w:lvlText w:val="%1."/>
      <w:lvlJc w:val="left"/>
      <w:pPr>
        <w:tabs>
          <w:tab w:val="num" w:pos="0"/>
        </w:tabs>
        <w:ind w:left="720" w:hanging="360"/>
      </w:pPr>
    </w:lvl>
  </w:abstractNum>
  <w:abstractNum w:abstractNumId="6">
    <w:nsid w:val="00000008"/>
    <w:multiLevelType w:val="singleLevel"/>
    <w:tmpl w:val="00000008"/>
    <w:name w:val="WW8Num23"/>
    <w:lvl w:ilvl="0">
      <w:start w:val="1"/>
      <w:numFmt w:val="decimal"/>
      <w:lvlText w:val="%1."/>
      <w:lvlJc w:val="left"/>
      <w:pPr>
        <w:tabs>
          <w:tab w:val="num" w:pos="360"/>
        </w:tabs>
        <w:ind w:left="360" w:hanging="360"/>
      </w:pPr>
      <w:rPr>
        <w:sz w:val="28"/>
        <w:szCs w:val="28"/>
      </w:rPr>
    </w:lvl>
  </w:abstractNum>
  <w:abstractNum w:abstractNumId="7">
    <w:nsid w:val="00C654D0"/>
    <w:multiLevelType w:val="hybridMultilevel"/>
    <w:tmpl w:val="DE74B2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025E04DF"/>
    <w:multiLevelType w:val="hybridMultilevel"/>
    <w:tmpl w:val="A3F80576"/>
    <w:lvl w:ilvl="0" w:tplc="4FF4D68A">
      <w:start w:val="1"/>
      <w:numFmt w:val="decimal"/>
      <w:lvlText w:val="%1."/>
      <w:lvlJc w:val="left"/>
      <w:pPr>
        <w:ind w:left="1429" w:hanging="360"/>
      </w:pPr>
      <w:rPr>
        <w:rFonts w:ascii="Times New Roman" w:hAnsi="Times New Roman" w:cs="Times New Roman"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0084372"/>
    <w:multiLevelType w:val="hybridMultilevel"/>
    <w:tmpl w:val="1EBEAC56"/>
    <w:lvl w:ilvl="0" w:tplc="C5362D52">
      <w:numFmt w:val="bullet"/>
      <w:lvlText w:val=""/>
      <w:lvlJc w:val="left"/>
      <w:pPr>
        <w:ind w:left="720" w:hanging="360"/>
      </w:pPr>
      <w:rPr>
        <w:rFonts w:ascii="Wingdings" w:eastAsia="Calibri" w:hAnsi="Wingdings"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nsid w:val="11CC7FE8"/>
    <w:multiLevelType w:val="hybridMultilevel"/>
    <w:tmpl w:val="CEC02B7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nsid w:val="12AA462B"/>
    <w:multiLevelType w:val="multilevel"/>
    <w:tmpl w:val="85B27CDC"/>
    <w:lvl w:ilvl="0">
      <w:start w:val="1"/>
      <w:numFmt w:val="decimal"/>
      <w:lvlText w:val="%1-"/>
      <w:lvlJc w:val="left"/>
      <w:pPr>
        <w:ind w:left="375" w:hanging="375"/>
      </w:pPr>
    </w:lvl>
    <w:lvl w:ilvl="1">
      <w:start w:val="4"/>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nsid w:val="214512F0"/>
    <w:multiLevelType w:val="hybridMultilevel"/>
    <w:tmpl w:val="5F2CA6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3BC6FD4"/>
    <w:multiLevelType w:val="hybridMultilevel"/>
    <w:tmpl w:val="F36C23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3E5E4D40"/>
    <w:multiLevelType w:val="multilevel"/>
    <w:tmpl w:val="BDE82386"/>
    <w:lvl w:ilvl="0">
      <w:start w:val="5"/>
      <w:numFmt w:val="decimal"/>
      <w:lvlText w:val="%1-"/>
      <w:lvlJc w:val="left"/>
      <w:pPr>
        <w:ind w:left="375" w:hanging="375"/>
      </w:pPr>
    </w:lvl>
    <w:lvl w:ilvl="1">
      <w:start w:val="8"/>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nsid w:val="4A8E6815"/>
    <w:multiLevelType w:val="hybridMultilevel"/>
    <w:tmpl w:val="85707B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27B35E6"/>
    <w:multiLevelType w:val="hybridMultilevel"/>
    <w:tmpl w:val="A3F80576"/>
    <w:lvl w:ilvl="0" w:tplc="4FF4D68A">
      <w:start w:val="1"/>
      <w:numFmt w:val="decimal"/>
      <w:lvlText w:val="%1."/>
      <w:lvlJc w:val="left"/>
      <w:pPr>
        <w:ind w:left="1429" w:hanging="360"/>
      </w:pPr>
      <w:rPr>
        <w:rFonts w:ascii="Times New Roman" w:hAnsi="Times New Roman" w:cs="Times New Roman"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num>
  <w:num w:numId="4">
    <w:abstractNumId w:val="2"/>
    <w:lvlOverride w:ilvl="0">
      <w:startOverride w:val="1"/>
    </w:lvlOverride>
  </w:num>
  <w:num w:numId="5">
    <w:abstractNumId w:val="5"/>
    <w:lvlOverride w:ilvl="0">
      <w:startOverride w:val="1"/>
    </w:lvlOverride>
  </w:num>
  <w:num w:numId="6">
    <w:abstractNumId w:val="4"/>
  </w:num>
  <w:num w:numId="7">
    <w:abstractNumId w:val="1"/>
    <w:lvlOverride w:ilvl="0">
      <w:startOverride w:val="1"/>
    </w:lvlOverride>
  </w:num>
  <w:num w:numId="8">
    <w:abstractNumId w:val="8"/>
  </w:num>
  <w:num w:numId="9">
    <w:abstractNumId w:val="3"/>
    <w:lvlOverride w:ilvl="0">
      <w:startOverride w:val="1"/>
    </w:lvlOverride>
  </w:num>
  <w:num w:numId="10">
    <w:abstractNumId w:val="16"/>
  </w:num>
  <w:num w:numId="11">
    <w:abstractNumId w:val="9"/>
    <w:lvlOverride w:ilvl="0"/>
    <w:lvlOverride w:ilvl="1"/>
    <w:lvlOverride w:ilvl="2"/>
    <w:lvlOverride w:ilvl="3"/>
    <w:lvlOverride w:ilvl="4"/>
    <w:lvlOverride w:ilvl="5"/>
    <w:lvlOverride w:ilvl="6"/>
    <w:lvlOverride w:ilvl="7"/>
    <w:lvlOverride w:ilvl="8"/>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7"/>
  </w:num>
  <w:num w:numId="16">
    <w:abstractNumId w:val="13"/>
  </w:num>
  <w:num w:numId="17">
    <w:abstractNumId w:val="12"/>
  </w:num>
  <w:num w:numId="18">
    <w:abstractNumId w:val="15"/>
  </w:num>
  <w:num w:numId="19">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5"/>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59E"/>
    <w:rsid w:val="00006D50"/>
    <w:rsid w:val="00060E02"/>
    <w:rsid w:val="00090BF5"/>
    <w:rsid w:val="000C2AE7"/>
    <w:rsid w:val="00153D9F"/>
    <w:rsid w:val="001F026A"/>
    <w:rsid w:val="002506A4"/>
    <w:rsid w:val="002A0074"/>
    <w:rsid w:val="002A59A4"/>
    <w:rsid w:val="002B0DDE"/>
    <w:rsid w:val="002D62B3"/>
    <w:rsid w:val="00306188"/>
    <w:rsid w:val="00310A44"/>
    <w:rsid w:val="003227E8"/>
    <w:rsid w:val="003F659E"/>
    <w:rsid w:val="004A5E06"/>
    <w:rsid w:val="00555FBD"/>
    <w:rsid w:val="00592355"/>
    <w:rsid w:val="005A15B5"/>
    <w:rsid w:val="005A3895"/>
    <w:rsid w:val="005C124A"/>
    <w:rsid w:val="005C4466"/>
    <w:rsid w:val="00624A37"/>
    <w:rsid w:val="00667D6B"/>
    <w:rsid w:val="007E36AA"/>
    <w:rsid w:val="0087362D"/>
    <w:rsid w:val="008A39D9"/>
    <w:rsid w:val="008C45E6"/>
    <w:rsid w:val="009149F3"/>
    <w:rsid w:val="00935B2F"/>
    <w:rsid w:val="0098301E"/>
    <w:rsid w:val="00A45382"/>
    <w:rsid w:val="00A92004"/>
    <w:rsid w:val="00AB56AC"/>
    <w:rsid w:val="00B709FE"/>
    <w:rsid w:val="00BB6B2B"/>
    <w:rsid w:val="00C04A5B"/>
    <w:rsid w:val="00D51C7C"/>
    <w:rsid w:val="00E15D3B"/>
    <w:rsid w:val="00ED03D2"/>
    <w:rsid w:val="00F34552"/>
    <w:rsid w:val="00F47192"/>
    <w:rsid w:val="00F60D02"/>
    <w:rsid w:val="00F878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C124A"/>
    <w:pPr>
      <w:spacing w:after="0"/>
      <w:contextualSpacing/>
    </w:pPr>
    <w:rPr>
      <w:rFonts w:ascii="Arial" w:eastAsia="Arial" w:hAnsi="Arial" w:cs="Arial"/>
      <w:lang w:val="ru" w:eastAsia="ru-RU"/>
    </w:rPr>
  </w:style>
  <w:style w:type="paragraph" w:styleId="1">
    <w:name w:val="heading 1"/>
    <w:basedOn w:val="a"/>
    <w:next w:val="a"/>
    <w:link w:val="10"/>
    <w:uiPriority w:val="9"/>
    <w:qFormat/>
    <w:rsid w:val="005C12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04A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1F026A"/>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 1"/>
    <w:basedOn w:val="1"/>
    <w:rsid w:val="005C124A"/>
    <w:pPr>
      <w:keepLines w:val="0"/>
      <w:suppressAutoHyphens/>
      <w:spacing w:before="0" w:line="240" w:lineRule="auto"/>
      <w:contextualSpacing w:val="0"/>
      <w:jc w:val="center"/>
    </w:pPr>
    <w:rPr>
      <w:rFonts w:ascii="Arial" w:eastAsia="Times New Roman" w:hAnsi="Arial" w:cs="Arial"/>
      <w:b w:val="0"/>
      <w:bCs w:val="0"/>
      <w:color w:val="000000"/>
      <w:lang w:val="ru-RU" w:eastAsia="zh-CN"/>
    </w:rPr>
  </w:style>
  <w:style w:type="character" w:customStyle="1" w:styleId="parameter">
    <w:name w:val="parameter"/>
    <w:basedOn w:val="a0"/>
    <w:rsid w:val="005C124A"/>
  </w:style>
  <w:style w:type="character" w:customStyle="1" w:styleId="10">
    <w:name w:val="Заголовок 1 Знак"/>
    <w:basedOn w:val="a0"/>
    <w:link w:val="1"/>
    <w:uiPriority w:val="9"/>
    <w:rsid w:val="005C124A"/>
    <w:rPr>
      <w:rFonts w:asciiTheme="majorHAnsi" w:eastAsiaTheme="majorEastAsia" w:hAnsiTheme="majorHAnsi" w:cstheme="majorBidi"/>
      <w:b/>
      <w:bCs/>
      <w:color w:val="365F91" w:themeColor="accent1" w:themeShade="BF"/>
      <w:sz w:val="28"/>
      <w:szCs w:val="28"/>
      <w:lang w:val="ru" w:eastAsia="ru-RU"/>
    </w:rPr>
  </w:style>
  <w:style w:type="paragraph" w:customStyle="1" w:styleId="LAb">
    <w:name w:val="LAb"/>
    <w:basedOn w:val="a"/>
    <w:link w:val="LAb0"/>
    <w:qFormat/>
    <w:rsid w:val="005C124A"/>
    <w:pPr>
      <w:spacing w:line="360" w:lineRule="auto"/>
      <w:ind w:firstLine="709"/>
      <w:jc w:val="both"/>
    </w:pPr>
    <w:rPr>
      <w:rFonts w:ascii="Times New Roman" w:hAnsi="Times New Roman"/>
      <w:color w:val="000000"/>
      <w:sz w:val="28"/>
      <w:szCs w:val="28"/>
    </w:rPr>
  </w:style>
  <w:style w:type="paragraph" w:styleId="a3">
    <w:name w:val="Normal (Web)"/>
    <w:basedOn w:val="a"/>
    <w:uiPriority w:val="99"/>
    <w:unhideWhenUsed/>
    <w:rsid w:val="005C124A"/>
    <w:pPr>
      <w:suppressAutoHyphens/>
      <w:spacing w:before="280" w:after="280" w:line="240" w:lineRule="auto"/>
      <w:contextualSpacing w:val="0"/>
    </w:pPr>
    <w:rPr>
      <w:rFonts w:ascii="Times New Roman" w:eastAsia="Times New Roman" w:hAnsi="Times New Roman" w:cs="Times New Roman"/>
      <w:sz w:val="24"/>
      <w:szCs w:val="24"/>
      <w:lang w:val="ru-RU" w:eastAsia="zh-CN"/>
    </w:rPr>
  </w:style>
  <w:style w:type="character" w:customStyle="1" w:styleId="LAb0">
    <w:name w:val="LAb Знак"/>
    <w:basedOn w:val="a0"/>
    <w:link w:val="LAb"/>
    <w:rsid w:val="005C124A"/>
    <w:rPr>
      <w:rFonts w:ascii="Times New Roman" w:eastAsia="Arial" w:hAnsi="Times New Roman" w:cs="Arial"/>
      <w:color w:val="000000"/>
      <w:sz w:val="28"/>
      <w:szCs w:val="28"/>
      <w:lang w:val="ru" w:eastAsia="ru-RU"/>
    </w:rPr>
  </w:style>
  <w:style w:type="paragraph" w:customStyle="1" w:styleId="a4">
    <w:name w:val="Код"/>
    <w:basedOn w:val="a"/>
    <w:rsid w:val="005C124A"/>
    <w:pPr>
      <w:suppressAutoHyphens/>
      <w:spacing w:line="240" w:lineRule="auto"/>
    </w:pPr>
    <w:rPr>
      <w:rFonts w:ascii="Calibri" w:eastAsia="Calibri" w:hAnsi="Calibri" w:cs="Times New Roman"/>
      <w:color w:val="000000"/>
      <w:sz w:val="24"/>
      <w:szCs w:val="24"/>
      <w:lang w:val="ru-RU" w:eastAsia="zh-CN"/>
    </w:rPr>
  </w:style>
  <w:style w:type="character" w:customStyle="1" w:styleId="sentence">
    <w:name w:val="sentence"/>
    <w:basedOn w:val="a0"/>
    <w:rsid w:val="005C124A"/>
  </w:style>
  <w:style w:type="character" w:customStyle="1" w:styleId="input">
    <w:name w:val="input"/>
    <w:basedOn w:val="a0"/>
    <w:rsid w:val="005C124A"/>
  </w:style>
  <w:style w:type="character" w:customStyle="1" w:styleId="code">
    <w:name w:val="code"/>
    <w:basedOn w:val="a0"/>
    <w:rsid w:val="005C124A"/>
  </w:style>
  <w:style w:type="character" w:customStyle="1" w:styleId="lwcollapsibleareatitle1">
    <w:name w:val="lw_collapsiblearea_title1"/>
    <w:rsid w:val="005C124A"/>
    <w:rPr>
      <w:rFonts w:ascii="Segoe UI" w:hAnsi="Segoe UI" w:cs="Segoe UI" w:hint="default"/>
      <w:b/>
      <w:bCs/>
      <w:color w:val="3F529C"/>
      <w:sz w:val="37"/>
      <w:szCs w:val="37"/>
    </w:rPr>
  </w:style>
  <w:style w:type="paragraph" w:styleId="a5">
    <w:name w:val="Balloon Text"/>
    <w:basedOn w:val="a"/>
    <w:link w:val="a6"/>
    <w:uiPriority w:val="99"/>
    <w:semiHidden/>
    <w:unhideWhenUsed/>
    <w:rsid w:val="005C124A"/>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C124A"/>
    <w:rPr>
      <w:rFonts w:ascii="Tahoma" w:eastAsia="Arial" w:hAnsi="Tahoma" w:cs="Tahoma"/>
      <w:sz w:val="16"/>
      <w:szCs w:val="16"/>
      <w:lang w:val="ru" w:eastAsia="ru-RU"/>
    </w:rPr>
  </w:style>
  <w:style w:type="paragraph" w:styleId="a7">
    <w:name w:val="List Paragraph"/>
    <w:basedOn w:val="a"/>
    <w:uiPriority w:val="34"/>
    <w:qFormat/>
    <w:rsid w:val="002506A4"/>
    <w:pPr>
      <w:suppressAutoHyphens/>
      <w:spacing w:line="240" w:lineRule="auto"/>
      <w:ind w:left="720"/>
    </w:pPr>
    <w:rPr>
      <w:rFonts w:ascii="Times New Roman" w:eastAsia="Times New Roman" w:hAnsi="Times New Roman" w:cs="Times New Roman"/>
      <w:sz w:val="24"/>
      <w:szCs w:val="24"/>
      <w:lang w:val="ru-RU" w:eastAsia="zh-CN"/>
    </w:rPr>
  </w:style>
  <w:style w:type="character" w:styleId="a8">
    <w:name w:val="Hyperlink"/>
    <w:semiHidden/>
    <w:unhideWhenUsed/>
    <w:rsid w:val="00555FBD"/>
    <w:rPr>
      <w:color w:val="0000FF"/>
      <w:u w:val="single"/>
    </w:rPr>
  </w:style>
  <w:style w:type="paragraph" w:styleId="a9">
    <w:name w:val="Body Text"/>
    <w:basedOn w:val="a"/>
    <w:link w:val="aa"/>
    <w:semiHidden/>
    <w:unhideWhenUsed/>
    <w:rsid w:val="00555FBD"/>
    <w:pPr>
      <w:suppressAutoHyphens/>
      <w:spacing w:after="140" w:line="288" w:lineRule="auto"/>
      <w:contextualSpacing w:val="0"/>
    </w:pPr>
    <w:rPr>
      <w:rFonts w:ascii="Liberation Serif" w:eastAsia="SimSun" w:hAnsi="Liberation Serif" w:cs="Mangal"/>
      <w:kern w:val="2"/>
      <w:sz w:val="24"/>
      <w:szCs w:val="24"/>
      <w:lang w:val="ru-RU" w:eastAsia="zh-CN" w:bidi="hi-IN"/>
    </w:rPr>
  </w:style>
  <w:style w:type="character" w:customStyle="1" w:styleId="aa">
    <w:name w:val="Основной текст Знак"/>
    <w:basedOn w:val="a0"/>
    <w:link w:val="a9"/>
    <w:semiHidden/>
    <w:rsid w:val="00555FBD"/>
    <w:rPr>
      <w:rFonts w:ascii="Liberation Serif" w:eastAsia="SimSun" w:hAnsi="Liberation Serif" w:cs="Mangal"/>
      <w:kern w:val="2"/>
      <w:sz w:val="24"/>
      <w:szCs w:val="24"/>
      <w:lang w:eastAsia="zh-CN" w:bidi="hi-IN"/>
    </w:rPr>
  </w:style>
  <w:style w:type="paragraph" w:customStyle="1" w:styleId="TableParagraph">
    <w:name w:val="Table Paragraph"/>
    <w:basedOn w:val="a"/>
    <w:rsid w:val="00555FBD"/>
    <w:pPr>
      <w:widowControl w:val="0"/>
      <w:suppressAutoHyphens/>
      <w:autoSpaceDE w:val="0"/>
      <w:spacing w:line="240" w:lineRule="auto"/>
      <w:ind w:left="107"/>
      <w:contextualSpacing w:val="0"/>
    </w:pPr>
    <w:rPr>
      <w:rFonts w:ascii="Times New Roman" w:eastAsia="Times New Roman" w:hAnsi="Times New Roman" w:cs="Times New Roman"/>
      <w:lang w:val="ru-RU" w:eastAsia="zh-CN" w:bidi="ru-RU"/>
    </w:rPr>
  </w:style>
  <w:style w:type="paragraph" w:customStyle="1" w:styleId="31">
    <w:name w:val="Заг 3"/>
    <w:basedOn w:val="a"/>
    <w:rsid w:val="00C04A5B"/>
    <w:pPr>
      <w:keepNext/>
      <w:suppressAutoHyphens/>
      <w:spacing w:line="240" w:lineRule="auto"/>
      <w:contextualSpacing w:val="0"/>
    </w:pPr>
    <w:rPr>
      <w:rFonts w:eastAsia="Times New Roman"/>
      <w:b/>
      <w:bCs/>
      <w:sz w:val="24"/>
      <w:szCs w:val="24"/>
      <w:lang w:val="ru-RU" w:eastAsia="zh-CN"/>
    </w:rPr>
  </w:style>
  <w:style w:type="character" w:customStyle="1" w:styleId="20">
    <w:name w:val="Заголовок 2 Знак"/>
    <w:basedOn w:val="a0"/>
    <w:link w:val="2"/>
    <w:uiPriority w:val="9"/>
    <w:semiHidden/>
    <w:rsid w:val="00C04A5B"/>
    <w:rPr>
      <w:rFonts w:asciiTheme="majorHAnsi" w:eastAsiaTheme="majorEastAsia" w:hAnsiTheme="majorHAnsi" w:cstheme="majorBidi"/>
      <w:b/>
      <w:bCs/>
      <w:color w:val="4F81BD" w:themeColor="accent1"/>
      <w:sz w:val="26"/>
      <w:szCs w:val="26"/>
      <w:lang w:val="ru" w:eastAsia="ru-RU"/>
    </w:rPr>
  </w:style>
  <w:style w:type="character" w:customStyle="1" w:styleId="30">
    <w:name w:val="Заголовок 3 Знак"/>
    <w:basedOn w:val="a0"/>
    <w:link w:val="3"/>
    <w:uiPriority w:val="9"/>
    <w:semiHidden/>
    <w:rsid w:val="001F026A"/>
    <w:rPr>
      <w:rFonts w:asciiTheme="majorHAnsi" w:eastAsiaTheme="majorEastAsia" w:hAnsiTheme="majorHAnsi" w:cstheme="majorBidi"/>
      <w:b/>
      <w:bCs/>
      <w:color w:val="4F81BD" w:themeColor="accent1"/>
      <w:lang w:val="ru" w:eastAsia="ru-RU"/>
    </w:rPr>
  </w:style>
  <w:style w:type="paragraph" w:styleId="HTML">
    <w:name w:val="HTML Preformatted"/>
    <w:basedOn w:val="a"/>
    <w:link w:val="HTML0"/>
    <w:uiPriority w:val="99"/>
    <w:semiHidden/>
    <w:unhideWhenUsed/>
    <w:rsid w:val="001F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1F026A"/>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C124A"/>
    <w:pPr>
      <w:spacing w:after="0"/>
      <w:contextualSpacing/>
    </w:pPr>
    <w:rPr>
      <w:rFonts w:ascii="Arial" w:eastAsia="Arial" w:hAnsi="Arial" w:cs="Arial"/>
      <w:lang w:val="ru" w:eastAsia="ru-RU"/>
    </w:rPr>
  </w:style>
  <w:style w:type="paragraph" w:styleId="1">
    <w:name w:val="heading 1"/>
    <w:basedOn w:val="a"/>
    <w:next w:val="a"/>
    <w:link w:val="10"/>
    <w:uiPriority w:val="9"/>
    <w:qFormat/>
    <w:rsid w:val="005C12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04A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1F026A"/>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 1"/>
    <w:basedOn w:val="1"/>
    <w:rsid w:val="005C124A"/>
    <w:pPr>
      <w:keepLines w:val="0"/>
      <w:suppressAutoHyphens/>
      <w:spacing w:before="0" w:line="240" w:lineRule="auto"/>
      <w:contextualSpacing w:val="0"/>
      <w:jc w:val="center"/>
    </w:pPr>
    <w:rPr>
      <w:rFonts w:ascii="Arial" w:eastAsia="Times New Roman" w:hAnsi="Arial" w:cs="Arial"/>
      <w:b w:val="0"/>
      <w:bCs w:val="0"/>
      <w:color w:val="000000"/>
      <w:lang w:val="ru-RU" w:eastAsia="zh-CN"/>
    </w:rPr>
  </w:style>
  <w:style w:type="character" w:customStyle="1" w:styleId="parameter">
    <w:name w:val="parameter"/>
    <w:basedOn w:val="a0"/>
    <w:rsid w:val="005C124A"/>
  </w:style>
  <w:style w:type="character" w:customStyle="1" w:styleId="10">
    <w:name w:val="Заголовок 1 Знак"/>
    <w:basedOn w:val="a0"/>
    <w:link w:val="1"/>
    <w:uiPriority w:val="9"/>
    <w:rsid w:val="005C124A"/>
    <w:rPr>
      <w:rFonts w:asciiTheme="majorHAnsi" w:eastAsiaTheme="majorEastAsia" w:hAnsiTheme="majorHAnsi" w:cstheme="majorBidi"/>
      <w:b/>
      <w:bCs/>
      <w:color w:val="365F91" w:themeColor="accent1" w:themeShade="BF"/>
      <w:sz w:val="28"/>
      <w:szCs w:val="28"/>
      <w:lang w:val="ru" w:eastAsia="ru-RU"/>
    </w:rPr>
  </w:style>
  <w:style w:type="paragraph" w:customStyle="1" w:styleId="LAb">
    <w:name w:val="LAb"/>
    <w:basedOn w:val="a"/>
    <w:link w:val="LAb0"/>
    <w:qFormat/>
    <w:rsid w:val="005C124A"/>
    <w:pPr>
      <w:spacing w:line="360" w:lineRule="auto"/>
      <w:ind w:firstLine="709"/>
      <w:jc w:val="both"/>
    </w:pPr>
    <w:rPr>
      <w:rFonts w:ascii="Times New Roman" w:hAnsi="Times New Roman"/>
      <w:color w:val="000000"/>
      <w:sz w:val="28"/>
      <w:szCs w:val="28"/>
    </w:rPr>
  </w:style>
  <w:style w:type="paragraph" w:styleId="a3">
    <w:name w:val="Normal (Web)"/>
    <w:basedOn w:val="a"/>
    <w:uiPriority w:val="99"/>
    <w:unhideWhenUsed/>
    <w:rsid w:val="005C124A"/>
    <w:pPr>
      <w:suppressAutoHyphens/>
      <w:spacing w:before="280" w:after="280" w:line="240" w:lineRule="auto"/>
      <w:contextualSpacing w:val="0"/>
    </w:pPr>
    <w:rPr>
      <w:rFonts w:ascii="Times New Roman" w:eastAsia="Times New Roman" w:hAnsi="Times New Roman" w:cs="Times New Roman"/>
      <w:sz w:val="24"/>
      <w:szCs w:val="24"/>
      <w:lang w:val="ru-RU" w:eastAsia="zh-CN"/>
    </w:rPr>
  </w:style>
  <w:style w:type="character" w:customStyle="1" w:styleId="LAb0">
    <w:name w:val="LAb Знак"/>
    <w:basedOn w:val="a0"/>
    <w:link w:val="LAb"/>
    <w:rsid w:val="005C124A"/>
    <w:rPr>
      <w:rFonts w:ascii="Times New Roman" w:eastAsia="Arial" w:hAnsi="Times New Roman" w:cs="Arial"/>
      <w:color w:val="000000"/>
      <w:sz w:val="28"/>
      <w:szCs w:val="28"/>
      <w:lang w:val="ru" w:eastAsia="ru-RU"/>
    </w:rPr>
  </w:style>
  <w:style w:type="paragraph" w:customStyle="1" w:styleId="a4">
    <w:name w:val="Код"/>
    <w:basedOn w:val="a"/>
    <w:rsid w:val="005C124A"/>
    <w:pPr>
      <w:suppressAutoHyphens/>
      <w:spacing w:line="240" w:lineRule="auto"/>
    </w:pPr>
    <w:rPr>
      <w:rFonts w:ascii="Calibri" w:eastAsia="Calibri" w:hAnsi="Calibri" w:cs="Times New Roman"/>
      <w:color w:val="000000"/>
      <w:sz w:val="24"/>
      <w:szCs w:val="24"/>
      <w:lang w:val="ru-RU" w:eastAsia="zh-CN"/>
    </w:rPr>
  </w:style>
  <w:style w:type="character" w:customStyle="1" w:styleId="sentence">
    <w:name w:val="sentence"/>
    <w:basedOn w:val="a0"/>
    <w:rsid w:val="005C124A"/>
  </w:style>
  <w:style w:type="character" w:customStyle="1" w:styleId="input">
    <w:name w:val="input"/>
    <w:basedOn w:val="a0"/>
    <w:rsid w:val="005C124A"/>
  </w:style>
  <w:style w:type="character" w:customStyle="1" w:styleId="code">
    <w:name w:val="code"/>
    <w:basedOn w:val="a0"/>
    <w:rsid w:val="005C124A"/>
  </w:style>
  <w:style w:type="character" w:customStyle="1" w:styleId="lwcollapsibleareatitle1">
    <w:name w:val="lw_collapsiblearea_title1"/>
    <w:rsid w:val="005C124A"/>
    <w:rPr>
      <w:rFonts w:ascii="Segoe UI" w:hAnsi="Segoe UI" w:cs="Segoe UI" w:hint="default"/>
      <w:b/>
      <w:bCs/>
      <w:color w:val="3F529C"/>
      <w:sz w:val="37"/>
      <w:szCs w:val="37"/>
    </w:rPr>
  </w:style>
  <w:style w:type="paragraph" w:styleId="a5">
    <w:name w:val="Balloon Text"/>
    <w:basedOn w:val="a"/>
    <w:link w:val="a6"/>
    <w:uiPriority w:val="99"/>
    <w:semiHidden/>
    <w:unhideWhenUsed/>
    <w:rsid w:val="005C124A"/>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C124A"/>
    <w:rPr>
      <w:rFonts w:ascii="Tahoma" w:eastAsia="Arial" w:hAnsi="Tahoma" w:cs="Tahoma"/>
      <w:sz w:val="16"/>
      <w:szCs w:val="16"/>
      <w:lang w:val="ru" w:eastAsia="ru-RU"/>
    </w:rPr>
  </w:style>
  <w:style w:type="paragraph" w:styleId="a7">
    <w:name w:val="List Paragraph"/>
    <w:basedOn w:val="a"/>
    <w:uiPriority w:val="34"/>
    <w:qFormat/>
    <w:rsid w:val="002506A4"/>
    <w:pPr>
      <w:suppressAutoHyphens/>
      <w:spacing w:line="240" w:lineRule="auto"/>
      <w:ind w:left="720"/>
    </w:pPr>
    <w:rPr>
      <w:rFonts w:ascii="Times New Roman" w:eastAsia="Times New Roman" w:hAnsi="Times New Roman" w:cs="Times New Roman"/>
      <w:sz w:val="24"/>
      <w:szCs w:val="24"/>
      <w:lang w:val="ru-RU" w:eastAsia="zh-CN"/>
    </w:rPr>
  </w:style>
  <w:style w:type="character" w:styleId="a8">
    <w:name w:val="Hyperlink"/>
    <w:semiHidden/>
    <w:unhideWhenUsed/>
    <w:rsid w:val="00555FBD"/>
    <w:rPr>
      <w:color w:val="0000FF"/>
      <w:u w:val="single"/>
    </w:rPr>
  </w:style>
  <w:style w:type="paragraph" w:styleId="a9">
    <w:name w:val="Body Text"/>
    <w:basedOn w:val="a"/>
    <w:link w:val="aa"/>
    <w:semiHidden/>
    <w:unhideWhenUsed/>
    <w:rsid w:val="00555FBD"/>
    <w:pPr>
      <w:suppressAutoHyphens/>
      <w:spacing w:after="140" w:line="288" w:lineRule="auto"/>
      <w:contextualSpacing w:val="0"/>
    </w:pPr>
    <w:rPr>
      <w:rFonts w:ascii="Liberation Serif" w:eastAsia="SimSun" w:hAnsi="Liberation Serif" w:cs="Mangal"/>
      <w:kern w:val="2"/>
      <w:sz w:val="24"/>
      <w:szCs w:val="24"/>
      <w:lang w:val="ru-RU" w:eastAsia="zh-CN" w:bidi="hi-IN"/>
    </w:rPr>
  </w:style>
  <w:style w:type="character" w:customStyle="1" w:styleId="aa">
    <w:name w:val="Основной текст Знак"/>
    <w:basedOn w:val="a0"/>
    <w:link w:val="a9"/>
    <w:semiHidden/>
    <w:rsid w:val="00555FBD"/>
    <w:rPr>
      <w:rFonts w:ascii="Liberation Serif" w:eastAsia="SimSun" w:hAnsi="Liberation Serif" w:cs="Mangal"/>
      <w:kern w:val="2"/>
      <w:sz w:val="24"/>
      <w:szCs w:val="24"/>
      <w:lang w:eastAsia="zh-CN" w:bidi="hi-IN"/>
    </w:rPr>
  </w:style>
  <w:style w:type="paragraph" w:customStyle="1" w:styleId="TableParagraph">
    <w:name w:val="Table Paragraph"/>
    <w:basedOn w:val="a"/>
    <w:rsid w:val="00555FBD"/>
    <w:pPr>
      <w:widowControl w:val="0"/>
      <w:suppressAutoHyphens/>
      <w:autoSpaceDE w:val="0"/>
      <w:spacing w:line="240" w:lineRule="auto"/>
      <w:ind w:left="107"/>
      <w:contextualSpacing w:val="0"/>
    </w:pPr>
    <w:rPr>
      <w:rFonts w:ascii="Times New Roman" w:eastAsia="Times New Roman" w:hAnsi="Times New Roman" w:cs="Times New Roman"/>
      <w:lang w:val="ru-RU" w:eastAsia="zh-CN" w:bidi="ru-RU"/>
    </w:rPr>
  </w:style>
  <w:style w:type="paragraph" w:customStyle="1" w:styleId="31">
    <w:name w:val="Заг 3"/>
    <w:basedOn w:val="a"/>
    <w:rsid w:val="00C04A5B"/>
    <w:pPr>
      <w:keepNext/>
      <w:suppressAutoHyphens/>
      <w:spacing w:line="240" w:lineRule="auto"/>
      <w:contextualSpacing w:val="0"/>
    </w:pPr>
    <w:rPr>
      <w:rFonts w:eastAsia="Times New Roman"/>
      <w:b/>
      <w:bCs/>
      <w:sz w:val="24"/>
      <w:szCs w:val="24"/>
      <w:lang w:val="ru-RU" w:eastAsia="zh-CN"/>
    </w:rPr>
  </w:style>
  <w:style w:type="character" w:customStyle="1" w:styleId="20">
    <w:name w:val="Заголовок 2 Знак"/>
    <w:basedOn w:val="a0"/>
    <w:link w:val="2"/>
    <w:uiPriority w:val="9"/>
    <w:semiHidden/>
    <w:rsid w:val="00C04A5B"/>
    <w:rPr>
      <w:rFonts w:asciiTheme="majorHAnsi" w:eastAsiaTheme="majorEastAsia" w:hAnsiTheme="majorHAnsi" w:cstheme="majorBidi"/>
      <w:b/>
      <w:bCs/>
      <w:color w:val="4F81BD" w:themeColor="accent1"/>
      <w:sz w:val="26"/>
      <w:szCs w:val="26"/>
      <w:lang w:val="ru" w:eastAsia="ru-RU"/>
    </w:rPr>
  </w:style>
  <w:style w:type="character" w:customStyle="1" w:styleId="30">
    <w:name w:val="Заголовок 3 Знак"/>
    <w:basedOn w:val="a0"/>
    <w:link w:val="3"/>
    <w:uiPriority w:val="9"/>
    <w:semiHidden/>
    <w:rsid w:val="001F026A"/>
    <w:rPr>
      <w:rFonts w:asciiTheme="majorHAnsi" w:eastAsiaTheme="majorEastAsia" w:hAnsiTheme="majorHAnsi" w:cstheme="majorBidi"/>
      <w:b/>
      <w:bCs/>
      <w:color w:val="4F81BD" w:themeColor="accent1"/>
      <w:lang w:val="ru" w:eastAsia="ru-RU"/>
    </w:rPr>
  </w:style>
  <w:style w:type="paragraph" w:styleId="HTML">
    <w:name w:val="HTML Preformatted"/>
    <w:basedOn w:val="a"/>
    <w:link w:val="HTML0"/>
    <w:uiPriority w:val="99"/>
    <w:semiHidden/>
    <w:unhideWhenUsed/>
    <w:rsid w:val="001F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1F026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2599">
      <w:bodyDiv w:val="1"/>
      <w:marLeft w:val="0"/>
      <w:marRight w:val="0"/>
      <w:marTop w:val="0"/>
      <w:marBottom w:val="0"/>
      <w:divBdr>
        <w:top w:val="none" w:sz="0" w:space="0" w:color="auto"/>
        <w:left w:val="none" w:sz="0" w:space="0" w:color="auto"/>
        <w:bottom w:val="none" w:sz="0" w:space="0" w:color="auto"/>
        <w:right w:val="none" w:sz="0" w:space="0" w:color="auto"/>
      </w:divBdr>
    </w:div>
    <w:div w:id="149444414">
      <w:bodyDiv w:val="1"/>
      <w:marLeft w:val="0"/>
      <w:marRight w:val="0"/>
      <w:marTop w:val="0"/>
      <w:marBottom w:val="0"/>
      <w:divBdr>
        <w:top w:val="none" w:sz="0" w:space="0" w:color="auto"/>
        <w:left w:val="none" w:sz="0" w:space="0" w:color="auto"/>
        <w:bottom w:val="none" w:sz="0" w:space="0" w:color="auto"/>
        <w:right w:val="none" w:sz="0" w:space="0" w:color="auto"/>
      </w:divBdr>
    </w:div>
    <w:div w:id="152844499">
      <w:bodyDiv w:val="1"/>
      <w:marLeft w:val="0"/>
      <w:marRight w:val="0"/>
      <w:marTop w:val="0"/>
      <w:marBottom w:val="0"/>
      <w:divBdr>
        <w:top w:val="none" w:sz="0" w:space="0" w:color="auto"/>
        <w:left w:val="none" w:sz="0" w:space="0" w:color="auto"/>
        <w:bottom w:val="none" w:sz="0" w:space="0" w:color="auto"/>
        <w:right w:val="none" w:sz="0" w:space="0" w:color="auto"/>
      </w:divBdr>
    </w:div>
    <w:div w:id="157429302">
      <w:bodyDiv w:val="1"/>
      <w:marLeft w:val="0"/>
      <w:marRight w:val="0"/>
      <w:marTop w:val="0"/>
      <w:marBottom w:val="0"/>
      <w:divBdr>
        <w:top w:val="none" w:sz="0" w:space="0" w:color="auto"/>
        <w:left w:val="none" w:sz="0" w:space="0" w:color="auto"/>
        <w:bottom w:val="none" w:sz="0" w:space="0" w:color="auto"/>
        <w:right w:val="none" w:sz="0" w:space="0" w:color="auto"/>
      </w:divBdr>
    </w:div>
    <w:div w:id="195628323">
      <w:bodyDiv w:val="1"/>
      <w:marLeft w:val="0"/>
      <w:marRight w:val="0"/>
      <w:marTop w:val="0"/>
      <w:marBottom w:val="0"/>
      <w:divBdr>
        <w:top w:val="none" w:sz="0" w:space="0" w:color="auto"/>
        <w:left w:val="none" w:sz="0" w:space="0" w:color="auto"/>
        <w:bottom w:val="none" w:sz="0" w:space="0" w:color="auto"/>
        <w:right w:val="none" w:sz="0" w:space="0" w:color="auto"/>
      </w:divBdr>
    </w:div>
    <w:div w:id="240141196">
      <w:bodyDiv w:val="1"/>
      <w:marLeft w:val="0"/>
      <w:marRight w:val="0"/>
      <w:marTop w:val="0"/>
      <w:marBottom w:val="0"/>
      <w:divBdr>
        <w:top w:val="none" w:sz="0" w:space="0" w:color="auto"/>
        <w:left w:val="none" w:sz="0" w:space="0" w:color="auto"/>
        <w:bottom w:val="none" w:sz="0" w:space="0" w:color="auto"/>
        <w:right w:val="none" w:sz="0" w:space="0" w:color="auto"/>
      </w:divBdr>
    </w:div>
    <w:div w:id="271518211">
      <w:bodyDiv w:val="1"/>
      <w:marLeft w:val="0"/>
      <w:marRight w:val="0"/>
      <w:marTop w:val="0"/>
      <w:marBottom w:val="0"/>
      <w:divBdr>
        <w:top w:val="none" w:sz="0" w:space="0" w:color="auto"/>
        <w:left w:val="none" w:sz="0" w:space="0" w:color="auto"/>
        <w:bottom w:val="none" w:sz="0" w:space="0" w:color="auto"/>
        <w:right w:val="none" w:sz="0" w:space="0" w:color="auto"/>
      </w:divBdr>
    </w:div>
    <w:div w:id="369569721">
      <w:bodyDiv w:val="1"/>
      <w:marLeft w:val="0"/>
      <w:marRight w:val="0"/>
      <w:marTop w:val="0"/>
      <w:marBottom w:val="0"/>
      <w:divBdr>
        <w:top w:val="none" w:sz="0" w:space="0" w:color="auto"/>
        <w:left w:val="none" w:sz="0" w:space="0" w:color="auto"/>
        <w:bottom w:val="none" w:sz="0" w:space="0" w:color="auto"/>
        <w:right w:val="none" w:sz="0" w:space="0" w:color="auto"/>
      </w:divBdr>
    </w:div>
    <w:div w:id="459803038">
      <w:bodyDiv w:val="1"/>
      <w:marLeft w:val="0"/>
      <w:marRight w:val="0"/>
      <w:marTop w:val="0"/>
      <w:marBottom w:val="0"/>
      <w:divBdr>
        <w:top w:val="none" w:sz="0" w:space="0" w:color="auto"/>
        <w:left w:val="none" w:sz="0" w:space="0" w:color="auto"/>
        <w:bottom w:val="none" w:sz="0" w:space="0" w:color="auto"/>
        <w:right w:val="none" w:sz="0" w:space="0" w:color="auto"/>
      </w:divBdr>
    </w:div>
    <w:div w:id="494417794">
      <w:bodyDiv w:val="1"/>
      <w:marLeft w:val="0"/>
      <w:marRight w:val="0"/>
      <w:marTop w:val="0"/>
      <w:marBottom w:val="0"/>
      <w:divBdr>
        <w:top w:val="none" w:sz="0" w:space="0" w:color="auto"/>
        <w:left w:val="none" w:sz="0" w:space="0" w:color="auto"/>
        <w:bottom w:val="none" w:sz="0" w:space="0" w:color="auto"/>
        <w:right w:val="none" w:sz="0" w:space="0" w:color="auto"/>
      </w:divBdr>
    </w:div>
    <w:div w:id="604190000">
      <w:bodyDiv w:val="1"/>
      <w:marLeft w:val="0"/>
      <w:marRight w:val="0"/>
      <w:marTop w:val="0"/>
      <w:marBottom w:val="0"/>
      <w:divBdr>
        <w:top w:val="none" w:sz="0" w:space="0" w:color="auto"/>
        <w:left w:val="none" w:sz="0" w:space="0" w:color="auto"/>
        <w:bottom w:val="none" w:sz="0" w:space="0" w:color="auto"/>
        <w:right w:val="none" w:sz="0" w:space="0" w:color="auto"/>
      </w:divBdr>
    </w:div>
    <w:div w:id="626156175">
      <w:bodyDiv w:val="1"/>
      <w:marLeft w:val="0"/>
      <w:marRight w:val="0"/>
      <w:marTop w:val="0"/>
      <w:marBottom w:val="0"/>
      <w:divBdr>
        <w:top w:val="none" w:sz="0" w:space="0" w:color="auto"/>
        <w:left w:val="none" w:sz="0" w:space="0" w:color="auto"/>
        <w:bottom w:val="none" w:sz="0" w:space="0" w:color="auto"/>
        <w:right w:val="none" w:sz="0" w:space="0" w:color="auto"/>
      </w:divBdr>
    </w:div>
    <w:div w:id="641811374">
      <w:bodyDiv w:val="1"/>
      <w:marLeft w:val="0"/>
      <w:marRight w:val="0"/>
      <w:marTop w:val="0"/>
      <w:marBottom w:val="0"/>
      <w:divBdr>
        <w:top w:val="none" w:sz="0" w:space="0" w:color="auto"/>
        <w:left w:val="none" w:sz="0" w:space="0" w:color="auto"/>
        <w:bottom w:val="none" w:sz="0" w:space="0" w:color="auto"/>
        <w:right w:val="none" w:sz="0" w:space="0" w:color="auto"/>
      </w:divBdr>
    </w:div>
    <w:div w:id="649749260">
      <w:bodyDiv w:val="1"/>
      <w:marLeft w:val="0"/>
      <w:marRight w:val="0"/>
      <w:marTop w:val="0"/>
      <w:marBottom w:val="0"/>
      <w:divBdr>
        <w:top w:val="none" w:sz="0" w:space="0" w:color="auto"/>
        <w:left w:val="none" w:sz="0" w:space="0" w:color="auto"/>
        <w:bottom w:val="none" w:sz="0" w:space="0" w:color="auto"/>
        <w:right w:val="none" w:sz="0" w:space="0" w:color="auto"/>
      </w:divBdr>
    </w:div>
    <w:div w:id="690687714">
      <w:bodyDiv w:val="1"/>
      <w:marLeft w:val="0"/>
      <w:marRight w:val="0"/>
      <w:marTop w:val="0"/>
      <w:marBottom w:val="0"/>
      <w:divBdr>
        <w:top w:val="none" w:sz="0" w:space="0" w:color="auto"/>
        <w:left w:val="none" w:sz="0" w:space="0" w:color="auto"/>
        <w:bottom w:val="none" w:sz="0" w:space="0" w:color="auto"/>
        <w:right w:val="none" w:sz="0" w:space="0" w:color="auto"/>
      </w:divBdr>
    </w:div>
    <w:div w:id="767047819">
      <w:bodyDiv w:val="1"/>
      <w:marLeft w:val="0"/>
      <w:marRight w:val="0"/>
      <w:marTop w:val="0"/>
      <w:marBottom w:val="0"/>
      <w:divBdr>
        <w:top w:val="none" w:sz="0" w:space="0" w:color="auto"/>
        <w:left w:val="none" w:sz="0" w:space="0" w:color="auto"/>
        <w:bottom w:val="none" w:sz="0" w:space="0" w:color="auto"/>
        <w:right w:val="none" w:sz="0" w:space="0" w:color="auto"/>
      </w:divBdr>
    </w:div>
    <w:div w:id="782192255">
      <w:bodyDiv w:val="1"/>
      <w:marLeft w:val="0"/>
      <w:marRight w:val="0"/>
      <w:marTop w:val="0"/>
      <w:marBottom w:val="0"/>
      <w:divBdr>
        <w:top w:val="none" w:sz="0" w:space="0" w:color="auto"/>
        <w:left w:val="none" w:sz="0" w:space="0" w:color="auto"/>
        <w:bottom w:val="none" w:sz="0" w:space="0" w:color="auto"/>
        <w:right w:val="none" w:sz="0" w:space="0" w:color="auto"/>
      </w:divBdr>
    </w:div>
    <w:div w:id="815612764">
      <w:bodyDiv w:val="1"/>
      <w:marLeft w:val="0"/>
      <w:marRight w:val="0"/>
      <w:marTop w:val="0"/>
      <w:marBottom w:val="0"/>
      <w:divBdr>
        <w:top w:val="none" w:sz="0" w:space="0" w:color="auto"/>
        <w:left w:val="none" w:sz="0" w:space="0" w:color="auto"/>
        <w:bottom w:val="none" w:sz="0" w:space="0" w:color="auto"/>
        <w:right w:val="none" w:sz="0" w:space="0" w:color="auto"/>
      </w:divBdr>
    </w:div>
    <w:div w:id="820465328">
      <w:bodyDiv w:val="1"/>
      <w:marLeft w:val="0"/>
      <w:marRight w:val="0"/>
      <w:marTop w:val="0"/>
      <w:marBottom w:val="0"/>
      <w:divBdr>
        <w:top w:val="none" w:sz="0" w:space="0" w:color="auto"/>
        <w:left w:val="none" w:sz="0" w:space="0" w:color="auto"/>
        <w:bottom w:val="none" w:sz="0" w:space="0" w:color="auto"/>
        <w:right w:val="none" w:sz="0" w:space="0" w:color="auto"/>
      </w:divBdr>
    </w:div>
    <w:div w:id="834877746">
      <w:bodyDiv w:val="1"/>
      <w:marLeft w:val="0"/>
      <w:marRight w:val="0"/>
      <w:marTop w:val="0"/>
      <w:marBottom w:val="0"/>
      <w:divBdr>
        <w:top w:val="none" w:sz="0" w:space="0" w:color="auto"/>
        <w:left w:val="none" w:sz="0" w:space="0" w:color="auto"/>
        <w:bottom w:val="none" w:sz="0" w:space="0" w:color="auto"/>
        <w:right w:val="none" w:sz="0" w:space="0" w:color="auto"/>
      </w:divBdr>
    </w:div>
    <w:div w:id="836187229">
      <w:bodyDiv w:val="1"/>
      <w:marLeft w:val="0"/>
      <w:marRight w:val="0"/>
      <w:marTop w:val="0"/>
      <w:marBottom w:val="0"/>
      <w:divBdr>
        <w:top w:val="none" w:sz="0" w:space="0" w:color="auto"/>
        <w:left w:val="none" w:sz="0" w:space="0" w:color="auto"/>
        <w:bottom w:val="none" w:sz="0" w:space="0" w:color="auto"/>
        <w:right w:val="none" w:sz="0" w:space="0" w:color="auto"/>
      </w:divBdr>
    </w:div>
    <w:div w:id="869729882">
      <w:bodyDiv w:val="1"/>
      <w:marLeft w:val="0"/>
      <w:marRight w:val="0"/>
      <w:marTop w:val="0"/>
      <w:marBottom w:val="0"/>
      <w:divBdr>
        <w:top w:val="none" w:sz="0" w:space="0" w:color="auto"/>
        <w:left w:val="none" w:sz="0" w:space="0" w:color="auto"/>
        <w:bottom w:val="none" w:sz="0" w:space="0" w:color="auto"/>
        <w:right w:val="none" w:sz="0" w:space="0" w:color="auto"/>
      </w:divBdr>
    </w:div>
    <w:div w:id="954751185">
      <w:bodyDiv w:val="1"/>
      <w:marLeft w:val="0"/>
      <w:marRight w:val="0"/>
      <w:marTop w:val="0"/>
      <w:marBottom w:val="0"/>
      <w:divBdr>
        <w:top w:val="none" w:sz="0" w:space="0" w:color="auto"/>
        <w:left w:val="none" w:sz="0" w:space="0" w:color="auto"/>
        <w:bottom w:val="none" w:sz="0" w:space="0" w:color="auto"/>
        <w:right w:val="none" w:sz="0" w:space="0" w:color="auto"/>
      </w:divBdr>
    </w:div>
    <w:div w:id="963922058">
      <w:bodyDiv w:val="1"/>
      <w:marLeft w:val="0"/>
      <w:marRight w:val="0"/>
      <w:marTop w:val="0"/>
      <w:marBottom w:val="0"/>
      <w:divBdr>
        <w:top w:val="none" w:sz="0" w:space="0" w:color="auto"/>
        <w:left w:val="none" w:sz="0" w:space="0" w:color="auto"/>
        <w:bottom w:val="none" w:sz="0" w:space="0" w:color="auto"/>
        <w:right w:val="none" w:sz="0" w:space="0" w:color="auto"/>
      </w:divBdr>
    </w:div>
    <w:div w:id="988747859">
      <w:bodyDiv w:val="1"/>
      <w:marLeft w:val="0"/>
      <w:marRight w:val="0"/>
      <w:marTop w:val="0"/>
      <w:marBottom w:val="0"/>
      <w:divBdr>
        <w:top w:val="none" w:sz="0" w:space="0" w:color="auto"/>
        <w:left w:val="none" w:sz="0" w:space="0" w:color="auto"/>
        <w:bottom w:val="none" w:sz="0" w:space="0" w:color="auto"/>
        <w:right w:val="none" w:sz="0" w:space="0" w:color="auto"/>
      </w:divBdr>
    </w:div>
    <w:div w:id="1022559784">
      <w:bodyDiv w:val="1"/>
      <w:marLeft w:val="0"/>
      <w:marRight w:val="0"/>
      <w:marTop w:val="0"/>
      <w:marBottom w:val="0"/>
      <w:divBdr>
        <w:top w:val="none" w:sz="0" w:space="0" w:color="auto"/>
        <w:left w:val="none" w:sz="0" w:space="0" w:color="auto"/>
        <w:bottom w:val="none" w:sz="0" w:space="0" w:color="auto"/>
        <w:right w:val="none" w:sz="0" w:space="0" w:color="auto"/>
      </w:divBdr>
    </w:div>
    <w:div w:id="1042750044">
      <w:bodyDiv w:val="1"/>
      <w:marLeft w:val="0"/>
      <w:marRight w:val="0"/>
      <w:marTop w:val="0"/>
      <w:marBottom w:val="0"/>
      <w:divBdr>
        <w:top w:val="none" w:sz="0" w:space="0" w:color="auto"/>
        <w:left w:val="none" w:sz="0" w:space="0" w:color="auto"/>
        <w:bottom w:val="none" w:sz="0" w:space="0" w:color="auto"/>
        <w:right w:val="none" w:sz="0" w:space="0" w:color="auto"/>
      </w:divBdr>
    </w:div>
    <w:div w:id="1051541348">
      <w:bodyDiv w:val="1"/>
      <w:marLeft w:val="0"/>
      <w:marRight w:val="0"/>
      <w:marTop w:val="0"/>
      <w:marBottom w:val="0"/>
      <w:divBdr>
        <w:top w:val="none" w:sz="0" w:space="0" w:color="auto"/>
        <w:left w:val="none" w:sz="0" w:space="0" w:color="auto"/>
        <w:bottom w:val="none" w:sz="0" w:space="0" w:color="auto"/>
        <w:right w:val="none" w:sz="0" w:space="0" w:color="auto"/>
      </w:divBdr>
    </w:div>
    <w:div w:id="1112478851">
      <w:bodyDiv w:val="1"/>
      <w:marLeft w:val="0"/>
      <w:marRight w:val="0"/>
      <w:marTop w:val="0"/>
      <w:marBottom w:val="0"/>
      <w:divBdr>
        <w:top w:val="none" w:sz="0" w:space="0" w:color="auto"/>
        <w:left w:val="none" w:sz="0" w:space="0" w:color="auto"/>
        <w:bottom w:val="none" w:sz="0" w:space="0" w:color="auto"/>
        <w:right w:val="none" w:sz="0" w:space="0" w:color="auto"/>
      </w:divBdr>
    </w:div>
    <w:div w:id="1153984890">
      <w:bodyDiv w:val="1"/>
      <w:marLeft w:val="0"/>
      <w:marRight w:val="0"/>
      <w:marTop w:val="0"/>
      <w:marBottom w:val="0"/>
      <w:divBdr>
        <w:top w:val="none" w:sz="0" w:space="0" w:color="auto"/>
        <w:left w:val="none" w:sz="0" w:space="0" w:color="auto"/>
        <w:bottom w:val="none" w:sz="0" w:space="0" w:color="auto"/>
        <w:right w:val="none" w:sz="0" w:space="0" w:color="auto"/>
      </w:divBdr>
    </w:div>
    <w:div w:id="1155297167">
      <w:bodyDiv w:val="1"/>
      <w:marLeft w:val="0"/>
      <w:marRight w:val="0"/>
      <w:marTop w:val="0"/>
      <w:marBottom w:val="0"/>
      <w:divBdr>
        <w:top w:val="none" w:sz="0" w:space="0" w:color="auto"/>
        <w:left w:val="none" w:sz="0" w:space="0" w:color="auto"/>
        <w:bottom w:val="none" w:sz="0" w:space="0" w:color="auto"/>
        <w:right w:val="none" w:sz="0" w:space="0" w:color="auto"/>
      </w:divBdr>
    </w:div>
    <w:div w:id="1173566274">
      <w:bodyDiv w:val="1"/>
      <w:marLeft w:val="0"/>
      <w:marRight w:val="0"/>
      <w:marTop w:val="0"/>
      <w:marBottom w:val="0"/>
      <w:divBdr>
        <w:top w:val="none" w:sz="0" w:space="0" w:color="auto"/>
        <w:left w:val="none" w:sz="0" w:space="0" w:color="auto"/>
        <w:bottom w:val="none" w:sz="0" w:space="0" w:color="auto"/>
        <w:right w:val="none" w:sz="0" w:space="0" w:color="auto"/>
      </w:divBdr>
    </w:div>
    <w:div w:id="1287927349">
      <w:bodyDiv w:val="1"/>
      <w:marLeft w:val="0"/>
      <w:marRight w:val="0"/>
      <w:marTop w:val="0"/>
      <w:marBottom w:val="0"/>
      <w:divBdr>
        <w:top w:val="none" w:sz="0" w:space="0" w:color="auto"/>
        <w:left w:val="none" w:sz="0" w:space="0" w:color="auto"/>
        <w:bottom w:val="none" w:sz="0" w:space="0" w:color="auto"/>
        <w:right w:val="none" w:sz="0" w:space="0" w:color="auto"/>
      </w:divBdr>
    </w:div>
    <w:div w:id="1304847207">
      <w:bodyDiv w:val="1"/>
      <w:marLeft w:val="0"/>
      <w:marRight w:val="0"/>
      <w:marTop w:val="0"/>
      <w:marBottom w:val="0"/>
      <w:divBdr>
        <w:top w:val="none" w:sz="0" w:space="0" w:color="auto"/>
        <w:left w:val="none" w:sz="0" w:space="0" w:color="auto"/>
        <w:bottom w:val="none" w:sz="0" w:space="0" w:color="auto"/>
        <w:right w:val="none" w:sz="0" w:space="0" w:color="auto"/>
      </w:divBdr>
    </w:div>
    <w:div w:id="1310162732">
      <w:bodyDiv w:val="1"/>
      <w:marLeft w:val="0"/>
      <w:marRight w:val="0"/>
      <w:marTop w:val="0"/>
      <w:marBottom w:val="0"/>
      <w:divBdr>
        <w:top w:val="none" w:sz="0" w:space="0" w:color="auto"/>
        <w:left w:val="none" w:sz="0" w:space="0" w:color="auto"/>
        <w:bottom w:val="none" w:sz="0" w:space="0" w:color="auto"/>
        <w:right w:val="none" w:sz="0" w:space="0" w:color="auto"/>
      </w:divBdr>
    </w:div>
    <w:div w:id="1386441655">
      <w:bodyDiv w:val="1"/>
      <w:marLeft w:val="0"/>
      <w:marRight w:val="0"/>
      <w:marTop w:val="0"/>
      <w:marBottom w:val="0"/>
      <w:divBdr>
        <w:top w:val="none" w:sz="0" w:space="0" w:color="auto"/>
        <w:left w:val="none" w:sz="0" w:space="0" w:color="auto"/>
        <w:bottom w:val="none" w:sz="0" w:space="0" w:color="auto"/>
        <w:right w:val="none" w:sz="0" w:space="0" w:color="auto"/>
      </w:divBdr>
    </w:div>
    <w:div w:id="1448159396">
      <w:bodyDiv w:val="1"/>
      <w:marLeft w:val="0"/>
      <w:marRight w:val="0"/>
      <w:marTop w:val="0"/>
      <w:marBottom w:val="0"/>
      <w:divBdr>
        <w:top w:val="none" w:sz="0" w:space="0" w:color="auto"/>
        <w:left w:val="none" w:sz="0" w:space="0" w:color="auto"/>
        <w:bottom w:val="none" w:sz="0" w:space="0" w:color="auto"/>
        <w:right w:val="none" w:sz="0" w:space="0" w:color="auto"/>
      </w:divBdr>
    </w:div>
    <w:div w:id="1477454524">
      <w:bodyDiv w:val="1"/>
      <w:marLeft w:val="0"/>
      <w:marRight w:val="0"/>
      <w:marTop w:val="0"/>
      <w:marBottom w:val="0"/>
      <w:divBdr>
        <w:top w:val="none" w:sz="0" w:space="0" w:color="auto"/>
        <w:left w:val="none" w:sz="0" w:space="0" w:color="auto"/>
        <w:bottom w:val="none" w:sz="0" w:space="0" w:color="auto"/>
        <w:right w:val="none" w:sz="0" w:space="0" w:color="auto"/>
      </w:divBdr>
    </w:div>
    <w:div w:id="1482039959">
      <w:bodyDiv w:val="1"/>
      <w:marLeft w:val="0"/>
      <w:marRight w:val="0"/>
      <w:marTop w:val="0"/>
      <w:marBottom w:val="0"/>
      <w:divBdr>
        <w:top w:val="none" w:sz="0" w:space="0" w:color="auto"/>
        <w:left w:val="none" w:sz="0" w:space="0" w:color="auto"/>
        <w:bottom w:val="none" w:sz="0" w:space="0" w:color="auto"/>
        <w:right w:val="none" w:sz="0" w:space="0" w:color="auto"/>
      </w:divBdr>
    </w:div>
    <w:div w:id="1510025035">
      <w:bodyDiv w:val="1"/>
      <w:marLeft w:val="0"/>
      <w:marRight w:val="0"/>
      <w:marTop w:val="0"/>
      <w:marBottom w:val="0"/>
      <w:divBdr>
        <w:top w:val="none" w:sz="0" w:space="0" w:color="auto"/>
        <w:left w:val="none" w:sz="0" w:space="0" w:color="auto"/>
        <w:bottom w:val="none" w:sz="0" w:space="0" w:color="auto"/>
        <w:right w:val="none" w:sz="0" w:space="0" w:color="auto"/>
      </w:divBdr>
    </w:div>
    <w:div w:id="1679502340">
      <w:bodyDiv w:val="1"/>
      <w:marLeft w:val="0"/>
      <w:marRight w:val="0"/>
      <w:marTop w:val="0"/>
      <w:marBottom w:val="0"/>
      <w:divBdr>
        <w:top w:val="none" w:sz="0" w:space="0" w:color="auto"/>
        <w:left w:val="none" w:sz="0" w:space="0" w:color="auto"/>
        <w:bottom w:val="none" w:sz="0" w:space="0" w:color="auto"/>
        <w:right w:val="none" w:sz="0" w:space="0" w:color="auto"/>
      </w:divBdr>
    </w:div>
    <w:div w:id="1694309295">
      <w:bodyDiv w:val="1"/>
      <w:marLeft w:val="0"/>
      <w:marRight w:val="0"/>
      <w:marTop w:val="0"/>
      <w:marBottom w:val="0"/>
      <w:divBdr>
        <w:top w:val="none" w:sz="0" w:space="0" w:color="auto"/>
        <w:left w:val="none" w:sz="0" w:space="0" w:color="auto"/>
        <w:bottom w:val="none" w:sz="0" w:space="0" w:color="auto"/>
        <w:right w:val="none" w:sz="0" w:space="0" w:color="auto"/>
      </w:divBdr>
    </w:div>
    <w:div w:id="1806004768">
      <w:bodyDiv w:val="1"/>
      <w:marLeft w:val="0"/>
      <w:marRight w:val="0"/>
      <w:marTop w:val="0"/>
      <w:marBottom w:val="0"/>
      <w:divBdr>
        <w:top w:val="none" w:sz="0" w:space="0" w:color="auto"/>
        <w:left w:val="none" w:sz="0" w:space="0" w:color="auto"/>
        <w:bottom w:val="none" w:sz="0" w:space="0" w:color="auto"/>
        <w:right w:val="none" w:sz="0" w:space="0" w:color="auto"/>
      </w:divBdr>
    </w:div>
    <w:div w:id="1807236029">
      <w:bodyDiv w:val="1"/>
      <w:marLeft w:val="0"/>
      <w:marRight w:val="0"/>
      <w:marTop w:val="0"/>
      <w:marBottom w:val="0"/>
      <w:divBdr>
        <w:top w:val="none" w:sz="0" w:space="0" w:color="auto"/>
        <w:left w:val="none" w:sz="0" w:space="0" w:color="auto"/>
        <w:bottom w:val="none" w:sz="0" w:space="0" w:color="auto"/>
        <w:right w:val="none" w:sz="0" w:space="0" w:color="auto"/>
      </w:divBdr>
    </w:div>
    <w:div w:id="1831600574">
      <w:bodyDiv w:val="1"/>
      <w:marLeft w:val="0"/>
      <w:marRight w:val="0"/>
      <w:marTop w:val="0"/>
      <w:marBottom w:val="0"/>
      <w:divBdr>
        <w:top w:val="none" w:sz="0" w:space="0" w:color="auto"/>
        <w:left w:val="none" w:sz="0" w:space="0" w:color="auto"/>
        <w:bottom w:val="none" w:sz="0" w:space="0" w:color="auto"/>
        <w:right w:val="none" w:sz="0" w:space="0" w:color="auto"/>
      </w:divBdr>
    </w:div>
    <w:div w:id="1864005358">
      <w:bodyDiv w:val="1"/>
      <w:marLeft w:val="0"/>
      <w:marRight w:val="0"/>
      <w:marTop w:val="0"/>
      <w:marBottom w:val="0"/>
      <w:divBdr>
        <w:top w:val="none" w:sz="0" w:space="0" w:color="auto"/>
        <w:left w:val="none" w:sz="0" w:space="0" w:color="auto"/>
        <w:bottom w:val="none" w:sz="0" w:space="0" w:color="auto"/>
        <w:right w:val="none" w:sz="0" w:space="0" w:color="auto"/>
      </w:divBdr>
    </w:div>
    <w:div w:id="1933392191">
      <w:bodyDiv w:val="1"/>
      <w:marLeft w:val="0"/>
      <w:marRight w:val="0"/>
      <w:marTop w:val="0"/>
      <w:marBottom w:val="0"/>
      <w:divBdr>
        <w:top w:val="none" w:sz="0" w:space="0" w:color="auto"/>
        <w:left w:val="none" w:sz="0" w:space="0" w:color="auto"/>
        <w:bottom w:val="none" w:sz="0" w:space="0" w:color="auto"/>
        <w:right w:val="none" w:sz="0" w:space="0" w:color="auto"/>
      </w:divBdr>
    </w:div>
    <w:div w:id="1953633304">
      <w:bodyDiv w:val="1"/>
      <w:marLeft w:val="0"/>
      <w:marRight w:val="0"/>
      <w:marTop w:val="0"/>
      <w:marBottom w:val="0"/>
      <w:divBdr>
        <w:top w:val="none" w:sz="0" w:space="0" w:color="auto"/>
        <w:left w:val="none" w:sz="0" w:space="0" w:color="auto"/>
        <w:bottom w:val="none" w:sz="0" w:space="0" w:color="auto"/>
        <w:right w:val="none" w:sz="0" w:space="0" w:color="auto"/>
      </w:divBdr>
    </w:div>
    <w:div w:id="199094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sdn.microsoft.com/ru-ru/library/ee353429(v=vs.110).aspx"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303B9397-06D1-42C8-8E19-610F48FFC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22</Pages>
  <Words>4066</Words>
  <Characters>23180</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Makesar</dc:creator>
  <cp:keywords/>
  <dc:description/>
  <cp:lastModifiedBy>Makesar</cp:lastModifiedBy>
  <cp:revision>5</cp:revision>
  <dcterms:created xsi:type="dcterms:W3CDTF">2020-07-03T21:48:00Z</dcterms:created>
  <dcterms:modified xsi:type="dcterms:W3CDTF">2020-11-06T11:58:00Z</dcterms:modified>
</cp:coreProperties>
</file>