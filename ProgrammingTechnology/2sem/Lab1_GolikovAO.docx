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МИНОБРНАУКИ РОССИИ 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C124A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AE5">
        <w:rPr>
          <w:rFonts w:ascii="Times New Roman" w:hAnsi="Times New Roman" w:cs="Times New Roman"/>
          <w:b/>
          <w:sz w:val="28"/>
          <w:szCs w:val="28"/>
        </w:rPr>
        <w:t xml:space="preserve"> «САРАТОВСКИЙ НАЦИОНАЛЬНЫЙ ИССЛЕДОВАТЕЛЬСКИЙ ГОСУДАРСТВЕННЫЙ УНИВЕРСИТЕТ ИМЕНИ Н. Г. ЧЕРНЫШЕВСКОГО»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 Кафедра математической кибернетики и компьютерных наук 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6B1BDA" w:rsidRDefault="006B1BDA" w:rsidP="005C124A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B1BDA">
        <w:rPr>
          <w:rFonts w:ascii="Times New Roman" w:hAnsi="Times New Roman" w:cs="Times New Roman"/>
          <w:b/>
          <w:sz w:val="32"/>
          <w:szCs w:val="32"/>
          <w:lang w:val="ru-RU"/>
        </w:rPr>
        <w:t>ВИЗУАЛЬНОЕ ПРОЕКТИРОВАНИЕ В С#</w:t>
      </w:r>
    </w:p>
    <w:p w:rsidR="006B1BDA" w:rsidRPr="00235E74" w:rsidRDefault="006B1BD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Pr="00340DDF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340DD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5C124A" w:rsidRPr="00E6425C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282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 №5)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935B2F" w:rsidRPr="001F026A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  <w:r w:rsidR="00935B2F" w:rsidRPr="001F026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61AE5">
        <w:rPr>
          <w:rFonts w:ascii="Times New Roman" w:hAnsi="Times New Roman" w:cs="Times New Roman"/>
          <w:sz w:val="28"/>
          <w:szCs w:val="28"/>
        </w:rPr>
        <w:t xml:space="preserve">51 группы 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направления 09.03.04 — Программная инженерия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факультета </w:t>
      </w:r>
      <w:proofErr w:type="spellStart"/>
      <w:r w:rsidRPr="00861AE5">
        <w:rPr>
          <w:rFonts w:ascii="Times New Roman" w:hAnsi="Times New Roman" w:cs="Times New Roman"/>
          <w:sz w:val="28"/>
          <w:szCs w:val="28"/>
        </w:rPr>
        <w:t>КНиИТ</w:t>
      </w:r>
      <w:proofErr w:type="spellEnd"/>
      <w:r w:rsidRPr="00861A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124A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Голикова Артема Олеговича</w:t>
      </w: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5C124A" w:rsidRPr="000D64A7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н., доцент                </w:t>
      </w:r>
      <w:r w:rsidRPr="00861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____________                        В</w:t>
      </w:r>
      <w:r w:rsidRPr="00861A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1A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Векслер</w:t>
      </w:r>
    </w:p>
    <w:p w:rsidR="005C124A" w:rsidRPr="003678C8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340DDF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026A" w:rsidRPr="00340DDF" w:rsidRDefault="001F026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026A" w:rsidRPr="00340DDF" w:rsidRDefault="001F026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026A" w:rsidRPr="00310A44" w:rsidRDefault="005C124A" w:rsidP="001F0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Саратов 20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B1BD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310A44" w:rsidRPr="00310A44" w:rsidRDefault="00310A44" w:rsidP="001F026A">
      <w:pPr>
        <w:pStyle w:val="a3"/>
        <w:spacing w:before="0" w:after="0"/>
        <w:ind w:firstLine="426"/>
        <w:jc w:val="both"/>
        <w:divId w:val="1287927349"/>
        <w:rPr>
          <w:rFonts w:ascii="Bookman Old Style" w:eastAsia="Calibri" w:hAnsi="Bookman Old Style"/>
          <w:lang w:eastAsia="en-US"/>
        </w:rPr>
      </w:pPr>
    </w:p>
    <w:p w:rsidR="00310A44" w:rsidRPr="006B1BDA" w:rsidRDefault="00310A44" w:rsidP="00310A44">
      <w:pPr>
        <w:pStyle w:val="LAb"/>
        <w:rPr>
          <w:lang w:val="ru-RU" w:eastAsia="en-US"/>
        </w:rPr>
      </w:pPr>
      <w:r w:rsidRPr="00310A44">
        <w:rPr>
          <w:b/>
          <w:lang w:eastAsia="en-US"/>
        </w:rPr>
        <w:t>Цель работы:</w:t>
      </w:r>
      <w:r>
        <w:rPr>
          <w:lang w:eastAsia="en-US"/>
        </w:rPr>
        <w:t xml:space="preserve"> изучить </w:t>
      </w:r>
      <w:r w:rsidR="006B1BDA" w:rsidRPr="006B1BDA">
        <w:rPr>
          <w:lang w:eastAsia="en-US"/>
        </w:rPr>
        <w:t>среду быстрой разработки приложений</w:t>
      </w:r>
      <w:r w:rsidR="006B1BDA">
        <w:rPr>
          <w:lang w:val="ru-RU" w:eastAsia="en-US"/>
        </w:rPr>
        <w:t xml:space="preserve">, </w:t>
      </w:r>
      <w:r w:rsidR="006B1BDA" w:rsidRPr="006B1BDA">
        <w:rPr>
          <w:lang w:val="ru-RU" w:eastAsia="en-US"/>
        </w:rPr>
        <w:t xml:space="preserve">простейшие средства отладки программ в среде </w:t>
      </w:r>
      <w:proofErr w:type="spellStart"/>
      <w:r w:rsidR="006B1BDA" w:rsidRPr="006B1BDA">
        <w:rPr>
          <w:lang w:val="ru-RU" w:eastAsia="en-US"/>
        </w:rPr>
        <w:t>Visual</w:t>
      </w:r>
      <w:proofErr w:type="spellEnd"/>
      <w:r w:rsidR="006B1BDA" w:rsidRPr="006B1BDA">
        <w:rPr>
          <w:lang w:val="ru-RU" w:eastAsia="en-US"/>
        </w:rPr>
        <w:t xml:space="preserve"> </w:t>
      </w:r>
      <w:proofErr w:type="spellStart"/>
      <w:r w:rsidR="006B1BDA" w:rsidRPr="006B1BDA">
        <w:rPr>
          <w:lang w:val="ru-RU" w:eastAsia="en-US"/>
        </w:rPr>
        <w:t>Studio</w:t>
      </w:r>
      <w:proofErr w:type="spellEnd"/>
      <w:r w:rsidR="006B1BDA" w:rsidRPr="006B1BDA">
        <w:rPr>
          <w:lang w:val="ru-RU" w:eastAsia="en-US"/>
        </w:rPr>
        <w:t>.</w:t>
      </w:r>
      <w:r w:rsidR="006B1BDA" w:rsidRPr="006B1BDA">
        <w:rPr>
          <w:lang w:eastAsia="en-US"/>
        </w:rPr>
        <w:t xml:space="preserve"> Научится размешать и настраивать внешний вид элементов управления на форме</w:t>
      </w:r>
      <w:r w:rsidR="006B1BDA">
        <w:rPr>
          <w:lang w:val="ru-RU" w:eastAsia="en-US"/>
        </w:rPr>
        <w:t xml:space="preserve">, </w:t>
      </w:r>
      <w:r w:rsidR="006B1BDA" w:rsidRPr="006B1BDA">
        <w:rPr>
          <w:lang w:val="ru-RU" w:eastAsia="en-US"/>
        </w:rPr>
        <w:t xml:space="preserve">составлять каркас простейшей программы в среде </w:t>
      </w:r>
      <w:proofErr w:type="spellStart"/>
      <w:r w:rsidR="006B1BDA" w:rsidRPr="006B1BDA">
        <w:rPr>
          <w:lang w:val="ru-RU" w:eastAsia="en-US"/>
        </w:rPr>
        <w:t>Visual</w:t>
      </w:r>
      <w:proofErr w:type="spellEnd"/>
      <w:r w:rsidR="006B1BDA" w:rsidRPr="006B1BDA">
        <w:rPr>
          <w:lang w:val="ru-RU" w:eastAsia="en-US"/>
        </w:rPr>
        <w:t xml:space="preserve"> </w:t>
      </w:r>
      <w:proofErr w:type="spellStart"/>
      <w:r w:rsidR="006B1BDA" w:rsidRPr="006B1BDA">
        <w:rPr>
          <w:lang w:val="ru-RU" w:eastAsia="en-US"/>
        </w:rPr>
        <w:t>Studio</w:t>
      </w:r>
      <w:proofErr w:type="spellEnd"/>
      <w:r w:rsidR="006B1BDA">
        <w:rPr>
          <w:lang w:val="ru-RU" w:eastAsia="en-US"/>
        </w:rPr>
        <w:t xml:space="preserve">, </w:t>
      </w:r>
      <w:r w:rsidR="006B1BDA" w:rsidRPr="006B1BDA">
        <w:rPr>
          <w:lang w:val="ru-RU" w:eastAsia="en-US"/>
        </w:rPr>
        <w:t>пользоваться простейшими компонентами организации переключений (</w:t>
      </w:r>
      <w:proofErr w:type="spellStart"/>
      <w:r w:rsidR="006B1BDA" w:rsidRPr="006B1BDA">
        <w:rPr>
          <w:lang w:val="ru-RU" w:eastAsia="en-US"/>
        </w:rPr>
        <w:t>RadioButton</w:t>
      </w:r>
      <w:proofErr w:type="spellEnd"/>
      <w:r w:rsidR="006B1BDA" w:rsidRPr="006B1BDA">
        <w:rPr>
          <w:lang w:val="ru-RU" w:eastAsia="en-US"/>
        </w:rPr>
        <w:t>). Написать и отладить программу линейного алгоритма</w:t>
      </w:r>
      <w:r w:rsidR="00610BEC">
        <w:rPr>
          <w:lang w:val="ru-RU" w:eastAsia="en-US"/>
        </w:rPr>
        <w:t>,</w:t>
      </w:r>
      <w:r w:rsidR="006B1BDA" w:rsidRPr="006B1BDA">
        <w:rPr>
          <w:lang w:val="ru-RU" w:eastAsia="en-US"/>
        </w:rPr>
        <w:t xml:space="preserve"> разветвляющегося алгоритма</w:t>
      </w:r>
      <w:r w:rsidR="00610BEC">
        <w:rPr>
          <w:lang w:val="ru-RU" w:eastAsia="en-US"/>
        </w:rPr>
        <w:t>,</w:t>
      </w:r>
      <w:r w:rsidR="006B1BDA" w:rsidRPr="006B1BDA">
        <w:rPr>
          <w:lang w:val="ru-RU" w:eastAsia="en-US"/>
        </w:rPr>
        <w:t xml:space="preserve"> циклического алгоритма.</w:t>
      </w:r>
    </w:p>
    <w:p w:rsidR="006B1BDA" w:rsidRDefault="006B1BDA" w:rsidP="00310A44">
      <w:pPr>
        <w:pStyle w:val="LAb"/>
        <w:rPr>
          <w:lang w:eastAsia="en-US"/>
        </w:rPr>
      </w:pPr>
    </w:p>
    <w:p w:rsidR="00310A44" w:rsidRPr="00610BEC" w:rsidRDefault="00610BEC" w:rsidP="00310A44">
      <w:pPr>
        <w:pStyle w:val="LAb"/>
        <w:rPr>
          <w:sz w:val="24"/>
          <w:szCs w:val="24"/>
          <w:lang w:val="ru-RU" w:eastAsia="ko-KR"/>
        </w:rPr>
      </w:pPr>
      <w:r>
        <w:rPr>
          <w:b/>
          <w:lang w:val="ru-RU" w:eastAsia="en-US"/>
        </w:rPr>
        <w:t>Задание №1.</w:t>
      </w:r>
    </w:p>
    <w:p w:rsidR="00310A44" w:rsidRDefault="00610BEC" w:rsidP="00310A44">
      <w:pPr>
        <w:pStyle w:val="LAb"/>
        <w:rPr>
          <w:lang w:val="ru-RU" w:eastAsia="ko-KR"/>
        </w:rPr>
      </w:pPr>
      <w:r w:rsidRPr="00610BEC">
        <w:rPr>
          <w:lang w:val="ru-RU" w:eastAsia="ko-KR"/>
        </w:rPr>
        <w:t>Разместите на форме две кнопки (</w:t>
      </w:r>
      <w:proofErr w:type="spellStart"/>
      <w:r w:rsidRPr="00610BEC">
        <w:rPr>
          <w:lang w:val="ru-RU" w:eastAsia="ko-KR"/>
        </w:rPr>
        <w:t>Button</w:t>
      </w:r>
      <w:proofErr w:type="spellEnd"/>
      <w:r w:rsidRPr="00610BEC">
        <w:rPr>
          <w:lang w:val="ru-RU" w:eastAsia="ko-KR"/>
        </w:rPr>
        <w:t>) и одно поле ввода (</w:t>
      </w:r>
      <w:proofErr w:type="spellStart"/>
      <w:r w:rsidRPr="00610BEC">
        <w:rPr>
          <w:lang w:val="ru-RU" w:eastAsia="ko-KR"/>
        </w:rPr>
        <w:t>TextBox</w:t>
      </w:r>
      <w:proofErr w:type="spellEnd"/>
      <w:r w:rsidRPr="00610BEC">
        <w:rPr>
          <w:lang w:val="ru-RU" w:eastAsia="ko-KR"/>
        </w:rPr>
        <w:t>). Сделайте на кнопках следующие надписи: заполнить, очистить. Создайте обработчики события нажатия на данные кнопки, которые будут очищать или заполнять поле ввода знаками «******». Создайте обработчик события создания формы (</w:t>
      </w:r>
      <w:proofErr w:type="spellStart"/>
      <w:r w:rsidRPr="00610BEC">
        <w:rPr>
          <w:lang w:val="ru-RU" w:eastAsia="ko-KR"/>
        </w:rPr>
        <w:t>Load</w:t>
      </w:r>
      <w:proofErr w:type="spellEnd"/>
      <w:r w:rsidRPr="00610BEC">
        <w:rPr>
          <w:lang w:val="ru-RU" w:eastAsia="ko-KR"/>
        </w:rPr>
        <w:t>), который будет устанавливать цвет формы и менять текст в поле ввода на строку «+++++».</w:t>
      </w:r>
    </w:p>
    <w:p w:rsidR="00610BEC" w:rsidRDefault="00610BEC" w:rsidP="00310A44">
      <w:pPr>
        <w:pStyle w:val="LAb"/>
        <w:rPr>
          <w:lang w:val="ru-RU" w:eastAsia="ko-KR"/>
        </w:rPr>
      </w:pPr>
    </w:p>
    <w:p w:rsidR="00610BEC" w:rsidRDefault="00610BEC" w:rsidP="00310A44">
      <w:pPr>
        <w:pStyle w:val="LAb"/>
        <w:rPr>
          <w:lang w:val="en-US" w:eastAsia="ko-KR"/>
        </w:rPr>
      </w:pPr>
      <w:r>
        <w:rPr>
          <w:lang w:val="ru-RU" w:eastAsia="ko-KR"/>
        </w:rPr>
        <w:t xml:space="preserve">Содержимое </w:t>
      </w:r>
      <w:r w:rsidRPr="00610BEC">
        <w:rPr>
          <w:i/>
          <w:lang w:val="en-US" w:eastAsia="ko-KR"/>
        </w:rPr>
        <w:t>Form1.Designer.cs</w:t>
      </w:r>
      <w:r>
        <w:rPr>
          <w:lang w:val="en-US" w:eastAsia="ko-KR"/>
        </w:rPr>
        <w:t>: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namespace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Lab1_GolikovAO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partial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class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Form1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{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Обязательная переменная конструктора.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System.ComponentModel.IContainer components =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Освободить все используемые ресурсы.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&lt;param name="disposing"&gt;истинно, если управляемый ресурс должен быть удален; иначе ло</w:t>
      </w:r>
      <w:bookmarkStart w:id="0" w:name="_GoBack"/>
      <w:bookmarkEnd w:id="0"/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жно.&lt;/param&gt;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override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Dispose(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bool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disposing)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if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(disposing &amp;&amp; (</w:t>
      </w:r>
      <w:proofErr w:type="gram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components !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=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null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))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{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</w:t>
      </w:r>
      <w:proofErr w:type="spellStart"/>
      <w:proofErr w:type="gram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components.Dispose</w:t>
      </w:r>
      <w:proofErr w:type="spellEnd"/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}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base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.Dispose</w:t>
      </w:r>
      <w:proofErr w:type="spellEnd"/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(disposing);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ru-RU"/>
        </w:rPr>
        <w:t>        #region Код, автоматически созданный конструктором форм Windows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Требуемый метод для поддержки конструктора — не изменяйте 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lastRenderedPageBreak/>
        <w:t>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содержимое этого метода с помощью редактора кода.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proofErr w:type="spell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private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void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proofErr w:type="gram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InitializeComponent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{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System.Windows.Forms.Button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2 =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System.Windows.Forms.Button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System.Windows.Forms.TextBox();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.SuspendLayout</w:t>
      </w:r>
      <w:proofErr w:type="spellEnd"/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button1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.button1.Location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System.Drawing.Point(41, 68);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.button1.Name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610BE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"button1"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.button1.Size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System.Drawing.Size(75, 23);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.button1.TabIndex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0;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.button1.Text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610BE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"Заполнить"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.button1.UseVisualStyleBackColor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.button1.Click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+=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System.EventHandler(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.Button1_Click);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button2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.button2.Location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System.Drawing.Point(205, 68);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.button2.Name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610BE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"button2"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.button2.Size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System.Drawing.Size(75, 23);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.button2.TabIndex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1;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.button2.Text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610BE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"Очистить"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.button2.UseVisualStyleBackColor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.button2.Click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+=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System.EventHandler(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.Button2_Click);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textBox1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.textBox1.Location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System.Drawing.Point(41, 33);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.textBox1.Name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610BE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"textBox1"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.textBox1.Size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System.Drawing.Size(239, 20);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.textBox1.TabIndex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2;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Form1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610BE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.AutoScaleDimensions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System.Drawing.SizeF(6F, 13F);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.AutoScaleMode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System.Windows.Forms.AutoScaleMode.Font;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.ClientSize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System.Drawing.Size(326, 105);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.Name</w:t>
      </w:r>
      <w:proofErr w:type="spellEnd"/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610BE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"Form1"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</w:t>
      </w:r>
      <w:proofErr w:type="spellEnd"/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610BE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"Голиков А.О. - Задание №1"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.Load</w:t>
      </w:r>
      <w:proofErr w:type="spellEnd"/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+=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System.EventHandler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.Form1_Load);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.ResumeLayout</w:t>
      </w:r>
      <w:proofErr w:type="spellEnd"/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</w:t>
      </w:r>
      <w:proofErr w:type="spell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false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.PerformLayout</w:t>
      </w:r>
      <w:proofErr w:type="spellEnd"/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ru-RU"/>
        </w:rPr>
        <w:t>        #</w:t>
      </w:r>
      <w:proofErr w:type="spellStart"/>
      <w:r w:rsidRPr="00610BE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ru-RU"/>
        </w:rPr>
        <w:t>endregion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System.Windows.Forms.Button</w:t>
      </w:r>
      <w:proofErr w:type="spellEnd"/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button1;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System.Windows.Forms.Button</w:t>
      </w:r>
      <w:proofErr w:type="spellEnd"/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button2;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System.Windows.Forms.TextBox</w:t>
      </w:r>
      <w:proofErr w:type="spellEnd"/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textBox1;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610BEC" w:rsidRPr="00610BEC" w:rsidRDefault="00610BEC" w:rsidP="00610BE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610BEC" w:rsidRDefault="00610BEC" w:rsidP="00610BEC">
      <w:pPr>
        <w:pStyle w:val="LAb"/>
        <w:ind w:firstLine="0"/>
        <w:rPr>
          <w:lang w:val="ru-RU" w:eastAsia="ko-KR"/>
        </w:rPr>
      </w:pPr>
    </w:p>
    <w:p w:rsidR="00610BEC" w:rsidRDefault="00610BEC" w:rsidP="00610BEC">
      <w:pPr>
        <w:pStyle w:val="LAb"/>
        <w:ind w:firstLine="0"/>
        <w:rPr>
          <w:lang w:val="ru-RU" w:eastAsia="ko-KR"/>
        </w:rPr>
      </w:pPr>
    </w:p>
    <w:p w:rsidR="00610BEC" w:rsidRDefault="00610BEC" w:rsidP="00610BEC">
      <w:pPr>
        <w:pStyle w:val="LAb"/>
        <w:ind w:firstLine="0"/>
        <w:rPr>
          <w:lang w:val="ru-RU" w:eastAsia="ko-KR"/>
        </w:rPr>
      </w:pPr>
    </w:p>
    <w:p w:rsidR="00610BEC" w:rsidRDefault="00610BEC" w:rsidP="00610BEC">
      <w:pPr>
        <w:pStyle w:val="LAb"/>
        <w:ind w:firstLine="0"/>
        <w:rPr>
          <w:lang w:val="ru-RU" w:eastAsia="ko-KR"/>
        </w:rPr>
      </w:pPr>
    </w:p>
    <w:p w:rsidR="00610BEC" w:rsidRPr="00610BEC" w:rsidRDefault="00610BEC" w:rsidP="00610BEC">
      <w:pPr>
        <w:pStyle w:val="LAb"/>
        <w:ind w:left="707" w:firstLine="13"/>
        <w:rPr>
          <w:lang w:val="ru-RU" w:eastAsia="ko-KR"/>
        </w:rPr>
      </w:pPr>
      <w:r>
        <w:rPr>
          <w:lang w:val="ru-RU" w:eastAsia="ko-KR"/>
        </w:rPr>
        <w:lastRenderedPageBreak/>
        <w:t xml:space="preserve">Содержимое </w:t>
      </w:r>
      <w:r w:rsidRPr="00610BEC">
        <w:rPr>
          <w:i/>
          <w:lang w:val="en-US" w:eastAsia="ko-KR"/>
        </w:rPr>
        <w:t>Form1.cs</w:t>
      </w:r>
      <w:r>
        <w:rPr>
          <w:lang w:val="ru-RU" w:eastAsia="ko-KR"/>
        </w:rPr>
        <w:t>: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System.Collections.Generic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System.ComponentModel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System.Data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System.Drawing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System.Linq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System.Text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System.Threading.Tasks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System.Windows.Forms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namespace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Lab1_GolikovAO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proofErr w:type="spell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public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partial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class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</w:t>
      </w:r>
      <w:proofErr w:type="gram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1 :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Form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{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proofErr w:type="spellStart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public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Form1()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{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InitializeComponent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</w:t>
      </w:r>
      <w:proofErr w:type="gram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);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Button1_</w:t>
      </w:r>
      <w:proofErr w:type="gram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Click(</w:t>
      </w:r>
      <w:proofErr w:type="gramEnd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object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sender,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EventArgs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e)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textBox1.Text = </w:t>
      </w:r>
      <w:r w:rsidRPr="00610BE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"****************************************************************"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Button2_</w:t>
      </w:r>
      <w:proofErr w:type="gram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Click(</w:t>
      </w:r>
      <w:proofErr w:type="gramEnd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object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sender,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EventArgs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e)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textBox1.Text = </w:t>
      </w:r>
      <w:r w:rsidRPr="00610BE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""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Form1_</w:t>
      </w:r>
      <w:proofErr w:type="gram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Load(</w:t>
      </w:r>
      <w:proofErr w:type="gramEnd"/>
      <w:r w:rsidRPr="00610B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object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sender,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EventArgs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e)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textBox1.Text = </w:t>
      </w:r>
      <w:r w:rsidRPr="00610BE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"++++++++++++++++++++++++++++++++++++++++++++++++"</w:t>
      </w: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BackColor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Color.Aqua</w:t>
      </w:r>
      <w:proofErr w:type="spellEnd"/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}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610BEC" w:rsidRDefault="00610BEC" w:rsidP="00610BEC">
      <w:pPr>
        <w:pStyle w:val="LAb"/>
        <w:rPr>
          <w:lang w:val="ru-RU" w:eastAsia="en-US"/>
        </w:rPr>
      </w:pPr>
    </w:p>
    <w:p w:rsidR="00610BEC" w:rsidRDefault="00610BEC" w:rsidP="00610BEC">
      <w:pPr>
        <w:pStyle w:val="LAb"/>
        <w:rPr>
          <w:lang w:val="ru-RU" w:eastAsia="en-US"/>
        </w:rPr>
      </w:pPr>
      <w:r>
        <w:rPr>
          <w:lang w:val="ru-RU" w:eastAsia="en-US"/>
        </w:rPr>
        <w:t>Результат работы программы:</w:t>
      </w:r>
    </w:p>
    <w:p w:rsidR="00610BEC" w:rsidRDefault="00610BEC" w:rsidP="005A3895">
      <w:pPr>
        <w:pStyle w:val="LAb"/>
        <w:rPr>
          <w:lang w:val="ru-RU" w:eastAsia="en-US"/>
        </w:rPr>
      </w:pPr>
      <w:r>
        <w:rPr>
          <w:noProof/>
        </w:rPr>
        <w:drawing>
          <wp:inline distT="0" distB="0" distL="0" distR="0" wp14:anchorId="6526094B" wp14:editId="4F5A29AD">
            <wp:extent cx="312420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45" w:rsidRDefault="00FD2E45" w:rsidP="005A3895">
      <w:pPr>
        <w:pStyle w:val="LAb"/>
        <w:rPr>
          <w:lang w:val="ru-RU" w:eastAsia="en-US"/>
        </w:rPr>
      </w:pPr>
    </w:p>
    <w:p w:rsidR="00FD2E45" w:rsidRDefault="00FD2E45" w:rsidP="005A3895">
      <w:pPr>
        <w:pStyle w:val="LAb"/>
        <w:rPr>
          <w:lang w:val="ru-RU" w:eastAsia="en-US"/>
        </w:rPr>
      </w:pPr>
    </w:p>
    <w:p w:rsidR="00FD2E45" w:rsidRDefault="00FD2E45" w:rsidP="005A3895">
      <w:pPr>
        <w:pStyle w:val="LAb"/>
        <w:rPr>
          <w:lang w:val="ru-RU" w:eastAsia="en-US"/>
        </w:rPr>
      </w:pPr>
    </w:p>
    <w:p w:rsidR="00FD2E45" w:rsidRDefault="00FD2E45" w:rsidP="005A3895">
      <w:pPr>
        <w:pStyle w:val="LAb"/>
        <w:rPr>
          <w:lang w:val="ru-RU" w:eastAsia="en-US"/>
        </w:rPr>
      </w:pPr>
    </w:p>
    <w:p w:rsidR="00610BEC" w:rsidRDefault="00610BEC" w:rsidP="005A3895">
      <w:pPr>
        <w:pStyle w:val="LAb"/>
        <w:rPr>
          <w:lang w:val="ru-RU" w:eastAsia="en-US"/>
        </w:rPr>
      </w:pPr>
    </w:p>
    <w:p w:rsidR="00610BEC" w:rsidRDefault="00610BEC" w:rsidP="005A3895">
      <w:pPr>
        <w:pStyle w:val="LAb"/>
        <w:rPr>
          <w:lang w:val="ru-RU" w:eastAsia="en-US"/>
        </w:rPr>
      </w:pPr>
      <w:r>
        <w:rPr>
          <w:lang w:val="ru-RU" w:eastAsia="en-US"/>
        </w:rPr>
        <w:lastRenderedPageBreak/>
        <w:t>Нажатие на кнопку «Заполнить»:</w:t>
      </w:r>
    </w:p>
    <w:p w:rsidR="00FD2E45" w:rsidRDefault="00FD2E45" w:rsidP="005A3895">
      <w:pPr>
        <w:pStyle w:val="LAb"/>
        <w:rPr>
          <w:lang w:val="ru-RU" w:eastAsia="en-US"/>
        </w:rPr>
      </w:pPr>
      <w:r>
        <w:rPr>
          <w:noProof/>
        </w:rPr>
        <w:drawing>
          <wp:inline distT="0" distB="0" distL="0" distR="0" wp14:anchorId="0D217B68" wp14:editId="61330797">
            <wp:extent cx="31242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45" w:rsidRDefault="00FD2E45" w:rsidP="005A3895">
      <w:pPr>
        <w:pStyle w:val="LAb"/>
        <w:rPr>
          <w:lang w:val="ru-RU" w:eastAsia="en-US"/>
        </w:rPr>
      </w:pPr>
    </w:p>
    <w:p w:rsidR="00FD2E45" w:rsidRDefault="00FD2E45" w:rsidP="005A3895">
      <w:pPr>
        <w:pStyle w:val="LAb"/>
        <w:rPr>
          <w:lang w:val="ru-RU" w:eastAsia="en-US"/>
        </w:rPr>
      </w:pPr>
      <w:r>
        <w:rPr>
          <w:lang w:val="ru-RU" w:eastAsia="en-US"/>
        </w:rPr>
        <w:t>Нажатие на кнопку «Очистить»:</w:t>
      </w:r>
    </w:p>
    <w:p w:rsidR="00FD2E45" w:rsidRDefault="00FD2E45" w:rsidP="005A3895">
      <w:pPr>
        <w:pStyle w:val="LAb"/>
        <w:rPr>
          <w:lang w:val="ru-RU" w:eastAsia="en-US"/>
        </w:rPr>
      </w:pPr>
      <w:r>
        <w:rPr>
          <w:noProof/>
        </w:rPr>
        <w:drawing>
          <wp:inline distT="0" distB="0" distL="0" distR="0" wp14:anchorId="2E5D24B9" wp14:editId="41AC63E8">
            <wp:extent cx="3124200" cy="1304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45" w:rsidRDefault="00FD2E45" w:rsidP="005A3895">
      <w:pPr>
        <w:pStyle w:val="LAb"/>
        <w:rPr>
          <w:lang w:val="ru-RU" w:eastAsia="en-US"/>
        </w:rPr>
      </w:pPr>
    </w:p>
    <w:p w:rsidR="00340DDF" w:rsidRDefault="00FD2E45" w:rsidP="005A3895">
      <w:pPr>
        <w:pStyle w:val="LAb"/>
        <w:rPr>
          <w:b/>
          <w:lang w:val="ru-RU" w:eastAsia="en-US"/>
        </w:rPr>
      </w:pPr>
      <w:r w:rsidRPr="00FD2E45">
        <w:rPr>
          <w:b/>
          <w:lang w:val="ru-RU" w:eastAsia="en-US"/>
        </w:rPr>
        <w:t>Задание №2.</w:t>
      </w:r>
    </w:p>
    <w:p w:rsidR="00FD2E45" w:rsidRDefault="00FD2E45" w:rsidP="005A3895">
      <w:pPr>
        <w:pStyle w:val="LAb"/>
        <w:rPr>
          <w:b/>
          <w:lang w:val="ru-RU" w:eastAsia="en-US"/>
        </w:rPr>
      </w:pPr>
    </w:p>
    <w:p w:rsidR="00FD2E45" w:rsidRDefault="00FD2E45" w:rsidP="005A3895">
      <w:pPr>
        <w:pStyle w:val="LAb"/>
        <w:rPr>
          <w:b/>
          <w:lang w:val="ru-RU" w:eastAsia="en-US"/>
        </w:rPr>
      </w:pPr>
      <w:r>
        <w:rPr>
          <w:noProof/>
        </w:rPr>
        <w:drawing>
          <wp:inline distT="0" distB="0" distL="0" distR="0" wp14:anchorId="0B9D796A" wp14:editId="1E2816F9">
            <wp:extent cx="5257800" cy="885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45" w:rsidRDefault="00FD2E45" w:rsidP="005A3895">
      <w:pPr>
        <w:pStyle w:val="LAb"/>
        <w:rPr>
          <w:b/>
          <w:lang w:val="ru-RU" w:eastAsia="en-US"/>
        </w:rPr>
      </w:pPr>
    </w:p>
    <w:p w:rsidR="00FD2E45" w:rsidRDefault="00FD2E45" w:rsidP="005A3895">
      <w:pPr>
        <w:pStyle w:val="LAb"/>
        <w:rPr>
          <w:lang w:val="en-US" w:eastAsia="ko-KR"/>
        </w:rPr>
      </w:pPr>
      <w:r>
        <w:rPr>
          <w:lang w:val="ru-RU" w:eastAsia="ko-KR"/>
        </w:rPr>
        <w:t xml:space="preserve">Содержимое </w:t>
      </w:r>
      <w:r w:rsidRPr="00610BEC">
        <w:rPr>
          <w:i/>
          <w:lang w:val="en-US" w:eastAsia="ko-KR"/>
        </w:rPr>
        <w:t>Form1.Designer.cs</w:t>
      </w:r>
      <w:r>
        <w:rPr>
          <w:lang w:val="en-US" w:eastAsia="ko-KR"/>
        </w:rPr>
        <w:t>: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namespace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Lab1_2_GolikovAO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partial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class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Form1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{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Обязательная переменная конструктора.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System.ComponentModel.IContainer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components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Освободить все используемые ресурсы.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&lt;param name="disposing</w:t>
      </w:r>
      <w:proofErr w:type="gramStart"/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"&gt;истинно</w:t>
      </w:r>
      <w:proofErr w:type="gramEnd"/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, если управляемый ресурс должен быть удален; иначе ложно.&lt;/param&gt;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override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Dispose(</w:t>
      </w:r>
      <w:proofErr w:type="gramEnd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bool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disposing)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if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(disposing &amp;&amp; (</w:t>
      </w:r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components !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null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))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{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components.Dispose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}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lastRenderedPageBreak/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base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.Dispose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(disposing);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ru-RU"/>
        </w:rPr>
        <w:t>        #region Код, автоматически созданный конструктором форм Windows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Требуемый метод для поддержки конструктора — не изменяйте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содержимое этого метода с помощью редактора кода.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private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void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InitializeComponent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{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.components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System.ComponentModel.Container();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System.Windows.Forms.Button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System.Windows.Forms.TextBox();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2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System.Windows.Forms.TextBox();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.richTextBox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System.Windows.Forms.RichTextBox();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2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3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3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System.Windows.Forms.TextBox();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4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.errorProvider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System.Windows.Forms.ErrorProvider(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.components);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((</w:t>
      </w:r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System.ComponentModel.ISupportInitialize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)(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.errorProvider1)).BeginInit();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.SuspendLayout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button1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.button1.Location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System.Drawing.Point(155, 130);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.button1.Name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"button1"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.button1.Size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System.Drawing.Size(75, 23);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.button1.TabIndex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0;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.button1.Text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"Вычислить"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.button1.UseVisualStyleBackColor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.button1.Click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System.EventHandler(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.button1_Click);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textBox1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.textBox1.Location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System.Drawing.Point(173, 18);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.textBox1.Name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"textBox1"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.textBox1.Size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System.Drawing.Size(100, 20);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.textBox1.TabIndex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1;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textBox2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.textBox2.Location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System.Drawing.Point(173, 53);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.textBox2.Name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"textBox2"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.textBox2.Size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System.Drawing.Size(100, 20);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.textBox2.TabIndex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2;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richTextBox1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.richTextBox1.Font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System.Drawing.Font(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"Times New Roman"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9.75F, System.Drawing.FontStyle.Bold, System.Drawing.GraphicsUnit.Point, ((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byte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)(204)));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.richTextBox1.Location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System.Drawing.Point(84, 194);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.richTextBox1.Name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"richTextBox1"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.richTextBox1.Size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System.Drawing.Size(218, 152);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.richTextBox1.TabIndex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3;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.richTextBox1.Text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label1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.label1.AutoSize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.label1.Location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System.Drawing.Point(102, 21);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.label1.Name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"label1"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.label1.Size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System.Drawing.Size(59, 13);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.label1.TabIndex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4;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.label1.Text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Введите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X"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label2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.label2.AutoSize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.label2.Location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System.Drawing.Point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(102, 56);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.label2.Name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"label2"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.label2.Size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System.Drawing.Size(59, 13);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.label2.TabIndex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5;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.label2.Text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Введите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Y"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label3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.label3.AutoSize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.label3.Location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System.Drawing.Point(102, 91);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.label3.Name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"label3"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.label3.Size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System.Drawing.Size(59, 13);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.label3.TabIndex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6;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.label3.Text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Введите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Z"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textBox3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.textBox3.Location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System.Drawing.Point(173, 88);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.textBox3.Name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"textBox3"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.textBox3.Size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System.Drawing.Size(100, 20);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.textBox3.TabIndex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7;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label4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.label4.AutoSize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.label4.Location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System.Drawing.Point(84, 167);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.label4.Name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"label4"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.label4.Size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System.Drawing.Size(189, 13);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.label4.TabIndex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8;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.label4.Text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"Результат выполнения программы:"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errorProvider1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.errorProvider1.ContainerControl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Form1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.AutoScaleDimensions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System.Drawing.SizeF(6F, 13F);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.AutoScaleMode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System.Windows.Forms.AutoScaleMode.Font;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.BackColor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System.Drawing.Color.Turquoise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.ClientSize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System.Drawing.Size(379, 368);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.label4);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.textBox3);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.label3);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.richTextBox1);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.textBox2);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.Name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"Form1"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"Голиков А.О. - Задание №2"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.Load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+=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System.EventHandler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.Form1_Load_1);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((</w:t>
      </w:r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System.ComponentModel.ISupportInitialize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)(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.errorProvider1)).EndInit();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.ResumeLayout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</w:t>
      </w: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false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.PerformLayout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ru-RU"/>
        </w:rPr>
        <w:t>        #</w:t>
      </w:r>
      <w:proofErr w:type="spellStart"/>
      <w:r w:rsidRPr="00FD2E4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ru-RU"/>
        </w:rPr>
        <w:t>endregion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System.Windows.Forms.Button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button1;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System.Windows.Forms.TextBox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textBox1;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System.Windows.Forms.TextBox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textBox2;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System.Windows.Forms.RichTextBox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richTextBox1;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label1;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label2;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label3;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System.Windows.Forms.TextBox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textBox3;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label4;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System.Windows.Forms.ErrorProvider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errorProvider1;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FD2E45" w:rsidRPr="00FD2E45" w:rsidRDefault="00FD2E45" w:rsidP="00FD2E4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FD2E45" w:rsidRDefault="00FD2E45" w:rsidP="005A3895">
      <w:pPr>
        <w:pStyle w:val="LAb"/>
        <w:rPr>
          <w:b/>
          <w:lang w:val="ru-RU" w:eastAsia="en-US"/>
        </w:rPr>
      </w:pPr>
    </w:p>
    <w:p w:rsidR="00FD2E45" w:rsidRPr="00FD2E45" w:rsidRDefault="00FD2E45" w:rsidP="00FD2E45">
      <w:pPr>
        <w:pStyle w:val="LAb"/>
        <w:ind w:left="707" w:firstLine="13"/>
        <w:rPr>
          <w:lang w:val="en-US" w:eastAsia="ko-KR"/>
        </w:rPr>
      </w:pPr>
      <w:r>
        <w:rPr>
          <w:lang w:val="ru-RU" w:eastAsia="ko-KR"/>
        </w:rPr>
        <w:t>Содержимое</w:t>
      </w:r>
      <w:r w:rsidRPr="00FD2E45">
        <w:rPr>
          <w:lang w:val="en-US" w:eastAsia="ko-KR"/>
        </w:rPr>
        <w:t xml:space="preserve"> </w:t>
      </w:r>
      <w:r w:rsidRPr="00610BEC">
        <w:rPr>
          <w:i/>
          <w:lang w:val="en-US" w:eastAsia="ko-KR"/>
        </w:rPr>
        <w:t>Form1.cs</w:t>
      </w:r>
      <w:r w:rsidRPr="00FD2E45">
        <w:rPr>
          <w:lang w:val="en-US" w:eastAsia="ko-KR"/>
        </w:rPr>
        <w:t>: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System.Collections.Generic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System.ComponentModel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System.Data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System.Drawing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System.Linq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System.Text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System.Threading.Tasks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System.Windows.Forms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namespace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Lab1_2_GolikovAO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public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partial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class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</w:t>
      </w:r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1 :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Form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{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public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Form1()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{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InitializeComponent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</w:t>
      </w:r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Form1_Load_1(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object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sender,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EventArgs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e)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textBox1.Text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"-15,246</w:t>
      </w:r>
      <w:proofErr w:type="gramStart"/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</w:t>
      </w:r>
      <w:proofErr w:type="gramEnd"/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 Начальное значение X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textBox2.Text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"0,04642"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Начальное значение Y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textBox3.Text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"2000,1"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Начальное значение Z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richTextBox1.Text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"Голиков А.О. - Вариант 5"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button1_</w:t>
      </w:r>
      <w:proofErr w:type="gram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Click(</w:t>
      </w:r>
      <w:proofErr w:type="gramEnd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object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sender,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EventArgs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e)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errorProvider1.Clear();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try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{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richTextBox1.Text =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"Голиков А.О. - Вариант 5"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Считывание значения X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x =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.Parse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(textBox1.Text);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Вывод значения X в окно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richTextBox1.Text +=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Environment.NewLine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+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       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"X = 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+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x.ToString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Считывание значения Y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y =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.Parse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(textBox2.Text);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Вывод значения Y в окно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richTextBox1.Text +=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Environment.NewLine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+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   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"Y = 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+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y.ToString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Считывание значения Z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z = </w:t>
      </w:r>
      <w:proofErr w:type="spellStart"/>
      <w:proofErr w:type="gram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.Parse</w:t>
      </w:r>
      <w:proofErr w:type="spellEnd"/>
      <w:proofErr w:type="gram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(textBox3.Text);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Вывод значения Z в окно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richTextBox1.Text +=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Environment.NewLine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+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   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"Z = 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+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z.ToString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first = Math.Log(Math.Pow(y, -Math.Sqrt(Math.Abs(x))));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    </w:t>
      </w: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double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second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x - y / 2;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third = Math.Pow(Math.Sin(Math.Atan(z)),2);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a = first * second + third;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FD2E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Выводим результат в окно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richTextBox1.Text +=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Environment.NewLine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+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   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"Результат: a = 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+ 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a.ToString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}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catch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FormatException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{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errorProvider1.SetError(textBox1,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"Некорректные входные данные"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}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catch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ArgumentException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{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errorProvider1.SetError(richTextBox1,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"Отрицательное подкоренное выражение"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}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r w:rsidRPr="00FD2E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catch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</w:t>
      </w:r>
      <w:proofErr w:type="spellStart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DivideByZeroException</w:t>
      </w:r>
      <w:proofErr w:type="spellEnd"/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{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errorProvider1.SetError(richTextBox1,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Деление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на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ноль</w:t>
      </w:r>
      <w:r w:rsidRPr="00FD2E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}  </w:t>
      </w:r>
    </w:p>
    <w:p w:rsidR="00FD2E45" w:rsidRPr="00FD2E45" w:rsidRDefault="00FD2E45" w:rsidP="00FD2E4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FD2E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FD2E45" w:rsidRDefault="00FD2E45" w:rsidP="005A3895">
      <w:pPr>
        <w:pStyle w:val="LAb"/>
        <w:rPr>
          <w:b/>
          <w:lang w:val="ru-RU" w:eastAsia="en-US"/>
        </w:rPr>
      </w:pPr>
    </w:p>
    <w:p w:rsidR="00FD2E45" w:rsidRDefault="00FD2E45" w:rsidP="005A3895">
      <w:pPr>
        <w:pStyle w:val="LAb"/>
        <w:rPr>
          <w:lang w:val="ru-RU" w:eastAsia="en-US"/>
        </w:rPr>
      </w:pPr>
      <w:r>
        <w:rPr>
          <w:lang w:val="ru-RU" w:eastAsia="en-US"/>
        </w:rPr>
        <w:t>Результат работы программы:</w:t>
      </w:r>
    </w:p>
    <w:p w:rsidR="00FD2E45" w:rsidRDefault="00FD2E45" w:rsidP="005A3895">
      <w:pPr>
        <w:pStyle w:val="LAb"/>
        <w:rPr>
          <w:lang w:val="ru-RU" w:eastAsia="en-US"/>
        </w:rPr>
      </w:pPr>
      <w:r>
        <w:rPr>
          <w:noProof/>
        </w:rPr>
        <w:drawing>
          <wp:inline distT="0" distB="0" distL="0" distR="0" wp14:anchorId="52472B2B" wp14:editId="2545382F">
            <wp:extent cx="3629025" cy="3810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45" w:rsidRDefault="00FD2E45" w:rsidP="005A3895">
      <w:pPr>
        <w:pStyle w:val="LAb"/>
        <w:rPr>
          <w:lang w:val="ru-RU" w:eastAsia="en-US"/>
        </w:rPr>
      </w:pPr>
    </w:p>
    <w:p w:rsidR="00FD2E45" w:rsidRDefault="00FD2E45" w:rsidP="005A3895">
      <w:pPr>
        <w:pStyle w:val="LAb"/>
        <w:rPr>
          <w:lang w:val="ru-RU" w:eastAsia="en-US"/>
        </w:rPr>
      </w:pPr>
    </w:p>
    <w:p w:rsidR="00FD2E45" w:rsidRDefault="00FD2E45" w:rsidP="005A3895">
      <w:pPr>
        <w:pStyle w:val="LAb"/>
        <w:rPr>
          <w:lang w:val="ru-RU" w:eastAsia="en-US"/>
        </w:rPr>
      </w:pPr>
    </w:p>
    <w:p w:rsidR="00FD2E45" w:rsidRDefault="00FD2E45" w:rsidP="005A3895">
      <w:pPr>
        <w:pStyle w:val="LAb"/>
        <w:rPr>
          <w:lang w:val="ru-RU" w:eastAsia="en-US"/>
        </w:rPr>
      </w:pPr>
    </w:p>
    <w:p w:rsidR="00FD2E45" w:rsidRDefault="00FD2E45" w:rsidP="005A3895">
      <w:pPr>
        <w:pStyle w:val="LAb"/>
        <w:rPr>
          <w:lang w:val="ru-RU" w:eastAsia="en-US"/>
        </w:rPr>
      </w:pPr>
    </w:p>
    <w:p w:rsidR="00FD2E45" w:rsidRDefault="00FD2E45" w:rsidP="005A3895">
      <w:pPr>
        <w:pStyle w:val="LAb"/>
        <w:rPr>
          <w:lang w:val="ru-RU" w:eastAsia="en-US"/>
        </w:rPr>
      </w:pPr>
      <w:r>
        <w:rPr>
          <w:lang w:val="ru-RU" w:eastAsia="en-US"/>
        </w:rPr>
        <w:t>Нажатие на кнопку «Вычислить»:</w:t>
      </w:r>
    </w:p>
    <w:p w:rsidR="00FD2E45" w:rsidRDefault="00FD2E45" w:rsidP="005A3895">
      <w:pPr>
        <w:pStyle w:val="LAb"/>
        <w:rPr>
          <w:lang w:val="ru-RU" w:eastAsia="en-US"/>
        </w:rPr>
      </w:pPr>
      <w:r>
        <w:rPr>
          <w:noProof/>
        </w:rPr>
        <w:drawing>
          <wp:inline distT="0" distB="0" distL="0" distR="0" wp14:anchorId="1855407C" wp14:editId="6A4C29A9">
            <wp:extent cx="3629025" cy="3810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45" w:rsidRDefault="00FD2E45" w:rsidP="005A3895">
      <w:pPr>
        <w:pStyle w:val="LAb"/>
        <w:rPr>
          <w:lang w:val="ru-RU" w:eastAsia="en-US"/>
        </w:rPr>
      </w:pPr>
    </w:p>
    <w:p w:rsidR="00FD2E45" w:rsidRDefault="00FD2E45" w:rsidP="005A3895">
      <w:pPr>
        <w:pStyle w:val="LAb"/>
        <w:rPr>
          <w:lang w:val="ru-RU" w:eastAsia="en-US"/>
        </w:rPr>
      </w:pPr>
      <w:r>
        <w:rPr>
          <w:lang w:val="ru-RU" w:eastAsia="en-US"/>
        </w:rPr>
        <w:t>Программа работает правильно, результат вычислений совпадает с исходными данными.</w:t>
      </w:r>
    </w:p>
    <w:p w:rsidR="004C7668" w:rsidRDefault="004C7668" w:rsidP="004C7668">
      <w:pPr>
        <w:pStyle w:val="LAb"/>
        <w:ind w:firstLine="0"/>
        <w:rPr>
          <w:lang w:val="ru-RU" w:eastAsia="en-US"/>
        </w:rPr>
      </w:pPr>
    </w:p>
    <w:p w:rsidR="004C7668" w:rsidRDefault="004C7668" w:rsidP="005A3895">
      <w:pPr>
        <w:pStyle w:val="LAb"/>
        <w:rPr>
          <w:lang w:val="ru-RU" w:eastAsia="en-US"/>
        </w:rPr>
      </w:pPr>
    </w:p>
    <w:p w:rsidR="004C7668" w:rsidRDefault="004C7668" w:rsidP="005A3895">
      <w:pPr>
        <w:pStyle w:val="LAb"/>
        <w:rPr>
          <w:lang w:val="ru-RU" w:eastAsia="en-US"/>
        </w:rPr>
      </w:pPr>
    </w:p>
    <w:p w:rsidR="004C7668" w:rsidRDefault="004C7668" w:rsidP="005A3895">
      <w:pPr>
        <w:pStyle w:val="LAb"/>
        <w:rPr>
          <w:lang w:val="ru-RU" w:eastAsia="en-US"/>
        </w:rPr>
      </w:pPr>
    </w:p>
    <w:p w:rsidR="004C7668" w:rsidRDefault="004C7668" w:rsidP="005A3895">
      <w:pPr>
        <w:pStyle w:val="LAb"/>
        <w:rPr>
          <w:lang w:val="ru-RU" w:eastAsia="en-US"/>
        </w:rPr>
      </w:pPr>
    </w:p>
    <w:p w:rsidR="004C7668" w:rsidRDefault="004C7668" w:rsidP="005A3895">
      <w:pPr>
        <w:pStyle w:val="LAb"/>
        <w:rPr>
          <w:lang w:val="ru-RU" w:eastAsia="en-US"/>
        </w:rPr>
      </w:pPr>
    </w:p>
    <w:p w:rsidR="004C7668" w:rsidRDefault="004C7668" w:rsidP="005A3895">
      <w:pPr>
        <w:pStyle w:val="LAb"/>
        <w:rPr>
          <w:lang w:val="ru-RU" w:eastAsia="en-US"/>
        </w:rPr>
      </w:pPr>
    </w:p>
    <w:p w:rsidR="004C7668" w:rsidRDefault="004C7668" w:rsidP="005A3895">
      <w:pPr>
        <w:pStyle w:val="LAb"/>
        <w:rPr>
          <w:lang w:val="ru-RU" w:eastAsia="en-US"/>
        </w:rPr>
      </w:pPr>
    </w:p>
    <w:p w:rsidR="004C7668" w:rsidRDefault="004C7668" w:rsidP="005A3895">
      <w:pPr>
        <w:pStyle w:val="LAb"/>
        <w:rPr>
          <w:lang w:val="ru-RU" w:eastAsia="en-US"/>
        </w:rPr>
      </w:pPr>
    </w:p>
    <w:p w:rsidR="004C7668" w:rsidRDefault="004C7668" w:rsidP="005A3895">
      <w:pPr>
        <w:pStyle w:val="LAb"/>
        <w:rPr>
          <w:lang w:val="ru-RU" w:eastAsia="en-US"/>
        </w:rPr>
      </w:pPr>
    </w:p>
    <w:p w:rsidR="004C7668" w:rsidRDefault="004C7668" w:rsidP="005A3895">
      <w:pPr>
        <w:pStyle w:val="LAb"/>
        <w:rPr>
          <w:lang w:val="ru-RU" w:eastAsia="en-US"/>
        </w:rPr>
      </w:pPr>
    </w:p>
    <w:p w:rsidR="004C7668" w:rsidRDefault="004C7668" w:rsidP="005A3895">
      <w:pPr>
        <w:pStyle w:val="LAb"/>
        <w:rPr>
          <w:lang w:val="ru-RU" w:eastAsia="en-US"/>
        </w:rPr>
      </w:pPr>
    </w:p>
    <w:p w:rsidR="00FD2E45" w:rsidRDefault="00FD2E45" w:rsidP="005A3895">
      <w:pPr>
        <w:pStyle w:val="LAb"/>
        <w:rPr>
          <w:lang w:val="ru-RU" w:eastAsia="en-US"/>
        </w:rPr>
      </w:pPr>
      <w:r>
        <w:rPr>
          <w:lang w:val="ru-RU" w:eastAsia="en-US"/>
        </w:rPr>
        <w:lastRenderedPageBreak/>
        <w:t>Проверка</w:t>
      </w:r>
      <w:r w:rsidR="004C7668">
        <w:rPr>
          <w:lang w:val="ru-RU" w:eastAsia="en-US"/>
        </w:rPr>
        <w:t xml:space="preserve"> на корректность введённых значений:</w:t>
      </w:r>
    </w:p>
    <w:p w:rsidR="004C7668" w:rsidRPr="00FD2E45" w:rsidRDefault="004C7668" w:rsidP="005A3895">
      <w:pPr>
        <w:pStyle w:val="LAb"/>
        <w:rPr>
          <w:lang w:val="ru-RU" w:eastAsia="en-US"/>
        </w:rPr>
      </w:pPr>
      <w:r>
        <w:rPr>
          <w:noProof/>
        </w:rPr>
        <w:drawing>
          <wp:inline distT="0" distB="0" distL="0" distR="0" wp14:anchorId="263549B2" wp14:editId="6FD4CB30">
            <wp:extent cx="3629025" cy="3810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45" w:rsidRDefault="00FD2E45" w:rsidP="005A3895">
      <w:pPr>
        <w:pStyle w:val="LAb"/>
        <w:rPr>
          <w:b/>
          <w:lang w:val="ru-RU" w:eastAsia="en-US"/>
        </w:rPr>
      </w:pPr>
    </w:p>
    <w:p w:rsidR="004C7668" w:rsidRDefault="004C7668" w:rsidP="005A3895">
      <w:pPr>
        <w:pStyle w:val="LAb"/>
        <w:rPr>
          <w:b/>
          <w:lang w:val="ru-RU" w:eastAsia="en-US"/>
        </w:rPr>
      </w:pPr>
    </w:p>
    <w:p w:rsidR="004C7668" w:rsidRDefault="004C7668" w:rsidP="005A3895">
      <w:pPr>
        <w:pStyle w:val="LAb"/>
        <w:rPr>
          <w:b/>
          <w:lang w:val="ru-RU" w:eastAsia="en-US"/>
        </w:rPr>
      </w:pPr>
    </w:p>
    <w:p w:rsidR="004C7668" w:rsidRDefault="004C7668" w:rsidP="005A3895">
      <w:pPr>
        <w:pStyle w:val="LAb"/>
        <w:rPr>
          <w:b/>
          <w:lang w:val="ru-RU" w:eastAsia="en-US"/>
        </w:rPr>
      </w:pPr>
      <w:r>
        <w:rPr>
          <w:b/>
          <w:lang w:val="ru-RU" w:eastAsia="en-US"/>
        </w:rPr>
        <w:t>Задание №3.</w:t>
      </w:r>
    </w:p>
    <w:p w:rsidR="004C7668" w:rsidRDefault="004C7668" w:rsidP="005A3895">
      <w:pPr>
        <w:pStyle w:val="LAb"/>
        <w:rPr>
          <w:b/>
          <w:lang w:val="ru-RU" w:eastAsia="en-US"/>
        </w:rPr>
      </w:pPr>
    </w:p>
    <w:p w:rsidR="004C7668" w:rsidRDefault="004C7668" w:rsidP="005A3895">
      <w:pPr>
        <w:pStyle w:val="LAb"/>
        <w:rPr>
          <w:b/>
          <w:lang w:val="ru-RU" w:eastAsia="en-US"/>
        </w:rPr>
      </w:pPr>
      <w:r>
        <w:rPr>
          <w:noProof/>
        </w:rPr>
        <w:drawing>
          <wp:inline distT="0" distB="0" distL="0" distR="0" wp14:anchorId="6FB54484" wp14:editId="18293C98">
            <wp:extent cx="3657600" cy="12595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813" cy="12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8" w:rsidRDefault="004C7668" w:rsidP="005A3895">
      <w:pPr>
        <w:pStyle w:val="LAb"/>
        <w:rPr>
          <w:b/>
          <w:lang w:val="ru-RU" w:eastAsia="en-US"/>
        </w:rPr>
      </w:pPr>
    </w:p>
    <w:p w:rsidR="004C7668" w:rsidRDefault="004C7668" w:rsidP="005A3895">
      <w:pPr>
        <w:pStyle w:val="LAb"/>
      </w:pPr>
      <w:r>
        <w:t xml:space="preserve">В качестве f(x) использовать по выбору: </w:t>
      </w:r>
      <w:proofErr w:type="spellStart"/>
      <w:r>
        <w:t>sh</w:t>
      </w:r>
      <w:proofErr w:type="spellEnd"/>
      <w:r>
        <w:t>(x), x</w:t>
      </w:r>
      <w:r>
        <w:rPr>
          <w:vertAlign w:val="superscript"/>
        </w:rPr>
        <w:t>2</w:t>
      </w:r>
      <w:r>
        <w:t xml:space="preserve">, </w:t>
      </w:r>
      <w:proofErr w:type="spellStart"/>
      <w:r>
        <w:t>e</w:t>
      </w:r>
      <w:r>
        <w:rPr>
          <w:vertAlign w:val="superscript"/>
        </w:rPr>
        <w:t>x</w:t>
      </w:r>
      <w:proofErr w:type="spellEnd"/>
      <w:r>
        <w:t>.</w:t>
      </w:r>
    </w:p>
    <w:p w:rsidR="004C7668" w:rsidRDefault="004C7668" w:rsidP="005A3895">
      <w:pPr>
        <w:pStyle w:val="LAb"/>
        <w:rPr>
          <w:b/>
          <w:lang w:val="ru-RU" w:eastAsia="en-US"/>
        </w:rPr>
      </w:pPr>
    </w:p>
    <w:p w:rsidR="004C7668" w:rsidRDefault="004C7668" w:rsidP="004C7668">
      <w:pPr>
        <w:pStyle w:val="LAb"/>
        <w:rPr>
          <w:lang w:val="en-US" w:eastAsia="ko-KR"/>
        </w:rPr>
      </w:pPr>
      <w:r>
        <w:rPr>
          <w:lang w:val="ru-RU" w:eastAsia="ko-KR"/>
        </w:rPr>
        <w:t xml:space="preserve">Содержимое </w:t>
      </w:r>
      <w:r w:rsidRPr="00610BEC">
        <w:rPr>
          <w:i/>
          <w:lang w:val="en-US" w:eastAsia="ko-KR"/>
        </w:rPr>
        <w:t>Form1.Designer.cs</w:t>
      </w:r>
      <w:r>
        <w:rPr>
          <w:lang w:val="en-US" w:eastAsia="ko-KR"/>
        </w:rPr>
        <w:t>: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namespace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Lab1_3_GolikovAO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partial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class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Form1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{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lastRenderedPageBreak/>
        <w:t>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Обязательная переменная конструктора.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System.ComponentModel.IContainer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components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Освободить все используемые ресурсы.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&lt;param name="disposing</w:t>
      </w:r>
      <w:proofErr w:type="gramStart"/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"&gt;истинно</w:t>
      </w:r>
      <w:proofErr w:type="gramEnd"/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, если управляемый ресурс должен быть удален; иначе ложно.&lt;/param&gt;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override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Dispose(</w:t>
      </w:r>
      <w:proofErr w:type="gramEnd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bool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disposing)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if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(disposing &amp;&amp; (</w:t>
      </w:r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components !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null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))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{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</w:t>
      </w:r>
      <w:proofErr w:type="spellStart"/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components.Dispose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}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base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.Dispose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(disposing);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ru-RU"/>
        </w:rPr>
        <w:t>        #region Код, автоматически созданный конструктором форм Windows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Требуемый метод для поддержки конструктора — не изменяйте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содержимое этого метода с помощью редактора кода.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private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void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InitializeComponent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{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.components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System.ComponentModel.Container();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System.Windows.Forms.TextBox();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2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System.Windows.Forms.TextBox();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.richTextBox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System.Windows.Forms.RichTextBox();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2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.groupBox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System.Windows.Forms.GroupBox();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.radioButton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3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System.Windows.Forms.RadioButton();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.radioButton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2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System.Windows.Forms.RadioButton();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.radioButton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System.Windows.Forms.RadioButton();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System.Windows.Forms.Button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2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System.Windows.Forms.Button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.errorProvider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System.Windows.Forms.ErrorProvider(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.components);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.groupBox1.SuspendLayout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((</w:t>
      </w:r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System.ComponentModel.ISupportInitialize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.errorProvider1)).BeginInit();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.SuspendLayout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textBox1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.textBox1.Location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System.Drawing.Point(32, 23);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.textBox1.Name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"textBox1"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.textBox1.Size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System.Drawing.Size(139, 20);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.textBox1.TabIndex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0;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textBox2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.textBox2.Location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System.Drawing.Point(32, 49);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.textBox2.Name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"textBox2"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.textBox2.Size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System.Drawing.Size(139, 20);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.textBox2.TabIndex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1;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richTextBox1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.richTextBox1.Location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System.Drawing.Point(12, 189);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.richTextBox1.Name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"richTextBox1"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.richTextBox1.Size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System.Drawing.Size(325, 96);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.richTextBox1.TabIndex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3;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.richTextBox1.Text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label1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lastRenderedPageBreak/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.label1.AutoSize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.label1.Location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System.Drawing.Point(12, 26);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.label1.Name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"label1"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.label1.Size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System.Drawing.Size(14, 13);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.label1.TabIndex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4;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.label1.Text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"x"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.label1.Click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System.EventHandler(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.Label1_Click);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label2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.label2.AutoSize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.label2.Location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System.Drawing.Point(12, 52);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.label2.Name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"label2"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.label2.Size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System.Drawing.Size(14, 13);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.label2.TabIndex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5;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.label2.Text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"i"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groupBox1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.groupBox1.Controls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.Add(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.radioButton3);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.groupBox1.Controls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.Add(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.radioButton2);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.groupBox1.Controls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.Add(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.radioButton1);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.groupBox1.Location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System.Drawing.Point(215, 20);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.groupBox1.Name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"groupBox1"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.groupBox1.Size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System.Drawing.Size(122, 100);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.groupBox1.TabIndex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7;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.groupBox1.TabStop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false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.groupBox1.Text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"f(x)"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radioButton3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.radioButton3.AutoSize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.radioButton3.Location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System.Drawing.Point(26, 68);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.radioButton3.Name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"radioButton3"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.radioButton3.Size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System.Drawing.Size(42, 17);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.radioButton3.TabIndex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2;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.radioButton3.TabStop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.radioButton3.Text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e^x</w:t>
      </w:r>
      <w:proofErr w:type="spellEnd"/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.radioButton3.UseVisualStyleBackColor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radioButton2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.radioButton2.AutoSize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.radioButton2.Location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System.Drawing.Point(26, 45);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.radioButton2.Name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"radioButton2"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.radioButton2.Size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System.Drawing.Size(42, 17);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.radioButton2.TabIndex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1;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.radioButton2.TabStop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.radioButton2.Text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"x^2"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.radioButton2.UseVisualStyleBackColor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radioButton1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.radioButton1.AutoSize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.radioButton1.Location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System.Drawing.Point(26, 22);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.radioButton1.Name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"radioButton1"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.radioButton1.Size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System.Drawing.Size(47, 17);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.radioButton1.TabIndex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0;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.radioButton1.TabStop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.radioButton1.Text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sh</w:t>
      </w:r>
      <w:proofErr w:type="spellEnd"/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(x)"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.radioButton1.UseVisualStyleBackColor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button1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.button1.Location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System.Drawing.Point(15, 97);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.button1.Name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"button1"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.button1.Size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System.Drawing.Size(75, 23);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.button1.TabIndex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8;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.button1.Text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"Вычислить"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lastRenderedPageBreak/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.button1.UseVisualStyleBackColor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.button1.Click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System.EventHandler(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.button1_Click);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button2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.button2.Location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System.Drawing.Point(96, 97);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.button2.Name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"button2"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.button2.Size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System.Drawing.Size(75, 23);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.button2.TabIndex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9;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.button2.Text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"Очистить"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.button2.UseVisualStyleBackColor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.button2.Click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System.EventHandler(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.button2_Click);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errorProvider1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.errorProvider1.ContainerControl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Form1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.AutoScaleDimensions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System.Drawing.SizeF(6F, 13F);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.AutoScaleMode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System.Windows.Forms.AutoScaleMode.Font;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.ClientSize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System.Drawing.Size(349, 313);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.groupBox1);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.richTextBox1);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.textBox2);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.Name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"Form1"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"Голиков А.О. - Задание №3"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.groupBox1.ResumeLayout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false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.groupBox1.PerformLayout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((</w:t>
      </w:r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System.ComponentModel.ISupportInitialize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.errorProvider1)).EndInit();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.ResumeLayout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false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.PerformLayout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ru-RU"/>
        </w:rPr>
        <w:t>        #</w:t>
      </w:r>
      <w:proofErr w:type="spellStart"/>
      <w:r w:rsidRPr="004C766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ru-RU"/>
        </w:rPr>
        <w:t>endregion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System.Windows.Forms.TextBox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textBox1;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System.Windows.Forms.TextBox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textBox2;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System.Windows.Forms.RichTextBox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richTextBox1;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label1;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label2;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System.Windows.Forms.GroupBox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groupBox1;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System.Windows.Forms.RadioButton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radioButton3;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System.Windows.Forms.RadioButton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radioButton2;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System.Windows.Forms.RadioButton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radioButton1;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System.Windows.Forms.Button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button1;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System.Windows.Forms.Button</w:t>
      </w:r>
      <w:proofErr w:type="spellEnd"/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button2;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System.Windows.Forms.ErrorProvider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errorProvider1;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4C7668" w:rsidRPr="004C7668" w:rsidRDefault="004C7668" w:rsidP="004C76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4C7668" w:rsidRDefault="004C7668" w:rsidP="005A3895">
      <w:pPr>
        <w:pStyle w:val="LAb"/>
        <w:rPr>
          <w:b/>
          <w:lang w:val="ru-RU" w:eastAsia="en-US"/>
        </w:rPr>
      </w:pPr>
    </w:p>
    <w:p w:rsidR="004C7668" w:rsidRDefault="004C7668" w:rsidP="005A3895">
      <w:pPr>
        <w:pStyle w:val="LAb"/>
        <w:rPr>
          <w:lang w:val="en-US" w:eastAsia="ko-KR"/>
        </w:rPr>
      </w:pPr>
      <w:r>
        <w:rPr>
          <w:lang w:val="ru-RU" w:eastAsia="ko-KR"/>
        </w:rPr>
        <w:t>Содержимое</w:t>
      </w:r>
      <w:r w:rsidRPr="00FD2E45">
        <w:rPr>
          <w:lang w:val="en-US" w:eastAsia="ko-KR"/>
        </w:rPr>
        <w:t xml:space="preserve"> </w:t>
      </w:r>
      <w:r w:rsidRPr="00610BEC">
        <w:rPr>
          <w:i/>
          <w:lang w:val="en-US" w:eastAsia="ko-KR"/>
        </w:rPr>
        <w:t>Form1.cs</w:t>
      </w:r>
      <w:r w:rsidRPr="00FD2E45">
        <w:rPr>
          <w:lang w:val="en-US" w:eastAsia="ko-KR"/>
        </w:rPr>
        <w:t>: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System.Collections.Generic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System.ComponentModel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System.Data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lastRenderedPageBreak/>
        <w:t>using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System.Drawing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System.Linq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System.Text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System.Threading.Tasks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System.Windows.Forms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namespace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Lab1_3_GolikovAO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public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partial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class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</w:t>
      </w:r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1 :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Form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{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public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Form1()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{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InitializeComponent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F1(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object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sender, EventArgs e, Func&lt;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&gt; funk,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x,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i)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double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l = 0;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((i % 2 == 1) &amp;&amp; (x &gt; 0)) l = i * Math.Sqrt(funk(x));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((i % 2 == 0) &amp;&amp; (x &lt; 0)) l = i / (2 * Math.Sqrt(Math.Abs(funk(x))));  </w:t>
      </w:r>
    </w:p>
    <w:p w:rsidR="004C7668" w:rsidRPr="005422AD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422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l = </w:t>
      </w:r>
      <w:proofErr w:type="spell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Math.Sqrt</w:t>
      </w:r>
      <w:proofErr w:type="spellEnd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Math.Abs</w:t>
      </w:r>
      <w:proofErr w:type="spellEnd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* funk(x)));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return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l;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4C7668" w:rsidRPr="005422AD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422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422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button1_</w:t>
      </w:r>
      <w:proofErr w:type="gram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Click(</w:t>
      </w:r>
      <w:proofErr w:type="gramEnd"/>
      <w:r w:rsidRPr="005422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object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sender, </w:t>
      </w:r>
      <w:proofErr w:type="spell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EventArgs</w:t>
      </w:r>
      <w:proofErr w:type="spellEnd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e)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errorProvider1.Clear();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richTextBox1.Text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try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{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Получение исходных данных из </w:t>
      </w:r>
      <w:proofErr w:type="spellStart"/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TextBox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5422AD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5422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x = </w:t>
      </w:r>
      <w:proofErr w:type="spell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Convert.ToDouble</w:t>
      </w:r>
      <w:proofErr w:type="spellEnd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(textBox1.Text);  </w:t>
      </w:r>
    </w:p>
    <w:p w:rsidR="004C7668" w:rsidRPr="005422AD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5422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p = </w:t>
      </w:r>
      <w:proofErr w:type="spell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Convert.ToDouble</w:t>
      </w:r>
      <w:proofErr w:type="spellEnd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(textBox2.Text);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Ввод исходных данных в окно результатов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richTextBox1.Text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"Голиков А.О. - Вариант 5</w:t>
      </w:r>
      <w:proofErr w:type="gramStart"/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+</w:t>
      </w:r>
      <w:proofErr w:type="gram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Environment.NewLine;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richTextBox1.Text +=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"Результаты работы программы: 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+ Environment.NewLine;  </w:t>
      </w:r>
    </w:p>
    <w:p w:rsidR="004C7668" w:rsidRPr="005422AD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richTextBox1.Text += </w:t>
      </w:r>
      <w:r w:rsidRPr="005422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При</w:t>
      </w:r>
      <w:r w:rsidRPr="005422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x = "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 textBox1.Text + </w:t>
      </w:r>
      <w:proofErr w:type="spell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Environment.NewLine</w:t>
      </w:r>
      <w:proofErr w:type="spellEnd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4C7668" w:rsidRPr="005422AD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richTextBox1.Text += </w:t>
      </w:r>
      <w:r w:rsidRPr="005422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При</w:t>
      </w:r>
      <w:r w:rsidRPr="005422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422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422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= "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 textBox2.Text + </w:t>
      </w:r>
      <w:proofErr w:type="spell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Environment.NewLine</w:t>
      </w:r>
      <w:proofErr w:type="spellEnd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4C7668" w:rsidRPr="005422AD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4C76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Определение номера выбранной функции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int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n = 0;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if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(radioButton2.Checked) n = 1;  </w:t>
      </w:r>
    </w:p>
    <w:p w:rsidR="004C7668" w:rsidRPr="005422AD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5422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422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(radioButton3.Checked) n = 2;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double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l = 0;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switch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(n)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{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case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0:  </w:t>
      </w:r>
    </w:p>
    <w:p w:rsidR="004C7668" w:rsidRPr="005422AD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l = F1(sender, e, T =&gt; ((Math.Exp(T) + Math.Exp(-T)) / 2), x, p);  </w:t>
      </w:r>
    </w:p>
    <w:p w:rsidR="004C7668" w:rsidRPr="005422AD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richTextBox1.Text += </w:t>
      </w:r>
      <w:r w:rsidRPr="005422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Решение</w:t>
      </w:r>
      <w:r w:rsidRPr="005422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найдено</w:t>
      </w:r>
      <w:r w:rsidRPr="005422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"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proofErr w:type="gram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l.ToString</w:t>
      </w:r>
      <w:proofErr w:type="spellEnd"/>
      <w:proofErr w:type="gramEnd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 + </w:t>
      </w:r>
      <w:proofErr w:type="spell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Environment.NewLine</w:t>
      </w:r>
      <w:proofErr w:type="spellEnd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break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case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1:  </w:t>
      </w:r>
    </w:p>
    <w:p w:rsidR="004C7668" w:rsidRPr="005422AD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l = F1(sender, e, T =&gt; (Math.Pow(T, 2)), x, p);  </w:t>
      </w:r>
    </w:p>
    <w:p w:rsidR="004C7668" w:rsidRPr="005422AD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richTextBox1.Text += </w:t>
      </w:r>
      <w:r w:rsidRPr="005422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Решение</w:t>
      </w:r>
      <w:r w:rsidRPr="005422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найдено</w:t>
      </w:r>
      <w:r w:rsidRPr="005422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"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proofErr w:type="gram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l.ToString</w:t>
      </w:r>
      <w:proofErr w:type="spellEnd"/>
      <w:proofErr w:type="gramEnd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 + </w:t>
      </w:r>
      <w:proofErr w:type="spell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Environment.NewLine</w:t>
      </w:r>
      <w:proofErr w:type="spellEnd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break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case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2:  </w:t>
      </w:r>
    </w:p>
    <w:p w:rsidR="004C7668" w:rsidRPr="005422AD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l = F1(sender, e, T =&gt; (Math.Exp(T)), x, p);  </w:t>
      </w:r>
    </w:p>
    <w:p w:rsidR="004C7668" w:rsidRPr="005422AD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richTextBox1.Text += </w:t>
      </w:r>
      <w:r w:rsidRPr="005422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Решение</w:t>
      </w:r>
      <w:r w:rsidRPr="005422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найдено</w:t>
      </w:r>
      <w:r w:rsidRPr="005422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"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proofErr w:type="gram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l.ToString</w:t>
      </w:r>
      <w:proofErr w:type="spellEnd"/>
      <w:proofErr w:type="gramEnd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 + </w:t>
      </w:r>
      <w:proofErr w:type="spell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Environment.NewLine</w:t>
      </w:r>
      <w:proofErr w:type="spellEnd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break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default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: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lastRenderedPageBreak/>
        <w:t>                        richTextBox1.Text +=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"Решение не найдено"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+ Environment.NewLine;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break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}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}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r w:rsidRPr="004C76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catch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</w:t>
      </w:r>
      <w:proofErr w:type="spellStart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FormatException</w:t>
      </w:r>
      <w:proofErr w:type="spellEnd"/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{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errorProvider1.SetError(textBox1,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"Некорректные входные данные"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}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5422AD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422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422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button2_</w:t>
      </w:r>
      <w:proofErr w:type="gram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Click(</w:t>
      </w:r>
      <w:proofErr w:type="gramEnd"/>
      <w:r w:rsidRPr="005422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object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sender, </w:t>
      </w:r>
      <w:proofErr w:type="spell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EventArgs</w:t>
      </w:r>
      <w:proofErr w:type="spellEnd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e)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errorProvider1.Clear();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richTextBox1.Text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textBox1.Text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textBox2.Text = </w:t>
      </w:r>
      <w:r w:rsidRPr="004C76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""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5422AD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422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422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Label1_</w:t>
      </w:r>
      <w:proofErr w:type="gram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Click(</w:t>
      </w:r>
      <w:proofErr w:type="gramEnd"/>
      <w:r w:rsidRPr="005422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object</w:t>
      </w: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sender, </w:t>
      </w:r>
      <w:proofErr w:type="spellStart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EventArgs</w:t>
      </w:r>
      <w:proofErr w:type="spellEnd"/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e)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422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}  </w:t>
      </w:r>
    </w:p>
    <w:p w:rsidR="004C7668" w:rsidRPr="004C7668" w:rsidRDefault="004C7668" w:rsidP="004C76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C76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4C7668" w:rsidRDefault="004C7668" w:rsidP="005A3895">
      <w:pPr>
        <w:pStyle w:val="LAb"/>
        <w:rPr>
          <w:b/>
          <w:lang w:val="ru-RU" w:eastAsia="en-US"/>
        </w:rPr>
      </w:pPr>
    </w:p>
    <w:p w:rsidR="005422AD" w:rsidRDefault="005422AD" w:rsidP="005A3895">
      <w:pPr>
        <w:pStyle w:val="LAb"/>
        <w:rPr>
          <w:lang w:val="ru-RU" w:eastAsia="en-US"/>
        </w:rPr>
      </w:pPr>
      <w:r>
        <w:rPr>
          <w:lang w:val="ru-RU" w:eastAsia="en-US"/>
        </w:rPr>
        <w:t>Результат работы программы:</w:t>
      </w:r>
    </w:p>
    <w:p w:rsidR="005422AD" w:rsidRDefault="005422AD" w:rsidP="005A3895">
      <w:pPr>
        <w:pStyle w:val="LAb"/>
        <w:rPr>
          <w:lang w:val="ru-RU" w:eastAsia="en-US"/>
        </w:rPr>
      </w:pPr>
      <w:r>
        <w:rPr>
          <w:noProof/>
        </w:rPr>
        <w:drawing>
          <wp:inline distT="0" distB="0" distL="0" distR="0" wp14:anchorId="68572FC4" wp14:editId="652D1726">
            <wp:extent cx="3343275" cy="3286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AD" w:rsidRDefault="005422AD" w:rsidP="005A3895">
      <w:pPr>
        <w:pStyle w:val="LAb"/>
        <w:rPr>
          <w:lang w:val="ru-RU" w:eastAsia="en-US"/>
        </w:rPr>
      </w:pPr>
    </w:p>
    <w:p w:rsidR="005422AD" w:rsidRDefault="005422AD" w:rsidP="005A3895">
      <w:pPr>
        <w:pStyle w:val="LAb"/>
        <w:rPr>
          <w:lang w:val="ru-RU" w:eastAsia="en-US"/>
        </w:rPr>
      </w:pPr>
    </w:p>
    <w:p w:rsidR="005422AD" w:rsidRDefault="005422AD" w:rsidP="005A3895">
      <w:pPr>
        <w:pStyle w:val="LAb"/>
        <w:rPr>
          <w:lang w:val="ru-RU" w:eastAsia="en-US"/>
        </w:rPr>
      </w:pPr>
    </w:p>
    <w:p w:rsidR="005422AD" w:rsidRDefault="005422AD" w:rsidP="005A3895">
      <w:pPr>
        <w:pStyle w:val="LAb"/>
        <w:rPr>
          <w:lang w:val="ru-RU" w:eastAsia="en-US"/>
        </w:rPr>
      </w:pPr>
    </w:p>
    <w:p w:rsidR="005422AD" w:rsidRDefault="005422AD" w:rsidP="005A3895">
      <w:pPr>
        <w:pStyle w:val="LAb"/>
        <w:rPr>
          <w:lang w:val="ru-RU" w:eastAsia="en-US"/>
        </w:rPr>
      </w:pPr>
    </w:p>
    <w:p w:rsidR="005422AD" w:rsidRDefault="005422AD" w:rsidP="005A3895">
      <w:pPr>
        <w:pStyle w:val="LAb"/>
        <w:rPr>
          <w:lang w:val="ru-RU" w:eastAsia="en-US"/>
        </w:rPr>
      </w:pPr>
      <w:r>
        <w:rPr>
          <w:lang w:val="ru-RU" w:eastAsia="en-US"/>
        </w:rPr>
        <w:lastRenderedPageBreak/>
        <w:t>Введем значения и произведем вычисления всех 3-ех функций:</w:t>
      </w:r>
    </w:p>
    <w:p w:rsidR="005422AD" w:rsidRPr="005422AD" w:rsidRDefault="005422AD" w:rsidP="005A3895">
      <w:pPr>
        <w:pStyle w:val="LAb"/>
        <w:rPr>
          <w:lang w:val="ru-RU" w:eastAsia="en-US"/>
        </w:rPr>
      </w:pPr>
    </w:p>
    <w:p w:rsidR="00FD2E45" w:rsidRDefault="005422AD" w:rsidP="005A3895">
      <w:pPr>
        <w:pStyle w:val="LAb"/>
        <w:rPr>
          <w:b/>
          <w:lang w:val="ru-RU"/>
        </w:rPr>
      </w:pPr>
      <w:r>
        <w:rPr>
          <w:noProof/>
        </w:rPr>
        <w:drawing>
          <wp:inline distT="0" distB="0" distL="0" distR="0" wp14:anchorId="4763CB00" wp14:editId="655709E4">
            <wp:extent cx="3343275" cy="3286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AD" w:rsidRDefault="005422AD" w:rsidP="005A3895">
      <w:pPr>
        <w:pStyle w:val="LAb"/>
        <w:rPr>
          <w:b/>
          <w:lang w:val="ru-RU"/>
        </w:rPr>
      </w:pPr>
    </w:p>
    <w:p w:rsidR="005422AD" w:rsidRDefault="005422AD" w:rsidP="005A3895">
      <w:pPr>
        <w:pStyle w:val="LAb"/>
        <w:rPr>
          <w:b/>
          <w:lang w:val="ru-RU"/>
        </w:rPr>
      </w:pPr>
      <w:r>
        <w:rPr>
          <w:noProof/>
        </w:rPr>
        <w:drawing>
          <wp:inline distT="0" distB="0" distL="0" distR="0" wp14:anchorId="22E10747" wp14:editId="7E47A96C">
            <wp:extent cx="3343275" cy="3286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AD" w:rsidRDefault="005422AD" w:rsidP="005A3895">
      <w:pPr>
        <w:pStyle w:val="LAb"/>
        <w:rPr>
          <w:b/>
          <w:lang w:val="ru-RU"/>
        </w:rPr>
      </w:pPr>
    </w:p>
    <w:p w:rsidR="005422AD" w:rsidRDefault="005422AD" w:rsidP="005A3895">
      <w:pPr>
        <w:pStyle w:val="LAb"/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71482289" wp14:editId="0E883B9D">
            <wp:extent cx="3343275" cy="3286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AD" w:rsidRDefault="005422AD" w:rsidP="005A3895">
      <w:pPr>
        <w:pStyle w:val="LAb"/>
        <w:rPr>
          <w:b/>
          <w:lang w:val="ru-RU"/>
        </w:rPr>
      </w:pPr>
    </w:p>
    <w:p w:rsidR="005422AD" w:rsidRDefault="005422AD" w:rsidP="005A3895">
      <w:pPr>
        <w:pStyle w:val="LAb"/>
        <w:rPr>
          <w:b/>
          <w:lang w:val="ru-RU"/>
        </w:rPr>
      </w:pPr>
      <w:r>
        <w:rPr>
          <w:b/>
          <w:lang w:val="ru-RU"/>
        </w:rPr>
        <w:t>Задание №4.</w:t>
      </w:r>
    </w:p>
    <w:p w:rsidR="005422AD" w:rsidRDefault="005422AD" w:rsidP="005A3895">
      <w:pPr>
        <w:pStyle w:val="LAb"/>
        <w:rPr>
          <w:lang w:val="ru-RU"/>
        </w:rPr>
      </w:pPr>
      <w:r w:rsidRPr="005422AD">
        <w:rPr>
          <w:lang w:val="ru-RU"/>
        </w:rPr>
        <w:t>Составить программу для табулирования функции y(x), вывести на экран значения x и y(x). Добавьте вторую кнопку, которая будет вызывать ту же процедуру которую выполняет основная кнопка (но шаг при этом уменьшается в два раза). Две кнопки должны вызывать один и тот же метод.</w:t>
      </w:r>
    </w:p>
    <w:p w:rsidR="005422AD" w:rsidRDefault="005422AD" w:rsidP="005A3895">
      <w:pPr>
        <w:pStyle w:val="LAb"/>
        <w:rPr>
          <w:lang w:val="ru-RU"/>
        </w:rPr>
      </w:pPr>
      <w:r>
        <w:rPr>
          <w:noProof/>
        </w:rPr>
        <w:drawing>
          <wp:inline distT="0" distB="0" distL="0" distR="0" wp14:anchorId="7118126A" wp14:editId="39A7FECD">
            <wp:extent cx="4475715" cy="1571625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2149" cy="157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AD" w:rsidRDefault="0015114A" w:rsidP="005A3895">
      <w:pPr>
        <w:pStyle w:val="LAb"/>
        <w:rPr>
          <w:lang w:val="en-US" w:eastAsia="ko-KR"/>
        </w:rPr>
      </w:pPr>
      <w:r>
        <w:rPr>
          <w:lang w:val="ru-RU" w:eastAsia="ko-KR"/>
        </w:rPr>
        <w:t xml:space="preserve">Содержимое </w:t>
      </w:r>
      <w:r w:rsidRPr="00610BEC">
        <w:rPr>
          <w:i/>
          <w:lang w:val="en-US" w:eastAsia="ko-KR"/>
        </w:rPr>
        <w:t>Form1.Designer.cs</w:t>
      </w:r>
      <w:r>
        <w:rPr>
          <w:lang w:val="en-US" w:eastAsia="ko-KR"/>
        </w:rPr>
        <w:t>: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namespace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Lab1_4_GolikovAO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partial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class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Form1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{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Обязательная переменная конструктора.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System.ComponentModel.IContainer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components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Освободить все используемые ресурсы.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lastRenderedPageBreak/>
        <w:t>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&lt;param name="disposing</w:t>
      </w:r>
      <w:proofErr w:type="gramStart"/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"&gt;истинно</w:t>
      </w:r>
      <w:proofErr w:type="gramEnd"/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, если управляемый ресурс должен быть удален; иначе ложно.&lt;/param&gt;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override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Dispose(</w:t>
      </w:r>
      <w:proofErr w:type="gramEnd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bool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disposing)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if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(disposing &amp;&amp; (</w:t>
      </w:r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components !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null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))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{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components.Dispose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}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base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.Dispose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(disposing);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ru-RU"/>
        </w:rPr>
        <w:t>        #region Код, автоматически созданный конструктором форм Windows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Требуемый метод для поддержки конструктора — не изменяйте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содержимое этого метода с помощью редактора кода.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private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void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InitializeComponent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{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.components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System.ComponentModel.Container();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System.Windows.Forms.Button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2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3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4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System.Windows.Forms.TextBox();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2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System.Windows.Forms.TextBox();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3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System.Windows.Forms.TextBox();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4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System.Windows.Forms.TextBox();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.richTextBox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System.Windows.Forms.RichTextBox();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2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System.Windows.Forms.Button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.errorProvider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System.Windows.Forms.ErrorProvider(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.components);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((</w:t>
      </w:r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System.ComponentModel.ISupportInitialize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.errorProvider1)).BeginInit();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.SuspendLayout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button1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.button1.Location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System.Drawing.Point(61, 175);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.button1.Name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"button1"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.button1.Size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System.Drawing.Size(123, 38);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.button1.TabIndex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0;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.button1.Text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"Вычислить"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.button1.UseVisualStyleBackColor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.button1.Click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System.EventHandler(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.button1_Click);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label1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.label1.AutoSize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.label1.Location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System.Drawing.Point(106, 22);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.label1.Name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"label1"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.label1.Size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System.Drawing.Size(29, 13);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.label1.TabIndex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1;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.label1.Text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"X0 ="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label2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.label2.AutoSize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.label2.Location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System.Drawing.Point(106, 58);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.label2.Name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"label2"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.label2.Size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System.Drawing.Size(29, 13);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.label2.TabIndex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2;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.label2.Text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</w:t>
      </w:r>
      <w:proofErr w:type="spellStart"/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Xk</w:t>
      </w:r>
      <w:proofErr w:type="spellEnd"/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 ="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label3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.label3.AutoSize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.label3.Location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System.Drawing.Point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(106, 99);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.label3.Name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"label3"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.label3.Size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System.Drawing.Size(27, 13);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.label3.TabIndex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3;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.label3.Text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</w:t>
      </w:r>
      <w:proofErr w:type="spellStart"/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dx</w:t>
      </w:r>
      <w:proofErr w:type="spellEnd"/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 ="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label4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.label4.AutoSize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.label4.Location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System.Drawing.Point(106, 140);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.label4.Name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"label4"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.label4.Size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System.Drawing.Size(22, 13);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.label4.TabIndex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4;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.label4.Text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"d ="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textBox1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.textBox1.Location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System.Drawing.Point(139, 19);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.textBox1.Name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"textBox1"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.textBox1.Size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System.Drawing.Size(100, 20);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.textBox1.TabIndex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5;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textBox2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.textBox2.Location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System.Drawing.Point(139, 55);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.textBox2.Name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"textBox2"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.textBox2.Size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System.Drawing.Size(100, 20);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.textBox2.TabIndex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6;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textBox3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.textBox3.Location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System.Drawing.Point(139, 96);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.textBox3.Name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"textBox3"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.textBox3.Size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System.Drawing.Size(100, 20);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.textBox3.TabIndex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7;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textBox4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.textBox4.Location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System.Drawing.Point(139, 137);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.textBox4.Name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"textBox4"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.textBox4.Size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System.Drawing.Size(100, 20);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.textBox4.TabIndex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8;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richTextBox1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.richTextBox1.Font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System.Drawing.Font(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"Times New Roman"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9F, System.Drawing.FontStyle.Bold, System.Drawing.GraphicsUnit.Point, ((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byte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)(204)));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.richTextBox1.Location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System.Drawing.Point(61, 230);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.richTextBox1.Name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"richTextBox1"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.richTextBox1.Size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System.Drawing.Size(262, 181);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.richTextBox1.TabIndex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9;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.richTextBox1.Text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button2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.button2.Location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System.Drawing.Point(190, 175);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.button2.Name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"button2"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.button2.Size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System.Drawing.Size(133, 38);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.button2.TabIndex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10;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.button2.Text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"Вычислить с уменьшением </w:t>
      </w:r>
      <w:proofErr w:type="spellStart"/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dx</w:t>
      </w:r>
      <w:proofErr w:type="spellEnd"/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.button2.UseVisualStyleBackColor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.button2.Click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System.EventHandler(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.button2_Click);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errorProvider1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.errorProvider1.ContainerControl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Form1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.AutoScaleDimensions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System.Drawing.SizeF(6F, 13F);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.AutoScaleMode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System.Windows.Forms.AutoScaleMode.Font;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.ClientSize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System.Drawing.Size(384, 450);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.richTextBox1);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.textBox4);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.textBox3);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.textBox2);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.label4);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.label3);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.Name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"Form1"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"Голиков А.О. - Задание №4"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.Load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+=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System.EventHandler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.Form1_Load);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((</w:t>
      </w:r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System.ComponentModel.ISupportInitialize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)(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.errorProvider1)).EndInit();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.ResumeLayout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</w:t>
      </w: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false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.PerformLayout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();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ru-RU"/>
        </w:rPr>
        <w:t>        #</w:t>
      </w:r>
      <w:proofErr w:type="spellStart"/>
      <w:r w:rsidRPr="0015114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ru-RU"/>
        </w:rPr>
        <w:t>endregion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System.Windows.Forms.Button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button1;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label1;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label2;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label3;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System.Windows.Forms.Label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label4;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System.Windows.Forms.TextBox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textBox1;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System.Windows.Forms.TextBox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textBox2;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System.Windows.Forms.TextBox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textBox3;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System.Windows.Forms.TextBox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textBox4;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System.Windows.Forms.RichTextBox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richTextBox1;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System.Windows.Forms.Button</w:t>
      </w:r>
      <w:proofErr w:type="spellEnd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button2;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System.Windows.Forms.ErrorProvider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errorProvider1;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15114A" w:rsidRPr="0015114A" w:rsidRDefault="0015114A" w:rsidP="001511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15114A" w:rsidRDefault="0015114A" w:rsidP="005A3895">
      <w:pPr>
        <w:pStyle w:val="LAb"/>
        <w:rPr>
          <w:lang w:val="en-US"/>
        </w:rPr>
      </w:pPr>
    </w:p>
    <w:p w:rsidR="0015114A" w:rsidRDefault="0015114A" w:rsidP="005A3895">
      <w:pPr>
        <w:pStyle w:val="LAb"/>
        <w:rPr>
          <w:lang w:val="en-US" w:eastAsia="ko-KR"/>
        </w:rPr>
      </w:pPr>
      <w:r>
        <w:rPr>
          <w:lang w:val="ru-RU" w:eastAsia="ko-KR"/>
        </w:rPr>
        <w:t>Содержимое</w:t>
      </w:r>
      <w:r w:rsidRPr="00FD2E45">
        <w:rPr>
          <w:lang w:val="en-US" w:eastAsia="ko-KR"/>
        </w:rPr>
        <w:t xml:space="preserve"> </w:t>
      </w:r>
      <w:r w:rsidRPr="00610BEC">
        <w:rPr>
          <w:i/>
          <w:lang w:val="en-US" w:eastAsia="ko-KR"/>
        </w:rPr>
        <w:t>Form1.cs</w:t>
      </w:r>
      <w:r w:rsidRPr="00FD2E45">
        <w:rPr>
          <w:lang w:val="en-US" w:eastAsia="ko-KR"/>
        </w:rPr>
        <w:t>: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System.Collections.Generic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System.ComponentModel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System.Data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System.Drawing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System.Linq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System.Text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System.Threading.Tasks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System.Windows.Forms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namespace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Lab1_4_GolikovAO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public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partial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class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</w:t>
      </w:r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1 :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Form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{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public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Form1()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{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InitializeComponent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(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button1_</w:t>
      </w:r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Click(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object sender,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EventArgs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e)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errorProvider1.Clear();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lastRenderedPageBreak/>
        <w:t>            richTextBox1.Text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try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{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5114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double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x0 =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Convert.ToDouble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(textBox1.Text);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5114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double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xk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Convert.ToDouble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(textBox2.Text);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5114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double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dx =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Convert.ToDouble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(textBox3.Text);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5114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double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d =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Convert.ToDouble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(textBox4.Text);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richTextBox1.Text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Голиков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А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.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О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. -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Вариант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5"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Environment.NewLine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richTextBox1.Text +=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Результат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работы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:"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Environment.NewLine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511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Цикл для табулирования функции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</w:t>
      </w:r>
      <w:proofErr w:type="spellStart"/>
      <w:r w:rsidRPr="0015114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RU"/>
        </w:rPr>
        <w:t>double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x = x0;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</w:t>
      </w: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while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(x &lt;= (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xk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+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dx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/ 2))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{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5114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double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y = Math.Pow(x, 4) + Math.Cos(2 + Math.Pow(x, 3) - d);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richTextBox1.Text +=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"x="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 Convert.ToString(x) +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</w:t>
      </w:r>
      <w:proofErr w:type="gramStart"/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  y</w:t>
      </w:r>
      <w:proofErr w:type="gramEnd"/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="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 Convert.ToString(y) + Environment.NewLine + Environment.NewLine;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x = x +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dx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}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}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catch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FormatException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{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errorProvider1.SetError(textBox1,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"Некорректные входные данные"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}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button2_</w:t>
      </w:r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Click(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object sender,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EventArgs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e)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textBox3.Text = (Convert.ToDouble(textBox3.Text) / 2</w:t>
      </w:r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).ToString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button1_</w:t>
      </w:r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Click(</w:t>
      </w:r>
      <w:proofErr w:type="spellStart"/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sender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, e);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5114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Form1_</w:t>
      </w:r>
      <w:proofErr w:type="gram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Load(</w:t>
      </w:r>
      <w:proofErr w:type="gram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object sender, </w:t>
      </w:r>
      <w:proofErr w:type="spellStart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EventArgs</w:t>
      </w:r>
      <w:proofErr w:type="spellEnd"/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e)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textBox1.Text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"4,6"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textBox2.Text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"5,8"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textBox3.Text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"0,2"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textBox4.Text = </w:t>
      </w:r>
      <w:r w:rsidRPr="001511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"1,3"</w:t>
      </w: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}  </w:t>
      </w:r>
    </w:p>
    <w:p w:rsidR="0015114A" w:rsidRPr="0015114A" w:rsidRDefault="0015114A" w:rsidP="0015114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511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15114A" w:rsidRDefault="0015114A" w:rsidP="005A3895">
      <w:pPr>
        <w:pStyle w:val="LAb"/>
        <w:rPr>
          <w:lang w:val="en-US"/>
        </w:rPr>
      </w:pPr>
    </w:p>
    <w:p w:rsidR="0015114A" w:rsidRDefault="0015114A" w:rsidP="005A3895">
      <w:pPr>
        <w:pStyle w:val="LAb"/>
        <w:rPr>
          <w:lang w:val="ru-RU"/>
        </w:rPr>
      </w:pPr>
    </w:p>
    <w:p w:rsidR="0015114A" w:rsidRDefault="0015114A" w:rsidP="005A3895">
      <w:pPr>
        <w:pStyle w:val="LAb"/>
        <w:rPr>
          <w:lang w:val="ru-RU"/>
        </w:rPr>
      </w:pPr>
    </w:p>
    <w:p w:rsidR="0015114A" w:rsidRDefault="0015114A" w:rsidP="005A3895">
      <w:pPr>
        <w:pStyle w:val="LAb"/>
        <w:rPr>
          <w:lang w:val="ru-RU"/>
        </w:rPr>
      </w:pPr>
    </w:p>
    <w:p w:rsidR="0015114A" w:rsidRDefault="0015114A" w:rsidP="005A3895">
      <w:pPr>
        <w:pStyle w:val="LAb"/>
        <w:rPr>
          <w:lang w:val="ru-RU"/>
        </w:rPr>
      </w:pPr>
    </w:p>
    <w:p w:rsidR="0015114A" w:rsidRDefault="0015114A" w:rsidP="005A3895">
      <w:pPr>
        <w:pStyle w:val="LAb"/>
        <w:rPr>
          <w:lang w:val="ru-RU"/>
        </w:rPr>
      </w:pPr>
    </w:p>
    <w:p w:rsidR="0015114A" w:rsidRDefault="0015114A" w:rsidP="005A3895">
      <w:pPr>
        <w:pStyle w:val="LAb"/>
        <w:rPr>
          <w:lang w:val="ru-RU"/>
        </w:rPr>
      </w:pPr>
    </w:p>
    <w:p w:rsidR="0015114A" w:rsidRDefault="0015114A" w:rsidP="005A3895">
      <w:pPr>
        <w:pStyle w:val="LAb"/>
        <w:rPr>
          <w:lang w:val="ru-RU"/>
        </w:rPr>
      </w:pPr>
    </w:p>
    <w:p w:rsidR="0015114A" w:rsidRDefault="0015114A" w:rsidP="005A3895">
      <w:pPr>
        <w:pStyle w:val="LAb"/>
        <w:rPr>
          <w:lang w:val="ru-RU"/>
        </w:rPr>
      </w:pPr>
    </w:p>
    <w:p w:rsidR="0015114A" w:rsidRDefault="0015114A" w:rsidP="005A3895">
      <w:pPr>
        <w:pStyle w:val="LAb"/>
        <w:rPr>
          <w:lang w:val="ru-RU"/>
        </w:rPr>
      </w:pPr>
    </w:p>
    <w:p w:rsidR="0015114A" w:rsidRDefault="0015114A" w:rsidP="005A3895">
      <w:pPr>
        <w:pStyle w:val="LAb"/>
        <w:rPr>
          <w:lang w:val="ru-RU"/>
        </w:rPr>
      </w:pPr>
    </w:p>
    <w:p w:rsidR="0015114A" w:rsidRDefault="0015114A" w:rsidP="005A3895">
      <w:pPr>
        <w:pStyle w:val="LAb"/>
        <w:rPr>
          <w:lang w:val="ru-RU"/>
        </w:rPr>
      </w:pPr>
      <w:r>
        <w:rPr>
          <w:lang w:val="ru-RU"/>
        </w:rPr>
        <w:lastRenderedPageBreak/>
        <w:t>Результат работы программы:</w:t>
      </w:r>
    </w:p>
    <w:p w:rsidR="0015114A" w:rsidRDefault="0015114A" w:rsidP="005A3895">
      <w:pPr>
        <w:pStyle w:val="LAb"/>
        <w:rPr>
          <w:lang w:val="ru-RU"/>
        </w:rPr>
      </w:pPr>
      <w:r>
        <w:rPr>
          <w:noProof/>
        </w:rPr>
        <w:drawing>
          <wp:inline distT="0" distB="0" distL="0" distR="0" wp14:anchorId="784B5471" wp14:editId="23A78A35">
            <wp:extent cx="3257115" cy="406717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4697" cy="408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4A" w:rsidRDefault="0015114A" w:rsidP="005A3895">
      <w:pPr>
        <w:pStyle w:val="LAb"/>
        <w:rPr>
          <w:lang w:val="ru-RU"/>
        </w:rPr>
      </w:pPr>
    </w:p>
    <w:p w:rsidR="0015114A" w:rsidRDefault="0015114A" w:rsidP="005A3895">
      <w:pPr>
        <w:pStyle w:val="LAb"/>
        <w:rPr>
          <w:lang w:val="ru-RU"/>
        </w:rPr>
      </w:pPr>
      <w:r>
        <w:rPr>
          <w:lang w:val="ru-RU"/>
        </w:rPr>
        <w:t>Нажатие на кнопку «Вычислить»:</w:t>
      </w:r>
    </w:p>
    <w:p w:rsidR="0015114A" w:rsidRDefault="0015114A" w:rsidP="005A3895">
      <w:pPr>
        <w:pStyle w:val="LAb"/>
        <w:rPr>
          <w:lang w:val="ru-RU"/>
        </w:rPr>
      </w:pPr>
      <w:r>
        <w:rPr>
          <w:noProof/>
        </w:rPr>
        <w:drawing>
          <wp:inline distT="0" distB="0" distL="0" distR="0" wp14:anchorId="4A091CF5" wp14:editId="17363293">
            <wp:extent cx="3196092" cy="3990975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5925" cy="40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4A" w:rsidRDefault="0015114A" w:rsidP="005A3895">
      <w:pPr>
        <w:pStyle w:val="LAb"/>
        <w:rPr>
          <w:lang w:val="ru-RU"/>
        </w:rPr>
      </w:pPr>
      <w:r>
        <w:rPr>
          <w:lang w:val="ru-RU"/>
        </w:rPr>
        <w:lastRenderedPageBreak/>
        <w:t xml:space="preserve">Нажатие на кнопку «Вычислить с уменьшением </w:t>
      </w:r>
      <w:r>
        <w:rPr>
          <w:lang w:val="en-US"/>
        </w:rPr>
        <w:t>dx</w:t>
      </w:r>
      <w:r>
        <w:rPr>
          <w:lang w:val="ru-RU"/>
        </w:rPr>
        <w:t>»:</w:t>
      </w:r>
    </w:p>
    <w:p w:rsidR="0015114A" w:rsidRDefault="0015114A" w:rsidP="005A3895">
      <w:pPr>
        <w:pStyle w:val="LAb"/>
        <w:rPr>
          <w:lang w:val="ru-RU"/>
        </w:rPr>
      </w:pPr>
      <w:r>
        <w:rPr>
          <w:noProof/>
        </w:rPr>
        <w:drawing>
          <wp:inline distT="0" distB="0" distL="0" distR="0" wp14:anchorId="56A0C00D" wp14:editId="12964F70">
            <wp:extent cx="3267075" cy="407961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3976" cy="40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4A" w:rsidRDefault="0015114A" w:rsidP="005A3895">
      <w:pPr>
        <w:pStyle w:val="LAb"/>
        <w:rPr>
          <w:lang w:val="ru-RU"/>
        </w:rPr>
      </w:pPr>
    </w:p>
    <w:p w:rsidR="0015114A" w:rsidRDefault="0015114A" w:rsidP="005A3895">
      <w:pPr>
        <w:pStyle w:val="LAb"/>
        <w:rPr>
          <w:lang w:val="ru-RU"/>
        </w:rPr>
      </w:pPr>
      <w:r>
        <w:rPr>
          <w:lang w:val="ru-RU"/>
        </w:rPr>
        <w:t xml:space="preserve">Еще одно нажатие на «Вычислить с уменьшением </w:t>
      </w:r>
      <w:r>
        <w:rPr>
          <w:lang w:val="en-US"/>
        </w:rPr>
        <w:t>dx</w:t>
      </w:r>
      <w:r>
        <w:rPr>
          <w:lang w:val="ru-RU"/>
        </w:rPr>
        <w:t>»:</w:t>
      </w:r>
    </w:p>
    <w:p w:rsidR="0015114A" w:rsidRPr="0015114A" w:rsidRDefault="0015114A" w:rsidP="005A3895">
      <w:pPr>
        <w:pStyle w:val="LAb"/>
        <w:rPr>
          <w:lang w:val="ru-RU"/>
        </w:rPr>
      </w:pPr>
      <w:r>
        <w:rPr>
          <w:noProof/>
        </w:rPr>
        <w:drawing>
          <wp:inline distT="0" distB="0" distL="0" distR="0" wp14:anchorId="6ACE6B07" wp14:editId="1700BF78">
            <wp:extent cx="3076575" cy="3841733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4098" cy="38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AD" w:rsidRPr="0015114A" w:rsidRDefault="005422AD" w:rsidP="005A3895">
      <w:pPr>
        <w:pStyle w:val="LAb"/>
        <w:rPr>
          <w:lang w:val="ru-RU"/>
        </w:rPr>
      </w:pPr>
    </w:p>
    <w:p w:rsidR="005422AD" w:rsidRPr="00FD2E45" w:rsidRDefault="005422AD" w:rsidP="005A3895">
      <w:pPr>
        <w:pStyle w:val="LAb"/>
        <w:rPr>
          <w:b/>
          <w:lang w:val="ru-RU"/>
        </w:rPr>
      </w:pPr>
    </w:p>
    <w:p w:rsidR="0015114A" w:rsidRPr="0077124D" w:rsidRDefault="005A3895" w:rsidP="0015114A">
      <w:pPr>
        <w:pStyle w:val="LAb"/>
        <w:rPr>
          <w:lang w:val="ru-RU" w:eastAsia="en-US"/>
        </w:rPr>
      </w:pPr>
      <w:r w:rsidRPr="005A3895">
        <w:rPr>
          <w:b/>
          <w:lang w:val="ru-RU"/>
        </w:rPr>
        <w:t>Вывод:</w:t>
      </w:r>
      <w:r>
        <w:rPr>
          <w:b/>
          <w:lang w:val="ru-RU"/>
        </w:rPr>
        <w:t xml:space="preserve"> </w:t>
      </w:r>
      <w:r w:rsidR="0015114A">
        <w:rPr>
          <w:lang w:eastAsia="en-US"/>
        </w:rPr>
        <w:t>изучи</w:t>
      </w:r>
      <w:r w:rsidR="0015114A">
        <w:rPr>
          <w:lang w:val="ru-RU" w:eastAsia="en-US"/>
        </w:rPr>
        <w:t>л</w:t>
      </w:r>
      <w:r w:rsidR="0015114A">
        <w:rPr>
          <w:lang w:eastAsia="en-US"/>
        </w:rPr>
        <w:t xml:space="preserve"> </w:t>
      </w:r>
      <w:r w:rsidR="0015114A" w:rsidRPr="006B1BDA">
        <w:rPr>
          <w:lang w:eastAsia="en-US"/>
        </w:rPr>
        <w:t>среду быстрой разработки приложений</w:t>
      </w:r>
      <w:r w:rsidR="0015114A">
        <w:rPr>
          <w:lang w:val="ru-RU" w:eastAsia="en-US"/>
        </w:rPr>
        <w:t xml:space="preserve">, </w:t>
      </w:r>
      <w:r w:rsidR="0015114A" w:rsidRPr="006B1BDA">
        <w:rPr>
          <w:lang w:val="ru-RU" w:eastAsia="en-US"/>
        </w:rPr>
        <w:t xml:space="preserve">простейшие средства отладки программ в среде </w:t>
      </w:r>
      <w:proofErr w:type="spellStart"/>
      <w:r w:rsidR="0015114A" w:rsidRPr="006B1BDA">
        <w:rPr>
          <w:lang w:val="ru-RU" w:eastAsia="en-US"/>
        </w:rPr>
        <w:t>Visual</w:t>
      </w:r>
      <w:proofErr w:type="spellEnd"/>
      <w:r w:rsidR="0015114A" w:rsidRPr="006B1BDA">
        <w:rPr>
          <w:lang w:val="ru-RU" w:eastAsia="en-US"/>
        </w:rPr>
        <w:t xml:space="preserve"> </w:t>
      </w:r>
      <w:proofErr w:type="spellStart"/>
      <w:r w:rsidR="0015114A" w:rsidRPr="006B1BDA">
        <w:rPr>
          <w:lang w:val="ru-RU" w:eastAsia="en-US"/>
        </w:rPr>
        <w:t>Studio</w:t>
      </w:r>
      <w:proofErr w:type="spellEnd"/>
      <w:r w:rsidR="0015114A" w:rsidRPr="006B1BDA">
        <w:rPr>
          <w:lang w:val="ru-RU" w:eastAsia="en-US"/>
        </w:rPr>
        <w:t>.</w:t>
      </w:r>
      <w:r w:rsidR="0015114A" w:rsidRPr="006B1BDA">
        <w:rPr>
          <w:lang w:eastAsia="en-US"/>
        </w:rPr>
        <w:t xml:space="preserve"> </w:t>
      </w:r>
      <w:r w:rsidR="0015114A">
        <w:rPr>
          <w:lang w:val="ru-RU" w:eastAsia="en-US"/>
        </w:rPr>
        <w:t xml:space="preserve">Научился </w:t>
      </w:r>
      <w:r w:rsidR="0015114A" w:rsidRPr="006B1BDA">
        <w:rPr>
          <w:lang w:eastAsia="en-US"/>
        </w:rPr>
        <w:t>размешать и настраивать внешний вид элементов управления на форме</w:t>
      </w:r>
      <w:r w:rsidR="0015114A">
        <w:rPr>
          <w:lang w:val="ru-RU" w:eastAsia="en-US"/>
        </w:rPr>
        <w:t xml:space="preserve">, </w:t>
      </w:r>
      <w:r w:rsidR="0015114A" w:rsidRPr="006B1BDA">
        <w:rPr>
          <w:lang w:val="ru-RU" w:eastAsia="en-US"/>
        </w:rPr>
        <w:t xml:space="preserve">составлять каркас простейшей программы в среде </w:t>
      </w:r>
      <w:proofErr w:type="spellStart"/>
      <w:r w:rsidR="0015114A" w:rsidRPr="006B1BDA">
        <w:rPr>
          <w:lang w:val="ru-RU" w:eastAsia="en-US"/>
        </w:rPr>
        <w:t>Visual</w:t>
      </w:r>
      <w:proofErr w:type="spellEnd"/>
      <w:r w:rsidR="0015114A" w:rsidRPr="006B1BDA">
        <w:rPr>
          <w:lang w:val="ru-RU" w:eastAsia="en-US"/>
        </w:rPr>
        <w:t xml:space="preserve"> </w:t>
      </w:r>
      <w:proofErr w:type="spellStart"/>
      <w:r w:rsidR="0015114A" w:rsidRPr="006B1BDA">
        <w:rPr>
          <w:lang w:val="ru-RU" w:eastAsia="en-US"/>
        </w:rPr>
        <w:t>Studio</w:t>
      </w:r>
      <w:proofErr w:type="spellEnd"/>
      <w:r w:rsidR="0015114A">
        <w:rPr>
          <w:lang w:val="ru-RU" w:eastAsia="en-US"/>
        </w:rPr>
        <w:t xml:space="preserve">, </w:t>
      </w:r>
      <w:r w:rsidR="0015114A" w:rsidRPr="006B1BDA">
        <w:rPr>
          <w:lang w:val="ru-RU" w:eastAsia="en-US"/>
        </w:rPr>
        <w:t>пользоваться простейшими компонентами организации переключений (</w:t>
      </w:r>
      <w:proofErr w:type="spellStart"/>
      <w:r w:rsidR="0015114A" w:rsidRPr="006B1BDA">
        <w:rPr>
          <w:lang w:val="ru-RU" w:eastAsia="en-US"/>
        </w:rPr>
        <w:t>RadioButton</w:t>
      </w:r>
      <w:proofErr w:type="spellEnd"/>
      <w:r w:rsidR="0015114A" w:rsidRPr="006B1BDA">
        <w:rPr>
          <w:lang w:val="ru-RU" w:eastAsia="en-US"/>
        </w:rPr>
        <w:t>). Написа</w:t>
      </w:r>
      <w:r w:rsidR="0015114A">
        <w:rPr>
          <w:lang w:val="ru-RU" w:eastAsia="en-US"/>
        </w:rPr>
        <w:t>л</w:t>
      </w:r>
      <w:r w:rsidR="0015114A" w:rsidRPr="006B1BDA">
        <w:rPr>
          <w:lang w:val="ru-RU" w:eastAsia="en-US"/>
        </w:rPr>
        <w:t xml:space="preserve"> и отлад</w:t>
      </w:r>
      <w:r w:rsidR="0015114A">
        <w:rPr>
          <w:lang w:val="ru-RU" w:eastAsia="en-US"/>
        </w:rPr>
        <w:t>ил</w:t>
      </w:r>
      <w:r w:rsidR="0015114A" w:rsidRPr="006B1BDA">
        <w:rPr>
          <w:lang w:val="ru-RU" w:eastAsia="en-US"/>
        </w:rPr>
        <w:t xml:space="preserve"> программу линейного алгоритма</w:t>
      </w:r>
      <w:r w:rsidR="0015114A">
        <w:rPr>
          <w:lang w:val="ru-RU" w:eastAsia="en-US"/>
        </w:rPr>
        <w:t>,</w:t>
      </w:r>
      <w:r w:rsidR="0015114A" w:rsidRPr="006B1BDA">
        <w:rPr>
          <w:lang w:val="ru-RU" w:eastAsia="en-US"/>
        </w:rPr>
        <w:t xml:space="preserve"> разветвляющегося алгоритма</w:t>
      </w:r>
      <w:r w:rsidR="0015114A">
        <w:rPr>
          <w:lang w:val="ru-RU" w:eastAsia="en-US"/>
        </w:rPr>
        <w:t>,</w:t>
      </w:r>
      <w:r w:rsidR="0015114A" w:rsidRPr="006B1BDA">
        <w:rPr>
          <w:lang w:val="ru-RU" w:eastAsia="en-US"/>
        </w:rPr>
        <w:t xml:space="preserve"> циклического алгоритма.</w:t>
      </w:r>
    </w:p>
    <w:p w:rsidR="005A3895" w:rsidRPr="002B0DDE" w:rsidRDefault="005A3895" w:rsidP="002B0DDE">
      <w:pPr>
        <w:pStyle w:val="LAb"/>
        <w:rPr>
          <w:lang w:val="ru-RU"/>
        </w:rPr>
      </w:pPr>
    </w:p>
    <w:sectPr w:rsidR="005A3895" w:rsidRPr="002B0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  <w:szCs w:val="28"/>
      </w:rPr>
    </w:lvl>
  </w:abstractNum>
  <w:abstractNum w:abstractNumId="4" w15:restartNumberingAfterBreak="0">
    <w:nsid w:val="00000005"/>
    <w:multiLevelType w:val="multilevel"/>
    <w:tmpl w:val="00000005"/>
    <w:name w:val="WW8Num9"/>
    <w:lvl w:ilvl="0">
      <w:start w:val="5"/>
      <w:numFmt w:val="decimal"/>
      <w:lvlText w:val="%1"/>
      <w:lvlJc w:val="left"/>
      <w:pPr>
        <w:tabs>
          <w:tab w:val="num" w:pos="0"/>
        </w:tabs>
        <w:ind w:left="390" w:hanging="39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5" w15:restartNumberingAfterBreak="0">
    <w:nsid w:val="00000007"/>
    <w:multiLevelType w:val="singleLevel"/>
    <w:tmpl w:val="00000007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0000008"/>
    <w:multiLevelType w:val="singleLevel"/>
    <w:tmpl w:val="000000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7" w15:restartNumberingAfterBreak="0">
    <w:nsid w:val="00C654D0"/>
    <w:multiLevelType w:val="hybridMultilevel"/>
    <w:tmpl w:val="DE74B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5E04DF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D484370"/>
    <w:multiLevelType w:val="multilevel"/>
    <w:tmpl w:val="C324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084372"/>
    <w:multiLevelType w:val="hybridMultilevel"/>
    <w:tmpl w:val="1EBEAC56"/>
    <w:lvl w:ilvl="0" w:tplc="C5362D52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C7FE8"/>
    <w:multiLevelType w:val="hybridMultilevel"/>
    <w:tmpl w:val="CEC02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AA462B"/>
    <w:multiLevelType w:val="multilevel"/>
    <w:tmpl w:val="85B27CDC"/>
    <w:lvl w:ilvl="0">
      <w:start w:val="1"/>
      <w:numFmt w:val="decimal"/>
      <w:lvlText w:val="%1-"/>
      <w:lvlJc w:val="left"/>
      <w:pPr>
        <w:ind w:left="375" w:hanging="375"/>
      </w:pPr>
    </w:lvl>
    <w:lvl w:ilvl="1">
      <w:start w:val="4"/>
      <w:numFmt w:val="decimal"/>
      <w:lvlText w:val="%1-%2."/>
      <w:lvlJc w:val="left"/>
      <w:pPr>
        <w:ind w:left="1080" w:hanging="720"/>
      </w:pPr>
    </w:lvl>
    <w:lvl w:ilvl="2">
      <w:start w:val="1"/>
      <w:numFmt w:val="decimal"/>
      <w:lvlText w:val="%1-%2.%3."/>
      <w:lvlJc w:val="left"/>
      <w:pPr>
        <w:ind w:left="1440" w:hanging="720"/>
      </w:pPr>
    </w:lvl>
    <w:lvl w:ilvl="3">
      <w:start w:val="1"/>
      <w:numFmt w:val="decimal"/>
      <w:lvlText w:val="%1-%2.%3.%4."/>
      <w:lvlJc w:val="left"/>
      <w:pPr>
        <w:ind w:left="2160" w:hanging="1080"/>
      </w:pPr>
    </w:lvl>
    <w:lvl w:ilvl="4">
      <w:start w:val="1"/>
      <w:numFmt w:val="decimal"/>
      <w:lvlText w:val="%1-%2.%3.%4.%5."/>
      <w:lvlJc w:val="left"/>
      <w:pPr>
        <w:ind w:left="2520" w:hanging="1080"/>
      </w:pPr>
    </w:lvl>
    <w:lvl w:ilvl="5">
      <w:start w:val="1"/>
      <w:numFmt w:val="decimal"/>
      <w:lvlText w:val="%1-%2.%3.%4.%5.%6."/>
      <w:lvlJc w:val="left"/>
      <w:pPr>
        <w:ind w:left="3240" w:hanging="1440"/>
      </w:pPr>
    </w:lvl>
    <w:lvl w:ilvl="6">
      <w:start w:val="1"/>
      <w:numFmt w:val="decimal"/>
      <w:lvlText w:val="%1-%2.%3.%4.%5.%6.%7."/>
      <w:lvlJc w:val="left"/>
      <w:pPr>
        <w:ind w:left="3600" w:hanging="1440"/>
      </w:pPr>
    </w:lvl>
    <w:lvl w:ilvl="7">
      <w:start w:val="1"/>
      <w:numFmt w:val="decimal"/>
      <w:lvlText w:val="%1-%2.%3.%4.%5.%6.%7.%8."/>
      <w:lvlJc w:val="left"/>
      <w:pPr>
        <w:ind w:left="4320" w:hanging="1800"/>
      </w:pPr>
    </w:lvl>
    <w:lvl w:ilvl="8">
      <w:start w:val="1"/>
      <w:numFmt w:val="decimal"/>
      <w:lvlText w:val="%1-%2.%3.%4.%5.%6.%7.%8.%9."/>
      <w:lvlJc w:val="left"/>
      <w:pPr>
        <w:ind w:left="4680" w:hanging="1800"/>
      </w:pPr>
    </w:lvl>
  </w:abstractNum>
  <w:abstractNum w:abstractNumId="13" w15:restartNumberingAfterBreak="0">
    <w:nsid w:val="1A8E7610"/>
    <w:multiLevelType w:val="multilevel"/>
    <w:tmpl w:val="3A02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4512F0"/>
    <w:multiLevelType w:val="hybridMultilevel"/>
    <w:tmpl w:val="5F2CA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D676B"/>
    <w:multiLevelType w:val="multilevel"/>
    <w:tmpl w:val="9BA4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D209C8"/>
    <w:multiLevelType w:val="multilevel"/>
    <w:tmpl w:val="EB92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BC6FD4"/>
    <w:multiLevelType w:val="hybridMultilevel"/>
    <w:tmpl w:val="F36C2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5E4D40"/>
    <w:multiLevelType w:val="multilevel"/>
    <w:tmpl w:val="BDE82386"/>
    <w:lvl w:ilvl="0">
      <w:start w:val="5"/>
      <w:numFmt w:val="decimal"/>
      <w:lvlText w:val="%1-"/>
      <w:lvlJc w:val="left"/>
      <w:pPr>
        <w:ind w:left="375" w:hanging="375"/>
      </w:pPr>
    </w:lvl>
    <w:lvl w:ilvl="1">
      <w:start w:val="8"/>
      <w:numFmt w:val="decimal"/>
      <w:lvlText w:val="%1-%2."/>
      <w:lvlJc w:val="left"/>
      <w:pPr>
        <w:ind w:left="720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1080" w:hanging="108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440" w:hanging="144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800" w:hanging="180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19" w15:restartNumberingAfterBreak="0">
    <w:nsid w:val="4040066E"/>
    <w:multiLevelType w:val="multilevel"/>
    <w:tmpl w:val="B722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60484B"/>
    <w:multiLevelType w:val="multilevel"/>
    <w:tmpl w:val="6BF2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8E6815"/>
    <w:multiLevelType w:val="hybridMultilevel"/>
    <w:tmpl w:val="85707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81305"/>
    <w:multiLevelType w:val="multilevel"/>
    <w:tmpl w:val="BA30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7B35E6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94A4C98"/>
    <w:multiLevelType w:val="multilevel"/>
    <w:tmpl w:val="3518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8"/>
  </w:num>
  <w:num w:numId="9">
    <w:abstractNumId w:val="3"/>
    <w:lvlOverride w:ilvl="0">
      <w:startOverride w:val="1"/>
    </w:lvlOverride>
  </w:num>
  <w:num w:numId="10">
    <w:abstractNumId w:val="23"/>
  </w:num>
  <w:num w:numId="11">
    <w:abstractNumId w:val="1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7"/>
  </w:num>
  <w:num w:numId="16">
    <w:abstractNumId w:val="17"/>
  </w:num>
  <w:num w:numId="17">
    <w:abstractNumId w:val="14"/>
  </w:num>
  <w:num w:numId="18">
    <w:abstractNumId w:val="21"/>
  </w:num>
  <w:num w:numId="19">
    <w:abstractNumId w:val="1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5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9"/>
  </w:num>
  <w:num w:numId="23">
    <w:abstractNumId w:val="22"/>
  </w:num>
  <w:num w:numId="24">
    <w:abstractNumId w:val="13"/>
  </w:num>
  <w:num w:numId="25">
    <w:abstractNumId w:val="24"/>
  </w:num>
  <w:num w:numId="26">
    <w:abstractNumId w:val="9"/>
  </w:num>
  <w:num w:numId="27">
    <w:abstractNumId w:val="1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59E"/>
    <w:rsid w:val="00006D50"/>
    <w:rsid w:val="00060E02"/>
    <w:rsid w:val="00090BF5"/>
    <w:rsid w:val="000C2AE7"/>
    <w:rsid w:val="0015114A"/>
    <w:rsid w:val="00153D9F"/>
    <w:rsid w:val="001F026A"/>
    <w:rsid w:val="00222849"/>
    <w:rsid w:val="002506A4"/>
    <w:rsid w:val="002A0074"/>
    <w:rsid w:val="002A59A4"/>
    <w:rsid w:val="002B0DDE"/>
    <w:rsid w:val="002D62B3"/>
    <w:rsid w:val="00306188"/>
    <w:rsid w:val="00310A44"/>
    <w:rsid w:val="003227E8"/>
    <w:rsid w:val="00340DDF"/>
    <w:rsid w:val="003F659E"/>
    <w:rsid w:val="004A5E06"/>
    <w:rsid w:val="004C7668"/>
    <w:rsid w:val="005422AD"/>
    <w:rsid w:val="00555FBD"/>
    <w:rsid w:val="00592355"/>
    <w:rsid w:val="005A15B5"/>
    <w:rsid w:val="005A3895"/>
    <w:rsid w:val="005C124A"/>
    <w:rsid w:val="005C4466"/>
    <w:rsid w:val="00610BEC"/>
    <w:rsid w:val="00624A37"/>
    <w:rsid w:val="00667D6B"/>
    <w:rsid w:val="006B1BDA"/>
    <w:rsid w:val="0077124D"/>
    <w:rsid w:val="007E36AA"/>
    <w:rsid w:val="0087362D"/>
    <w:rsid w:val="008A39D9"/>
    <w:rsid w:val="008C45E6"/>
    <w:rsid w:val="009149F3"/>
    <w:rsid w:val="00935B2F"/>
    <w:rsid w:val="0098301E"/>
    <w:rsid w:val="00A45382"/>
    <w:rsid w:val="00A92004"/>
    <w:rsid w:val="00AB56AC"/>
    <w:rsid w:val="00B709FE"/>
    <w:rsid w:val="00BB6B2B"/>
    <w:rsid w:val="00C04A5B"/>
    <w:rsid w:val="00D51C7C"/>
    <w:rsid w:val="00E15D3B"/>
    <w:rsid w:val="00ED03D2"/>
    <w:rsid w:val="00F34552"/>
    <w:rsid w:val="00F47192"/>
    <w:rsid w:val="00F60D02"/>
    <w:rsid w:val="00F878DC"/>
    <w:rsid w:val="00F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DF44"/>
  <w15:docId w15:val="{19C24154-C522-47FA-A0D9-37E0E574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5C124A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C1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02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5C124A"/>
    <w:pPr>
      <w:keepLines w:val="0"/>
      <w:suppressAutoHyphens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 w:eastAsia="zh-CN"/>
    </w:rPr>
  </w:style>
  <w:style w:type="character" w:customStyle="1" w:styleId="parameter">
    <w:name w:val="parameter"/>
    <w:basedOn w:val="a0"/>
    <w:rsid w:val="005C124A"/>
  </w:style>
  <w:style w:type="character" w:customStyle="1" w:styleId="10">
    <w:name w:val="Заголовок 1 Знак"/>
    <w:basedOn w:val="a0"/>
    <w:link w:val="1"/>
    <w:uiPriority w:val="9"/>
    <w:rsid w:val="005C1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customStyle="1" w:styleId="LAb">
    <w:name w:val="LAb"/>
    <w:basedOn w:val="a"/>
    <w:link w:val="LAb0"/>
    <w:qFormat/>
    <w:rsid w:val="005C124A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5C124A"/>
    <w:pPr>
      <w:suppressAutoHyphens/>
      <w:spacing w:before="280" w:after="280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LAb0">
    <w:name w:val="LAb Знак"/>
    <w:basedOn w:val="a0"/>
    <w:link w:val="LAb"/>
    <w:rsid w:val="005C124A"/>
    <w:rPr>
      <w:rFonts w:ascii="Times New Roman" w:eastAsia="Arial" w:hAnsi="Times New Roman" w:cs="Arial"/>
      <w:color w:val="000000"/>
      <w:sz w:val="28"/>
      <w:szCs w:val="28"/>
      <w:lang w:val="ru" w:eastAsia="ru-RU"/>
    </w:rPr>
  </w:style>
  <w:style w:type="paragraph" w:customStyle="1" w:styleId="a4">
    <w:name w:val="Код"/>
    <w:basedOn w:val="a"/>
    <w:rsid w:val="005C124A"/>
    <w:pPr>
      <w:suppressAutoHyphens/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zh-CN"/>
    </w:rPr>
  </w:style>
  <w:style w:type="character" w:customStyle="1" w:styleId="sentence">
    <w:name w:val="sentence"/>
    <w:basedOn w:val="a0"/>
    <w:rsid w:val="005C124A"/>
  </w:style>
  <w:style w:type="character" w:customStyle="1" w:styleId="input">
    <w:name w:val="input"/>
    <w:basedOn w:val="a0"/>
    <w:rsid w:val="005C124A"/>
  </w:style>
  <w:style w:type="character" w:customStyle="1" w:styleId="code">
    <w:name w:val="code"/>
    <w:basedOn w:val="a0"/>
    <w:rsid w:val="005C124A"/>
  </w:style>
  <w:style w:type="character" w:customStyle="1" w:styleId="lwcollapsibleareatitle1">
    <w:name w:val="lw_collapsiblearea_title1"/>
    <w:rsid w:val="005C124A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a5">
    <w:name w:val="Balloon Text"/>
    <w:basedOn w:val="a"/>
    <w:link w:val="a6"/>
    <w:uiPriority w:val="99"/>
    <w:semiHidden/>
    <w:unhideWhenUsed/>
    <w:rsid w:val="005C1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24A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List Paragraph"/>
    <w:basedOn w:val="a"/>
    <w:uiPriority w:val="34"/>
    <w:qFormat/>
    <w:rsid w:val="002506A4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8">
    <w:name w:val="Hyperlink"/>
    <w:semiHidden/>
    <w:unhideWhenUsed/>
    <w:rsid w:val="00555FBD"/>
    <w:rPr>
      <w:color w:val="0000FF"/>
      <w:u w:val="single"/>
    </w:rPr>
  </w:style>
  <w:style w:type="paragraph" w:styleId="a9">
    <w:name w:val="Body Text"/>
    <w:basedOn w:val="a"/>
    <w:link w:val="aa"/>
    <w:semiHidden/>
    <w:unhideWhenUsed/>
    <w:rsid w:val="00555FBD"/>
    <w:pPr>
      <w:suppressAutoHyphens/>
      <w:spacing w:after="140" w:line="288" w:lineRule="auto"/>
      <w:contextualSpacing w:val="0"/>
    </w:pPr>
    <w:rPr>
      <w:rFonts w:ascii="Liberation Serif" w:eastAsia="SimSun" w:hAnsi="Liberation Serif" w:cs="Mangal"/>
      <w:kern w:val="2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555FBD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rsid w:val="00555FBD"/>
    <w:pPr>
      <w:widowControl w:val="0"/>
      <w:suppressAutoHyphens/>
      <w:autoSpaceDE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eastAsia="zh-CN" w:bidi="ru-RU"/>
    </w:rPr>
  </w:style>
  <w:style w:type="paragraph" w:customStyle="1" w:styleId="31">
    <w:name w:val="Заг 3"/>
    <w:basedOn w:val="a"/>
    <w:rsid w:val="00C04A5B"/>
    <w:pPr>
      <w:keepNext/>
      <w:suppressAutoHyphens/>
      <w:spacing w:line="240" w:lineRule="auto"/>
      <w:contextualSpacing w:val="0"/>
    </w:pPr>
    <w:rPr>
      <w:rFonts w:eastAsia="Times New Roman"/>
      <w:b/>
      <w:bCs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C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F026A"/>
    <w:rPr>
      <w:rFonts w:asciiTheme="majorHAnsi" w:eastAsiaTheme="majorEastAsia" w:hAnsiTheme="majorHAnsi" w:cstheme="majorBidi"/>
      <w:b/>
      <w:bCs/>
      <w:color w:val="4F81BD" w:themeColor="accent1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0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026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lt">
    <w:name w:val="alt"/>
    <w:basedOn w:val="a"/>
    <w:rsid w:val="00610BE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keyword">
    <w:name w:val="keyword"/>
    <w:basedOn w:val="a0"/>
    <w:rsid w:val="00610BEC"/>
  </w:style>
  <w:style w:type="character" w:customStyle="1" w:styleId="comment">
    <w:name w:val="comment"/>
    <w:basedOn w:val="a0"/>
    <w:rsid w:val="00610BEC"/>
  </w:style>
  <w:style w:type="character" w:customStyle="1" w:styleId="preprocessor">
    <w:name w:val="preprocessor"/>
    <w:basedOn w:val="a0"/>
    <w:rsid w:val="00610BEC"/>
  </w:style>
  <w:style w:type="character" w:customStyle="1" w:styleId="string">
    <w:name w:val="string"/>
    <w:basedOn w:val="a0"/>
    <w:rsid w:val="00610BEC"/>
  </w:style>
  <w:style w:type="paragraph" w:customStyle="1" w:styleId="msonormal0">
    <w:name w:val="msonormal"/>
    <w:basedOn w:val="a"/>
    <w:rsid w:val="004C766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datatypes">
    <w:name w:val="datatypes"/>
    <w:basedOn w:val="a0"/>
    <w:rsid w:val="0015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E9B8A88-87A0-4193-B9C1-458D1B68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25</Pages>
  <Words>5914</Words>
  <Characters>33710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Артем Артем</cp:lastModifiedBy>
  <cp:revision>6</cp:revision>
  <dcterms:created xsi:type="dcterms:W3CDTF">2020-07-03T21:48:00Z</dcterms:created>
  <dcterms:modified xsi:type="dcterms:W3CDTF">2021-01-24T23:01:00Z</dcterms:modified>
</cp:coreProperties>
</file>