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124A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5C124A" w:rsidRPr="00861AE5" w:rsidRDefault="005C124A" w:rsidP="005C12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1BDA" w:rsidRPr="00235E74" w:rsidRDefault="00872F2E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2F2E">
        <w:rPr>
          <w:rFonts w:ascii="Times New Roman" w:hAnsi="Times New Roman" w:cs="Times New Roman"/>
          <w:b/>
          <w:sz w:val="32"/>
          <w:szCs w:val="32"/>
          <w:lang w:val="ru-RU"/>
        </w:rPr>
        <w:t>СТРОКИ МАССИВЫ БАЗЫ ДАННЫХ</w:t>
      </w:r>
    </w:p>
    <w:p w:rsidR="005C124A" w:rsidRPr="00340DDF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872F2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5C124A" w:rsidRPr="00E6425C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282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 №5)</w:t>
      </w: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935B2F" w:rsidRPr="001F026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935B2F" w:rsidRPr="001F026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5C124A" w:rsidRPr="00861AE5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КНиИТ </w:t>
      </w:r>
    </w:p>
    <w:p w:rsidR="005C124A" w:rsidRDefault="005C124A" w:rsidP="005C124A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Pr="00861AE5" w:rsidRDefault="005C124A" w:rsidP="005C124A">
      <w:pPr>
        <w:rPr>
          <w:rFonts w:ascii="Times New Roman" w:hAnsi="Times New Roman" w:cs="Times New Roman"/>
          <w:sz w:val="28"/>
          <w:szCs w:val="28"/>
        </w:rPr>
      </w:pPr>
    </w:p>
    <w:p w:rsidR="005C124A" w:rsidRDefault="005C124A" w:rsidP="005C1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C124A" w:rsidRPr="000D64A7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к. пед. н., доцент                </w:t>
      </w:r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____________                        В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Векслер</w:t>
      </w:r>
    </w:p>
    <w:p w:rsidR="005C124A" w:rsidRPr="003678C8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Default="005C124A" w:rsidP="005C12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24A" w:rsidRPr="00340DDF" w:rsidRDefault="005C124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026A" w:rsidRPr="00340DDF" w:rsidRDefault="001F026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026A" w:rsidRPr="00340DDF" w:rsidRDefault="001F026A" w:rsidP="005C124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124A" w:rsidRPr="00555FBD" w:rsidRDefault="005C124A" w:rsidP="005C12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026A" w:rsidRPr="00310A44" w:rsidRDefault="005C124A" w:rsidP="001F0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B1BD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310A44" w:rsidRPr="00310A44" w:rsidRDefault="00310A44" w:rsidP="001F026A">
      <w:pPr>
        <w:pStyle w:val="a3"/>
        <w:spacing w:before="0" w:after="0"/>
        <w:ind w:firstLine="426"/>
        <w:jc w:val="both"/>
        <w:divId w:val="1287927349"/>
        <w:rPr>
          <w:rFonts w:ascii="Bookman Old Style" w:eastAsia="Calibri" w:hAnsi="Bookman Old Style"/>
          <w:lang w:eastAsia="en-US"/>
        </w:rPr>
      </w:pPr>
    </w:p>
    <w:p w:rsidR="00310A44" w:rsidRPr="00872F2E" w:rsidRDefault="00310A44" w:rsidP="00310A44">
      <w:pPr>
        <w:pStyle w:val="LAb"/>
        <w:rPr>
          <w:lang w:val="ru-RU" w:eastAsia="en-US"/>
        </w:rPr>
      </w:pPr>
      <w:r w:rsidRPr="00310A44">
        <w:rPr>
          <w:b/>
          <w:lang w:eastAsia="en-US"/>
        </w:rPr>
        <w:lastRenderedPageBreak/>
        <w:t>Цель работы:</w:t>
      </w:r>
      <w:r>
        <w:rPr>
          <w:lang w:eastAsia="en-US"/>
        </w:rPr>
        <w:t xml:space="preserve"> </w:t>
      </w:r>
      <w:r w:rsidR="00872F2E" w:rsidRPr="00872F2E">
        <w:rPr>
          <w:lang w:eastAsia="en-US"/>
        </w:rPr>
        <w:t>изучить правила работы с компонентом ListBox</w:t>
      </w:r>
      <w:r w:rsidR="00872F2E">
        <w:rPr>
          <w:lang w:val="ru-RU" w:eastAsia="en-US"/>
        </w:rPr>
        <w:t xml:space="preserve">, </w:t>
      </w:r>
      <w:r w:rsidR="00872F2E" w:rsidRPr="00872F2E">
        <w:rPr>
          <w:lang w:val="ru-RU" w:eastAsia="en-US"/>
        </w:rPr>
        <w:t>способы получения случайных чисел</w:t>
      </w:r>
      <w:r w:rsidR="00872F2E">
        <w:rPr>
          <w:lang w:val="ru-RU" w:eastAsia="en-US"/>
        </w:rPr>
        <w:t xml:space="preserve">, </w:t>
      </w:r>
      <w:r w:rsidR="00872F2E">
        <w:t xml:space="preserve">свойства компонента </w:t>
      </w:r>
      <w:r w:rsidR="00872F2E">
        <w:rPr>
          <w:b/>
          <w:lang w:val="en-US"/>
        </w:rPr>
        <w:t>dataGridView</w:t>
      </w:r>
      <w:r w:rsidR="00872F2E">
        <w:rPr>
          <w:b/>
          <w:lang w:val="ru-RU"/>
        </w:rPr>
        <w:t>,</w:t>
      </w:r>
      <w:r w:rsidR="00872F2E">
        <w:rPr>
          <w:lang w:val="ru-RU" w:eastAsia="en-US"/>
        </w:rPr>
        <w:t xml:space="preserve"> </w:t>
      </w:r>
      <w:r w:rsidR="00872F2E">
        <w:t xml:space="preserve">возможности построения графиков с помощью компонента отображения графической информации </w:t>
      </w:r>
      <w:r w:rsidR="00872F2E">
        <w:rPr>
          <w:b/>
          <w:bCs/>
        </w:rPr>
        <w:t>Сhart</w:t>
      </w:r>
      <w:r w:rsidR="00872F2E">
        <w:t xml:space="preserve">. </w:t>
      </w:r>
      <w:r w:rsidR="00872F2E" w:rsidRPr="00872F2E">
        <w:rPr>
          <w:lang w:eastAsia="en-US"/>
        </w:rPr>
        <w:t>Написать</w:t>
      </w:r>
      <w:r w:rsidR="00872F2E">
        <w:rPr>
          <w:lang w:val="ru-RU" w:eastAsia="en-US"/>
        </w:rPr>
        <w:t xml:space="preserve"> и отладить</w:t>
      </w:r>
      <w:r w:rsidR="00872F2E" w:rsidRPr="00872F2E">
        <w:rPr>
          <w:lang w:eastAsia="en-US"/>
        </w:rPr>
        <w:t xml:space="preserve"> программу для работы со строками</w:t>
      </w:r>
      <w:r w:rsidR="00872F2E">
        <w:rPr>
          <w:lang w:val="ru-RU" w:eastAsia="en-US"/>
        </w:rPr>
        <w:t>, программу</w:t>
      </w:r>
      <w:r w:rsidR="00872F2E" w:rsidRPr="00872F2E">
        <w:rPr>
          <w:lang w:val="ru-RU" w:eastAsia="en-US"/>
        </w:rPr>
        <w:t xml:space="preserve"> для работы с одномерными массивами</w:t>
      </w:r>
      <w:r w:rsidR="00872F2E">
        <w:rPr>
          <w:lang w:val="ru-RU" w:eastAsia="en-US"/>
        </w:rPr>
        <w:t>,</w:t>
      </w:r>
      <w:r w:rsidR="00872F2E">
        <w:t xml:space="preserve"> программу с использованием двухмерных массивов</w:t>
      </w:r>
      <w:r w:rsidR="00872F2E">
        <w:rPr>
          <w:lang w:val="ru-RU"/>
        </w:rPr>
        <w:t>,</w:t>
      </w:r>
      <w:r w:rsidR="00872F2E">
        <w:t xml:space="preserve"> программу построения на экране графика заданной функции.</w:t>
      </w:r>
    </w:p>
    <w:p w:rsidR="006B1BDA" w:rsidRDefault="006B1BDA" w:rsidP="00310A44">
      <w:pPr>
        <w:pStyle w:val="LAb"/>
        <w:rPr>
          <w:lang w:eastAsia="en-US"/>
        </w:rPr>
      </w:pPr>
    </w:p>
    <w:p w:rsidR="00310A44" w:rsidRPr="00610BEC" w:rsidRDefault="00610BEC" w:rsidP="00310A44">
      <w:pPr>
        <w:pStyle w:val="LAb"/>
        <w:rPr>
          <w:sz w:val="24"/>
          <w:szCs w:val="24"/>
          <w:lang w:val="ru-RU" w:eastAsia="ko-KR"/>
        </w:rPr>
      </w:pPr>
      <w:r>
        <w:rPr>
          <w:b/>
          <w:lang w:val="ru-RU" w:eastAsia="en-US"/>
        </w:rPr>
        <w:t>Задание №1.</w:t>
      </w:r>
    </w:p>
    <w:p w:rsidR="00872F2E" w:rsidRPr="00872F2E" w:rsidRDefault="00872F2E" w:rsidP="00872F2E">
      <w:pPr>
        <w:pStyle w:val="LAb"/>
        <w:rPr>
          <w:lang w:val="ru-RU" w:eastAsia="ko-KR"/>
        </w:rPr>
      </w:pPr>
      <w:r w:rsidRPr="00872F2E">
        <w:rPr>
          <w:lang w:val="ru-RU" w:eastAsia="ko-KR"/>
        </w:rPr>
        <w:t>В задани</w:t>
      </w:r>
      <w:r w:rsidR="006A5B0E">
        <w:rPr>
          <w:lang w:val="ru-RU" w:eastAsia="ko-KR"/>
        </w:rPr>
        <w:t>и</w:t>
      </w:r>
      <w:r w:rsidRPr="00872F2E">
        <w:rPr>
          <w:lang w:val="ru-RU" w:eastAsia="ko-KR"/>
        </w:rPr>
        <w:t xml:space="preserve"> исходные данные вводить с помощью ListBox. Программа работает в двух вариантах: </w:t>
      </w:r>
    </w:p>
    <w:p w:rsidR="006A5B0E" w:rsidRDefault="00872F2E" w:rsidP="006A5B0E">
      <w:pPr>
        <w:pStyle w:val="LAb"/>
        <w:numPr>
          <w:ilvl w:val="0"/>
          <w:numId w:val="29"/>
        </w:numPr>
        <w:rPr>
          <w:lang w:val="ru-RU" w:eastAsia="ko-KR"/>
        </w:rPr>
      </w:pPr>
      <w:r w:rsidRPr="00872F2E">
        <w:rPr>
          <w:lang w:val="ru-RU" w:eastAsia="ko-KR"/>
        </w:rPr>
        <w:t xml:space="preserve">Строки вводятся на этапе проектирования формы, используя окно свойств;  </w:t>
      </w:r>
    </w:p>
    <w:p w:rsidR="00872F2E" w:rsidRPr="006A5B0E" w:rsidRDefault="006A5B0E" w:rsidP="006A5B0E">
      <w:pPr>
        <w:pStyle w:val="LAb"/>
        <w:numPr>
          <w:ilvl w:val="0"/>
          <w:numId w:val="29"/>
        </w:numPr>
        <w:rPr>
          <w:lang w:val="ru-RU" w:eastAsia="ko-KR"/>
        </w:rPr>
      </w:pPr>
      <w:r w:rsidRPr="006A5B0E">
        <w:rPr>
          <w:lang w:val="ru-RU" w:eastAsia="ko-KR"/>
        </w:rPr>
        <w:t>Строки</w:t>
      </w:r>
      <w:r w:rsidR="00872F2E" w:rsidRPr="006A5B0E">
        <w:rPr>
          <w:lang w:val="ru-RU" w:eastAsia="ko-KR"/>
        </w:rPr>
        <w:t xml:space="preserve"> вводятся програ</w:t>
      </w:r>
      <w:r w:rsidRPr="006A5B0E">
        <w:rPr>
          <w:lang w:val="ru-RU" w:eastAsia="ko-KR"/>
        </w:rPr>
        <w:t>м</w:t>
      </w:r>
      <w:r w:rsidR="00872F2E" w:rsidRPr="006A5B0E">
        <w:rPr>
          <w:lang w:val="ru-RU" w:eastAsia="ko-KR"/>
        </w:rPr>
        <w:t xml:space="preserve">мно. </w:t>
      </w:r>
    </w:p>
    <w:p w:rsidR="00872F2E" w:rsidRPr="00872F2E" w:rsidRDefault="00872F2E" w:rsidP="00872F2E">
      <w:pPr>
        <w:pStyle w:val="LAb"/>
        <w:rPr>
          <w:lang w:val="ru-RU" w:eastAsia="ko-KR"/>
        </w:rPr>
      </w:pPr>
      <w:r w:rsidRPr="00872F2E">
        <w:rPr>
          <w:lang w:val="ru-RU" w:eastAsia="ko-KR"/>
        </w:rPr>
        <w:t>Вывод результата организовать в метку Label;</w:t>
      </w:r>
    </w:p>
    <w:p w:rsidR="00872F2E" w:rsidRPr="00872F2E" w:rsidRDefault="00872F2E" w:rsidP="00872F2E">
      <w:pPr>
        <w:pStyle w:val="LAb"/>
        <w:rPr>
          <w:lang w:val="ru-RU" w:eastAsia="ko-KR"/>
        </w:rPr>
      </w:pPr>
      <w:r w:rsidRPr="00872F2E">
        <w:rPr>
          <w:lang w:val="ru-RU" w:eastAsia="ko-KR"/>
        </w:rPr>
        <w:t>Определите два списка – один установи</w:t>
      </w:r>
      <w:r w:rsidR="006A5B0E">
        <w:rPr>
          <w:lang w:val="ru-RU" w:eastAsia="ko-KR"/>
        </w:rPr>
        <w:t>ть</w:t>
      </w:r>
      <w:r w:rsidRPr="00872F2E">
        <w:rPr>
          <w:lang w:val="ru-RU" w:eastAsia="ko-KR"/>
        </w:rPr>
        <w:t xml:space="preserve"> посредством визуального проектирования, другой должен созда</w:t>
      </w:r>
      <w:r w:rsidR="006A5B0E">
        <w:rPr>
          <w:lang w:val="ru-RU" w:eastAsia="ko-KR"/>
        </w:rPr>
        <w:t>ва</w:t>
      </w:r>
      <w:r w:rsidRPr="00872F2E">
        <w:rPr>
          <w:lang w:val="ru-RU" w:eastAsia="ko-KR"/>
        </w:rPr>
        <w:t>ться программно;</w:t>
      </w:r>
    </w:p>
    <w:p w:rsidR="00610BEC" w:rsidRDefault="00872F2E" w:rsidP="00872F2E">
      <w:pPr>
        <w:pStyle w:val="LAb"/>
        <w:rPr>
          <w:lang w:val="ru-RU" w:eastAsia="ko-KR"/>
        </w:rPr>
      </w:pPr>
      <w:r w:rsidRPr="00872F2E">
        <w:rPr>
          <w:lang w:val="ru-RU" w:eastAsia="ko-KR"/>
        </w:rPr>
        <w:t>Создайте возможность заполнение списка информацией из базы данных.</w:t>
      </w:r>
    </w:p>
    <w:p w:rsidR="006A5B0E" w:rsidRDefault="006A5B0E" w:rsidP="00872F2E">
      <w:pPr>
        <w:pStyle w:val="LAb"/>
        <w:rPr>
          <w:lang w:val="ru-RU" w:eastAsia="ko-KR"/>
        </w:rPr>
      </w:pPr>
      <w:r w:rsidRPr="006A5B0E">
        <w:rPr>
          <w:lang w:val="ru-RU" w:eastAsia="ko-KR"/>
        </w:rPr>
        <w:t>Дана строка символов, состоящая из произвольных десятичных цифр, разделенных пробелами. Вывести количество четных чисел в этой строке.</w:t>
      </w:r>
    </w:p>
    <w:p w:rsidR="006A5B0E" w:rsidRPr="00EC58AB" w:rsidRDefault="006A5B0E" w:rsidP="00872F2E">
      <w:pPr>
        <w:pStyle w:val="LAb"/>
        <w:rPr>
          <w:lang w:val="ru-RU" w:eastAsia="ko-KR"/>
        </w:rPr>
      </w:pPr>
    </w:p>
    <w:p w:rsidR="00610BEC" w:rsidRPr="00EC58AB" w:rsidRDefault="00610BEC" w:rsidP="00310A44">
      <w:pPr>
        <w:pStyle w:val="LAb"/>
        <w:rPr>
          <w:lang w:val="ru-RU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</w:t>
      </w:r>
      <w:r w:rsidRPr="00EC58AB">
        <w:rPr>
          <w:i/>
          <w:lang w:val="ru-RU" w:eastAsia="ko-KR"/>
        </w:rPr>
        <w:t>1.</w:t>
      </w:r>
      <w:r w:rsidRPr="00610BEC">
        <w:rPr>
          <w:i/>
          <w:lang w:val="en-US" w:eastAsia="ko-KR"/>
        </w:rPr>
        <w:t>Designer</w:t>
      </w:r>
      <w:r w:rsidRPr="00EC58AB">
        <w:rPr>
          <w:i/>
          <w:lang w:val="ru-RU" w:eastAsia="ko-KR"/>
        </w:rPr>
        <w:t>.</w:t>
      </w:r>
      <w:r w:rsidRPr="00610BEC">
        <w:rPr>
          <w:i/>
          <w:lang w:val="en-US" w:eastAsia="ko-KR"/>
        </w:rPr>
        <w:t>cs</w:t>
      </w:r>
      <w:r w:rsidRPr="00EC58AB">
        <w:rPr>
          <w:lang w:val="ru-RU" w:eastAsia="ko-KR"/>
        </w:rPr>
        <w:t>: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Lab2_GolikovAO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partial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Обязательная переменная конструктора.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System.ComponentModel.IContainer components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Освободить все используемые ресурсы.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&lt;param name="disposing"&gt;истинно, если управляемый ресурс должен быть удален; иначе ложно.&lt;/param&gt;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override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Dispose(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disposing)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if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(disposing &amp;&amp; (components !=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null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))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components.Dispose();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base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.Dispose(disposing);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#region Код, автоматически созданный конструктором форм Windows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Требуемый метод для поддержки конструктора — не изменяйте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содержимое этого метода с помощью редактора кода.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void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InitializeComponent()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.button3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.listBox1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System.Windows.Forms.ListBox();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.SuspendLayout();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button2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.button2.Location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System.Drawing.Point(12, 137);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.button2.Name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"button2"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System.Drawing.Size(75, 41);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.button2.TabIndex = 2;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.button2.Text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"Данные из кода"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.button2.UseVisualStyleBackColor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.button2.Click +=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.button2_Click);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button3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.button3.Location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System.Drawing.Point(93, 137);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.button3.Name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"button3"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.button3.Size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System.Drawing.Size(107, 41);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.button3.TabIndex = 3;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.button3.Text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"Данные из БД"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.button3.UseVisualStyleBackColor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.button3.Click +=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.button3_Click);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listBox1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.listBox1.Font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11F);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.listBox1.FormattingEnabled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.listBox1.ItemHeight = 17;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.listBox1.Items.AddRange(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[] {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"74 96 11 5 69 30 44 304712 987463 75 22 4 71 68 168 49674 1564 935 4 2 399"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.listBox1.Location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System.Drawing.Point(12, 93);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.listBox1.Name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"listBox1"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.listBox1.Size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System.Drawing.Size(494, 21);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.listBox1.TabIndex = 4;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label1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.label1.AutoSize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.label1.Font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10F, System.Drawing.FontStyle.Bold);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.label1.Location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System.Drawing.Point(282, 189);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.label1.Name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"label1"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System.Drawing.Size(154, 17);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.label1.TabIndex = 5;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.label1.Text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"Кол-во четных чисел: 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label2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.label2.AutoSize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.label2.Font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10F, System.Drawing.FontStyle.Bold);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.label2.Location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System.Drawing.Point(9, 9);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.label2.Name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"label2"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System.Drawing.Size(493, 51);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.label2.TabIndex = 6;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.label2.Text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"Вариант 5 \n\rДана строка символов, состоящая из произвольных десятичных цифр, \n\rра"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+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"зделенных пробелами. Вывести количество четных чисел в этой строке."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label3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.label3.AutoSize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.label3.Location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System.Drawing.Point(12, 74);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.label3.Name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"label3"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System.Drawing.Size(105, 13);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.label3.TabIndex = 7;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.label3.Text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"Данные из формы:"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button1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.button1.Location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System.Drawing.Point(285, 137);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.button1.Name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"button1"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System.Drawing.Size(151, 41);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.button1.TabIndex = 8;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.button1.Text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"Посчитать"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.button1.UseVisualStyleBackColor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.button1.Click +=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.Button1_Click);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Form1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.AutoScaleDimensions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System.Drawing.SizeF(6F, 13F);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.AutoScaleMode = System.Windows.Forms.AutoScaleMode.Font;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.ClientSize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System.Drawing.Size(522, 215);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.listBox1);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.button3);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.Name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"Form1"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"Голиков А.О. - Задание №1"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.ResumeLayout(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false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.PerformLayout();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#endregion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 button2;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 button3;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System.Windows.Forms.ListBox listBox1;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 label1;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 label2;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 label3;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 button1;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D84EB2" w:rsidRPr="00D84EB2" w:rsidRDefault="00D84EB2" w:rsidP="00D84EB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610BEC" w:rsidRPr="00D84EB2" w:rsidRDefault="00610BEC" w:rsidP="00610BEC">
      <w:pPr>
        <w:pStyle w:val="LAb"/>
        <w:ind w:firstLine="0"/>
        <w:rPr>
          <w:lang w:val="en-US" w:eastAsia="ko-KR"/>
        </w:rPr>
      </w:pPr>
    </w:p>
    <w:p w:rsidR="00D84EB2" w:rsidRDefault="00D84EB2" w:rsidP="00610BEC">
      <w:pPr>
        <w:pStyle w:val="LAb"/>
        <w:ind w:left="707" w:firstLine="13"/>
        <w:rPr>
          <w:lang w:val="ru-RU" w:eastAsia="ko-KR"/>
        </w:rPr>
      </w:pPr>
    </w:p>
    <w:p w:rsidR="00D84EB2" w:rsidRDefault="00D84EB2" w:rsidP="00610BEC">
      <w:pPr>
        <w:pStyle w:val="LAb"/>
        <w:ind w:left="707" w:firstLine="13"/>
        <w:rPr>
          <w:lang w:val="ru-RU" w:eastAsia="ko-KR"/>
        </w:rPr>
      </w:pPr>
    </w:p>
    <w:p w:rsidR="00610BEC" w:rsidRPr="00610BEC" w:rsidRDefault="00610BEC" w:rsidP="00610BEC">
      <w:pPr>
        <w:pStyle w:val="LAb"/>
        <w:ind w:left="707" w:firstLine="13"/>
        <w:rPr>
          <w:lang w:val="ru-RU" w:eastAsia="ko-KR"/>
        </w:rPr>
      </w:pPr>
      <w:r>
        <w:rPr>
          <w:lang w:val="ru-RU" w:eastAsia="ko-KR"/>
        </w:rPr>
        <w:lastRenderedPageBreak/>
        <w:t xml:space="preserve">Содержимое </w:t>
      </w:r>
      <w:r w:rsidRPr="00610BEC">
        <w:rPr>
          <w:i/>
          <w:lang w:val="en-US" w:eastAsia="ko-KR"/>
        </w:rPr>
        <w:t>Form1.cs</w:t>
      </w:r>
      <w:r>
        <w:rPr>
          <w:lang w:val="ru-RU" w:eastAsia="ko-KR"/>
        </w:rPr>
        <w:t>: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System.Collections.Generic;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System.ComponentModel;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System.Data;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System.Drawing;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System.Linq;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System.Text;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System.Threading.Tasks;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System.Windows.Forms;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System.Data.OleDb;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Lab2_GolikovAO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partial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 : Form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OleDbConnection connection;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Form1()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InitializeComponent();           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CountNumbers(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s)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int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n = 0;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[] mas = s.Split(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 '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).Select(Int32.Parse).ToArray();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foreach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item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mas)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if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(item % 2 == 0) n++;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return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n;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Button1_Click(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EventArgs e)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str = 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)listBox1.Items[0];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label1.Text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Кол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-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во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четных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чисел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: 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CountNumbers(str).ToString();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button2_Click(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EventArgs e)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string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str =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"56 091 33 39274 2 7 8074 23 480 382661 65 99 13 20 51 86 11 80 841 54 70 96 1"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listBox1.Items.Clear();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listBox1.Items.Add(str);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button3_Click(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EventArgs e)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connection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new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OleDbConnection(@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"Provider=Microsoft.Jet.OLEDB.4.0;Data Source=E:\учеба\SSU\Технологии программирования\2 семестр\Database_Lab2.mdb"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connection.Open();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OleDbCommand thisComand = connection.CreateCommand();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thisComand.CommandText = @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"SELECT Число FROM Числа"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OleDbDataReader Reader = thisComand.ExecuteReader();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string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str =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string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.Empty;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D84EB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while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(Reader.Read())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str += Reader[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"Число"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] + </w:t>
      </w:r>
      <w:r w:rsidRPr="00D84EB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 "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Reader.Close();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connection.Close();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str = str.Remove(str.Length - 1, 1);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listBox1.Items.Clear();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lastRenderedPageBreak/>
        <w:t>            listBox1.Items.Add(str);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D84EB2" w:rsidRPr="00D84EB2" w:rsidRDefault="00D84EB2" w:rsidP="00D84EB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D84EB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610BEC" w:rsidRPr="00610BEC" w:rsidRDefault="00610BEC" w:rsidP="00610BE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610BE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610BEC" w:rsidRDefault="00610BEC" w:rsidP="00610BEC">
      <w:pPr>
        <w:pStyle w:val="LAb"/>
        <w:rPr>
          <w:lang w:val="ru-RU" w:eastAsia="en-US"/>
        </w:rPr>
      </w:pPr>
    </w:p>
    <w:p w:rsidR="00610BEC" w:rsidRDefault="00610BEC" w:rsidP="00610BEC">
      <w:pPr>
        <w:pStyle w:val="LAb"/>
        <w:rPr>
          <w:lang w:val="ru-RU" w:eastAsia="en-US"/>
        </w:rPr>
      </w:pPr>
      <w:r>
        <w:rPr>
          <w:lang w:val="ru-RU" w:eastAsia="en-US"/>
        </w:rPr>
        <w:t>Результат работы программы:</w:t>
      </w:r>
    </w:p>
    <w:p w:rsidR="00FD2E45" w:rsidRDefault="00FF788B" w:rsidP="00D84EB2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79DFD65F" wp14:editId="02CD7FA8">
            <wp:extent cx="440510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832" cy="20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EC" w:rsidRDefault="00610BEC" w:rsidP="005A3895">
      <w:pPr>
        <w:pStyle w:val="LAb"/>
        <w:rPr>
          <w:lang w:val="ru-RU" w:eastAsia="en-US"/>
        </w:rPr>
      </w:pPr>
    </w:p>
    <w:p w:rsidR="00610BEC" w:rsidRDefault="00610BEC" w:rsidP="005A3895">
      <w:pPr>
        <w:pStyle w:val="LAb"/>
        <w:rPr>
          <w:lang w:val="ru-RU" w:eastAsia="en-US"/>
        </w:rPr>
      </w:pPr>
      <w:r>
        <w:rPr>
          <w:lang w:val="ru-RU" w:eastAsia="en-US"/>
        </w:rPr>
        <w:t>Нажатие на кнопку «</w:t>
      </w:r>
      <w:r w:rsidR="00FF788B">
        <w:rPr>
          <w:lang w:val="ru-RU" w:eastAsia="en-US"/>
        </w:rPr>
        <w:t>Посчитать</w:t>
      </w:r>
      <w:r>
        <w:rPr>
          <w:lang w:val="ru-RU" w:eastAsia="en-US"/>
        </w:rPr>
        <w:t>»:</w:t>
      </w:r>
    </w:p>
    <w:p w:rsidR="00FD2E45" w:rsidRDefault="00FF788B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445982C8" wp14:editId="30F33804">
            <wp:extent cx="4506135" cy="21240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274" cy="21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5" w:rsidRDefault="00FD2E45" w:rsidP="005A3895">
      <w:pPr>
        <w:pStyle w:val="LAb"/>
        <w:rPr>
          <w:lang w:val="ru-RU" w:eastAsia="en-US"/>
        </w:rPr>
      </w:pPr>
    </w:p>
    <w:p w:rsidR="00FD2E45" w:rsidRDefault="00FD2E45" w:rsidP="005A3895">
      <w:pPr>
        <w:pStyle w:val="LAb"/>
        <w:rPr>
          <w:lang w:val="ru-RU" w:eastAsia="en-US"/>
        </w:rPr>
      </w:pPr>
      <w:r>
        <w:rPr>
          <w:lang w:val="ru-RU" w:eastAsia="en-US"/>
        </w:rPr>
        <w:t>Нажатие на кнопку «</w:t>
      </w:r>
      <w:r w:rsidR="00FF788B">
        <w:rPr>
          <w:lang w:val="ru-RU" w:eastAsia="en-US"/>
        </w:rPr>
        <w:t>Данные из кода</w:t>
      </w:r>
      <w:r>
        <w:rPr>
          <w:lang w:val="ru-RU" w:eastAsia="en-US"/>
        </w:rPr>
        <w:t>»:</w:t>
      </w:r>
    </w:p>
    <w:p w:rsidR="00FD2E45" w:rsidRPr="00FF788B" w:rsidRDefault="00FF788B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6DA17844" wp14:editId="71E2218A">
            <wp:extent cx="4552950" cy="214614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652" cy="21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5" w:rsidRDefault="00FF788B" w:rsidP="005A3895">
      <w:pPr>
        <w:pStyle w:val="LAb"/>
        <w:rPr>
          <w:lang w:val="ru-RU" w:eastAsia="en-US"/>
        </w:rPr>
      </w:pPr>
      <w:r>
        <w:rPr>
          <w:lang w:val="ru-RU" w:eastAsia="en-US"/>
        </w:rPr>
        <w:lastRenderedPageBreak/>
        <w:t>Нажатие на кнопку «Данные из БД»:</w:t>
      </w:r>
    </w:p>
    <w:p w:rsidR="00FF788B" w:rsidRDefault="00FF788B" w:rsidP="005A3895">
      <w:pPr>
        <w:pStyle w:val="LAb"/>
        <w:rPr>
          <w:lang w:val="ru-RU" w:eastAsia="en-US"/>
        </w:rPr>
      </w:pPr>
      <w:r>
        <w:rPr>
          <w:noProof/>
        </w:rPr>
        <w:drawing>
          <wp:inline distT="0" distB="0" distL="0" distR="0" wp14:anchorId="78B2179B" wp14:editId="601D3566">
            <wp:extent cx="4562475" cy="215063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158" cy="21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8B" w:rsidRDefault="00FF788B" w:rsidP="00FF788B">
      <w:pPr>
        <w:pStyle w:val="LAb"/>
        <w:ind w:firstLine="0"/>
        <w:rPr>
          <w:lang w:val="ru-RU" w:eastAsia="en-US"/>
        </w:rPr>
      </w:pPr>
      <w:r>
        <w:rPr>
          <w:lang w:val="ru-RU" w:eastAsia="en-US"/>
        </w:rPr>
        <w:tab/>
      </w:r>
    </w:p>
    <w:p w:rsidR="00FF788B" w:rsidRDefault="00FF788B" w:rsidP="00FF788B">
      <w:pPr>
        <w:pStyle w:val="LAb"/>
        <w:ind w:firstLine="0"/>
        <w:rPr>
          <w:lang w:val="ru-RU" w:eastAsia="en-US"/>
        </w:rPr>
      </w:pPr>
      <w:r>
        <w:rPr>
          <w:lang w:val="ru-RU" w:eastAsia="en-US"/>
        </w:rPr>
        <w:tab/>
        <w:t>Данные в БД:</w:t>
      </w:r>
    </w:p>
    <w:p w:rsidR="00FF788B" w:rsidRDefault="00FF788B" w:rsidP="00FF788B">
      <w:pPr>
        <w:pStyle w:val="LAb"/>
        <w:ind w:firstLine="0"/>
        <w:rPr>
          <w:lang w:val="ru-RU" w:eastAsia="en-US"/>
        </w:rPr>
      </w:pPr>
      <w:r>
        <w:rPr>
          <w:lang w:val="ru-RU" w:eastAsia="en-US"/>
        </w:rPr>
        <w:tab/>
      </w:r>
      <w:r>
        <w:rPr>
          <w:noProof/>
        </w:rPr>
        <w:drawing>
          <wp:inline distT="0" distB="0" distL="0" distR="0" wp14:anchorId="1F3CDC4A" wp14:editId="279731A4">
            <wp:extent cx="2419350" cy="3914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8B" w:rsidRDefault="00FF788B" w:rsidP="00FF788B">
      <w:pPr>
        <w:pStyle w:val="LAb"/>
        <w:ind w:firstLine="0"/>
        <w:rPr>
          <w:lang w:val="ru-RU" w:eastAsia="en-US"/>
        </w:rPr>
      </w:pPr>
    </w:p>
    <w:p w:rsidR="00FF788B" w:rsidRDefault="00FF788B" w:rsidP="00FF788B">
      <w:pPr>
        <w:pStyle w:val="LAb"/>
        <w:ind w:firstLine="0"/>
        <w:rPr>
          <w:lang w:val="ru-RU" w:eastAsia="en-US"/>
        </w:rPr>
      </w:pPr>
    </w:p>
    <w:p w:rsidR="00FF788B" w:rsidRDefault="00FF788B" w:rsidP="00FF788B">
      <w:pPr>
        <w:pStyle w:val="LAb"/>
        <w:ind w:firstLine="0"/>
        <w:rPr>
          <w:lang w:val="ru-RU" w:eastAsia="en-US"/>
        </w:rPr>
      </w:pPr>
    </w:p>
    <w:p w:rsidR="00FF788B" w:rsidRDefault="00FF788B" w:rsidP="00FF788B">
      <w:pPr>
        <w:pStyle w:val="LAb"/>
        <w:ind w:firstLine="0"/>
        <w:rPr>
          <w:lang w:val="ru-RU" w:eastAsia="en-US"/>
        </w:rPr>
      </w:pPr>
    </w:p>
    <w:p w:rsidR="00FF788B" w:rsidRDefault="00FF788B" w:rsidP="00FF788B">
      <w:pPr>
        <w:pStyle w:val="LAb"/>
        <w:ind w:firstLine="0"/>
        <w:rPr>
          <w:lang w:val="ru-RU" w:eastAsia="en-US"/>
        </w:rPr>
      </w:pPr>
    </w:p>
    <w:p w:rsidR="00FF788B" w:rsidRDefault="00FF788B" w:rsidP="00FF788B">
      <w:pPr>
        <w:pStyle w:val="LAb"/>
        <w:ind w:firstLine="0"/>
        <w:rPr>
          <w:lang w:val="ru-RU" w:eastAsia="en-US"/>
        </w:rPr>
      </w:pPr>
    </w:p>
    <w:p w:rsidR="00FF788B" w:rsidRDefault="00FF788B" w:rsidP="005A3895">
      <w:pPr>
        <w:pStyle w:val="LAb"/>
        <w:rPr>
          <w:lang w:val="ru-RU" w:eastAsia="en-US"/>
        </w:rPr>
      </w:pPr>
    </w:p>
    <w:p w:rsidR="00340DDF" w:rsidRDefault="00FD2E45" w:rsidP="005A3895">
      <w:pPr>
        <w:pStyle w:val="LAb"/>
        <w:rPr>
          <w:b/>
          <w:lang w:val="ru-RU" w:eastAsia="en-US"/>
        </w:rPr>
      </w:pPr>
      <w:r w:rsidRPr="00FD2E45">
        <w:rPr>
          <w:b/>
          <w:lang w:val="ru-RU" w:eastAsia="en-US"/>
        </w:rPr>
        <w:lastRenderedPageBreak/>
        <w:t>Задание №2.</w:t>
      </w:r>
    </w:p>
    <w:p w:rsidR="005422AD" w:rsidRDefault="00CE079A" w:rsidP="005A3895">
      <w:pPr>
        <w:pStyle w:val="LAb"/>
        <w:rPr>
          <w:lang w:val="ru-RU" w:eastAsia="en-US"/>
        </w:rPr>
      </w:pPr>
      <w:r w:rsidRPr="00CE079A">
        <w:rPr>
          <w:lang w:val="ru-RU" w:eastAsia="en-US"/>
        </w:rPr>
        <w:t>Создайте форму с элементами управления</w:t>
      </w:r>
      <w:r w:rsidR="00DC5792">
        <w:rPr>
          <w:lang w:val="ru-RU" w:eastAsia="en-US"/>
        </w:rPr>
        <w:t>.</w:t>
      </w:r>
      <w:r w:rsidRPr="00CE079A">
        <w:rPr>
          <w:lang w:val="ru-RU" w:eastAsia="en-US"/>
        </w:rPr>
        <w:t xml:space="preserve"> Опишите одномерный массив. Создайте обработчики события.</w:t>
      </w:r>
      <w:r w:rsidR="00DC5792">
        <w:rPr>
          <w:lang w:val="ru-RU" w:eastAsia="en-US"/>
        </w:rPr>
        <w:t xml:space="preserve"> </w:t>
      </w:r>
      <w:r w:rsidRPr="00CE079A">
        <w:rPr>
          <w:lang w:val="ru-RU" w:eastAsia="en-US"/>
        </w:rPr>
        <w:t xml:space="preserve">Протестируйте правильность выполнения программы. </w:t>
      </w:r>
    </w:p>
    <w:p w:rsidR="00DC5792" w:rsidRDefault="00DC5792" w:rsidP="00DC5792">
      <w:pPr>
        <w:pStyle w:val="LAb"/>
      </w:pPr>
      <w:r w:rsidRPr="00DC5792">
        <w:t>Дан массив X, содержащий 27 элементов. Вычислить и вывести элементы нового массива Y, где y</w:t>
      </w:r>
      <w:r>
        <w:rPr>
          <w:vertAlign w:val="subscript"/>
          <w:lang w:val="en-US"/>
        </w:rPr>
        <w:t>i</w:t>
      </w:r>
      <w:r w:rsidRPr="00DC5792">
        <w:t xml:space="preserve"> =</w:t>
      </w:r>
      <w:r w:rsidR="004309EE" w:rsidRPr="004309EE">
        <w:rPr>
          <w:lang w:val="ru-RU"/>
        </w:rPr>
        <w:t xml:space="preserve"> </w:t>
      </w:r>
      <w:r w:rsidRPr="00DC5792">
        <w:t>6.</w:t>
      </w:r>
      <w:r w:rsidRPr="004309EE">
        <w:t>85x</w:t>
      </w:r>
      <w:r w:rsidR="004309EE">
        <w:rPr>
          <w:vertAlign w:val="subscript"/>
          <w:lang w:val="en-US"/>
        </w:rPr>
        <w:t>i</w:t>
      </w:r>
      <w:r w:rsidR="004309EE" w:rsidRPr="004309EE">
        <w:rPr>
          <w:vertAlign w:val="superscript"/>
          <w:lang w:val="ru-RU"/>
        </w:rPr>
        <w:t>2</w:t>
      </w:r>
      <w:r w:rsidR="004309EE" w:rsidRPr="004309EE">
        <w:rPr>
          <w:lang w:val="ru-RU"/>
        </w:rPr>
        <w:t xml:space="preserve"> </w:t>
      </w:r>
      <w:r w:rsidRPr="00DC5792">
        <w:t>-</w:t>
      </w:r>
      <w:r w:rsidR="004309EE" w:rsidRPr="004309EE">
        <w:rPr>
          <w:lang w:val="ru-RU"/>
        </w:rPr>
        <w:t xml:space="preserve"> </w:t>
      </w:r>
      <w:r w:rsidRPr="00DC5792">
        <w:t xml:space="preserve">1.52. Если </w:t>
      </w:r>
      <w:r w:rsidR="004309EE" w:rsidRPr="00DC5792">
        <w:t>y</w:t>
      </w:r>
      <w:r w:rsidR="004309EE">
        <w:rPr>
          <w:vertAlign w:val="subscript"/>
          <w:lang w:val="en-US"/>
        </w:rPr>
        <w:t>i</w:t>
      </w:r>
      <w:r w:rsidR="004309EE" w:rsidRPr="004309EE">
        <w:rPr>
          <w:lang w:val="ru-RU"/>
        </w:rPr>
        <w:t xml:space="preserve"> </w:t>
      </w:r>
      <w:r w:rsidRPr="00DC5792">
        <w:t>&lt;</w:t>
      </w:r>
      <w:r w:rsidR="004309EE" w:rsidRPr="004309EE">
        <w:rPr>
          <w:lang w:val="ru-RU"/>
        </w:rPr>
        <w:t xml:space="preserve"> </w:t>
      </w:r>
      <w:r w:rsidRPr="00DC5792">
        <w:t>0, то вычислить и вывести a</w:t>
      </w:r>
      <w:r w:rsidR="004309EE" w:rsidRPr="004309EE">
        <w:rPr>
          <w:lang w:val="ru-RU"/>
        </w:rPr>
        <w:t xml:space="preserve"> </w:t>
      </w:r>
      <w:r w:rsidRPr="00DC5792">
        <w:t>=</w:t>
      </w:r>
      <w:r w:rsidR="004309EE" w:rsidRPr="004309EE">
        <w:rPr>
          <w:lang w:val="ru-RU"/>
        </w:rPr>
        <w:t xml:space="preserve"> </w:t>
      </w:r>
      <w:r w:rsidR="004309EE" w:rsidRPr="004309EE">
        <w:t>x</w:t>
      </w:r>
      <w:r w:rsidR="004309EE">
        <w:rPr>
          <w:vertAlign w:val="subscript"/>
          <w:lang w:val="en-US"/>
        </w:rPr>
        <w:t>i</w:t>
      </w:r>
      <w:r w:rsidR="004309EE" w:rsidRPr="004309EE">
        <w:rPr>
          <w:vertAlign w:val="superscript"/>
          <w:lang w:val="ru-RU"/>
        </w:rPr>
        <w:t>3</w:t>
      </w:r>
      <w:r w:rsidR="004309EE" w:rsidRPr="004309EE">
        <w:rPr>
          <w:lang w:val="ru-RU"/>
        </w:rPr>
        <w:t xml:space="preserve"> </w:t>
      </w:r>
      <w:r w:rsidRPr="00DC5792">
        <w:t>-</w:t>
      </w:r>
      <w:r w:rsidR="004309EE" w:rsidRPr="004309EE">
        <w:rPr>
          <w:lang w:val="ru-RU"/>
        </w:rPr>
        <w:t xml:space="preserve"> </w:t>
      </w:r>
      <w:r w:rsidRPr="00DC5792">
        <w:t xml:space="preserve">0.62 и продолжить вычисления; если </w:t>
      </w:r>
      <w:r w:rsidR="004309EE" w:rsidRPr="00DC5792">
        <w:t>y</w:t>
      </w:r>
      <w:r w:rsidR="004309EE">
        <w:rPr>
          <w:vertAlign w:val="subscript"/>
          <w:lang w:val="en-US"/>
        </w:rPr>
        <w:t>i</w:t>
      </w:r>
      <w:r w:rsidR="004309EE" w:rsidRPr="004309EE">
        <w:rPr>
          <w:lang w:val="ru-RU"/>
        </w:rPr>
        <w:t xml:space="preserve"> </w:t>
      </w:r>
      <w:r w:rsidRPr="00DC5792">
        <w:sym w:font="Symbol" w:char="F0B3"/>
      </w:r>
      <w:r w:rsidR="004309EE" w:rsidRPr="004309EE">
        <w:rPr>
          <w:lang w:val="ru-RU"/>
        </w:rPr>
        <w:t xml:space="preserve"> </w:t>
      </w:r>
      <w:r w:rsidRPr="00DC5792">
        <w:t>0, то вычислить и вывести b</w:t>
      </w:r>
      <w:r w:rsidR="004309EE" w:rsidRPr="004309EE">
        <w:rPr>
          <w:lang w:val="ru-RU"/>
        </w:rPr>
        <w:t xml:space="preserve"> </w:t>
      </w:r>
      <w:r w:rsidRPr="00DC5792">
        <w:t>=</w:t>
      </w:r>
      <w:r w:rsidR="004309EE" w:rsidRPr="004309EE">
        <w:rPr>
          <w:lang w:val="ru-RU"/>
        </w:rPr>
        <w:t xml:space="preserve"> </w:t>
      </w:r>
      <w:r w:rsidRPr="00DC5792">
        <w:t>1</w:t>
      </w:r>
      <w:r w:rsidR="004309EE" w:rsidRPr="004309EE">
        <w:rPr>
          <w:lang w:val="ru-RU"/>
        </w:rPr>
        <w:t xml:space="preserve"> </w:t>
      </w:r>
      <w:r w:rsidRPr="00DC5792">
        <w:t>/</w:t>
      </w:r>
      <w:r w:rsidR="004309EE" w:rsidRPr="004309EE">
        <w:rPr>
          <w:lang w:val="ru-RU"/>
        </w:rPr>
        <w:t xml:space="preserve"> </w:t>
      </w:r>
      <w:r w:rsidR="004309EE" w:rsidRPr="004309EE">
        <w:t>x</w:t>
      </w:r>
      <w:r w:rsidR="004309EE">
        <w:rPr>
          <w:vertAlign w:val="subscript"/>
          <w:lang w:val="en-US"/>
        </w:rPr>
        <w:t>i</w:t>
      </w:r>
      <w:r w:rsidR="004309EE" w:rsidRPr="004309EE">
        <w:rPr>
          <w:vertAlign w:val="superscript"/>
          <w:lang w:val="ru-RU"/>
        </w:rPr>
        <w:t>2</w:t>
      </w:r>
      <w:r w:rsidRPr="00DC5792">
        <w:t xml:space="preserve"> и продолжить вычисления.</w:t>
      </w:r>
    </w:p>
    <w:p w:rsidR="004309EE" w:rsidRDefault="004309EE" w:rsidP="00DC5792">
      <w:pPr>
        <w:pStyle w:val="LAb"/>
      </w:pPr>
    </w:p>
    <w:p w:rsidR="005C14AA" w:rsidRPr="005C14AA" w:rsidRDefault="005C14AA" w:rsidP="005C14AA">
      <w:pPr>
        <w:pStyle w:val="LAb"/>
        <w:rPr>
          <w:lang w:val="ru-RU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</w:t>
      </w:r>
      <w:r w:rsidRPr="00EC58AB">
        <w:rPr>
          <w:i/>
          <w:lang w:val="ru-RU" w:eastAsia="ko-KR"/>
        </w:rPr>
        <w:t>1.</w:t>
      </w:r>
      <w:r w:rsidRPr="00610BEC">
        <w:rPr>
          <w:i/>
          <w:lang w:val="en-US" w:eastAsia="ko-KR"/>
        </w:rPr>
        <w:t>Designer</w:t>
      </w:r>
      <w:r w:rsidRPr="00EC58AB">
        <w:rPr>
          <w:i/>
          <w:lang w:val="ru-RU" w:eastAsia="ko-KR"/>
        </w:rPr>
        <w:t>.</w:t>
      </w:r>
      <w:r w:rsidRPr="00610BEC">
        <w:rPr>
          <w:i/>
          <w:lang w:val="en-US" w:eastAsia="ko-KR"/>
        </w:rPr>
        <w:t>cs</w:t>
      </w:r>
      <w:r w:rsidRPr="00EC58AB">
        <w:rPr>
          <w:lang w:val="ru-RU" w:eastAsia="ko-KR"/>
        </w:rPr>
        <w:t>: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Lab2_2_GolikovAO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partial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Обязательная переменная конструктора.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System.ComponentModel.IContainer components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null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Освободить все используемые ресурсы.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&lt;param name="disposing"&gt;истинно, если управляемый ресурс должен быть удален; иначе ложно.&lt;/param&gt;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protected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override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Dispose(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bool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disposing)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if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(disposing &amp;&amp; (components !=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null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))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components.Dispose();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base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.Dispose(disposing);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#region Код, автоматически созданный конструктором форм Windows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&lt;summary&gt;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Требуемый метод для поддержки конструктора — не изменяйте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содержимое этого метода с помощью редактора кода.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/// &lt;/summary&gt;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void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InitializeComponent()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.SuspendLayout();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textBox1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.textBox1.Font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9.75F, System.Drawing.FontStyle.Bold, System.Drawing.GraphicsUnit.Point, ((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)(204)));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.textBox1.Location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System.Drawing.Point(22, 46);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.textBox1.Multiline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.textBox1.Name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"textBox1"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.textBox1.ReadOnly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.textBox1.ScrollBars = System.Windows.Forms.ScrollBars.Vertical;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.textBox1.Size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System.Drawing.Size(140, 211);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.textBox1.TabIndex = 0;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textBox2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.textBox2.Font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9.75F, System.Drawing.FontStyle.Bold, System.Drawing.GraphicsUnit.Point, ((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)(204)));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.textBox2.Location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System.Drawing.Point(177, 45);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.textBox2.Multiline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.textBox2.Name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"textBox2"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.textBox2.ReadOnly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.textBox2.ScrollBars = System.Windows.Forms.ScrollBars.Vertical;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.textBox2.Size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System.Drawing.Size(152, 212);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.textBox2.TabIndex = 1;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button1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.button1.Location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System.Drawing.Point(164, 290);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.button1.Name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"button1"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System.Drawing.Size(86, 39);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.button1.TabIndex = 2;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.button1.Text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"Заполнить"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.button1.UseVisualStyleBackColor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.button1.Click +=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.Button1_Click);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button2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.button2.Location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System.Drawing.Point(265, 290);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.button2.Name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"button2"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System.Drawing.Size(86, 39);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.button2.TabIndex = 3;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.button2.Text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"Ра</w:t>
      </w:r>
      <w:r w:rsidR="004E2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с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считать"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.button2.UseVisualStyleBackColor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.button2.Click +=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System.EventHandler(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.Button2_Click);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label1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.label1.AutoSize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.label1.Font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9.75F, System.Drawing.FontStyle.Bold, System.Drawing.GraphicsUnit.Point, ((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)(204)));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.label1.Location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System.Drawing.Point(68, 25);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.label1.Name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"label1"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System.Drawing.Size(62, 15);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.label1.TabIndex = 4;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.label1.Text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Массив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X"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textBox3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.textBox3.Font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9.75F, System.Drawing.FontStyle.Bold, System.Drawing.GraphicsUnit.Point, ((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)(204)));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.textBox3.Location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System.Drawing.Point(346, 45);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.textBox3.Multiline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.textBox3.Name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"textBox3"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.textBox3.ReadOnly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.textBox3.ScrollBars = System.Windows.Forms.ScrollBars.Vertical;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.textBox3.Size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System.Drawing.Size(133, 212);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.textBox3.TabIndex = 5;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label2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.label2.AutoSize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.label2.Font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9.75F, System.Drawing.FontStyle.Bold, System.Drawing.GraphicsUnit.Point, ((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)(204)));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.label2.Location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System.Drawing.Point(223, 25);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.label2.Name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"label2"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System.Drawing.Size(61, 15);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.label2.TabIndex = 7;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.label2.Text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Массив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Y"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label3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.label3.AutoSize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true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.label3.Font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System.Drawing.Font(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"Times New Roman"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9.75F, System.Drawing.FontStyle.Bold, System.Drawing.GraphicsUnit.Point, ((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)(204)));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.label3.Location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System.Drawing.Point(361, 25);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.label3.Name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"label3"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System.Drawing.Size(88, 15);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.label3.TabIndex = 8;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.label3.Text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Значения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a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и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 b"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Form1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//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.AutoScaleDimensions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System.Drawing.SizeF(6F, 13F);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.AutoScaleMode = System.Windows.Forms.AutoScaleMode.Font;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.ClientSize =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System.Drawing.Size(491, 343);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.label3);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.label2);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.textBox3);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.label1);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.button2);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.button1);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.textBox2);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.Controls.Add(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.textBox1);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.Name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"Form1"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.Text = </w:t>
      </w:r>
      <w:r w:rsidRPr="001758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"Голиков А.О. - Задание №2"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.ResumeLayout(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false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this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.PerformLayout();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ru-RU"/>
        </w:rPr>
        <w:t>        #endregion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 textBox1;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 textBox2;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 button1;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System.Windows.Forms.Button button2;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 label1;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System.Windows.Forms.TextBox textBox3;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 label2;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1758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System.Windows.Forms.Label label3;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175843" w:rsidRPr="00175843" w:rsidRDefault="00175843" w:rsidP="0017584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1758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175843" w:rsidRDefault="00175843" w:rsidP="00DC5792">
      <w:pPr>
        <w:pStyle w:val="LAb"/>
      </w:pPr>
    </w:p>
    <w:p w:rsidR="005C14AA" w:rsidRDefault="005C14AA" w:rsidP="005C14AA">
      <w:pPr>
        <w:pStyle w:val="LAb"/>
        <w:ind w:left="707" w:firstLine="13"/>
        <w:rPr>
          <w:lang w:val="ru-RU" w:eastAsia="ko-KR"/>
        </w:rPr>
      </w:pPr>
    </w:p>
    <w:p w:rsidR="005C14AA" w:rsidRDefault="005C14AA" w:rsidP="005C14AA">
      <w:pPr>
        <w:pStyle w:val="LAb"/>
        <w:ind w:left="707" w:firstLine="13"/>
        <w:rPr>
          <w:lang w:val="ru-RU" w:eastAsia="ko-KR"/>
        </w:rPr>
      </w:pPr>
    </w:p>
    <w:p w:rsidR="005C14AA" w:rsidRDefault="005C14AA" w:rsidP="005C14AA">
      <w:pPr>
        <w:pStyle w:val="LAb"/>
        <w:ind w:left="707" w:firstLine="13"/>
        <w:rPr>
          <w:lang w:val="ru-RU" w:eastAsia="ko-KR"/>
        </w:rPr>
      </w:pPr>
    </w:p>
    <w:p w:rsidR="005C14AA" w:rsidRDefault="005C14AA" w:rsidP="005C14AA">
      <w:pPr>
        <w:pStyle w:val="LAb"/>
        <w:ind w:left="707" w:firstLine="13"/>
        <w:rPr>
          <w:lang w:val="ru-RU" w:eastAsia="ko-KR"/>
        </w:rPr>
      </w:pPr>
    </w:p>
    <w:p w:rsidR="005C14AA" w:rsidRDefault="005C14AA" w:rsidP="005C14AA">
      <w:pPr>
        <w:pStyle w:val="LAb"/>
        <w:ind w:left="707" w:firstLine="13"/>
        <w:rPr>
          <w:lang w:val="ru-RU" w:eastAsia="ko-KR"/>
        </w:rPr>
      </w:pPr>
    </w:p>
    <w:p w:rsidR="005C14AA" w:rsidRDefault="005C14AA" w:rsidP="005C14AA">
      <w:pPr>
        <w:pStyle w:val="LAb"/>
        <w:ind w:left="707" w:firstLine="13"/>
        <w:rPr>
          <w:lang w:val="ru-RU" w:eastAsia="ko-KR"/>
        </w:rPr>
      </w:pPr>
    </w:p>
    <w:p w:rsidR="005C14AA" w:rsidRDefault="005C14AA" w:rsidP="005C14AA">
      <w:pPr>
        <w:pStyle w:val="LAb"/>
        <w:ind w:left="707" w:firstLine="13"/>
        <w:rPr>
          <w:lang w:val="ru-RU" w:eastAsia="ko-KR"/>
        </w:rPr>
      </w:pPr>
      <w:r>
        <w:rPr>
          <w:lang w:val="ru-RU" w:eastAsia="ko-KR"/>
        </w:rPr>
        <w:lastRenderedPageBreak/>
        <w:t xml:space="preserve">Содержимое </w:t>
      </w:r>
      <w:r w:rsidRPr="00610BEC">
        <w:rPr>
          <w:i/>
          <w:lang w:val="en-US" w:eastAsia="ko-KR"/>
        </w:rPr>
        <w:t>Form1.cs</w:t>
      </w:r>
      <w:r>
        <w:rPr>
          <w:lang w:val="ru-RU" w:eastAsia="ko-KR"/>
        </w:rPr>
        <w:t>: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System.Collections.Generic;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System.ComponentModel;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System.Data;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System.Drawing;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System.Linq;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System.Text;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using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System.Windows.Forms;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namespace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Lab2_2_GolikovAO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partial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 : Form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double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[] Mas =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new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double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[27];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Form1()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InitializeComponent();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Button1_Click(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EventArgs e)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Random rand =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new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Random();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textBox1.Text =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for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int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i = 0; i &lt; 27; i++)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Mas[i] = Math.Round(rand.NextDouble(-50.0, 50.0),3);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textBox1.Text +=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"X["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Convert.ToString(i) +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"] = 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+ Convert.ToString(Mas[i]) + Environment.NewLine;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private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Button2_Click(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object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sender, EventArgs e)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textBox2.Text =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textBox3.Text =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/>
        </w:rPr>
        <w:t>""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for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int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i = 0; i &lt; 27; i++)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y = Math.Round(6.85 * Math.Pow(Mas[i], 2) - 1.52, 3);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textBox2.Text +=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"Y["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Convert.ToString(i) +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"] = 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+ Convert.ToString(y) + Environment.NewLine;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if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(y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&lt;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0)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a = Math.Round(Math.Pow(Mas[i], 3) - 0.62, 3);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textBox3.Text +=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"a["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Convert.ToString(i) +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"] = 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+ Convert.ToString(a) + Environment.NewLine;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else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    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b = Math.Round(1 / Math.Pow(Mas[i], 2), 3);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textBox3.Text +=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"b["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+ Convert.ToString(i) + </w:t>
      </w:r>
      <w:r w:rsidRPr="005C14A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"] = "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+ Convert.ToString(b) + Environment.NewLine;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    }   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    }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public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static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/>
        </w:rPr>
        <w:t>class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RandomExtensions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static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NextDouble(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this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Random random,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minValue,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double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maxValue)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{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5C14A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random.NextDouble() * (maxValue - minValue) + minValue;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  }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  </w:t>
      </w:r>
    </w:p>
    <w:p w:rsidR="005C14AA" w:rsidRPr="005C14AA" w:rsidRDefault="005C14AA" w:rsidP="005C14A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5C14A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/>
        </w:rPr>
        <w:t>}  </w:t>
      </w:r>
    </w:p>
    <w:p w:rsidR="005C14AA" w:rsidRPr="00610BEC" w:rsidRDefault="005C14AA" w:rsidP="005C14AA">
      <w:pPr>
        <w:pStyle w:val="LAb"/>
        <w:ind w:left="707" w:firstLine="13"/>
        <w:rPr>
          <w:lang w:val="ru-RU" w:eastAsia="ko-KR"/>
        </w:rPr>
      </w:pPr>
    </w:p>
    <w:p w:rsidR="005C14AA" w:rsidRDefault="005C14AA" w:rsidP="00DC5792">
      <w:pPr>
        <w:pStyle w:val="LAb"/>
        <w:rPr>
          <w:lang w:val="ru-RU"/>
        </w:rPr>
      </w:pPr>
      <w:r>
        <w:rPr>
          <w:lang w:val="ru-RU"/>
        </w:rPr>
        <w:t>Результат работы программы:</w:t>
      </w:r>
    </w:p>
    <w:p w:rsidR="005C14AA" w:rsidRDefault="004E281D" w:rsidP="00DC5792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19E6ED69" wp14:editId="008B6B5E">
            <wp:extent cx="4295115" cy="3267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219" cy="32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AA" w:rsidRDefault="005C14AA" w:rsidP="00DC5792">
      <w:pPr>
        <w:pStyle w:val="LAb"/>
        <w:rPr>
          <w:lang w:val="ru-RU"/>
        </w:rPr>
      </w:pPr>
    </w:p>
    <w:p w:rsidR="005C14AA" w:rsidRDefault="005C14AA" w:rsidP="00DC5792">
      <w:pPr>
        <w:pStyle w:val="LAb"/>
        <w:rPr>
          <w:lang w:val="ru-RU"/>
        </w:rPr>
      </w:pPr>
      <w:r>
        <w:rPr>
          <w:lang w:val="ru-RU"/>
        </w:rPr>
        <w:t>Нажатие на кнопку «Заполнить»:</w:t>
      </w:r>
    </w:p>
    <w:p w:rsidR="005C14AA" w:rsidRPr="005C14AA" w:rsidRDefault="004E281D" w:rsidP="00DC5792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1C0E1733" wp14:editId="09C4614A">
            <wp:extent cx="4314825" cy="32820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9894" cy="329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1D" w:rsidRDefault="004E281D" w:rsidP="00DC5792">
      <w:pPr>
        <w:pStyle w:val="LAb"/>
        <w:rPr>
          <w:lang w:val="ru-RU"/>
        </w:rPr>
      </w:pPr>
    </w:p>
    <w:p w:rsidR="00175843" w:rsidRDefault="005C14AA" w:rsidP="00DC5792">
      <w:pPr>
        <w:pStyle w:val="LAb"/>
        <w:rPr>
          <w:lang w:val="ru-RU"/>
        </w:rPr>
      </w:pPr>
      <w:r>
        <w:rPr>
          <w:lang w:val="ru-RU"/>
        </w:rPr>
        <w:lastRenderedPageBreak/>
        <w:t>Нажатие на кнопку «Рассчитать»:</w:t>
      </w:r>
    </w:p>
    <w:p w:rsidR="005C14AA" w:rsidRDefault="004E281D" w:rsidP="00DC5792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3E545986" wp14:editId="09229075">
            <wp:extent cx="4695825" cy="3571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59" w:rsidRDefault="007B1859" w:rsidP="00DC5792">
      <w:pPr>
        <w:pStyle w:val="LAb"/>
        <w:rPr>
          <w:lang w:val="ru-RU"/>
        </w:rPr>
      </w:pPr>
    </w:p>
    <w:p w:rsidR="007B1859" w:rsidRDefault="007B1859" w:rsidP="00DC5792">
      <w:pPr>
        <w:pStyle w:val="LAb"/>
        <w:rPr>
          <w:b/>
          <w:lang w:val="ru-RU"/>
        </w:rPr>
      </w:pPr>
      <w:r w:rsidRPr="007B1859">
        <w:rPr>
          <w:b/>
          <w:lang w:val="ru-RU"/>
        </w:rPr>
        <w:t>Задание №3.</w:t>
      </w:r>
    </w:p>
    <w:p w:rsidR="00C04B82" w:rsidRDefault="00DC7F5A" w:rsidP="00C04B82">
      <w:pPr>
        <w:pStyle w:val="LAb"/>
        <w:rPr>
          <w:lang w:val="ru-RU"/>
        </w:rPr>
      </w:pPr>
      <w:r w:rsidRPr="00DC7F5A">
        <w:rPr>
          <w:lang w:val="ru-RU"/>
        </w:rPr>
        <w:t xml:space="preserve">Создать программу для определения целочисленной матрицы </w:t>
      </w:r>
      <w:r w:rsidR="00C04B82">
        <w:rPr>
          <w:lang w:val="ru-RU"/>
        </w:rPr>
        <w:t>4</w:t>
      </w:r>
      <w:r w:rsidRPr="00DC7F5A">
        <w:rPr>
          <w:lang w:val="ru-RU"/>
        </w:rPr>
        <w:t xml:space="preserve"> на </w:t>
      </w:r>
      <w:r w:rsidR="00C04B82">
        <w:rPr>
          <w:lang w:val="ru-RU"/>
        </w:rPr>
        <w:t>3</w:t>
      </w:r>
      <w:r w:rsidRPr="00DC7F5A">
        <w:rPr>
          <w:lang w:val="ru-RU"/>
        </w:rPr>
        <w:t xml:space="preserve">. Разработать обработчик для поиска минимального элемента. Результат, после нажатия кнопки типа </w:t>
      </w:r>
      <w:r w:rsidRPr="00DC7F5A">
        <w:rPr>
          <w:b/>
          <w:bCs/>
          <w:lang w:val="ru-RU"/>
        </w:rPr>
        <w:t>Button</w:t>
      </w:r>
      <w:r w:rsidRPr="00DC7F5A">
        <w:rPr>
          <w:lang w:val="ru-RU"/>
        </w:rPr>
        <w:t xml:space="preserve">, вывести в </w:t>
      </w:r>
      <w:r w:rsidRPr="00DC7F5A">
        <w:rPr>
          <w:b/>
          <w:lang w:val="en-US"/>
        </w:rPr>
        <w:t>textBox</w:t>
      </w:r>
      <w:r w:rsidRPr="00DC7F5A">
        <w:rPr>
          <w:lang w:val="ru-RU"/>
        </w:rPr>
        <w:t>.</w:t>
      </w:r>
      <w:r w:rsidR="00C04B82" w:rsidRPr="00C04B82">
        <w:rPr>
          <w:lang w:val="ru-RU"/>
        </w:rPr>
        <w:t xml:space="preserve"> Определите три варианта размещения данных: из базы данных, программно и вручную. </w:t>
      </w:r>
      <w:r w:rsidR="00706670">
        <w:rPr>
          <w:lang w:val="ru-RU"/>
        </w:rPr>
        <w:t xml:space="preserve">Файл с базой данных должен выбираться только один раз. </w:t>
      </w:r>
    </w:p>
    <w:p w:rsidR="00706670" w:rsidRDefault="00706670" w:rsidP="00C04B82">
      <w:pPr>
        <w:pStyle w:val="LAb"/>
      </w:pPr>
      <w:r>
        <w:t xml:space="preserve">Дана матрица </w:t>
      </w:r>
      <w:r>
        <w:rPr>
          <w:lang w:val="en-US"/>
        </w:rPr>
        <w:t>A</w:t>
      </w:r>
      <w:r>
        <w:t>(4,3). Вычислить наибольший элемент матрицы. Вывести исходную матрицу и наибольший элемент.</w:t>
      </w:r>
    </w:p>
    <w:p w:rsidR="00706670" w:rsidRDefault="00706670" w:rsidP="00C04B82">
      <w:pPr>
        <w:pStyle w:val="LAb"/>
        <w:rPr>
          <w:lang w:val="ru-RU"/>
        </w:rPr>
      </w:pPr>
    </w:p>
    <w:p w:rsidR="00706670" w:rsidRDefault="00706670" w:rsidP="00376838">
      <w:pPr>
        <w:pStyle w:val="LAb"/>
        <w:rPr>
          <w:lang w:val="ru-RU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</w:t>
      </w:r>
      <w:r w:rsidRPr="00EC58AB">
        <w:rPr>
          <w:i/>
          <w:lang w:val="ru-RU" w:eastAsia="ko-KR"/>
        </w:rPr>
        <w:t>1.</w:t>
      </w:r>
      <w:r w:rsidRPr="00610BEC">
        <w:rPr>
          <w:i/>
          <w:lang w:val="en-US" w:eastAsia="ko-KR"/>
        </w:rPr>
        <w:t>Designer</w:t>
      </w:r>
      <w:r w:rsidRPr="00EC58AB">
        <w:rPr>
          <w:i/>
          <w:lang w:val="ru-RU" w:eastAsia="ko-KR"/>
        </w:rPr>
        <w:t>.</w:t>
      </w:r>
      <w:r w:rsidRPr="00610BEC">
        <w:rPr>
          <w:i/>
          <w:lang w:val="en-US" w:eastAsia="ko-KR"/>
        </w:rPr>
        <w:t>cs</w:t>
      </w:r>
      <w:r w:rsidRPr="00EC58AB">
        <w:rPr>
          <w:lang w:val="ru-RU" w:eastAsia="ko-KR"/>
        </w:rPr>
        <w:t>: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namespace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Lab2_3_GolikovAO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partial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class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Form1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{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&lt;summary&gt;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Обязательная переменная конструктора.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&lt;/summary&gt;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System.ComponentModel.IContainer components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null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&lt;summary&gt;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Освободить все используемые ресурсы.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&lt;/summary&gt;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lastRenderedPageBreak/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&lt;param name="disposing"&gt;истинно, если управляемый ресурс должен быть удален; иначе ложно.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protected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override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void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Dispose(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bool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disposing)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if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(disposing &amp;&amp; (components !=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null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))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{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components.Dispose();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}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base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.Dispose(disposing);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808080"/>
          <w:sz w:val="18"/>
          <w:szCs w:val="18"/>
          <w:lang w:val="ru-RU"/>
        </w:rPr>
        <w:t>        #region Код, автоматически созданный конструктором форм Windows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&lt;summary&gt;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Требуемый метод для поддержки конструктора — не изменяйте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содержимое этого метода с помощью редактора кода.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&lt;/summary&gt;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void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InitializeComponent()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{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System.Windows.Forms.DataGridView();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.comboBox1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System.Windows.Forms.ComboBox();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.button1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System.Windows.Forms.Button();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.button3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System.Windows.Forms.Button();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.textBox1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System.Windows.Forms.TextBox();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.button4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System.Windows.Forms.Button();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.label1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System.Windows.Forms.Label();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.label2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System.Windows.Forms.Label();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((System.ComponentModel.ISupportInitialize)(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.dataGridView1)).BeginInit();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.SuspendLayout();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dataGridView1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.dataGridView1.AutoSizeColumnsMode = System.Windows.Forms.DataGridViewAutoSizeColumnsMode.AllCells;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.dataGridView1.AutoSizeRowsMode = System.Windows.Forms.DataGridViewAutoSizeRowsMode.AllCells;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.dataGridView1.ColumnHeadersHeightSizeMode = System.Windows.Forms.DataGridViewColumnHeadersHeightSizeMode.AutoSize;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.dataGridView1.Location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System.Drawing.Point(12, 12);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.dataGridView1.Name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"dataGridView1"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.dataGridView1.RowHeadersVisible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false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.dataGridView1.SelectionMode = System.Windows.Forms.DataGridViewSelectionMode.CellSelect;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System.Drawing.Size(279, 254);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.dataGridView1.TabIndex = 0;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.dataGridView1.RowCount = 4;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.dataGridView1.ColumnCount = 3;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comboBox1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.comboBox1.FormattingEnabled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true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.comboBox1.Location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System.Drawing.Point(315, 127);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.comboBox1.Name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"comboBox1"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.comboBox1.Size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System.Drawing.Size(147, 21);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.comboBox1.TabIndex = 1;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.comboBox1.Visible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false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.comboBox1.SelectedIndexChanged +=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System.EventHandler(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.ComboBox1_SelectedIndexChanged);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button1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.button1.Location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System.Drawing.Point(315, 71);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.button1.Name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"button1"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.button1.Size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System.Drawing.Size(147, 37);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.button1.TabIndex = 2;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.button1.Text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Выбрать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БД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.button1.UseVisualStyleBackColor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true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.button1.Click +=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System.EventHandler(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.Button1_Click);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button3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.button3.Location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System.Drawing.Point(315, 12);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.button3.Name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"button3"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.button3.Size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System.Drawing.Size(147, 37);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.button3.TabIndex = 4;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.button3.Text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"Матрица из кода"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.button3.UseVisualStyleBackColor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true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.button3.Click +=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System.EventHandler(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.Button3_Click);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textBox1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.textBox1.Font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System.Drawing.Font(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"Microsoft Sans Serif"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 8.25F, System.Drawing.FontStyle.Bold, System.Drawing.GraphicsUnit.Point, ((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byte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)(204)));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.textBox1.Location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System.Drawing.Point(315, 297);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.textBox1.Name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"textBox1"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.textBox1.Size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System.Drawing.Size(147, 20);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.textBox1.TabIndex = 5;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button4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.button4.Location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System.Drawing.Point(12, 291);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.button4.Name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"button4"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.button4.Size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System.Drawing.Size(90, 37);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.button4.TabIndex = 6;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.button4.Text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"Вычислить"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.button4.UseVisualStyleBackColor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true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.button4.Click +=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System.EventHandler(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.Button4_Click);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label1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.label1.AutoSize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true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.label1.Location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System.Drawing.Point(312, 111);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.label1.Name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"label1"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.label1.Size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System.Drawing.Size(103, 13);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.label1.TabIndex = 7;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.label1.Text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"Выберите таблицу:"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.label1.Visible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false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label2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.label2.AutoSize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true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.label2.Font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System.Drawing.Font(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"Microsoft Sans Serif"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 8.25F, System.Drawing.FontStyle.Bold, System.Drawing.GraphicsUnit.Point, ((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byte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)(204)));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.label2.Location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System.Drawing.Point(112, 300);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.label2.Name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"label2"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.label2.Size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System.Drawing.Size(197, 13);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.label2.TabIndex = 8;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.label2.Text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"Наименьший элемент матрицы:"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Form1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.AutoScaleDimensions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System.Drawing.SizeF(6F, 13F);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.AutoScaleMode = System.Windows.Forms.AutoScaleMode.Font;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.ClientSize =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System.Drawing.Size(485, 340);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.Controls.Add(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.label2);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.Controls.Add(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.label1);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.Controls.Add(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.button4);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.Controls.Add(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.textBox1);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.Controls.Add(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.button3);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.Controls.Add(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.button1);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.Controls.Add(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.comboBox1);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.Controls.Add(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.Name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"Form1"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.Text = </w:t>
      </w:r>
      <w:r w:rsidRPr="00376838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"Голиков А.О - Задание №3"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((System.ComponentModel.ISupportInitialize)(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.dataGridView1)).EndInit();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.ResumeLayout(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false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lastRenderedPageBreak/>
        <w:t>    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.PerformLayout();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808080"/>
          <w:sz w:val="18"/>
          <w:szCs w:val="18"/>
          <w:lang w:val="ru-RU"/>
        </w:rPr>
        <w:t>        #endregion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System.Windows.Forms.DataGridView dataGridView1;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System.Windows.Forms.ComboBox comboBox1;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System.Windows.Forms.Button button1;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System.Windows.Forms.Button button3;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System.Windows.Forms.TextBox textBox1;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System.Windows.Forms.Button button4;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System.Windows.Forms.Label label1;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76838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System.Windows.Forms.Label label2;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376838" w:rsidRPr="00376838" w:rsidRDefault="00376838" w:rsidP="00376838">
      <w:pPr>
        <w:numPr>
          <w:ilvl w:val="0"/>
          <w:numId w:val="39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376838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376838" w:rsidRPr="00376838" w:rsidRDefault="00376838" w:rsidP="00376838">
      <w:pPr>
        <w:pStyle w:val="LAb"/>
        <w:rPr>
          <w:lang w:val="ru-RU" w:eastAsia="ko-KR"/>
        </w:rPr>
      </w:pPr>
    </w:p>
    <w:p w:rsidR="00706670" w:rsidRDefault="00706670" w:rsidP="00C04B82">
      <w:pPr>
        <w:pStyle w:val="LAb"/>
        <w:rPr>
          <w:lang w:val="ru-RU"/>
        </w:rPr>
      </w:pPr>
    </w:p>
    <w:p w:rsidR="00706670" w:rsidRDefault="00706670" w:rsidP="00706670">
      <w:pPr>
        <w:pStyle w:val="LAb"/>
        <w:ind w:left="707" w:firstLine="13"/>
        <w:rPr>
          <w:lang w:val="ru-RU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Form1.cs</w:t>
      </w:r>
      <w:r>
        <w:rPr>
          <w:lang w:val="ru-RU" w:eastAsia="ko-KR"/>
        </w:rPr>
        <w:t>: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System.Collections.Generic;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System.ComponentModel;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System.Data;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System.Drawing;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System.Linq;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System.Text;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System.Threading.Tasks;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System.Windows.Forms;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System.Data.OleDb;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namespace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Lab2_3_GolikovAO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public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partial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class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Form1 : Form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public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Form1()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InitializeComponent();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string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filebd;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void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Button1_Click(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object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sender, EventArgs e)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OpenFileDialog openfiledialog1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OpenFileDialog();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openfiledialog1.Filter = </w:t>
      </w:r>
      <w:r w:rsidRPr="00C8636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"Access 2003 (*.mdb)|*.mdb|Access 2007|*.accdb"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if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(openfiledialog1.ShowDialog() == DialogResult.OK)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filebd = openfiledialog1.FileName;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(OleDbConnection con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OleDbConnection(@</w:t>
      </w:r>
      <w:r w:rsidRPr="00C86365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"Provider=Microsoft.Jet.OLEDB.4.0;Data Source="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+ openfiledialog1.FileName))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    comboBox1.Items.Clear();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    con.Open();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DataTable tbls = con.GetSchema(</w:t>
      </w:r>
      <w:r w:rsidRPr="00C8636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"Tables"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string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[] {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null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null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null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 </w:t>
      </w:r>
      <w:r w:rsidRPr="00C8636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"TABLE"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});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en-US"/>
        </w:rPr>
        <w:t>//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список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en-US"/>
        </w:rPr>
        <w:t>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всех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en-US"/>
        </w:rPr>
        <w:t>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таблиц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foreach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(DataRow row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in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tbls.Rows)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string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TableName = row[</w:t>
      </w:r>
      <w:r w:rsidRPr="00C8636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"TABLE_NAME"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].ToString();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    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comboBox1.Items.Add(TableName);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    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lastRenderedPageBreak/>
        <w:t>            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label1.Visible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true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comboBox1.Visible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true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void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Button3_Click(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object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sender, EventArgs e)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dataGridView1.DataSource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null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dataGridView1.Rows.Clear();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dataGridView1.Columns.Clear();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dataGridView1.RowCount = 4;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//Указываем количество строк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dataGridView1.ColumnCount = 3;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//Указываем количество столбцов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int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[,] a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int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[4, 3];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//Инициализируем массив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int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i, j;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//Заполняем матрицу случайными числами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Random rand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Random();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for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(i = 0; i &lt; 4; i++)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for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(j = 0; j &lt; 3; j++)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a[i, j] = rand.Next(-100, 100);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//Выводим матрицу в dataGridView1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for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(i = 0; i &lt; 4; i++)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for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(j = 0; j &lt; 3; j++)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dataGridView1.Rows[i].Cells[j].Value = Convert.ToString(a[i, j]);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void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Button4_Click(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object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sender, EventArgs e)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//производим поиск минимального элемента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int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min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int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.MaxValue;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int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n = dataGridView1.RowCount;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int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m = dataGridView1.ColumnCount;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for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(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int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i = 0; i &lt; n; i++)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for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(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int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j = 0; j &lt; m; j++)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if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(Convert.ToInt32(dataGridView1.Rows[i].Cells[j].Value) &lt; min) min = Convert.ToInt32(dataGridView1.Rows[i].Cells[j].Value);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выводим результат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textBox1.Text = Convert.ToString(min);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void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ComboBox1_SelectedIndexChanged(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object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sender, EventArgs e)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dataGridView1.DataSource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null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dataGridView1.Rows.Clear();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dataGridView1.RowCount = 1;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//Указываем количество строк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dataGridView1.ColumnCount = 0; </w:t>
      </w:r>
      <w:r w:rsidRPr="00C86365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//Указываем количество столбцов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(OleDbConnection con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OleDbConnection(@</w:t>
      </w:r>
      <w:r w:rsidRPr="00C86365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"Provider=Microsoft.Jet.OLEDB.4.0;Data Source="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+ filebd))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{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con.Open();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OleDbDataAdapter dbAdapter1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OleDbDataAdapter(@</w:t>
      </w:r>
      <w:r w:rsidRPr="00C86365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"SELECT "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+ comboBox1.SelectedItem + @</w:t>
      </w:r>
      <w:r w:rsidRPr="00C86365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".* FROM "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+ comboBox1.SelectedItem, con);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DataTable dataTable = </w:t>
      </w:r>
      <w:r w:rsidRPr="00C86365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DataTable();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dbAdapter1.Fill(dataTable);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dataGridView1.DataSource = dataTable;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}  </w:t>
      </w:r>
    </w:p>
    <w:p w:rsidR="00C86365" w:rsidRPr="00C86365" w:rsidRDefault="00C86365" w:rsidP="00C86365">
      <w:pPr>
        <w:numPr>
          <w:ilvl w:val="0"/>
          <w:numId w:val="38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C86365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DC7F5A" w:rsidRDefault="00DC7F5A" w:rsidP="00DC7F5A">
      <w:pPr>
        <w:pStyle w:val="LAb"/>
        <w:rPr>
          <w:lang w:val="en-US"/>
        </w:rPr>
      </w:pPr>
    </w:p>
    <w:p w:rsidR="003E6672" w:rsidRDefault="003E6672" w:rsidP="00DC7F5A">
      <w:pPr>
        <w:pStyle w:val="LAb"/>
        <w:rPr>
          <w:lang w:val="en-US"/>
        </w:rPr>
      </w:pPr>
    </w:p>
    <w:p w:rsidR="003E6672" w:rsidRDefault="003E6672" w:rsidP="00DC7F5A">
      <w:pPr>
        <w:pStyle w:val="LAb"/>
        <w:rPr>
          <w:lang w:val="en-US"/>
        </w:rPr>
      </w:pPr>
    </w:p>
    <w:p w:rsidR="003E6672" w:rsidRDefault="003E6672" w:rsidP="00DC7F5A">
      <w:pPr>
        <w:pStyle w:val="LAb"/>
        <w:rPr>
          <w:lang w:val="en-US"/>
        </w:rPr>
      </w:pPr>
    </w:p>
    <w:p w:rsidR="003E6672" w:rsidRDefault="003E6672" w:rsidP="00DC7F5A">
      <w:pPr>
        <w:pStyle w:val="LAb"/>
        <w:rPr>
          <w:lang w:val="ru-RU"/>
        </w:rPr>
      </w:pPr>
      <w:r>
        <w:rPr>
          <w:lang w:val="ru-RU"/>
        </w:rPr>
        <w:t>Результат работы программы:</w:t>
      </w:r>
    </w:p>
    <w:p w:rsidR="003E6672" w:rsidRDefault="003E6672" w:rsidP="00DC7F5A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5926AE19" wp14:editId="7242ED88">
            <wp:extent cx="4638674" cy="3543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929" cy="35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72" w:rsidRDefault="003E6672" w:rsidP="00DC7F5A">
      <w:pPr>
        <w:pStyle w:val="LAb"/>
        <w:rPr>
          <w:lang w:val="ru-RU"/>
        </w:rPr>
      </w:pPr>
    </w:p>
    <w:p w:rsidR="003E6672" w:rsidRDefault="003E6672" w:rsidP="00DC7F5A">
      <w:pPr>
        <w:pStyle w:val="LAb"/>
        <w:rPr>
          <w:lang w:val="ru-RU"/>
        </w:rPr>
      </w:pPr>
      <w:r>
        <w:rPr>
          <w:lang w:val="ru-RU"/>
        </w:rPr>
        <w:t>Заполнение полей таблицы вручную и нажатие кнопки «Вычислить»:</w:t>
      </w:r>
    </w:p>
    <w:p w:rsidR="003E6672" w:rsidRDefault="003E6672" w:rsidP="00DC7F5A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78D9B362" wp14:editId="006ADA61">
            <wp:extent cx="4676083" cy="35718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938" cy="3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72" w:rsidRDefault="003E6672" w:rsidP="00DC7F5A">
      <w:pPr>
        <w:pStyle w:val="LAb"/>
        <w:rPr>
          <w:lang w:val="ru-RU"/>
        </w:rPr>
      </w:pPr>
    </w:p>
    <w:p w:rsidR="00503B14" w:rsidRDefault="00503B14" w:rsidP="00376838">
      <w:pPr>
        <w:pStyle w:val="LAb"/>
        <w:ind w:firstLine="0"/>
        <w:rPr>
          <w:lang w:val="ru-RU"/>
        </w:rPr>
      </w:pPr>
    </w:p>
    <w:p w:rsidR="00503B14" w:rsidRDefault="00503B14" w:rsidP="00DC7F5A">
      <w:pPr>
        <w:pStyle w:val="LAb"/>
        <w:rPr>
          <w:lang w:val="ru-RU"/>
        </w:rPr>
      </w:pPr>
      <w:r>
        <w:rPr>
          <w:lang w:val="ru-RU"/>
        </w:rPr>
        <w:lastRenderedPageBreak/>
        <w:t xml:space="preserve">Нажатие на кнопки «Матрица из кода» и «Вычислить» </w:t>
      </w:r>
      <w:r w:rsidRPr="00503B14">
        <w:rPr>
          <w:i/>
          <w:lang w:val="ru-RU"/>
        </w:rPr>
        <w:t>(матрица формируется из случайных чисел)</w:t>
      </w:r>
      <w:r>
        <w:rPr>
          <w:lang w:val="ru-RU"/>
        </w:rPr>
        <w:t xml:space="preserve">: </w:t>
      </w:r>
    </w:p>
    <w:p w:rsidR="00503B14" w:rsidRDefault="00503B14" w:rsidP="00DC7F5A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2BA24DBF" wp14:editId="7D6AF3A5">
            <wp:extent cx="4342731" cy="331724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723" cy="33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14" w:rsidRDefault="00503B14" w:rsidP="00DC7F5A">
      <w:pPr>
        <w:pStyle w:val="LAb"/>
        <w:rPr>
          <w:lang w:val="ru-RU"/>
        </w:rPr>
      </w:pPr>
    </w:p>
    <w:p w:rsidR="00503B14" w:rsidRDefault="00503B14" w:rsidP="00503B14">
      <w:pPr>
        <w:pStyle w:val="LAb"/>
        <w:rPr>
          <w:b/>
          <w:lang w:val="en-US"/>
        </w:rPr>
      </w:pPr>
      <w:r>
        <w:rPr>
          <w:lang w:val="ru-RU"/>
        </w:rPr>
        <w:t xml:space="preserve">Нажатие на кнопку «Выбрать БД» открывает окно выбора файла. После  элемент </w:t>
      </w:r>
      <w:r w:rsidRPr="00503B14">
        <w:rPr>
          <w:b/>
          <w:lang w:val="en-US"/>
        </w:rPr>
        <w:t>comboBox</w:t>
      </w:r>
      <w:r w:rsidRPr="00503B14">
        <w:rPr>
          <w:lang w:val="ru-RU"/>
        </w:rPr>
        <w:t xml:space="preserve"> </w:t>
      </w:r>
      <w:r>
        <w:rPr>
          <w:lang w:val="ru-RU"/>
        </w:rPr>
        <w:t xml:space="preserve">становится видимым, где можно выбрать таблицу из заданной БД. Таблица автоматически погрузится в </w:t>
      </w:r>
      <w:r w:rsidRPr="00503B14">
        <w:rPr>
          <w:b/>
          <w:lang w:val="en-US"/>
        </w:rPr>
        <w:t>dataGridView</w:t>
      </w:r>
      <w:r>
        <w:rPr>
          <w:b/>
          <w:lang w:val="en-US"/>
        </w:rPr>
        <w:t>.</w:t>
      </w:r>
    </w:p>
    <w:p w:rsidR="00376838" w:rsidRDefault="00376838" w:rsidP="00503B14">
      <w:pPr>
        <w:pStyle w:val="LAb"/>
        <w:rPr>
          <w:b/>
          <w:lang w:val="en-US"/>
        </w:rPr>
      </w:pPr>
    </w:p>
    <w:p w:rsidR="007B1859" w:rsidRPr="003E6672" w:rsidRDefault="00503B14" w:rsidP="00DC5792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2E6BFAE2" wp14:editId="0C68654F">
            <wp:extent cx="4376814" cy="3343275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816" cy="33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14" w:rsidRPr="00503B14" w:rsidRDefault="00503B14" w:rsidP="00376838">
      <w:pPr>
        <w:pStyle w:val="LAb"/>
        <w:rPr>
          <w:lang w:val="ru-RU"/>
        </w:rPr>
      </w:pPr>
    </w:p>
    <w:p w:rsidR="005C14AA" w:rsidRDefault="00376838" w:rsidP="00DC5792">
      <w:pPr>
        <w:pStyle w:val="LAb"/>
        <w:rPr>
          <w:b/>
          <w:lang w:val="ru-RU"/>
        </w:rPr>
      </w:pPr>
      <w:r w:rsidRPr="00376838">
        <w:rPr>
          <w:b/>
          <w:lang w:val="ru-RU"/>
        </w:rPr>
        <w:lastRenderedPageBreak/>
        <w:t>Задание №4.</w:t>
      </w:r>
    </w:p>
    <w:p w:rsidR="00376838" w:rsidRDefault="000E4136" w:rsidP="000E4136">
      <w:pPr>
        <w:pStyle w:val="LAb"/>
        <w:rPr>
          <w:lang w:val="ru-RU"/>
        </w:rPr>
      </w:pPr>
      <w:r w:rsidRPr="000E4136">
        <w:rPr>
          <w:lang w:val="ru-RU"/>
        </w:rPr>
        <w:t>Постройте графи</w:t>
      </w:r>
      <w:r>
        <w:rPr>
          <w:lang w:val="ru-RU"/>
        </w:rPr>
        <w:t>к</w:t>
      </w:r>
      <w:r w:rsidRPr="000E4136">
        <w:rPr>
          <w:lang w:val="ru-RU"/>
        </w:rPr>
        <w:t xml:space="preserve"> функци</w:t>
      </w:r>
      <w:r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y=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4</m:t>
            </m:r>
          </m:sup>
        </m:sSup>
        <m:r>
          <w:rPr>
            <w:rFonts w:ascii="Cambria Math" w:hAnsi="Cambria Math"/>
            <w:lang w:val="ru-RU"/>
          </w:rPr>
          <m:t>+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  <w:lang w:val="ru-RU"/>
                  </w:rPr>
                  <m:t>1,3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  <w:lang w:val="ru-RU"/>
              </w:rPr>
              <m:t xml:space="preserve">4,6;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  <w:lang w:val="ru-RU"/>
              </w:rPr>
              <m:t>5,8</m:t>
            </m:r>
          </m:e>
        </m:func>
      </m:oMath>
      <w:r w:rsidR="00EB093E" w:rsidRPr="00EB093E">
        <w:rPr>
          <w:lang w:val="ru-RU"/>
        </w:rPr>
        <w:t>.</w:t>
      </w:r>
      <w:r w:rsidRPr="000E4136">
        <w:rPr>
          <w:lang w:val="ru-RU"/>
        </w:rPr>
        <w:t xml:space="preserve"> Таблицу данных получить путём изменения параметра X с шагом h. Отобразите координаты точек в dataGridView.</w:t>
      </w:r>
    </w:p>
    <w:p w:rsidR="008A41E0" w:rsidRDefault="008A41E0" w:rsidP="000E4136">
      <w:pPr>
        <w:pStyle w:val="LAb"/>
        <w:rPr>
          <w:lang w:val="ru-RU"/>
        </w:rPr>
      </w:pPr>
    </w:p>
    <w:p w:rsidR="008A41E0" w:rsidRDefault="008A41E0" w:rsidP="008A41E0">
      <w:pPr>
        <w:pStyle w:val="LAb"/>
        <w:rPr>
          <w:lang w:val="ru-RU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</w:t>
      </w:r>
      <w:r w:rsidRPr="00EC58AB">
        <w:rPr>
          <w:i/>
          <w:lang w:val="ru-RU" w:eastAsia="ko-KR"/>
        </w:rPr>
        <w:t>1.</w:t>
      </w:r>
      <w:r w:rsidRPr="00610BEC">
        <w:rPr>
          <w:i/>
          <w:lang w:val="en-US" w:eastAsia="ko-KR"/>
        </w:rPr>
        <w:t>Designer</w:t>
      </w:r>
      <w:r w:rsidRPr="00EC58AB">
        <w:rPr>
          <w:i/>
          <w:lang w:val="ru-RU" w:eastAsia="ko-KR"/>
        </w:rPr>
        <w:t>.</w:t>
      </w:r>
      <w:r w:rsidRPr="00610BEC">
        <w:rPr>
          <w:i/>
          <w:lang w:val="en-US" w:eastAsia="ko-KR"/>
        </w:rPr>
        <w:t>cs</w:t>
      </w:r>
      <w:r w:rsidRPr="00EC58AB">
        <w:rPr>
          <w:lang w:val="ru-RU" w:eastAsia="ko-KR"/>
        </w:rPr>
        <w:t>: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namespace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Lab2_4_GolikovAO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partial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class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Form1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{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&lt;summary&gt;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Обязательная переменная конструктора.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&lt;/summary&gt;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System.ComponentModel.IContainer components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null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&lt;summary&gt;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Освободить все используемые ресурсы.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&lt;/summary&gt;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&lt;param name="disposing"&gt;истинно, если управляемый ресурс должен быть удален; иначе ложно.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protected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override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void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Dispose(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bool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disposing)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if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(disposing &amp;&amp; (components !=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null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))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{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components.Dispose();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}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base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.Dispose(disposing);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808080"/>
          <w:sz w:val="18"/>
          <w:szCs w:val="18"/>
          <w:lang w:val="ru-RU"/>
        </w:rPr>
        <w:t>        #region Код, автоматически созданный конструктором форм Windows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&lt;summary&gt;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Требуемый метод для поддержки конструктора — не изменяйте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содержимое этого метода с помощью редактора кода.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/// &lt;/summary&gt;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void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InitializeComponent()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{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System.Windows.Forms.DataGridView();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((System.ComponentModel.ISupportInitialize)(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.dataGridView1)).BeginInit();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.SuspendLayout();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dataGridView1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.dataGridView1.AllowUserToAddRows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false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.dataGridView1.AllowUserToDeleteRows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false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.dataGridView1.AutoSizeColumnsMode = System.Windows.Forms.DataGridViewAutoSizeColumnsMode.AllCells;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.dataGridView1.BackgroundColor = System.Drawing.SystemColors.Window;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.dataGridView1.ColumnHeadersHeightSizeMode = System.Windows.Forms.DataGridViewColumnHeadersHeightSizeMode.AutoSize;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.dataGridView1.ColumnHeadersVisible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false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.dataGridView1.Location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System.Drawing.Point(441, 43);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.dataGridView1.Name = </w:t>
      </w:r>
      <w:r w:rsidRPr="008A41E0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"dataGridView1"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.dataGridView1.ReadOnly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true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.dataGridView1.RowHeadersVisible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false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.dataGridView1.Size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System.Drawing.Size(73, 313);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.dataGridView1.TabIndex = 0;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lastRenderedPageBreak/>
        <w:t>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Form1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.AutoScaleDimensions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System.Drawing.SizeF(6F, 13F);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.AutoScaleMode = System.Windows.Forms.AutoScaleMode.Font;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.ClientSize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System.Drawing.Size(673, 450);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.Controls.Add(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.Name = </w:t>
      </w:r>
      <w:r w:rsidRPr="008A41E0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"Form1"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.Text = </w:t>
      </w:r>
      <w:r w:rsidRPr="008A41E0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"Голиков А.О. - Задание №4"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.Load +=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System.EventHandler(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.Form1_Load);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((System.ComponentModel.ISupportInitialize)(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.dataGridView1)).EndInit();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.ResumeLayout(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false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);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808080"/>
          <w:sz w:val="18"/>
          <w:szCs w:val="18"/>
          <w:lang w:val="ru-RU"/>
        </w:rPr>
        <w:t>        #endregion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System.Windows.Forms.DataGridView dataGridView1;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8A41E0" w:rsidRPr="008A41E0" w:rsidRDefault="008A41E0" w:rsidP="008A41E0">
      <w:pPr>
        <w:numPr>
          <w:ilvl w:val="0"/>
          <w:numId w:val="4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8A41E0" w:rsidRDefault="008A41E0" w:rsidP="008A41E0">
      <w:pPr>
        <w:pStyle w:val="LAb"/>
        <w:ind w:firstLine="0"/>
        <w:rPr>
          <w:lang w:val="ru-RU"/>
        </w:rPr>
      </w:pPr>
    </w:p>
    <w:p w:rsidR="008A41E0" w:rsidRDefault="008A41E0" w:rsidP="008A41E0">
      <w:pPr>
        <w:pStyle w:val="LAb"/>
        <w:rPr>
          <w:lang w:val="ru-RU" w:eastAsia="ko-KR"/>
        </w:rPr>
      </w:pPr>
      <w:r>
        <w:rPr>
          <w:lang w:val="ru-RU" w:eastAsia="ko-KR"/>
        </w:rPr>
        <w:t xml:space="preserve">Содержимое </w:t>
      </w:r>
      <w:r w:rsidRPr="00610BEC">
        <w:rPr>
          <w:i/>
          <w:lang w:val="en-US" w:eastAsia="ko-KR"/>
        </w:rPr>
        <w:t>Form</w:t>
      </w:r>
      <w:r w:rsidRPr="00EC58AB">
        <w:rPr>
          <w:i/>
          <w:lang w:val="ru-RU" w:eastAsia="ko-KR"/>
        </w:rPr>
        <w:t>1.</w:t>
      </w:r>
      <w:r w:rsidRPr="00610BEC">
        <w:rPr>
          <w:i/>
          <w:lang w:val="en-US" w:eastAsia="ko-KR"/>
        </w:rPr>
        <w:t>cs</w:t>
      </w:r>
      <w:r w:rsidRPr="00EC58AB">
        <w:rPr>
          <w:lang w:val="ru-RU" w:eastAsia="ko-KR"/>
        </w:rPr>
        <w:t>: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System.Collections.Generic;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System.ComponentModel;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System.Data;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System.Drawing;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System.Linq;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System.Text;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System.Threading.Tasks;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System.Windows.Forms;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using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System.Windows.Forms.DataVisualization.Charting;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namespace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Lab2_4_GolikovAO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public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partial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class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Form1 : Form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{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public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Form1()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{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InitializeComponent();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double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XMin = 4.6;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double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XMax = 5.8;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double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Step = 0.1;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double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[] x;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double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[] y;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Chart chart;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void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CalcFunction()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{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Количество точек графика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int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count = (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int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)Math.Ceiling((XMax - XMin) / Step);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dataGridView1.RowCount = count + 1;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dataGridView1.ColumnCount = 2;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dataGridView1.Rows[0].Cells[0].Value = </w:t>
      </w:r>
      <w:r w:rsidRPr="008A41E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"X"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dataGridView1.Rows[0].Cells[1].Value = </w:t>
      </w:r>
      <w:r w:rsidRPr="008A41E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"Y"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Создаём массивы нужных размеров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lastRenderedPageBreak/>
        <w:t>            x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double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[count];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y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double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[count];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Расчитываем точки для графиков функции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for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(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int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i = 0; i &lt; count; i++)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Вычисляем значение X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x[i] = XMin + Step * i;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</w:t>
      </w:r>
      <w:r w:rsidRPr="008A41E0">
        <w:rPr>
          <w:rFonts w:ascii="Consolas" w:eastAsia="Times New Roman" w:hAnsi="Consolas" w:cs="Times New Roman"/>
          <w:color w:val="008200"/>
          <w:sz w:val="18"/>
          <w:szCs w:val="18"/>
          <w:lang w:val="ru-RU"/>
        </w:rPr>
        <w:t>// Вычисляем значение функций в точке X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y[i] = Math.Round(Math.Pow(x[i],4) + Math.Cos(2 + Math.Pow(x[i],3) - 1.3),2);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dataGridView1.Rows[i + 1].Cells[0].Value = x[i];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    dataGridView1.Rows[i + 1].Cells[1].Value = y[i];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void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CreateChart()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{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chart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Chart();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chart.Parent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this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chart.SetBounds(0, 0, ClientSize.Width - 40,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                ClientSize.Height - 40);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ChartArea area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ChartArea();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area.Name = </w:t>
      </w:r>
      <w:r w:rsidRPr="008A41E0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"myGraph"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area.AxisX.Minimum = XMin;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area.AxisX.Maximum = XMax;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area.AxisX.MajorGrid.Interval = Step;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chart.ChartAreas.Add(area);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Series series1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Series();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series1.ChartArea = </w:t>
      </w:r>
      <w:r w:rsidRPr="008A41E0">
        <w:rPr>
          <w:rFonts w:ascii="Consolas" w:eastAsia="Times New Roman" w:hAnsi="Consolas" w:cs="Times New Roman"/>
          <w:color w:val="0000FF"/>
          <w:sz w:val="18"/>
          <w:szCs w:val="18"/>
          <w:lang w:val="ru-RU"/>
        </w:rPr>
        <w:t>"myGraph"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series1.ChartType = SeriesChartType.Spline;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series1.BorderWidth = 3;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series1.LegendText = </w:t>
      </w:r>
      <w:r w:rsidRPr="008A41E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"y = x^4 + cos(2 + x^3 - 1.3)"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chart.Series.Add(series1);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Legend legend =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ru-RU"/>
        </w:rPr>
        <w:t>new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Legend();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chart.Legends.Add(legend);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}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private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void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Form1_Load(</w:t>
      </w:r>
      <w:r w:rsidRPr="008A41E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US"/>
        </w:rPr>
        <w:t>object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sender, EventArgs e)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{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BackColor = Color.White;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CreateChart();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        CalcFunction();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chart.Series[0].Points.DataBindXY(x, y);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8A41E0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   }  </w:t>
      </w:r>
    </w:p>
    <w:p w:rsidR="00912118" w:rsidRPr="008A41E0" w:rsidRDefault="008A41E0" w:rsidP="008A41E0">
      <w:pPr>
        <w:numPr>
          <w:ilvl w:val="0"/>
          <w:numId w:val="40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contextualSpacing w:val="0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8A41E0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}  </w:t>
      </w:r>
    </w:p>
    <w:p w:rsidR="00376838" w:rsidRDefault="00376838" w:rsidP="00DC5792">
      <w:pPr>
        <w:pStyle w:val="LAb"/>
        <w:rPr>
          <w:lang w:val="ru-RU"/>
        </w:rPr>
      </w:pPr>
    </w:p>
    <w:p w:rsidR="008A41E0" w:rsidRDefault="008A41E0" w:rsidP="00DC5792">
      <w:pPr>
        <w:pStyle w:val="LAb"/>
        <w:rPr>
          <w:lang w:val="ru-RU"/>
        </w:rPr>
      </w:pPr>
    </w:p>
    <w:p w:rsidR="008A41E0" w:rsidRDefault="008A41E0" w:rsidP="00DC5792">
      <w:pPr>
        <w:pStyle w:val="LAb"/>
        <w:rPr>
          <w:lang w:val="ru-RU"/>
        </w:rPr>
      </w:pPr>
    </w:p>
    <w:p w:rsidR="008A41E0" w:rsidRDefault="008A41E0" w:rsidP="00DC5792">
      <w:pPr>
        <w:pStyle w:val="LAb"/>
        <w:rPr>
          <w:lang w:val="ru-RU"/>
        </w:rPr>
      </w:pPr>
    </w:p>
    <w:p w:rsidR="008A41E0" w:rsidRDefault="008A41E0" w:rsidP="00DC5792">
      <w:pPr>
        <w:pStyle w:val="LAb"/>
        <w:rPr>
          <w:lang w:val="ru-RU"/>
        </w:rPr>
      </w:pPr>
    </w:p>
    <w:p w:rsidR="008A41E0" w:rsidRDefault="008A41E0" w:rsidP="00DC5792">
      <w:pPr>
        <w:pStyle w:val="LAb"/>
        <w:rPr>
          <w:lang w:val="ru-RU"/>
        </w:rPr>
      </w:pPr>
    </w:p>
    <w:p w:rsidR="008A41E0" w:rsidRDefault="008A41E0" w:rsidP="00DC5792">
      <w:pPr>
        <w:pStyle w:val="LAb"/>
        <w:rPr>
          <w:lang w:val="ru-RU"/>
        </w:rPr>
      </w:pPr>
    </w:p>
    <w:p w:rsidR="008A41E0" w:rsidRDefault="008A41E0" w:rsidP="00DC5792">
      <w:pPr>
        <w:pStyle w:val="LAb"/>
        <w:rPr>
          <w:lang w:val="ru-RU"/>
        </w:rPr>
      </w:pPr>
    </w:p>
    <w:p w:rsidR="008A41E0" w:rsidRDefault="008A41E0" w:rsidP="00DC5792">
      <w:pPr>
        <w:pStyle w:val="LAb"/>
        <w:rPr>
          <w:lang w:val="ru-RU"/>
        </w:rPr>
      </w:pPr>
    </w:p>
    <w:p w:rsidR="008A41E0" w:rsidRDefault="008A41E0" w:rsidP="00DC5792">
      <w:pPr>
        <w:pStyle w:val="LAb"/>
        <w:rPr>
          <w:lang w:val="ru-RU"/>
        </w:rPr>
      </w:pPr>
      <w:r>
        <w:rPr>
          <w:lang w:val="ru-RU"/>
        </w:rPr>
        <w:lastRenderedPageBreak/>
        <w:t>Результат работы программы:</w:t>
      </w:r>
    </w:p>
    <w:p w:rsidR="008A41E0" w:rsidRPr="008A41E0" w:rsidRDefault="008A41E0" w:rsidP="00DC5792">
      <w:pPr>
        <w:pStyle w:val="LAb"/>
        <w:rPr>
          <w:lang w:val="ru-RU"/>
        </w:rPr>
      </w:pPr>
      <w:r>
        <w:rPr>
          <w:noProof/>
        </w:rPr>
        <w:drawing>
          <wp:inline distT="0" distB="0" distL="0" distR="0" wp14:anchorId="76D040DC" wp14:editId="4D962597">
            <wp:extent cx="4815479" cy="3438525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008" cy="34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E0" w:rsidRDefault="008A41E0" w:rsidP="00DC5792">
      <w:pPr>
        <w:pStyle w:val="LAb"/>
        <w:rPr>
          <w:lang w:val="ru-RU"/>
        </w:rPr>
      </w:pPr>
    </w:p>
    <w:p w:rsidR="008A41E0" w:rsidRPr="003E6672" w:rsidRDefault="008A41E0" w:rsidP="00DC5792">
      <w:pPr>
        <w:pStyle w:val="LAb"/>
        <w:rPr>
          <w:lang w:val="ru-RU"/>
        </w:rPr>
      </w:pPr>
    </w:p>
    <w:p w:rsidR="0015114A" w:rsidRPr="0077124D" w:rsidRDefault="005A3895" w:rsidP="0015114A">
      <w:pPr>
        <w:pStyle w:val="LAb"/>
        <w:rPr>
          <w:lang w:val="ru-RU" w:eastAsia="en-US"/>
        </w:rPr>
      </w:pPr>
      <w:r w:rsidRPr="005A3895">
        <w:rPr>
          <w:b/>
          <w:lang w:val="ru-RU"/>
        </w:rPr>
        <w:t>Вывод:</w:t>
      </w:r>
      <w:r>
        <w:rPr>
          <w:b/>
          <w:lang w:val="ru-RU"/>
        </w:rPr>
        <w:t xml:space="preserve"> </w:t>
      </w:r>
      <w:r w:rsidR="002D6413" w:rsidRPr="00872F2E">
        <w:rPr>
          <w:lang w:eastAsia="en-US"/>
        </w:rPr>
        <w:t>изучи</w:t>
      </w:r>
      <w:r w:rsidR="002D6413">
        <w:rPr>
          <w:lang w:val="ru-RU" w:eastAsia="en-US"/>
        </w:rPr>
        <w:t>л</w:t>
      </w:r>
      <w:r w:rsidR="002D6413" w:rsidRPr="00872F2E">
        <w:rPr>
          <w:lang w:eastAsia="en-US"/>
        </w:rPr>
        <w:t xml:space="preserve"> правила работы с компонентом ListBox</w:t>
      </w:r>
      <w:r w:rsidR="002D6413">
        <w:rPr>
          <w:lang w:val="ru-RU" w:eastAsia="en-US"/>
        </w:rPr>
        <w:t xml:space="preserve">, </w:t>
      </w:r>
      <w:r w:rsidR="002D6413" w:rsidRPr="00872F2E">
        <w:rPr>
          <w:lang w:val="ru-RU" w:eastAsia="en-US"/>
        </w:rPr>
        <w:t>способы получения случайных чисел</w:t>
      </w:r>
      <w:r w:rsidR="002D6413">
        <w:rPr>
          <w:lang w:val="ru-RU" w:eastAsia="en-US"/>
        </w:rPr>
        <w:t xml:space="preserve">, </w:t>
      </w:r>
      <w:r w:rsidR="002D6413">
        <w:t xml:space="preserve">свойства компонента </w:t>
      </w:r>
      <w:r w:rsidR="002D6413">
        <w:rPr>
          <w:b/>
          <w:lang w:val="en-US"/>
        </w:rPr>
        <w:t>dataGridView</w:t>
      </w:r>
      <w:r w:rsidR="002D6413">
        <w:rPr>
          <w:b/>
          <w:lang w:val="ru-RU"/>
        </w:rPr>
        <w:t>,</w:t>
      </w:r>
      <w:r w:rsidR="002D6413">
        <w:rPr>
          <w:lang w:val="ru-RU" w:eastAsia="en-US"/>
        </w:rPr>
        <w:t xml:space="preserve"> </w:t>
      </w:r>
      <w:r w:rsidR="002D6413">
        <w:t xml:space="preserve">возможности построения графиков с помощью компонента отображения графической информации </w:t>
      </w:r>
      <w:r w:rsidR="002D6413">
        <w:rPr>
          <w:b/>
          <w:bCs/>
        </w:rPr>
        <w:t>Сhart</w:t>
      </w:r>
      <w:r w:rsidR="002D6413">
        <w:t xml:space="preserve">. </w:t>
      </w:r>
      <w:r w:rsidR="002D6413" w:rsidRPr="00872F2E">
        <w:rPr>
          <w:lang w:eastAsia="en-US"/>
        </w:rPr>
        <w:t>Написал</w:t>
      </w:r>
      <w:r w:rsidR="002D6413">
        <w:rPr>
          <w:lang w:val="ru-RU" w:eastAsia="en-US"/>
        </w:rPr>
        <w:t xml:space="preserve"> и отлади</w:t>
      </w:r>
      <w:r w:rsidR="002D6413">
        <w:rPr>
          <w:lang w:val="ru-RU" w:eastAsia="en-US"/>
        </w:rPr>
        <w:t>л</w:t>
      </w:r>
      <w:r w:rsidR="002D6413" w:rsidRPr="00872F2E">
        <w:rPr>
          <w:lang w:eastAsia="en-US"/>
        </w:rPr>
        <w:t xml:space="preserve"> программу для работы со строками</w:t>
      </w:r>
      <w:r w:rsidR="002D6413">
        <w:rPr>
          <w:lang w:val="ru-RU" w:eastAsia="en-US"/>
        </w:rPr>
        <w:t>, программу</w:t>
      </w:r>
      <w:r w:rsidR="002D6413" w:rsidRPr="00872F2E">
        <w:rPr>
          <w:lang w:val="ru-RU" w:eastAsia="en-US"/>
        </w:rPr>
        <w:t xml:space="preserve"> для ра</w:t>
      </w:r>
      <w:bookmarkStart w:id="0" w:name="_GoBack"/>
      <w:bookmarkEnd w:id="0"/>
      <w:r w:rsidR="002D6413" w:rsidRPr="00872F2E">
        <w:rPr>
          <w:lang w:val="ru-RU" w:eastAsia="en-US"/>
        </w:rPr>
        <w:t>боты с одномерными массивами</w:t>
      </w:r>
      <w:r w:rsidR="002D6413">
        <w:rPr>
          <w:lang w:val="ru-RU" w:eastAsia="en-US"/>
        </w:rPr>
        <w:t>,</w:t>
      </w:r>
      <w:r w:rsidR="002D6413">
        <w:t xml:space="preserve"> программу с использованием двухмерных массивов</w:t>
      </w:r>
      <w:r w:rsidR="002D6413">
        <w:rPr>
          <w:lang w:val="ru-RU"/>
        </w:rPr>
        <w:t>,</w:t>
      </w:r>
      <w:r w:rsidR="002D6413">
        <w:t xml:space="preserve"> программу построения на экране графика заданной функции.</w:t>
      </w:r>
    </w:p>
    <w:p w:rsidR="005A3895" w:rsidRPr="002B0DDE" w:rsidRDefault="005A3895" w:rsidP="002B0DDE">
      <w:pPr>
        <w:pStyle w:val="LAb"/>
        <w:rPr>
          <w:lang w:val="ru-RU"/>
        </w:rPr>
      </w:pPr>
    </w:p>
    <w:sectPr w:rsidR="005A3895" w:rsidRPr="002B0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5"/>
      <w:numFmt w:val="decimal"/>
      <w:lvlText w:val="%1"/>
      <w:lvlJc w:val="left"/>
      <w:pPr>
        <w:tabs>
          <w:tab w:val="num" w:pos="0"/>
        </w:tabs>
        <w:ind w:left="390" w:hanging="39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5" w15:restartNumberingAfterBreak="0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8"/>
    <w:multiLevelType w:val="single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</w:abstractNum>
  <w:abstractNum w:abstractNumId="7" w15:restartNumberingAfterBreak="0">
    <w:nsid w:val="00C654D0"/>
    <w:multiLevelType w:val="hybridMultilevel"/>
    <w:tmpl w:val="DE74B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5E04DF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6C44454"/>
    <w:multiLevelType w:val="multilevel"/>
    <w:tmpl w:val="2128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D46B5"/>
    <w:multiLevelType w:val="multilevel"/>
    <w:tmpl w:val="87D6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484370"/>
    <w:multiLevelType w:val="multilevel"/>
    <w:tmpl w:val="C324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084372"/>
    <w:multiLevelType w:val="hybridMultilevel"/>
    <w:tmpl w:val="1EBEAC56"/>
    <w:lvl w:ilvl="0" w:tplc="C5362D52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632514"/>
    <w:multiLevelType w:val="hybridMultilevel"/>
    <w:tmpl w:val="782233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CC7FE8"/>
    <w:multiLevelType w:val="hybridMultilevel"/>
    <w:tmpl w:val="CEC02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A462B"/>
    <w:multiLevelType w:val="multilevel"/>
    <w:tmpl w:val="85B27CDC"/>
    <w:lvl w:ilvl="0">
      <w:start w:val="1"/>
      <w:numFmt w:val="decimal"/>
      <w:lvlText w:val="%1-"/>
      <w:lvlJc w:val="left"/>
      <w:pPr>
        <w:ind w:left="375" w:hanging="375"/>
      </w:pPr>
    </w:lvl>
    <w:lvl w:ilvl="1">
      <w:start w:val="4"/>
      <w:numFmt w:val="decimal"/>
      <w:lvlText w:val="%1-%2."/>
      <w:lvlJc w:val="left"/>
      <w:pPr>
        <w:ind w:left="1080" w:hanging="720"/>
      </w:pPr>
    </w:lvl>
    <w:lvl w:ilvl="2">
      <w:start w:val="1"/>
      <w:numFmt w:val="decimal"/>
      <w:lvlText w:val="%1-%2.%3."/>
      <w:lvlJc w:val="left"/>
      <w:pPr>
        <w:ind w:left="1440" w:hanging="720"/>
      </w:pPr>
    </w:lvl>
    <w:lvl w:ilvl="3">
      <w:start w:val="1"/>
      <w:numFmt w:val="decimal"/>
      <w:lvlText w:val="%1-%2.%3.%4."/>
      <w:lvlJc w:val="left"/>
      <w:pPr>
        <w:ind w:left="2160" w:hanging="1080"/>
      </w:pPr>
    </w:lvl>
    <w:lvl w:ilvl="4">
      <w:start w:val="1"/>
      <w:numFmt w:val="decimal"/>
      <w:lvlText w:val="%1-%2.%3.%4.%5."/>
      <w:lvlJc w:val="left"/>
      <w:pPr>
        <w:ind w:left="2520" w:hanging="1080"/>
      </w:pPr>
    </w:lvl>
    <w:lvl w:ilvl="5">
      <w:start w:val="1"/>
      <w:numFmt w:val="decimal"/>
      <w:lvlText w:val="%1-%2.%3.%4.%5.%6."/>
      <w:lvlJc w:val="left"/>
      <w:pPr>
        <w:ind w:left="3240" w:hanging="1440"/>
      </w:pPr>
    </w:lvl>
    <w:lvl w:ilvl="6">
      <w:start w:val="1"/>
      <w:numFmt w:val="decimal"/>
      <w:lvlText w:val="%1-%2.%3.%4.%5.%6.%7."/>
      <w:lvlJc w:val="left"/>
      <w:pPr>
        <w:ind w:left="3600" w:hanging="1440"/>
      </w:pPr>
    </w:lvl>
    <w:lvl w:ilvl="7">
      <w:start w:val="1"/>
      <w:numFmt w:val="decimal"/>
      <w:lvlText w:val="%1-%2.%3.%4.%5.%6.%7.%8."/>
      <w:lvlJc w:val="left"/>
      <w:pPr>
        <w:ind w:left="4320" w:hanging="1800"/>
      </w:pPr>
    </w:lvl>
    <w:lvl w:ilvl="8">
      <w:start w:val="1"/>
      <w:numFmt w:val="decimal"/>
      <w:lvlText w:val="%1-%2.%3.%4.%5.%6.%7.%8.%9."/>
      <w:lvlJc w:val="left"/>
      <w:pPr>
        <w:ind w:left="4680" w:hanging="1800"/>
      </w:pPr>
    </w:lvl>
  </w:abstractNum>
  <w:abstractNum w:abstractNumId="16" w15:restartNumberingAfterBreak="0">
    <w:nsid w:val="1A8E7610"/>
    <w:multiLevelType w:val="multilevel"/>
    <w:tmpl w:val="3A02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2629C3"/>
    <w:multiLevelType w:val="multilevel"/>
    <w:tmpl w:val="A52A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F45FF8"/>
    <w:multiLevelType w:val="multilevel"/>
    <w:tmpl w:val="E20C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4512F0"/>
    <w:multiLevelType w:val="hybridMultilevel"/>
    <w:tmpl w:val="5F2CA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D5B2E"/>
    <w:multiLevelType w:val="multilevel"/>
    <w:tmpl w:val="710C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2359D8"/>
    <w:multiLevelType w:val="multilevel"/>
    <w:tmpl w:val="E5A8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7D676B"/>
    <w:multiLevelType w:val="multilevel"/>
    <w:tmpl w:val="9BA4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D209C8"/>
    <w:multiLevelType w:val="multilevel"/>
    <w:tmpl w:val="EB92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BC6FD4"/>
    <w:multiLevelType w:val="hybridMultilevel"/>
    <w:tmpl w:val="F36C2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E5E4D40"/>
    <w:multiLevelType w:val="multilevel"/>
    <w:tmpl w:val="BDE82386"/>
    <w:lvl w:ilvl="0">
      <w:start w:val="5"/>
      <w:numFmt w:val="decimal"/>
      <w:lvlText w:val="%1-"/>
      <w:lvlJc w:val="left"/>
      <w:pPr>
        <w:ind w:left="375" w:hanging="375"/>
      </w:pPr>
    </w:lvl>
    <w:lvl w:ilvl="1">
      <w:start w:val="8"/>
      <w:numFmt w:val="decimal"/>
      <w:lvlText w:val="%1-%2."/>
      <w:lvlJc w:val="left"/>
      <w:pPr>
        <w:ind w:left="720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1080" w:hanging="108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440" w:hanging="144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800" w:hanging="180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26" w15:restartNumberingAfterBreak="0">
    <w:nsid w:val="3F1C5231"/>
    <w:multiLevelType w:val="multilevel"/>
    <w:tmpl w:val="BB0C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40066E"/>
    <w:multiLevelType w:val="multilevel"/>
    <w:tmpl w:val="B722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0C5383"/>
    <w:multiLevelType w:val="multilevel"/>
    <w:tmpl w:val="2D5A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0E7984"/>
    <w:multiLevelType w:val="multilevel"/>
    <w:tmpl w:val="164E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60484B"/>
    <w:multiLevelType w:val="multilevel"/>
    <w:tmpl w:val="6BF2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8E6815"/>
    <w:multiLevelType w:val="hybridMultilevel"/>
    <w:tmpl w:val="85707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B4528"/>
    <w:multiLevelType w:val="hybridMultilevel"/>
    <w:tmpl w:val="686A03F0"/>
    <w:lvl w:ilvl="0" w:tplc="2020F7A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FC81305"/>
    <w:multiLevelType w:val="multilevel"/>
    <w:tmpl w:val="BA30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3919E3"/>
    <w:multiLevelType w:val="multilevel"/>
    <w:tmpl w:val="A044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7B35E6"/>
    <w:multiLevelType w:val="hybridMultilevel"/>
    <w:tmpl w:val="A3F80576"/>
    <w:lvl w:ilvl="0" w:tplc="4FF4D68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4A4C98"/>
    <w:multiLevelType w:val="multilevel"/>
    <w:tmpl w:val="3518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E54B29"/>
    <w:multiLevelType w:val="multilevel"/>
    <w:tmpl w:val="5E6E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8"/>
  </w:num>
  <w:num w:numId="9">
    <w:abstractNumId w:val="3"/>
    <w:lvlOverride w:ilvl="0">
      <w:startOverride w:val="1"/>
    </w:lvlOverride>
  </w:num>
  <w:num w:numId="10">
    <w:abstractNumId w:val="35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24"/>
  </w:num>
  <w:num w:numId="17">
    <w:abstractNumId w:val="19"/>
  </w:num>
  <w:num w:numId="18">
    <w:abstractNumId w:val="31"/>
  </w:num>
  <w:num w:numId="19">
    <w:abstractNumId w:val="1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5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7"/>
  </w:num>
  <w:num w:numId="23">
    <w:abstractNumId w:val="33"/>
  </w:num>
  <w:num w:numId="24">
    <w:abstractNumId w:val="16"/>
  </w:num>
  <w:num w:numId="25">
    <w:abstractNumId w:val="36"/>
  </w:num>
  <w:num w:numId="26">
    <w:abstractNumId w:val="11"/>
  </w:num>
  <w:num w:numId="27">
    <w:abstractNumId w:val="23"/>
  </w:num>
  <w:num w:numId="28">
    <w:abstractNumId w:val="30"/>
  </w:num>
  <w:num w:numId="29">
    <w:abstractNumId w:val="32"/>
  </w:num>
  <w:num w:numId="30">
    <w:abstractNumId w:val="28"/>
  </w:num>
  <w:num w:numId="31">
    <w:abstractNumId w:val="1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29"/>
  </w:num>
  <w:num w:numId="35">
    <w:abstractNumId w:val="17"/>
  </w:num>
  <w:num w:numId="36">
    <w:abstractNumId w:val="20"/>
  </w:num>
  <w:num w:numId="37">
    <w:abstractNumId w:val="21"/>
  </w:num>
  <w:num w:numId="38">
    <w:abstractNumId w:val="18"/>
  </w:num>
  <w:num w:numId="39">
    <w:abstractNumId w:val="9"/>
  </w:num>
  <w:num w:numId="40">
    <w:abstractNumId w:val="3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59E"/>
    <w:rsid w:val="00006D50"/>
    <w:rsid w:val="00060E02"/>
    <w:rsid w:val="00090BF5"/>
    <w:rsid w:val="000C2AE7"/>
    <w:rsid w:val="000E4136"/>
    <w:rsid w:val="001043B5"/>
    <w:rsid w:val="0015114A"/>
    <w:rsid w:val="00153D9F"/>
    <w:rsid w:val="00175843"/>
    <w:rsid w:val="001F026A"/>
    <w:rsid w:val="00201240"/>
    <w:rsid w:val="00222849"/>
    <w:rsid w:val="002506A4"/>
    <w:rsid w:val="002A0074"/>
    <w:rsid w:val="002A59A4"/>
    <w:rsid w:val="002B0DDE"/>
    <w:rsid w:val="002D62B3"/>
    <w:rsid w:val="002D6413"/>
    <w:rsid w:val="00306188"/>
    <w:rsid w:val="00310A44"/>
    <w:rsid w:val="003227E8"/>
    <w:rsid w:val="00340DDF"/>
    <w:rsid w:val="00347F02"/>
    <w:rsid w:val="00376838"/>
    <w:rsid w:val="003B1FCC"/>
    <w:rsid w:val="003E6672"/>
    <w:rsid w:val="003F659E"/>
    <w:rsid w:val="004309EE"/>
    <w:rsid w:val="004A5E06"/>
    <w:rsid w:val="004C7668"/>
    <w:rsid w:val="004E281D"/>
    <w:rsid w:val="00503B14"/>
    <w:rsid w:val="005422AD"/>
    <w:rsid w:val="00555FBD"/>
    <w:rsid w:val="00592355"/>
    <w:rsid w:val="005A15B5"/>
    <w:rsid w:val="005A3895"/>
    <w:rsid w:val="005C124A"/>
    <w:rsid w:val="005C14AA"/>
    <w:rsid w:val="005C4466"/>
    <w:rsid w:val="005D0F97"/>
    <w:rsid w:val="00610BEC"/>
    <w:rsid w:val="00624A37"/>
    <w:rsid w:val="00667D6B"/>
    <w:rsid w:val="006A5B0E"/>
    <w:rsid w:val="006B1BDA"/>
    <w:rsid w:val="00706670"/>
    <w:rsid w:val="0077124D"/>
    <w:rsid w:val="007B1859"/>
    <w:rsid w:val="007E36AA"/>
    <w:rsid w:val="00872F2E"/>
    <w:rsid w:val="0087362D"/>
    <w:rsid w:val="008A39D9"/>
    <w:rsid w:val="008A41E0"/>
    <w:rsid w:val="008C45E6"/>
    <w:rsid w:val="00912118"/>
    <w:rsid w:val="009149F3"/>
    <w:rsid w:val="00935B2F"/>
    <w:rsid w:val="0098301E"/>
    <w:rsid w:val="00A45382"/>
    <w:rsid w:val="00A92004"/>
    <w:rsid w:val="00AB56AC"/>
    <w:rsid w:val="00B709FE"/>
    <w:rsid w:val="00BB6B2B"/>
    <w:rsid w:val="00C00D20"/>
    <w:rsid w:val="00C04A5B"/>
    <w:rsid w:val="00C04B82"/>
    <w:rsid w:val="00C86365"/>
    <w:rsid w:val="00CE079A"/>
    <w:rsid w:val="00D51C7C"/>
    <w:rsid w:val="00D84EB2"/>
    <w:rsid w:val="00DC5792"/>
    <w:rsid w:val="00DC7F5A"/>
    <w:rsid w:val="00E15D3B"/>
    <w:rsid w:val="00EB093E"/>
    <w:rsid w:val="00EC58AB"/>
    <w:rsid w:val="00ED03D2"/>
    <w:rsid w:val="00F2221A"/>
    <w:rsid w:val="00F34552"/>
    <w:rsid w:val="00F47192"/>
    <w:rsid w:val="00F60D02"/>
    <w:rsid w:val="00F80931"/>
    <w:rsid w:val="00F878DC"/>
    <w:rsid w:val="00FC3DF4"/>
    <w:rsid w:val="00FD2E45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24C2"/>
  <w15:docId w15:val="{19C24154-C522-47FA-A0D9-37E0E574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C124A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C12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2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5C124A"/>
    <w:pPr>
      <w:keepLines w:val="0"/>
      <w:suppressAutoHyphens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 w:eastAsia="zh-CN"/>
    </w:rPr>
  </w:style>
  <w:style w:type="character" w:customStyle="1" w:styleId="parameter">
    <w:name w:val="parameter"/>
    <w:basedOn w:val="a0"/>
    <w:rsid w:val="005C124A"/>
  </w:style>
  <w:style w:type="character" w:customStyle="1" w:styleId="10">
    <w:name w:val="Заголовок 1 Знак"/>
    <w:basedOn w:val="a0"/>
    <w:link w:val="1"/>
    <w:uiPriority w:val="9"/>
    <w:rsid w:val="005C1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customStyle="1" w:styleId="LAb">
    <w:name w:val="LAb"/>
    <w:basedOn w:val="a"/>
    <w:link w:val="LAb0"/>
    <w:qFormat/>
    <w:rsid w:val="005C124A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5C124A"/>
    <w:pPr>
      <w:suppressAutoHyphens/>
      <w:spacing w:before="280" w:after="280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LAb0">
    <w:name w:val="LAb Знак"/>
    <w:basedOn w:val="a0"/>
    <w:link w:val="LAb"/>
    <w:rsid w:val="005C124A"/>
    <w:rPr>
      <w:rFonts w:ascii="Times New Roman" w:eastAsia="Arial" w:hAnsi="Times New Roman" w:cs="Arial"/>
      <w:color w:val="000000"/>
      <w:sz w:val="28"/>
      <w:szCs w:val="28"/>
      <w:lang w:val="ru" w:eastAsia="ru-RU"/>
    </w:rPr>
  </w:style>
  <w:style w:type="paragraph" w:customStyle="1" w:styleId="a4">
    <w:name w:val="Код"/>
    <w:basedOn w:val="a"/>
    <w:rsid w:val="005C124A"/>
    <w:pPr>
      <w:suppressAutoHyphens/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zh-CN"/>
    </w:rPr>
  </w:style>
  <w:style w:type="character" w:customStyle="1" w:styleId="sentence">
    <w:name w:val="sentence"/>
    <w:basedOn w:val="a0"/>
    <w:rsid w:val="005C124A"/>
  </w:style>
  <w:style w:type="character" w:customStyle="1" w:styleId="input">
    <w:name w:val="input"/>
    <w:basedOn w:val="a0"/>
    <w:rsid w:val="005C124A"/>
  </w:style>
  <w:style w:type="character" w:customStyle="1" w:styleId="code">
    <w:name w:val="code"/>
    <w:basedOn w:val="a0"/>
    <w:rsid w:val="005C124A"/>
  </w:style>
  <w:style w:type="character" w:customStyle="1" w:styleId="lwcollapsibleareatitle1">
    <w:name w:val="lw_collapsiblearea_title1"/>
    <w:rsid w:val="005C124A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a5">
    <w:name w:val="Balloon Text"/>
    <w:basedOn w:val="a"/>
    <w:link w:val="a6"/>
    <w:uiPriority w:val="99"/>
    <w:semiHidden/>
    <w:unhideWhenUsed/>
    <w:rsid w:val="005C1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24A"/>
    <w:rPr>
      <w:rFonts w:ascii="Tahoma" w:eastAsia="Arial" w:hAnsi="Tahoma" w:cs="Tahoma"/>
      <w:sz w:val="16"/>
      <w:szCs w:val="16"/>
      <w:lang w:val="ru" w:eastAsia="ru-RU"/>
    </w:rPr>
  </w:style>
  <w:style w:type="paragraph" w:styleId="a7">
    <w:name w:val="List Paragraph"/>
    <w:basedOn w:val="a"/>
    <w:uiPriority w:val="34"/>
    <w:qFormat/>
    <w:rsid w:val="002506A4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8">
    <w:name w:val="Hyperlink"/>
    <w:semiHidden/>
    <w:unhideWhenUsed/>
    <w:rsid w:val="00555FBD"/>
    <w:rPr>
      <w:color w:val="0000FF"/>
      <w:u w:val="single"/>
    </w:rPr>
  </w:style>
  <w:style w:type="paragraph" w:styleId="a9">
    <w:name w:val="Body Text"/>
    <w:basedOn w:val="a"/>
    <w:link w:val="aa"/>
    <w:semiHidden/>
    <w:unhideWhenUsed/>
    <w:rsid w:val="00555FBD"/>
    <w:pPr>
      <w:suppressAutoHyphens/>
      <w:spacing w:after="140" w:line="288" w:lineRule="auto"/>
      <w:contextualSpacing w:val="0"/>
    </w:pPr>
    <w:rPr>
      <w:rFonts w:ascii="Liberation Serif" w:eastAsia="SimSun" w:hAnsi="Liberation Serif" w:cs="Mangal"/>
      <w:kern w:val="2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555FB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rsid w:val="00555FBD"/>
    <w:pPr>
      <w:widowControl w:val="0"/>
      <w:suppressAutoHyphens/>
      <w:autoSpaceDE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eastAsia="zh-CN" w:bidi="ru-RU"/>
    </w:rPr>
  </w:style>
  <w:style w:type="paragraph" w:customStyle="1" w:styleId="31">
    <w:name w:val="Заг 3"/>
    <w:basedOn w:val="a"/>
    <w:rsid w:val="00C04A5B"/>
    <w:pPr>
      <w:keepNext/>
      <w:suppressAutoHyphens/>
      <w:spacing w:line="240" w:lineRule="auto"/>
      <w:contextualSpacing w:val="0"/>
    </w:pPr>
    <w:rPr>
      <w:rFonts w:eastAsia="Times New Roman"/>
      <w:b/>
      <w:bCs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C04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026A"/>
    <w:rPr>
      <w:rFonts w:asciiTheme="majorHAnsi" w:eastAsiaTheme="majorEastAsia" w:hAnsiTheme="majorHAnsi" w:cstheme="majorBidi"/>
      <w:b/>
      <w:bCs/>
      <w:color w:val="4F81BD" w:themeColor="accent1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0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26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">
    <w:name w:val="alt"/>
    <w:basedOn w:val="a"/>
    <w:rsid w:val="00610BE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keyword">
    <w:name w:val="keyword"/>
    <w:basedOn w:val="a0"/>
    <w:rsid w:val="00610BEC"/>
  </w:style>
  <w:style w:type="character" w:customStyle="1" w:styleId="comment">
    <w:name w:val="comment"/>
    <w:basedOn w:val="a0"/>
    <w:rsid w:val="00610BEC"/>
  </w:style>
  <w:style w:type="character" w:customStyle="1" w:styleId="preprocessor">
    <w:name w:val="preprocessor"/>
    <w:basedOn w:val="a0"/>
    <w:rsid w:val="00610BEC"/>
  </w:style>
  <w:style w:type="character" w:customStyle="1" w:styleId="string">
    <w:name w:val="string"/>
    <w:basedOn w:val="a0"/>
    <w:rsid w:val="00610BEC"/>
  </w:style>
  <w:style w:type="paragraph" w:customStyle="1" w:styleId="msonormal0">
    <w:name w:val="msonormal"/>
    <w:basedOn w:val="a"/>
    <w:rsid w:val="004C766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datatypes">
    <w:name w:val="datatypes"/>
    <w:basedOn w:val="a0"/>
    <w:rsid w:val="0015114A"/>
  </w:style>
  <w:style w:type="character" w:styleId="ab">
    <w:name w:val="annotation reference"/>
    <w:basedOn w:val="a0"/>
    <w:uiPriority w:val="99"/>
    <w:semiHidden/>
    <w:unhideWhenUsed/>
    <w:rsid w:val="00D84EB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84EB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84EB2"/>
    <w:rPr>
      <w:rFonts w:ascii="Arial" w:eastAsia="Arial" w:hAnsi="Arial" w:cs="Arial"/>
      <w:sz w:val="20"/>
      <w:szCs w:val="20"/>
      <w:lang w:val="ru"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84EB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84EB2"/>
    <w:rPr>
      <w:rFonts w:ascii="Arial" w:eastAsia="Arial" w:hAnsi="Arial" w:cs="Arial"/>
      <w:b/>
      <w:bCs/>
      <w:sz w:val="20"/>
      <w:szCs w:val="20"/>
      <w:lang w:val="ru" w:eastAsia="ru-RU"/>
    </w:rPr>
  </w:style>
  <w:style w:type="character" w:styleId="af0">
    <w:name w:val="Placeholder Text"/>
    <w:basedOn w:val="a0"/>
    <w:uiPriority w:val="99"/>
    <w:semiHidden/>
    <w:rsid w:val="000E4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38E445-1B68-46E3-9A13-C068DC277DA7}">
  <we:reference id="wa200000011" version="1.0.1.0" store="en-001" storeType="OMEX"/>
  <we:alternateReferences>
    <we:reference id="wa200000011" version="1.0.1.0" store="" storeType="OMEX"/>
  </we:alternateReferences>
  <we:properties>
    <we:property name="theme" value="&quot;Solarized Dark&quot;"/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1C30629-C887-4CA0-B358-1AE6EE16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23</Pages>
  <Words>5833</Words>
  <Characters>33252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Артем Артем</cp:lastModifiedBy>
  <cp:revision>9</cp:revision>
  <dcterms:created xsi:type="dcterms:W3CDTF">2020-07-03T21:48:00Z</dcterms:created>
  <dcterms:modified xsi:type="dcterms:W3CDTF">2021-01-28T19:26:00Z</dcterms:modified>
</cp:coreProperties>
</file>